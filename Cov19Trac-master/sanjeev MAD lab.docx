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2.xml" ContentType="application/vnd.openxmlformats-officedocument.wordprocessingml.header+xml"/>
  <Override PartName="/word/footer36.xml" ContentType="application/vnd.openxmlformats-officedocument.wordprocessingml.footer+xml"/>
  <Override PartName="/word/header1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4.xml" ContentType="application/vnd.openxmlformats-officedocument.wordprocessingml.header+xml"/>
  <Override PartName="/word/footer39.xml" ContentType="application/vnd.openxmlformats-officedocument.wordprocessingml.footer+xml"/>
  <Override PartName="/word/header15.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7FFA27" w14:textId="77777777" w:rsidR="006A1D62" w:rsidRDefault="006A1D62">
      <w:pPr>
        <w:jc w:val="center"/>
        <w:rPr>
          <w:b/>
          <w:sz w:val="28"/>
          <w:szCs w:val="28"/>
        </w:rPr>
      </w:pPr>
      <w:bookmarkStart w:id="0" w:name="_Hlk40520719"/>
      <w:bookmarkEnd w:id="0"/>
      <w:r>
        <w:rPr>
          <w:b/>
          <w:sz w:val="28"/>
          <w:szCs w:val="28"/>
        </w:rPr>
        <w:t>VISVESVARAYA TECHNOLOGICAL UNIVERSITY</w:t>
      </w:r>
    </w:p>
    <w:p w14:paraId="6EAC8C8C" w14:textId="77777777" w:rsidR="006A1D62" w:rsidRDefault="006A1D62">
      <w:pPr>
        <w:jc w:val="center"/>
        <w:rPr>
          <w:b/>
          <w:sz w:val="28"/>
          <w:szCs w:val="28"/>
        </w:rPr>
      </w:pPr>
      <w:r>
        <w:rPr>
          <w:b/>
          <w:sz w:val="28"/>
          <w:szCs w:val="28"/>
        </w:rPr>
        <w:t>“</w:t>
      </w:r>
      <w:proofErr w:type="spellStart"/>
      <w:r>
        <w:rPr>
          <w:b/>
          <w:sz w:val="28"/>
          <w:szCs w:val="28"/>
        </w:rPr>
        <w:t>Jnana</w:t>
      </w:r>
      <w:proofErr w:type="spellEnd"/>
      <w:r w:rsidR="00E24DE1">
        <w:rPr>
          <w:b/>
          <w:sz w:val="28"/>
          <w:szCs w:val="28"/>
        </w:rPr>
        <w:t xml:space="preserve"> </w:t>
      </w:r>
      <w:proofErr w:type="spellStart"/>
      <w:r w:rsidR="00623789">
        <w:rPr>
          <w:b/>
          <w:sz w:val="28"/>
          <w:szCs w:val="28"/>
        </w:rPr>
        <w:t>S</w:t>
      </w:r>
      <w:r>
        <w:rPr>
          <w:b/>
          <w:sz w:val="28"/>
          <w:szCs w:val="28"/>
        </w:rPr>
        <w:t>angama</w:t>
      </w:r>
      <w:proofErr w:type="spellEnd"/>
      <w:r>
        <w:rPr>
          <w:b/>
          <w:sz w:val="28"/>
          <w:szCs w:val="28"/>
        </w:rPr>
        <w:t>”, Belagavi-590018, Karnataka</w:t>
      </w:r>
    </w:p>
    <w:p w14:paraId="6C98C3A7" w14:textId="77777777" w:rsidR="006A1D62" w:rsidRDefault="006A1D62">
      <w:pPr>
        <w:jc w:val="center"/>
        <w:rPr>
          <w:b/>
          <w:sz w:val="28"/>
          <w:szCs w:val="28"/>
          <w:u w:val="single"/>
        </w:rPr>
      </w:pPr>
    </w:p>
    <w:p w14:paraId="3B96D3FB" w14:textId="35AF3091" w:rsidR="00E52CC2" w:rsidRDefault="00A42C41">
      <w:pPr>
        <w:ind w:left="2880" w:firstLine="720"/>
        <w:rPr>
          <w:b/>
          <w:sz w:val="28"/>
          <w:szCs w:val="28"/>
        </w:rPr>
      </w:pPr>
      <w:r>
        <w:rPr>
          <w:b/>
          <w:noProof/>
          <w:sz w:val="28"/>
          <w:szCs w:val="28"/>
          <w:lang w:val="en-IN" w:eastAsia="en-IN" w:bidi="kn-IN"/>
        </w:rPr>
        <w:drawing>
          <wp:anchor distT="0" distB="0" distL="114300" distR="114300" simplePos="0" relativeHeight="251700227" behindDoc="0" locked="0" layoutInCell="1" allowOverlap="1" wp14:anchorId="439B894F" wp14:editId="150DB246">
            <wp:simplePos x="3429000" y="1419225"/>
            <wp:positionH relativeFrom="margin">
              <wp:align>center</wp:align>
            </wp:positionH>
            <wp:positionV relativeFrom="paragraph">
              <wp:align>top</wp:align>
            </wp:positionV>
            <wp:extent cx="1271905" cy="1377950"/>
            <wp:effectExtent l="0" t="0" r="4445" b="0"/>
            <wp:wrapSquare wrapText="bothSides"/>
            <wp:docPr id="3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905" cy="1377950"/>
                    </a:xfrm>
                    <a:prstGeom prst="rect">
                      <a:avLst/>
                    </a:prstGeom>
                    <a:solidFill>
                      <a:srgbClr val="FFFFFF"/>
                    </a:solidFill>
                    <a:ln>
                      <a:noFill/>
                    </a:ln>
                  </pic:spPr>
                </pic:pic>
              </a:graphicData>
            </a:graphic>
          </wp:anchor>
        </w:drawing>
      </w:r>
    </w:p>
    <w:p w14:paraId="4DD79317" w14:textId="77777777" w:rsidR="00E52CC2" w:rsidRPr="00E52CC2" w:rsidRDefault="00E52CC2" w:rsidP="00E52CC2">
      <w:pPr>
        <w:rPr>
          <w:sz w:val="28"/>
          <w:szCs w:val="28"/>
        </w:rPr>
      </w:pPr>
    </w:p>
    <w:p w14:paraId="4FFA17DA" w14:textId="77777777" w:rsidR="00E52CC2" w:rsidRPr="00E52CC2" w:rsidRDefault="00E52CC2" w:rsidP="00E52CC2">
      <w:pPr>
        <w:rPr>
          <w:sz w:val="28"/>
          <w:szCs w:val="28"/>
        </w:rPr>
      </w:pPr>
    </w:p>
    <w:p w14:paraId="567E0A7B" w14:textId="77777777" w:rsidR="00E52CC2" w:rsidRPr="00E52CC2" w:rsidRDefault="00E52CC2" w:rsidP="00E52CC2">
      <w:pPr>
        <w:rPr>
          <w:sz w:val="28"/>
          <w:szCs w:val="28"/>
        </w:rPr>
      </w:pPr>
    </w:p>
    <w:p w14:paraId="1AB092DB" w14:textId="3DE709A0" w:rsidR="006A1D62" w:rsidRDefault="00E52CC2">
      <w:pPr>
        <w:ind w:left="2880" w:firstLine="720"/>
        <w:rPr>
          <w:b/>
          <w:sz w:val="28"/>
          <w:szCs w:val="28"/>
        </w:rPr>
      </w:pPr>
      <w:r>
        <w:rPr>
          <w:b/>
          <w:sz w:val="28"/>
          <w:szCs w:val="28"/>
        </w:rPr>
        <w:br w:type="textWrapping" w:clear="all"/>
      </w:r>
    </w:p>
    <w:p w14:paraId="244F16D5" w14:textId="77777777" w:rsidR="00386999" w:rsidRDefault="00386999">
      <w:pPr>
        <w:ind w:left="2880" w:firstLine="720"/>
        <w:rPr>
          <w:b/>
          <w:sz w:val="28"/>
          <w:szCs w:val="28"/>
        </w:rPr>
      </w:pPr>
    </w:p>
    <w:p w14:paraId="092BAA45" w14:textId="77777777" w:rsidR="006A1D62" w:rsidRDefault="006A1D62">
      <w:pPr>
        <w:ind w:left="720" w:firstLine="720"/>
        <w:rPr>
          <w:b/>
          <w:sz w:val="28"/>
          <w:szCs w:val="28"/>
        </w:rPr>
      </w:pPr>
      <w:r>
        <w:rPr>
          <w:b/>
          <w:sz w:val="28"/>
          <w:szCs w:val="28"/>
        </w:rPr>
        <w:t>BANGALORE   INSTITUTE OF TECHNOLOGY</w:t>
      </w:r>
    </w:p>
    <w:p w14:paraId="6B2FD814" w14:textId="614482BB" w:rsidR="006A1D62" w:rsidRDefault="006A1D62">
      <w:pPr>
        <w:jc w:val="center"/>
        <w:rPr>
          <w:b/>
          <w:sz w:val="28"/>
          <w:szCs w:val="28"/>
        </w:rPr>
      </w:pPr>
      <w:r>
        <w:rPr>
          <w:b/>
          <w:sz w:val="28"/>
          <w:szCs w:val="28"/>
        </w:rPr>
        <w:t>K.</w:t>
      </w:r>
      <w:r w:rsidR="000B1A51">
        <w:rPr>
          <w:b/>
          <w:sz w:val="28"/>
          <w:szCs w:val="28"/>
        </w:rPr>
        <w:t xml:space="preserve"> R. Road, V. </w:t>
      </w:r>
      <w:r>
        <w:rPr>
          <w:b/>
          <w:sz w:val="28"/>
          <w:szCs w:val="28"/>
        </w:rPr>
        <w:t>V.</w:t>
      </w:r>
      <w:r w:rsidR="00537D0B">
        <w:rPr>
          <w:b/>
          <w:sz w:val="28"/>
          <w:szCs w:val="28"/>
        </w:rPr>
        <w:t xml:space="preserve"> </w:t>
      </w:r>
      <w:r w:rsidR="002F7F3F">
        <w:rPr>
          <w:b/>
          <w:sz w:val="28"/>
          <w:szCs w:val="28"/>
        </w:rPr>
        <w:t>Puram, Be</w:t>
      </w:r>
      <w:r>
        <w:rPr>
          <w:b/>
          <w:sz w:val="28"/>
          <w:szCs w:val="28"/>
        </w:rPr>
        <w:t>ng</w:t>
      </w:r>
      <w:r w:rsidR="002F7F3F">
        <w:rPr>
          <w:b/>
          <w:sz w:val="28"/>
          <w:szCs w:val="28"/>
        </w:rPr>
        <w:t>aluru</w:t>
      </w:r>
      <w:r>
        <w:rPr>
          <w:b/>
          <w:sz w:val="28"/>
          <w:szCs w:val="28"/>
        </w:rPr>
        <w:t>-560 004</w:t>
      </w:r>
    </w:p>
    <w:p w14:paraId="25816E41" w14:textId="77777777" w:rsidR="006A1D62" w:rsidRDefault="006A1D62">
      <w:pPr>
        <w:jc w:val="center"/>
        <w:rPr>
          <w:b/>
          <w:sz w:val="28"/>
          <w:szCs w:val="28"/>
        </w:rPr>
      </w:pPr>
    </w:p>
    <w:p w14:paraId="716F782C" w14:textId="497CEEE9" w:rsidR="006A1D62" w:rsidRDefault="004D2E4A" w:rsidP="006E5B32">
      <w:pPr>
        <w:ind w:left="2880" w:firstLine="720"/>
        <w:rPr>
          <w:b/>
          <w:sz w:val="28"/>
          <w:szCs w:val="28"/>
        </w:rPr>
      </w:pPr>
      <w:r>
        <w:rPr>
          <w:noProof/>
          <w:sz w:val="28"/>
          <w:szCs w:val="28"/>
          <w:lang w:val="en-IN" w:eastAsia="en-IN" w:bidi="kn-IN"/>
        </w:rPr>
        <w:drawing>
          <wp:inline distT="0" distB="0" distL="0" distR="0" wp14:anchorId="6ED08A85" wp14:editId="515EF2EC">
            <wp:extent cx="1073150" cy="1086485"/>
            <wp:effectExtent l="0" t="0" r="0" b="0"/>
            <wp:docPr id="35"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1086485"/>
                    </a:xfrm>
                    <a:prstGeom prst="rect">
                      <a:avLst/>
                    </a:prstGeom>
                    <a:solidFill>
                      <a:srgbClr val="FFFFFF"/>
                    </a:solidFill>
                    <a:ln>
                      <a:noFill/>
                    </a:ln>
                  </pic:spPr>
                </pic:pic>
              </a:graphicData>
            </a:graphic>
          </wp:inline>
        </w:drawing>
      </w:r>
    </w:p>
    <w:p w14:paraId="5C62118A" w14:textId="77777777" w:rsidR="006A1D62" w:rsidRDefault="006A1D62">
      <w:pPr>
        <w:ind w:left="720" w:firstLine="720"/>
        <w:rPr>
          <w:b/>
          <w:sz w:val="28"/>
          <w:szCs w:val="28"/>
        </w:rPr>
      </w:pPr>
    </w:p>
    <w:p w14:paraId="3947C827" w14:textId="77777777" w:rsidR="006A1D62" w:rsidRDefault="006A1D62">
      <w:pPr>
        <w:jc w:val="center"/>
        <w:rPr>
          <w:b/>
          <w:sz w:val="28"/>
          <w:szCs w:val="28"/>
        </w:rPr>
      </w:pPr>
      <w:r>
        <w:rPr>
          <w:b/>
          <w:sz w:val="28"/>
          <w:szCs w:val="28"/>
        </w:rPr>
        <w:t>DEPARTMENT OF COMPUTER SCIENCE &amp; ENGINEERING</w:t>
      </w:r>
    </w:p>
    <w:p w14:paraId="11D66506" w14:textId="77777777" w:rsidR="006A1D62" w:rsidRDefault="006A1D62">
      <w:pPr>
        <w:jc w:val="center"/>
        <w:rPr>
          <w:b/>
          <w:sz w:val="28"/>
          <w:szCs w:val="28"/>
        </w:rPr>
      </w:pPr>
    </w:p>
    <w:p w14:paraId="7CDA2DFE" w14:textId="77777777" w:rsidR="00A454E2" w:rsidRPr="00A454E2" w:rsidRDefault="00A454E2" w:rsidP="00A454E2">
      <w:pPr>
        <w:jc w:val="center"/>
        <w:rPr>
          <w:b/>
          <w:sz w:val="28"/>
          <w:szCs w:val="28"/>
        </w:rPr>
      </w:pPr>
      <w:r w:rsidRPr="00A454E2">
        <w:rPr>
          <w:b/>
          <w:sz w:val="28"/>
          <w:szCs w:val="28"/>
        </w:rPr>
        <w:t xml:space="preserve">MOBILE APPLICATION DEVELOPMENT </w:t>
      </w:r>
    </w:p>
    <w:p w14:paraId="5923668D" w14:textId="77777777" w:rsidR="00A454E2" w:rsidRPr="00A454E2" w:rsidRDefault="00A454E2" w:rsidP="00A454E2">
      <w:pPr>
        <w:spacing w:line="360" w:lineRule="auto"/>
        <w:jc w:val="center"/>
        <w:rPr>
          <w:b/>
          <w:sz w:val="28"/>
          <w:szCs w:val="28"/>
        </w:rPr>
      </w:pPr>
      <w:r w:rsidRPr="00A454E2">
        <w:rPr>
          <w:b/>
          <w:sz w:val="28"/>
          <w:szCs w:val="28"/>
        </w:rPr>
        <w:t>MINI PROJECT (18CSMP68)</w:t>
      </w:r>
    </w:p>
    <w:p w14:paraId="2E264393" w14:textId="6A342F35" w:rsidR="006A1D62" w:rsidRPr="00A454E2" w:rsidRDefault="6455A797">
      <w:pPr>
        <w:jc w:val="center"/>
        <w:rPr>
          <w:b/>
          <w:sz w:val="28"/>
          <w:szCs w:val="28"/>
        </w:rPr>
      </w:pPr>
      <w:r w:rsidRPr="00A454E2">
        <w:rPr>
          <w:b/>
          <w:bCs/>
          <w:sz w:val="28"/>
          <w:szCs w:val="28"/>
        </w:rPr>
        <w:t>“</w:t>
      </w:r>
      <w:r w:rsidR="00A454E2" w:rsidRPr="00A454E2">
        <w:rPr>
          <w:b/>
          <w:bCs/>
          <w:sz w:val="28"/>
          <w:szCs w:val="28"/>
        </w:rPr>
        <w:t>Covid-19-Tracker</w:t>
      </w:r>
      <w:r w:rsidRPr="00A454E2">
        <w:rPr>
          <w:b/>
          <w:bCs/>
          <w:sz w:val="28"/>
          <w:szCs w:val="28"/>
        </w:rPr>
        <w:t>”</w:t>
      </w:r>
    </w:p>
    <w:p w14:paraId="0CFB2C1B" w14:textId="77777777" w:rsidR="006A1D62" w:rsidRDefault="006A1D62">
      <w:pPr>
        <w:ind w:left="720" w:firstLine="720"/>
        <w:rPr>
          <w:b/>
          <w:sz w:val="28"/>
          <w:szCs w:val="28"/>
        </w:rPr>
      </w:pPr>
    </w:p>
    <w:p w14:paraId="1AD7C926" w14:textId="77777777" w:rsidR="006A1D62" w:rsidRDefault="006A1D62">
      <w:pPr>
        <w:jc w:val="center"/>
        <w:rPr>
          <w:b/>
        </w:rPr>
      </w:pPr>
      <w:r>
        <w:rPr>
          <w:b/>
        </w:rPr>
        <w:t>Submitted By</w:t>
      </w:r>
    </w:p>
    <w:p w14:paraId="634C7944" w14:textId="77777777" w:rsidR="006A1D62" w:rsidRDefault="006A1D62">
      <w:pPr>
        <w:rPr>
          <w:b/>
          <w:sz w:val="28"/>
          <w:szCs w:val="28"/>
        </w:rPr>
      </w:pPr>
    </w:p>
    <w:p w14:paraId="07D503F7" w14:textId="13FC891D" w:rsidR="006A1D62" w:rsidRDefault="6455A797">
      <w:pPr>
        <w:ind w:firstLine="720"/>
        <w:rPr>
          <w:b/>
        </w:rPr>
      </w:pPr>
      <w:r w:rsidRPr="6455A797">
        <w:rPr>
          <w:b/>
          <w:bCs/>
        </w:rPr>
        <w:t xml:space="preserve">             </w:t>
      </w:r>
      <w:r w:rsidR="00A454E2">
        <w:rPr>
          <w:b/>
          <w:bCs/>
        </w:rPr>
        <w:t>1BI18CS134</w:t>
      </w:r>
      <w:r w:rsidRPr="6455A797">
        <w:rPr>
          <w:b/>
          <w:bCs/>
        </w:rPr>
        <w:t xml:space="preserve">           </w:t>
      </w:r>
      <w:r w:rsidR="00A454E2">
        <w:rPr>
          <w:b/>
          <w:bCs/>
        </w:rPr>
        <w:t xml:space="preserve">                         </w:t>
      </w:r>
      <w:r w:rsidRPr="6455A797">
        <w:rPr>
          <w:b/>
          <w:bCs/>
        </w:rPr>
        <w:t xml:space="preserve">  </w:t>
      </w:r>
      <w:r w:rsidR="00A454E2">
        <w:rPr>
          <w:b/>
          <w:bCs/>
        </w:rPr>
        <w:t>SANJEEV KUMAR MENDEGAR</w:t>
      </w:r>
    </w:p>
    <w:p w14:paraId="1205E18A" w14:textId="77777777" w:rsidR="006A1D62" w:rsidRDefault="00386999">
      <w:pPr>
        <w:ind w:left="720"/>
        <w:rPr>
          <w:b/>
        </w:rPr>
      </w:pPr>
      <w:r>
        <w:rPr>
          <w:b/>
        </w:rPr>
        <w:t xml:space="preserve">         </w:t>
      </w:r>
      <w:r>
        <w:rPr>
          <w:b/>
        </w:rPr>
        <w:tab/>
      </w:r>
      <w:r>
        <w:rPr>
          <w:b/>
        </w:rPr>
        <w:tab/>
      </w:r>
      <w:r>
        <w:rPr>
          <w:b/>
        </w:rPr>
        <w:tab/>
      </w:r>
      <w:r>
        <w:rPr>
          <w:b/>
        </w:rPr>
        <w:tab/>
      </w:r>
      <w:r>
        <w:rPr>
          <w:b/>
        </w:rPr>
        <w:tab/>
      </w:r>
      <w:r>
        <w:rPr>
          <w:b/>
        </w:rPr>
        <w:tab/>
        <w:t xml:space="preserve">   </w:t>
      </w:r>
      <w:r>
        <w:rPr>
          <w:b/>
        </w:rPr>
        <w:tab/>
      </w:r>
    </w:p>
    <w:p w14:paraId="06AA3790" w14:textId="77777777" w:rsidR="006A1D62" w:rsidRDefault="006A1D62">
      <w:pPr>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p>
    <w:p w14:paraId="4B224D47" w14:textId="31A8CE1F" w:rsidR="006A1D62" w:rsidRDefault="00A454E2">
      <w:pPr>
        <w:jc w:val="center"/>
        <w:rPr>
          <w:b/>
          <w:sz w:val="28"/>
          <w:szCs w:val="28"/>
        </w:rPr>
      </w:pPr>
      <w:r>
        <w:rPr>
          <w:b/>
          <w:sz w:val="28"/>
          <w:szCs w:val="28"/>
        </w:rPr>
        <w:t>for the academic year 2020</w:t>
      </w:r>
      <w:r w:rsidR="002F7F3F">
        <w:rPr>
          <w:b/>
          <w:sz w:val="28"/>
          <w:szCs w:val="28"/>
        </w:rPr>
        <w:t>-</w:t>
      </w:r>
      <w:r>
        <w:rPr>
          <w:b/>
          <w:sz w:val="28"/>
          <w:szCs w:val="28"/>
        </w:rPr>
        <w:t>21</w:t>
      </w:r>
    </w:p>
    <w:p w14:paraId="7DFB7EF2" w14:textId="77777777" w:rsidR="006A1D62" w:rsidRDefault="006A1D62">
      <w:pPr>
        <w:jc w:val="center"/>
        <w:rPr>
          <w:b/>
          <w:sz w:val="28"/>
          <w:szCs w:val="28"/>
        </w:rPr>
      </w:pPr>
    </w:p>
    <w:p w14:paraId="3442082B" w14:textId="0016C6D8" w:rsidR="006A1D62" w:rsidRDefault="006A1D62">
      <w:pPr>
        <w:jc w:val="center"/>
        <w:rPr>
          <w:sz w:val="28"/>
          <w:szCs w:val="28"/>
        </w:rPr>
      </w:pPr>
      <w:r>
        <w:rPr>
          <w:sz w:val="28"/>
          <w:szCs w:val="28"/>
        </w:rPr>
        <w:t>Under the guidance of</w:t>
      </w:r>
    </w:p>
    <w:p w14:paraId="04D70E42" w14:textId="494ABFE3" w:rsidR="006614A6" w:rsidRDefault="006614A6">
      <w:pPr>
        <w:jc w:val="center"/>
        <w:rPr>
          <w:sz w:val="28"/>
          <w:szCs w:val="28"/>
        </w:rPr>
      </w:pPr>
    </w:p>
    <w:p w14:paraId="53B03AA7" w14:textId="77777777" w:rsidR="006614A6" w:rsidRDefault="006614A6">
      <w:pPr>
        <w:jc w:val="center"/>
        <w:rPr>
          <w:sz w:val="28"/>
          <w:szCs w:val="28"/>
        </w:rPr>
      </w:pPr>
    </w:p>
    <w:p w14:paraId="64403601" w14:textId="77777777" w:rsidR="006A1D62" w:rsidRDefault="006A1D62">
      <w:pPr>
        <w:jc w:val="center"/>
        <w:rPr>
          <w:sz w:val="28"/>
          <w:szCs w:val="28"/>
        </w:rPr>
      </w:pPr>
    </w:p>
    <w:p w14:paraId="560713CC" w14:textId="77777777" w:rsidR="006A1D62" w:rsidRDefault="006A1D62">
      <w:pPr>
        <w:ind w:firstLine="432"/>
      </w:pPr>
      <w:r>
        <w:tab/>
      </w:r>
      <w:r>
        <w:tab/>
      </w:r>
      <w:r>
        <w:tab/>
        <w:t xml:space="preserve">      </w:t>
      </w:r>
    </w:p>
    <w:p w14:paraId="085E9F8C" w14:textId="6E030B00" w:rsidR="003E0530" w:rsidRDefault="00A454E2" w:rsidP="00A454E2">
      <w:r>
        <w:rPr>
          <w:b/>
          <w:bCs/>
        </w:rPr>
        <w:t xml:space="preserve">Prof. </w:t>
      </w:r>
      <w:proofErr w:type="spellStart"/>
      <w:r w:rsidRPr="00A454E2">
        <w:rPr>
          <w:b/>
          <w:bCs/>
        </w:rPr>
        <w:t>Kanchan</w:t>
      </w:r>
      <w:proofErr w:type="spellEnd"/>
      <w:r w:rsidRPr="00A454E2">
        <w:rPr>
          <w:b/>
          <w:bCs/>
        </w:rPr>
        <w:t xml:space="preserve"> </w:t>
      </w:r>
      <w:proofErr w:type="spellStart"/>
      <w:r w:rsidRPr="00A454E2">
        <w:rPr>
          <w:b/>
          <w:bCs/>
        </w:rPr>
        <w:t>Ambarish</w:t>
      </w:r>
      <w:proofErr w:type="spellEnd"/>
      <w:r w:rsidRPr="00A454E2">
        <w:rPr>
          <w:b/>
          <w:bCs/>
        </w:rPr>
        <w:t xml:space="preserve"> </w:t>
      </w:r>
      <w:proofErr w:type="spellStart"/>
      <w:r w:rsidRPr="00A454E2">
        <w:rPr>
          <w:b/>
          <w:bCs/>
        </w:rPr>
        <w:t>Purohit</w:t>
      </w:r>
      <w:proofErr w:type="spellEnd"/>
      <w:r>
        <w:t xml:space="preserve"> </w:t>
      </w:r>
      <w:r>
        <w:tab/>
      </w:r>
      <w:r>
        <w:tab/>
      </w:r>
      <w:r>
        <w:tab/>
      </w:r>
      <w:r w:rsidRPr="00A454E2">
        <w:rPr>
          <w:b/>
          <w:bCs/>
        </w:rPr>
        <w:t xml:space="preserve">         </w:t>
      </w:r>
      <w:r>
        <w:rPr>
          <w:b/>
          <w:bCs/>
        </w:rPr>
        <w:t xml:space="preserve">        </w:t>
      </w:r>
      <w:r w:rsidRPr="00A454E2">
        <w:rPr>
          <w:b/>
          <w:bCs/>
        </w:rPr>
        <w:t>Prof</w:t>
      </w:r>
      <w:r>
        <w:t xml:space="preserve">. </w:t>
      </w:r>
      <w:r w:rsidRPr="00A454E2">
        <w:rPr>
          <w:b/>
          <w:bCs/>
        </w:rPr>
        <w:t>M S Bhargavi</w:t>
      </w:r>
      <w:r>
        <w:t xml:space="preserve">       </w:t>
      </w:r>
      <w:r w:rsidR="00EE648B">
        <w:t xml:space="preserve">    </w:t>
      </w:r>
      <w:r w:rsidR="00A81D9F">
        <w:tab/>
      </w:r>
      <w:r w:rsidR="003E0530">
        <w:t>Assistant Professor</w:t>
      </w:r>
      <w:r w:rsidR="00386999">
        <w:t xml:space="preserve"> </w:t>
      </w:r>
      <w:r w:rsidR="00386999">
        <w:tab/>
      </w:r>
      <w:r w:rsidR="00386999">
        <w:tab/>
      </w:r>
      <w:r w:rsidR="00386999">
        <w:tab/>
      </w:r>
      <w:r w:rsidR="00386999">
        <w:tab/>
      </w:r>
      <w:r w:rsidR="001D37D9">
        <w:t xml:space="preserve">     </w:t>
      </w:r>
      <w:r>
        <w:t xml:space="preserve">             </w:t>
      </w:r>
      <w:r w:rsidR="003E0530">
        <w:t>Assistant Professor</w:t>
      </w:r>
    </w:p>
    <w:p w14:paraId="05CA0174" w14:textId="31A67BC2" w:rsidR="001E6D7F" w:rsidRDefault="001E6D7F" w:rsidP="00A454E2"/>
    <w:p w14:paraId="7D37CFCF" w14:textId="77777777" w:rsidR="00117D88" w:rsidRDefault="00117D88" w:rsidP="00117D88">
      <w:pPr>
        <w:suppressAutoHyphens w:val="0"/>
        <w:jc w:val="center"/>
        <w:rPr>
          <w:b/>
          <w:sz w:val="28"/>
          <w:szCs w:val="28"/>
        </w:rPr>
      </w:pPr>
      <w:r>
        <w:rPr>
          <w:b/>
          <w:sz w:val="28"/>
          <w:szCs w:val="28"/>
        </w:rPr>
        <w:lastRenderedPageBreak/>
        <w:t>VISVESVARAYA TECHNOLOGICAL UNIVERSITY</w:t>
      </w:r>
    </w:p>
    <w:p w14:paraId="612C27EA" w14:textId="77777777" w:rsidR="00117D88" w:rsidRDefault="00117D88" w:rsidP="00117D88">
      <w:pPr>
        <w:jc w:val="center"/>
        <w:rPr>
          <w:b/>
          <w:sz w:val="28"/>
          <w:szCs w:val="28"/>
        </w:rPr>
      </w:pPr>
      <w:r>
        <w:rPr>
          <w:b/>
          <w:sz w:val="28"/>
          <w:szCs w:val="28"/>
        </w:rPr>
        <w:t>“</w:t>
      </w:r>
      <w:proofErr w:type="spellStart"/>
      <w:r>
        <w:rPr>
          <w:b/>
          <w:sz w:val="28"/>
          <w:szCs w:val="28"/>
        </w:rPr>
        <w:t>Jnana</w:t>
      </w:r>
      <w:proofErr w:type="spellEnd"/>
      <w:r>
        <w:rPr>
          <w:b/>
          <w:sz w:val="28"/>
          <w:szCs w:val="28"/>
        </w:rPr>
        <w:t xml:space="preserve"> </w:t>
      </w:r>
      <w:proofErr w:type="spellStart"/>
      <w:r>
        <w:rPr>
          <w:b/>
          <w:sz w:val="28"/>
          <w:szCs w:val="28"/>
        </w:rPr>
        <w:t>Sangama</w:t>
      </w:r>
      <w:proofErr w:type="spellEnd"/>
      <w:r>
        <w:rPr>
          <w:b/>
          <w:sz w:val="28"/>
          <w:szCs w:val="28"/>
        </w:rPr>
        <w:t>”, Belagavi-590018, Karnataka</w:t>
      </w:r>
    </w:p>
    <w:p w14:paraId="7604359D" w14:textId="77777777" w:rsidR="00117D88" w:rsidRDefault="00117D88" w:rsidP="00117D88">
      <w:pPr>
        <w:ind w:left="720" w:firstLine="720"/>
        <w:rPr>
          <w:b/>
          <w:sz w:val="28"/>
          <w:szCs w:val="28"/>
        </w:rPr>
      </w:pPr>
    </w:p>
    <w:p w14:paraId="1A89C0AC" w14:textId="77777777" w:rsidR="00117D88" w:rsidRDefault="00117D88" w:rsidP="00117D88">
      <w:pPr>
        <w:jc w:val="center"/>
        <w:rPr>
          <w:b/>
          <w:sz w:val="28"/>
          <w:szCs w:val="28"/>
        </w:rPr>
      </w:pPr>
      <w:r>
        <w:rPr>
          <w:b/>
          <w:sz w:val="28"/>
          <w:szCs w:val="28"/>
        </w:rPr>
        <w:t>BANGALORE INSTITUTE OF TECHNOLOGY</w:t>
      </w:r>
    </w:p>
    <w:p w14:paraId="31B14B0C" w14:textId="1C581774" w:rsidR="00117D88" w:rsidRDefault="00117D88" w:rsidP="00117D88">
      <w:pPr>
        <w:jc w:val="center"/>
        <w:rPr>
          <w:b/>
        </w:rPr>
      </w:pPr>
      <w:r>
        <w:rPr>
          <w:b/>
        </w:rPr>
        <w:t>K. R. Road, V. V. Pura</w:t>
      </w:r>
      <w:r w:rsidR="000B1A51">
        <w:rPr>
          <w:b/>
        </w:rPr>
        <w:t>m</w:t>
      </w:r>
      <w:r>
        <w:rPr>
          <w:b/>
        </w:rPr>
        <w:t>, Bengaluru-560 004</w:t>
      </w:r>
    </w:p>
    <w:p w14:paraId="7998C68D" w14:textId="77777777" w:rsidR="00117D88" w:rsidRDefault="00117D88" w:rsidP="00117D88">
      <w:pPr>
        <w:jc w:val="center"/>
        <w:rPr>
          <w:b/>
          <w:sz w:val="28"/>
          <w:szCs w:val="28"/>
        </w:rPr>
      </w:pPr>
    </w:p>
    <w:p w14:paraId="7505FC17" w14:textId="77777777" w:rsidR="00117D88" w:rsidRDefault="00117D88" w:rsidP="006E5B32">
      <w:pPr>
        <w:jc w:val="center"/>
        <w:rPr>
          <w:b/>
          <w:sz w:val="28"/>
          <w:szCs w:val="28"/>
        </w:rPr>
      </w:pPr>
      <w:r>
        <w:rPr>
          <w:b/>
          <w:noProof/>
          <w:color w:val="00B050"/>
          <w:sz w:val="28"/>
          <w:szCs w:val="28"/>
          <w:lang w:val="en-IN" w:eastAsia="en-IN" w:bidi="kn-IN"/>
        </w:rPr>
        <w:drawing>
          <wp:inline distT="0" distB="0" distL="0" distR="0" wp14:anchorId="5AD95E9B" wp14:editId="600F3ECB">
            <wp:extent cx="1007110" cy="1073150"/>
            <wp:effectExtent l="0" t="0" r="0" b="0"/>
            <wp:docPr id="3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7110" cy="1073150"/>
                    </a:xfrm>
                    <a:prstGeom prst="rect">
                      <a:avLst/>
                    </a:prstGeom>
                    <a:solidFill>
                      <a:srgbClr val="FFFFFF"/>
                    </a:solidFill>
                    <a:ln>
                      <a:noFill/>
                    </a:ln>
                  </pic:spPr>
                </pic:pic>
              </a:graphicData>
            </a:graphic>
          </wp:inline>
        </w:drawing>
      </w:r>
    </w:p>
    <w:p w14:paraId="01A4FBB7" w14:textId="77777777" w:rsidR="00117D88" w:rsidRDefault="00117D88" w:rsidP="00117D88">
      <w:pPr>
        <w:jc w:val="center"/>
        <w:rPr>
          <w:b/>
          <w:sz w:val="28"/>
          <w:szCs w:val="28"/>
        </w:rPr>
      </w:pPr>
    </w:p>
    <w:p w14:paraId="31594A9D" w14:textId="77777777" w:rsidR="00117D88" w:rsidRDefault="00117D88" w:rsidP="00117D88">
      <w:pPr>
        <w:jc w:val="center"/>
        <w:rPr>
          <w:b/>
          <w:sz w:val="28"/>
          <w:szCs w:val="28"/>
        </w:rPr>
      </w:pPr>
      <w:r>
        <w:rPr>
          <w:b/>
          <w:sz w:val="28"/>
          <w:szCs w:val="28"/>
        </w:rPr>
        <w:t>Department of Computer Science &amp; Engineering</w:t>
      </w:r>
    </w:p>
    <w:p w14:paraId="4990262D" w14:textId="77777777" w:rsidR="00117D88" w:rsidRDefault="00117D88" w:rsidP="00117D88">
      <w:pPr>
        <w:jc w:val="center"/>
        <w:rPr>
          <w:b/>
          <w:sz w:val="28"/>
          <w:szCs w:val="28"/>
        </w:rPr>
      </w:pPr>
    </w:p>
    <w:p w14:paraId="3A157A15" w14:textId="77777777" w:rsidR="00117D88" w:rsidRPr="002F7F3F" w:rsidRDefault="00117D88" w:rsidP="00117D88">
      <w:pPr>
        <w:jc w:val="center"/>
        <w:rPr>
          <w:b/>
          <w:i/>
          <w:sz w:val="32"/>
          <w:szCs w:val="32"/>
        </w:rPr>
      </w:pPr>
      <w:r w:rsidRPr="002F7F3F">
        <w:rPr>
          <w:b/>
          <w:i/>
          <w:sz w:val="32"/>
          <w:szCs w:val="32"/>
        </w:rPr>
        <w:t>Certificate</w:t>
      </w:r>
    </w:p>
    <w:p w14:paraId="64F93ECF" w14:textId="77777777" w:rsidR="00117D88" w:rsidRDefault="00117D88" w:rsidP="00117D88">
      <w:pPr>
        <w:spacing w:line="360" w:lineRule="auto"/>
        <w:jc w:val="center"/>
      </w:pPr>
    </w:p>
    <w:p w14:paraId="0CC61D52" w14:textId="07680FB9" w:rsidR="00117D88" w:rsidRPr="00A454E2" w:rsidRDefault="00117D88" w:rsidP="00A454E2">
      <w:pPr>
        <w:spacing w:line="360" w:lineRule="auto"/>
        <w:jc w:val="both"/>
      </w:pPr>
      <w:r>
        <w:t xml:space="preserve">This is to certify that the implementation </w:t>
      </w:r>
      <w:proofErr w:type="gramStart"/>
      <w:r>
        <w:t xml:space="preserve">of  </w:t>
      </w:r>
      <w:r w:rsidR="00A454E2" w:rsidRPr="00A454E2">
        <w:rPr>
          <w:b/>
        </w:rPr>
        <w:t>Mobile</w:t>
      </w:r>
      <w:proofErr w:type="gramEnd"/>
      <w:r w:rsidR="00A454E2" w:rsidRPr="00A454E2">
        <w:rPr>
          <w:b/>
        </w:rPr>
        <w:t xml:space="preserve"> Application Development MINI PROJECT (18CSMP68)</w:t>
      </w:r>
      <w:r w:rsidR="00A454E2">
        <w:rPr>
          <w:b/>
        </w:rPr>
        <w:t xml:space="preserve"> </w:t>
      </w:r>
      <w:r>
        <w:t xml:space="preserve">entitled </w:t>
      </w:r>
      <w:r w:rsidRPr="00386999">
        <w:rPr>
          <w:b/>
        </w:rPr>
        <w:t>“</w:t>
      </w:r>
      <w:r w:rsidR="00A454E2" w:rsidRPr="00A454E2">
        <w:rPr>
          <w:b/>
          <w:bCs/>
        </w:rPr>
        <w:t>Covid-19-Tracker</w:t>
      </w:r>
      <w:r>
        <w:rPr>
          <w:b/>
        </w:rPr>
        <w:t>”</w:t>
      </w:r>
      <w:r>
        <w:t xml:space="preserve"> has</w:t>
      </w:r>
      <w:r w:rsidR="00A454E2">
        <w:t xml:space="preserve"> been successfully completed by </w:t>
      </w:r>
      <w:r w:rsidR="00A454E2">
        <w:rPr>
          <w:b/>
          <w:bCs/>
        </w:rPr>
        <w:t>1B18CS134</w:t>
      </w:r>
      <w:r w:rsidRPr="07D18F93">
        <w:rPr>
          <w:b/>
          <w:bCs/>
        </w:rPr>
        <w:t xml:space="preserve">                                          </w:t>
      </w:r>
      <w:r w:rsidR="00A454E2">
        <w:rPr>
          <w:b/>
          <w:bCs/>
        </w:rPr>
        <w:t>SANJEEV KUMAR MENDEGAR</w:t>
      </w:r>
    </w:p>
    <w:p w14:paraId="275F9075" w14:textId="365A5703" w:rsidR="00117D88" w:rsidRDefault="00117D88" w:rsidP="00117D88">
      <w:pPr>
        <w:spacing w:line="360" w:lineRule="auto"/>
        <w:jc w:val="both"/>
      </w:pPr>
      <w:r>
        <w:t xml:space="preserve">of VI semester B.E. for the partial fulfillment of the requirements for the Bachelor's degree in </w:t>
      </w:r>
      <w:r w:rsidRPr="00623789">
        <w:rPr>
          <w:b/>
        </w:rPr>
        <w:t>Computer Science &amp; Engineering</w:t>
      </w:r>
      <w:r>
        <w:t xml:space="preserve"> of the </w:t>
      </w:r>
      <w:r w:rsidRPr="00623789">
        <w:rPr>
          <w:b/>
        </w:rPr>
        <w:t>Visvesvaraya Technological University</w:t>
      </w:r>
      <w:r>
        <w:t xml:space="preserve"> during the academic year </w:t>
      </w:r>
      <w:r w:rsidR="00A454E2">
        <w:rPr>
          <w:b/>
        </w:rPr>
        <w:t>2020-2021</w:t>
      </w:r>
      <w:r>
        <w:t>.</w:t>
      </w:r>
    </w:p>
    <w:p w14:paraId="18359ECA" w14:textId="77777777" w:rsidR="00117D88" w:rsidRDefault="00117D88" w:rsidP="00117D88">
      <w:pPr>
        <w:ind w:firstLine="432"/>
        <w:rPr>
          <w:b/>
        </w:rPr>
      </w:pPr>
    </w:p>
    <w:p w14:paraId="5C196D65" w14:textId="77777777" w:rsidR="00117D88" w:rsidRDefault="00117D88" w:rsidP="00117D88">
      <w:r>
        <w:rPr>
          <w:b/>
        </w:rPr>
        <w:t>Lab In charges:</w:t>
      </w:r>
      <w:r>
        <w:tab/>
      </w:r>
    </w:p>
    <w:p w14:paraId="56869681" w14:textId="58E6456C" w:rsidR="00117D88" w:rsidRDefault="00117D88" w:rsidP="00117D88"/>
    <w:p w14:paraId="5616FDA0" w14:textId="4B0CC5CE" w:rsidR="006E5B32" w:rsidRDefault="006E5B32" w:rsidP="00117D88"/>
    <w:tbl>
      <w:tblPr>
        <w:tblStyle w:val="TableGrid"/>
        <w:tblpPr w:leftFromText="180" w:rightFromText="180" w:vertAnchor="text" w:horzAnchor="margin" w:tblpY="39"/>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4"/>
        <w:gridCol w:w="2423"/>
        <w:gridCol w:w="3787"/>
      </w:tblGrid>
      <w:tr w:rsidR="00A454E2" w14:paraId="380FB627" w14:textId="77777777" w:rsidTr="00A454E2">
        <w:trPr>
          <w:trHeight w:val="572"/>
        </w:trPr>
        <w:tc>
          <w:tcPr>
            <w:tcW w:w="3144" w:type="dxa"/>
          </w:tcPr>
          <w:p w14:paraId="0B3E45FC" w14:textId="77777777" w:rsidR="00A454E2" w:rsidRPr="00320F9D" w:rsidRDefault="00A454E2" w:rsidP="00A454E2">
            <w:pPr>
              <w:jc w:val="center"/>
              <w:rPr>
                <w:b/>
                <w:bCs/>
              </w:rPr>
            </w:pPr>
            <w:r>
              <w:rPr>
                <w:b/>
                <w:bCs/>
              </w:rPr>
              <w:t xml:space="preserve">Prof. </w:t>
            </w:r>
            <w:proofErr w:type="spellStart"/>
            <w:r w:rsidRPr="00A454E2">
              <w:rPr>
                <w:b/>
                <w:bCs/>
              </w:rPr>
              <w:t>Kanchan</w:t>
            </w:r>
            <w:proofErr w:type="spellEnd"/>
            <w:r w:rsidRPr="00A454E2">
              <w:rPr>
                <w:b/>
                <w:bCs/>
              </w:rPr>
              <w:t xml:space="preserve"> </w:t>
            </w:r>
            <w:proofErr w:type="spellStart"/>
            <w:r w:rsidRPr="00A454E2">
              <w:rPr>
                <w:b/>
                <w:bCs/>
              </w:rPr>
              <w:t>Ambarish</w:t>
            </w:r>
            <w:proofErr w:type="spellEnd"/>
            <w:r w:rsidRPr="00A454E2">
              <w:rPr>
                <w:b/>
                <w:bCs/>
              </w:rPr>
              <w:t xml:space="preserve"> </w:t>
            </w:r>
            <w:proofErr w:type="spellStart"/>
            <w:r w:rsidRPr="00A454E2">
              <w:rPr>
                <w:b/>
                <w:bCs/>
              </w:rPr>
              <w:t>Purohit</w:t>
            </w:r>
            <w:proofErr w:type="spellEnd"/>
          </w:p>
        </w:tc>
        <w:tc>
          <w:tcPr>
            <w:tcW w:w="2423" w:type="dxa"/>
          </w:tcPr>
          <w:p w14:paraId="6F0F9821" w14:textId="77777777" w:rsidR="00A454E2" w:rsidRPr="00320F9D" w:rsidRDefault="00A454E2" w:rsidP="00A454E2">
            <w:pPr>
              <w:jc w:val="center"/>
              <w:rPr>
                <w:b/>
                <w:bCs/>
              </w:rPr>
            </w:pPr>
            <w:r w:rsidRPr="00A454E2">
              <w:rPr>
                <w:b/>
                <w:bCs/>
              </w:rPr>
              <w:t>Prof</w:t>
            </w:r>
            <w:r>
              <w:t xml:space="preserve">. </w:t>
            </w:r>
            <w:r w:rsidRPr="00A454E2">
              <w:rPr>
                <w:b/>
                <w:bCs/>
              </w:rPr>
              <w:t>M S Bhargavi</w:t>
            </w:r>
          </w:p>
        </w:tc>
        <w:tc>
          <w:tcPr>
            <w:tcW w:w="3787" w:type="dxa"/>
          </w:tcPr>
          <w:p w14:paraId="444C240C" w14:textId="77777777" w:rsidR="00A454E2" w:rsidRPr="00ED59A0" w:rsidRDefault="00A454E2" w:rsidP="00A454E2">
            <w:pPr>
              <w:jc w:val="center"/>
              <w:rPr>
                <w:b/>
                <w:bCs/>
              </w:rPr>
            </w:pPr>
            <w:r>
              <w:rPr>
                <w:b/>
                <w:bCs/>
              </w:rPr>
              <w:t>Dr. Asha T.</w:t>
            </w:r>
          </w:p>
        </w:tc>
      </w:tr>
      <w:tr w:rsidR="00A454E2" w14:paraId="7B086968" w14:textId="77777777" w:rsidTr="00A454E2">
        <w:trPr>
          <w:trHeight w:val="301"/>
        </w:trPr>
        <w:tc>
          <w:tcPr>
            <w:tcW w:w="3144" w:type="dxa"/>
          </w:tcPr>
          <w:p w14:paraId="4DCBCF2F" w14:textId="77777777" w:rsidR="00A454E2" w:rsidRDefault="00A454E2" w:rsidP="00A454E2">
            <w:pPr>
              <w:jc w:val="center"/>
            </w:pPr>
            <w:r>
              <w:t>Assistant Professor</w:t>
            </w:r>
          </w:p>
        </w:tc>
        <w:tc>
          <w:tcPr>
            <w:tcW w:w="2423" w:type="dxa"/>
          </w:tcPr>
          <w:p w14:paraId="1ED80FD3" w14:textId="77777777" w:rsidR="00A454E2" w:rsidRDefault="00A454E2" w:rsidP="00A454E2">
            <w:pPr>
              <w:jc w:val="center"/>
            </w:pPr>
            <w:r>
              <w:t>Assistant Professor</w:t>
            </w:r>
          </w:p>
        </w:tc>
        <w:tc>
          <w:tcPr>
            <w:tcW w:w="3787" w:type="dxa"/>
          </w:tcPr>
          <w:p w14:paraId="61E3CBA5" w14:textId="77777777" w:rsidR="00A454E2" w:rsidRDefault="00A454E2" w:rsidP="00A454E2">
            <w:pPr>
              <w:jc w:val="center"/>
            </w:pPr>
            <w:r>
              <w:t>Professor and Head</w:t>
            </w:r>
          </w:p>
        </w:tc>
      </w:tr>
      <w:tr w:rsidR="00A454E2" w14:paraId="3A2C6D6B" w14:textId="77777777" w:rsidTr="00A454E2">
        <w:trPr>
          <w:trHeight w:val="269"/>
        </w:trPr>
        <w:tc>
          <w:tcPr>
            <w:tcW w:w="3144" w:type="dxa"/>
          </w:tcPr>
          <w:p w14:paraId="0CC0AD46" w14:textId="77777777" w:rsidR="00A454E2" w:rsidRDefault="00A454E2" w:rsidP="00A454E2">
            <w:pPr>
              <w:jc w:val="center"/>
            </w:pPr>
            <w:r>
              <w:t>Dept. of CS&amp;E, BIT</w:t>
            </w:r>
          </w:p>
        </w:tc>
        <w:tc>
          <w:tcPr>
            <w:tcW w:w="2423" w:type="dxa"/>
          </w:tcPr>
          <w:p w14:paraId="56C41EE2" w14:textId="77777777" w:rsidR="00A454E2" w:rsidRDefault="00A454E2" w:rsidP="00A454E2">
            <w:pPr>
              <w:jc w:val="center"/>
            </w:pPr>
            <w:r>
              <w:t>Dept. of CS&amp;E, BIT</w:t>
            </w:r>
          </w:p>
        </w:tc>
        <w:tc>
          <w:tcPr>
            <w:tcW w:w="3787" w:type="dxa"/>
          </w:tcPr>
          <w:p w14:paraId="3CE1B6BE" w14:textId="77777777" w:rsidR="00A454E2" w:rsidRDefault="00A454E2" w:rsidP="00A454E2">
            <w:pPr>
              <w:jc w:val="center"/>
            </w:pPr>
            <w:r>
              <w:t>Department of CS&amp;E</w:t>
            </w:r>
          </w:p>
        </w:tc>
      </w:tr>
      <w:tr w:rsidR="00A454E2" w14:paraId="113EAB27" w14:textId="77777777" w:rsidTr="00A454E2">
        <w:trPr>
          <w:trHeight w:val="269"/>
        </w:trPr>
        <w:tc>
          <w:tcPr>
            <w:tcW w:w="3144" w:type="dxa"/>
          </w:tcPr>
          <w:p w14:paraId="556E65E8" w14:textId="77777777" w:rsidR="00A454E2" w:rsidRDefault="00A454E2" w:rsidP="00A454E2">
            <w:pPr>
              <w:jc w:val="center"/>
            </w:pPr>
          </w:p>
        </w:tc>
        <w:tc>
          <w:tcPr>
            <w:tcW w:w="2423" w:type="dxa"/>
          </w:tcPr>
          <w:p w14:paraId="07484C6D" w14:textId="77777777" w:rsidR="00A454E2" w:rsidRDefault="00A454E2" w:rsidP="00A454E2">
            <w:pPr>
              <w:jc w:val="center"/>
            </w:pPr>
          </w:p>
        </w:tc>
        <w:tc>
          <w:tcPr>
            <w:tcW w:w="3787" w:type="dxa"/>
          </w:tcPr>
          <w:p w14:paraId="7BA8AE96" w14:textId="77777777" w:rsidR="00A454E2" w:rsidRDefault="00A454E2" w:rsidP="00A454E2">
            <w:pPr>
              <w:jc w:val="center"/>
            </w:pPr>
            <w:r>
              <w:t>Bangalore Institute of Technology</w:t>
            </w:r>
          </w:p>
        </w:tc>
      </w:tr>
    </w:tbl>
    <w:p w14:paraId="0448B267" w14:textId="77777777" w:rsidR="00117D88" w:rsidRDefault="00117D88" w:rsidP="00117D88"/>
    <w:p w14:paraId="73F0BD3B" w14:textId="77777777" w:rsidR="00117D88" w:rsidRDefault="00117D88" w:rsidP="00117D88">
      <w:pPr>
        <w:ind w:firstLine="432"/>
      </w:pPr>
    </w:p>
    <w:p w14:paraId="4C2FE4EF" w14:textId="3E5C786C" w:rsidR="00117D88" w:rsidRDefault="00117D88" w:rsidP="00117D88">
      <w:pPr>
        <w:ind w:firstLine="432"/>
      </w:pPr>
    </w:p>
    <w:p w14:paraId="7C84A69D" w14:textId="77777777" w:rsidR="00A454E2" w:rsidRDefault="00A454E2" w:rsidP="00117D88">
      <w:pPr>
        <w:ind w:firstLine="432"/>
      </w:pPr>
    </w:p>
    <w:p w14:paraId="646E7226" w14:textId="77777777" w:rsidR="00117D88" w:rsidRDefault="00117D88" w:rsidP="00117D88">
      <w:pPr>
        <w:ind w:firstLine="432"/>
      </w:pPr>
    </w:p>
    <w:p w14:paraId="7C1E0706" w14:textId="77777777" w:rsidR="00117D88" w:rsidRDefault="00117D88" w:rsidP="00117D88">
      <w:pPr>
        <w:ind w:firstLine="432"/>
      </w:pPr>
      <w:r>
        <w:t xml:space="preserve">  </w:t>
      </w:r>
    </w:p>
    <w:p w14:paraId="27006E9D" w14:textId="77777777" w:rsidR="00117D88" w:rsidRDefault="00117D88" w:rsidP="00117D88">
      <w:r>
        <w:t xml:space="preserve">Examiners:    1)                                           </w:t>
      </w:r>
      <w:r>
        <w:tab/>
      </w:r>
      <w:r>
        <w:tab/>
        <w:t xml:space="preserve">            2)</w:t>
      </w:r>
    </w:p>
    <w:p w14:paraId="56A03335" w14:textId="1A1BDD34" w:rsidR="00117D88" w:rsidRDefault="00117D88" w:rsidP="00117D88">
      <w:pPr>
        <w:pStyle w:val="WW-Default"/>
        <w:spacing w:line="480" w:lineRule="auto"/>
        <w:jc w:val="center"/>
        <w:rPr>
          <w:b/>
          <w:bCs/>
          <w:sz w:val="36"/>
          <w:szCs w:val="36"/>
        </w:rPr>
      </w:pPr>
    </w:p>
    <w:p w14:paraId="2274A569" w14:textId="77777777" w:rsidR="006A1D62" w:rsidRPr="00CB2ACA" w:rsidRDefault="006A1D62">
      <w:pPr>
        <w:pStyle w:val="WW-Default"/>
        <w:spacing w:line="480" w:lineRule="auto"/>
        <w:jc w:val="center"/>
        <w:rPr>
          <w:b/>
          <w:bCs/>
          <w:sz w:val="28"/>
          <w:szCs w:val="28"/>
        </w:rPr>
      </w:pPr>
      <w:r w:rsidRPr="00CB2ACA">
        <w:rPr>
          <w:b/>
          <w:bCs/>
          <w:sz w:val="28"/>
          <w:szCs w:val="28"/>
        </w:rPr>
        <w:lastRenderedPageBreak/>
        <w:t>ACKNOWLEDGEMENT</w:t>
      </w:r>
    </w:p>
    <w:p w14:paraId="429C6567" w14:textId="77777777" w:rsidR="00A454E2" w:rsidRDefault="00A454E2" w:rsidP="00E52CC2">
      <w:pPr>
        <w:suppressAutoHyphens w:val="0"/>
        <w:autoSpaceDE w:val="0"/>
        <w:spacing w:line="360" w:lineRule="auto"/>
        <w:jc w:val="both"/>
        <w:rPr>
          <w:color w:val="000000"/>
          <w:lang w:val="en-GB"/>
        </w:rPr>
      </w:pPr>
      <w:r>
        <w:rPr>
          <w:color w:val="000000"/>
          <w:lang w:val="en-GB"/>
        </w:rPr>
        <w:t>The knowledge &amp; satisfaction that accompany the successful completion of any task would be incomplete without mention of people who made it possible, whose guidance and encouragement crowned my effort with success. I would like to thank all and acknowledge the help I have received to carry out this Mini Project.</w:t>
      </w:r>
    </w:p>
    <w:p w14:paraId="440010A1" w14:textId="235AA535" w:rsidR="00A454E2" w:rsidRPr="00E52CC2" w:rsidRDefault="00A454E2" w:rsidP="00E52CC2">
      <w:pPr>
        <w:suppressAutoHyphens w:val="0"/>
        <w:autoSpaceDE w:val="0"/>
        <w:spacing w:line="360" w:lineRule="auto"/>
        <w:jc w:val="both"/>
        <w:rPr>
          <w:b/>
        </w:rPr>
      </w:pPr>
      <w:r>
        <w:rPr>
          <w:color w:val="000000"/>
          <w:lang w:val="en-GB"/>
        </w:rPr>
        <w:t xml:space="preserve">I would like to convey my thanks to </w:t>
      </w:r>
      <w:r w:rsidRPr="00386999">
        <w:rPr>
          <w:color w:val="000000"/>
          <w:lang w:val="en-GB"/>
        </w:rPr>
        <w:t>Head of Department</w:t>
      </w:r>
      <w:r>
        <w:rPr>
          <w:color w:val="000000"/>
          <w:lang w:val="en-GB"/>
        </w:rPr>
        <w:t xml:space="preserve"> </w:t>
      </w:r>
      <w:r>
        <w:rPr>
          <w:b/>
          <w:color w:val="000000"/>
          <w:lang w:val="en-GB"/>
        </w:rPr>
        <w:t>Dr</w:t>
      </w:r>
      <w:r>
        <w:rPr>
          <w:b/>
        </w:rPr>
        <w:t xml:space="preserve">. ASHA T.    </w:t>
      </w:r>
      <w:proofErr w:type="gramStart"/>
      <w:r>
        <w:rPr>
          <w:color w:val="000000"/>
          <w:lang w:val="en-GB"/>
        </w:rPr>
        <w:t>for</w:t>
      </w:r>
      <w:proofErr w:type="gramEnd"/>
      <w:r>
        <w:rPr>
          <w:color w:val="000000"/>
          <w:lang w:val="en-GB"/>
        </w:rPr>
        <w:t xml:space="preserve"> being kind enough to provide the  necessary support to carry out the  mini project. I am most humbled to mention the enthu</w:t>
      </w:r>
      <w:r w:rsidR="00E52CC2">
        <w:rPr>
          <w:color w:val="000000"/>
          <w:lang w:val="en-GB"/>
        </w:rPr>
        <w:t xml:space="preserve">siastic influence provided by </w:t>
      </w:r>
      <w:r>
        <w:rPr>
          <w:color w:val="000000"/>
          <w:lang w:val="en-GB"/>
        </w:rPr>
        <w:t xml:space="preserve">the lab in-charges </w:t>
      </w:r>
      <w:r w:rsidR="006E5B32">
        <w:rPr>
          <w:color w:val="000000"/>
          <w:lang w:val="en-GB"/>
        </w:rPr>
        <w:t xml:space="preserve">            </w:t>
      </w:r>
      <w:r>
        <w:rPr>
          <w:b/>
        </w:rPr>
        <w:t xml:space="preserve">Prof. </w:t>
      </w:r>
      <w:proofErr w:type="spellStart"/>
      <w:r w:rsidR="00E52CC2" w:rsidRPr="00A454E2">
        <w:rPr>
          <w:b/>
          <w:bCs/>
        </w:rPr>
        <w:t>Kanchan</w:t>
      </w:r>
      <w:proofErr w:type="spellEnd"/>
      <w:r w:rsidR="00E52CC2" w:rsidRPr="00A454E2">
        <w:rPr>
          <w:b/>
          <w:bCs/>
        </w:rPr>
        <w:t xml:space="preserve"> </w:t>
      </w:r>
      <w:proofErr w:type="spellStart"/>
      <w:r w:rsidR="00E52CC2" w:rsidRPr="00A454E2">
        <w:rPr>
          <w:b/>
          <w:bCs/>
        </w:rPr>
        <w:t>Ambarish</w:t>
      </w:r>
      <w:proofErr w:type="spellEnd"/>
      <w:r w:rsidR="00E52CC2" w:rsidRPr="00A454E2">
        <w:rPr>
          <w:b/>
          <w:bCs/>
        </w:rPr>
        <w:t xml:space="preserve"> </w:t>
      </w:r>
      <w:proofErr w:type="spellStart"/>
      <w:r w:rsidR="00E52CC2" w:rsidRPr="00A454E2">
        <w:rPr>
          <w:b/>
          <w:bCs/>
        </w:rPr>
        <w:t>Purohit</w:t>
      </w:r>
      <w:proofErr w:type="spellEnd"/>
      <w:r w:rsidR="00E52CC2">
        <w:rPr>
          <w:b/>
        </w:rPr>
        <w:t xml:space="preserve"> </w:t>
      </w:r>
      <w:r>
        <w:rPr>
          <w:b/>
        </w:rPr>
        <w:t>a</w:t>
      </w:r>
      <w:r>
        <w:t>nd</w:t>
      </w:r>
      <w:r w:rsidR="00E52CC2">
        <w:t xml:space="preserve"> </w:t>
      </w:r>
      <w:r w:rsidR="00E52CC2" w:rsidRPr="00A454E2">
        <w:rPr>
          <w:b/>
          <w:bCs/>
        </w:rPr>
        <w:t>Prof</w:t>
      </w:r>
      <w:r w:rsidR="00E52CC2">
        <w:t xml:space="preserve">. </w:t>
      </w:r>
      <w:r w:rsidR="00E52CC2" w:rsidRPr="00A454E2">
        <w:rPr>
          <w:b/>
          <w:bCs/>
        </w:rPr>
        <w:t>M S Bhargavi</w:t>
      </w:r>
      <w:r w:rsidR="00E52CC2">
        <w:t xml:space="preserve"> </w:t>
      </w:r>
      <w:r>
        <w:rPr>
          <w:color w:val="000000"/>
          <w:lang w:val="en-GB"/>
        </w:rPr>
        <w:t xml:space="preserve">, on the project for their ideas, time to time suggestions for being a constant guide and co-operation showed during the venture and making this project a great success. </w:t>
      </w:r>
    </w:p>
    <w:p w14:paraId="518ABE30" w14:textId="77777777" w:rsidR="00A454E2" w:rsidRDefault="00A454E2" w:rsidP="00E52CC2">
      <w:pPr>
        <w:suppressAutoHyphens w:val="0"/>
        <w:autoSpaceDE w:val="0"/>
        <w:spacing w:line="360" w:lineRule="auto"/>
        <w:jc w:val="both"/>
        <w:rPr>
          <w:sz w:val="23"/>
          <w:szCs w:val="23"/>
        </w:rPr>
      </w:pPr>
      <w:r>
        <w:rPr>
          <w:color w:val="000000"/>
          <w:lang w:val="en-GB"/>
        </w:rPr>
        <w:t xml:space="preserve">I would also take this opportunity to thank my friends and family for their constant support and help. I'm very much pleasured to express my sincere gratitude to the friendly co-operation showed </w:t>
      </w:r>
      <w:r>
        <w:rPr>
          <w:sz w:val="23"/>
          <w:szCs w:val="23"/>
        </w:rPr>
        <w:t xml:space="preserve">by all the </w:t>
      </w:r>
      <w:r>
        <w:rPr>
          <w:b/>
          <w:bCs/>
          <w:sz w:val="23"/>
          <w:szCs w:val="23"/>
        </w:rPr>
        <w:t xml:space="preserve">staff members </w:t>
      </w:r>
      <w:r>
        <w:rPr>
          <w:sz w:val="23"/>
          <w:szCs w:val="23"/>
        </w:rPr>
        <w:t>of Computer Science Department, BIT.</w:t>
      </w:r>
    </w:p>
    <w:p w14:paraId="73019B46" w14:textId="77777777" w:rsidR="00117D88" w:rsidRDefault="00117D88" w:rsidP="00117D88">
      <w:pPr>
        <w:spacing w:line="360" w:lineRule="auto"/>
        <w:jc w:val="both"/>
        <w:rPr>
          <w:sz w:val="56"/>
          <w:szCs w:val="56"/>
        </w:rPr>
      </w:pPr>
    </w:p>
    <w:p w14:paraId="1FAED361" w14:textId="77777777" w:rsidR="00117D88" w:rsidRDefault="00117D88" w:rsidP="00117D88">
      <w:pPr>
        <w:jc w:val="center"/>
        <w:rPr>
          <w:sz w:val="56"/>
          <w:szCs w:val="56"/>
        </w:rPr>
      </w:pPr>
    </w:p>
    <w:p w14:paraId="10EFE8F6" w14:textId="78239C78" w:rsidR="00117D88" w:rsidRPr="001102C6" w:rsidRDefault="00E52CC2" w:rsidP="00117D88">
      <w:pPr>
        <w:ind w:left="5040"/>
        <w:jc w:val="right"/>
        <w:rPr>
          <w:b/>
          <w:bCs/>
        </w:rPr>
      </w:pPr>
      <w:r>
        <w:rPr>
          <w:b/>
          <w:bCs/>
        </w:rPr>
        <w:t>SANJEEV KUMAR MENDEGAR</w:t>
      </w:r>
    </w:p>
    <w:p w14:paraId="5074B6E7" w14:textId="254A98F6" w:rsidR="006A1D62" w:rsidRDefault="00117D88" w:rsidP="00117D88">
      <w:pPr>
        <w:jc w:val="center"/>
        <w:rPr>
          <w:sz w:val="56"/>
          <w:szCs w:val="56"/>
        </w:rPr>
      </w:pPr>
      <w:r w:rsidRPr="001102C6">
        <w:rPr>
          <w:b/>
          <w:bCs/>
        </w:rPr>
        <w:t xml:space="preserve">     </w:t>
      </w:r>
      <w:r w:rsidRPr="001102C6">
        <w:tab/>
      </w:r>
      <w:r w:rsidRPr="001102C6">
        <w:tab/>
      </w:r>
      <w:r w:rsidRPr="001102C6">
        <w:tab/>
      </w:r>
      <w:r w:rsidRPr="001102C6">
        <w:rPr>
          <w:b/>
          <w:bCs/>
        </w:rPr>
        <w:t xml:space="preserve">      </w:t>
      </w:r>
      <w:r>
        <w:rPr>
          <w:b/>
          <w:bCs/>
        </w:rPr>
        <w:tab/>
      </w:r>
      <w:r>
        <w:rPr>
          <w:b/>
          <w:bCs/>
        </w:rPr>
        <w:tab/>
      </w:r>
      <w:r>
        <w:rPr>
          <w:b/>
          <w:bCs/>
        </w:rPr>
        <w:tab/>
      </w:r>
      <w:r>
        <w:rPr>
          <w:b/>
          <w:bCs/>
        </w:rPr>
        <w:tab/>
      </w:r>
      <w:r>
        <w:rPr>
          <w:b/>
          <w:bCs/>
        </w:rPr>
        <w:tab/>
      </w:r>
      <w:r>
        <w:rPr>
          <w:b/>
          <w:bCs/>
        </w:rPr>
        <w:tab/>
      </w:r>
      <w:r>
        <w:rPr>
          <w:b/>
          <w:bCs/>
        </w:rPr>
        <w:tab/>
      </w:r>
      <w:r w:rsidR="00E52CC2">
        <w:rPr>
          <w:b/>
          <w:bCs/>
        </w:rPr>
        <w:t>1BI18CS134</w:t>
      </w:r>
    </w:p>
    <w:p w14:paraId="28998CFE" w14:textId="77777777" w:rsidR="006A1D62" w:rsidRDefault="006A1D62">
      <w:pPr>
        <w:jc w:val="center"/>
        <w:rPr>
          <w:sz w:val="56"/>
          <w:szCs w:val="56"/>
        </w:rPr>
      </w:pPr>
    </w:p>
    <w:p w14:paraId="25C2B448" w14:textId="16DA4F40" w:rsidR="006A1D62" w:rsidRDefault="006A1D62">
      <w:pPr>
        <w:jc w:val="center"/>
        <w:rPr>
          <w:sz w:val="56"/>
          <w:szCs w:val="56"/>
        </w:rPr>
      </w:pPr>
    </w:p>
    <w:p w14:paraId="501EF5C8" w14:textId="4EC7E7F3" w:rsidR="00E52CC2" w:rsidRDefault="00E52CC2">
      <w:pPr>
        <w:jc w:val="center"/>
        <w:rPr>
          <w:sz w:val="56"/>
          <w:szCs w:val="56"/>
        </w:rPr>
      </w:pPr>
    </w:p>
    <w:p w14:paraId="661A3D80" w14:textId="77777777" w:rsidR="00E52CC2" w:rsidRDefault="00E52CC2">
      <w:pPr>
        <w:jc w:val="center"/>
        <w:rPr>
          <w:sz w:val="56"/>
          <w:szCs w:val="56"/>
        </w:rPr>
      </w:pPr>
    </w:p>
    <w:p w14:paraId="398AF6FD" w14:textId="72302879" w:rsidR="006A1D62" w:rsidRDefault="006A1D62">
      <w:pPr>
        <w:jc w:val="center"/>
        <w:rPr>
          <w:sz w:val="56"/>
          <w:szCs w:val="56"/>
        </w:rPr>
      </w:pPr>
    </w:p>
    <w:p w14:paraId="3C8D92EF" w14:textId="77777777" w:rsidR="00A81D9F" w:rsidRDefault="00A81D9F">
      <w:pPr>
        <w:jc w:val="center"/>
        <w:rPr>
          <w:sz w:val="56"/>
          <w:szCs w:val="56"/>
        </w:rPr>
      </w:pPr>
    </w:p>
    <w:p w14:paraId="233210AB" w14:textId="77777777" w:rsidR="006A1D62" w:rsidRDefault="006A1D62">
      <w:pPr>
        <w:jc w:val="center"/>
        <w:rPr>
          <w:sz w:val="56"/>
          <w:szCs w:val="56"/>
        </w:rPr>
      </w:pPr>
    </w:p>
    <w:p w14:paraId="2A4960D7" w14:textId="77777777" w:rsidR="00CC6377" w:rsidRDefault="00CC6377" w:rsidP="00CC6377">
      <w:pPr>
        <w:suppressAutoHyphens w:val="0"/>
        <w:spacing w:after="200" w:line="276" w:lineRule="auto"/>
        <w:rPr>
          <w:sz w:val="56"/>
          <w:szCs w:val="56"/>
        </w:rPr>
      </w:pPr>
    </w:p>
    <w:p w14:paraId="38964C51" w14:textId="0AD8628D" w:rsidR="003001FA" w:rsidRPr="00CB2ACA" w:rsidRDefault="003001FA" w:rsidP="00CC6377">
      <w:pPr>
        <w:suppressAutoHyphens w:val="0"/>
        <w:spacing w:after="200" w:line="276" w:lineRule="auto"/>
        <w:ind w:left="2880"/>
        <w:rPr>
          <w:rFonts w:eastAsia="Calibri"/>
          <w:b/>
          <w:sz w:val="28"/>
          <w:lang w:eastAsia="en-US"/>
        </w:rPr>
      </w:pPr>
      <w:r w:rsidRPr="00CB2ACA">
        <w:rPr>
          <w:rFonts w:eastAsia="Calibri"/>
          <w:b/>
          <w:sz w:val="28"/>
          <w:lang w:eastAsia="en-US"/>
        </w:rPr>
        <w:lastRenderedPageBreak/>
        <w:t>Table of contents</w:t>
      </w:r>
    </w:p>
    <w:p w14:paraId="64C83CDD" w14:textId="77777777"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sidRPr="003001FA">
        <w:rPr>
          <w:rFonts w:eastAsia="Calibri"/>
          <w:lang w:eastAsia="en-US"/>
        </w:rPr>
        <w:t>Introduction…………………………………………………………</w:t>
      </w:r>
      <w:r w:rsidRPr="003001FA">
        <w:rPr>
          <w:rFonts w:eastAsia="Calibri"/>
          <w:lang w:eastAsia="en-US"/>
        </w:rPr>
        <w:tab/>
        <w:t>…….</w:t>
      </w:r>
      <w:r w:rsidRPr="003001FA">
        <w:rPr>
          <w:rFonts w:eastAsia="Calibri"/>
          <w:lang w:eastAsia="en-US"/>
        </w:rPr>
        <w:tab/>
        <w:t>1</w:t>
      </w:r>
    </w:p>
    <w:p w14:paraId="70D3E790" w14:textId="77777777"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Project Summary</w:t>
      </w:r>
      <w:r w:rsidRPr="003001FA">
        <w:rPr>
          <w:rFonts w:eastAsia="Calibri"/>
          <w:lang w:eastAsia="en-US"/>
        </w:rPr>
        <w:t>……………………………………………………</w:t>
      </w:r>
      <w:r w:rsidRPr="003001FA">
        <w:rPr>
          <w:rFonts w:eastAsia="Calibri"/>
          <w:lang w:eastAsia="en-US"/>
        </w:rPr>
        <w:tab/>
        <w:t>1</w:t>
      </w:r>
    </w:p>
    <w:p w14:paraId="0C677421" w14:textId="77777777"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Project Purpose…………………</w:t>
      </w:r>
      <w:r w:rsidRPr="003001FA">
        <w:rPr>
          <w:rFonts w:eastAsia="Calibri"/>
          <w:lang w:eastAsia="en-US"/>
        </w:rPr>
        <w:t>…………………………………...</w:t>
      </w:r>
      <w:r w:rsidRPr="003001FA">
        <w:rPr>
          <w:rFonts w:eastAsia="Calibri"/>
          <w:lang w:eastAsia="en-US"/>
        </w:rPr>
        <w:tab/>
        <w:t>2</w:t>
      </w:r>
    </w:p>
    <w:p w14:paraId="77DED05B" w14:textId="772A87AA" w:rsidR="00E52CC2"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Project Scope</w:t>
      </w:r>
      <w:r w:rsidRPr="003001FA">
        <w:rPr>
          <w:rFonts w:eastAsia="Calibri"/>
          <w:lang w:eastAsia="en-US"/>
        </w:rPr>
        <w:t>………………………………………………………</w:t>
      </w:r>
      <w:r w:rsidRPr="003001FA">
        <w:rPr>
          <w:rFonts w:eastAsia="Calibri"/>
          <w:lang w:eastAsia="en-US"/>
        </w:rPr>
        <w:tab/>
      </w:r>
      <w:r w:rsidR="00CB3F81">
        <w:rPr>
          <w:rFonts w:eastAsia="Calibri"/>
          <w:lang w:eastAsia="en-US"/>
        </w:rPr>
        <w:t>2</w:t>
      </w:r>
    </w:p>
    <w:p w14:paraId="39EC2001" w14:textId="5D3662DB" w:rsidR="00E52CC2" w:rsidRPr="002F632C"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Technology and Literature Review………………………………….</w:t>
      </w:r>
      <w:r>
        <w:rPr>
          <w:rFonts w:eastAsia="Calibri"/>
          <w:lang w:eastAsia="en-US"/>
        </w:rPr>
        <w:tab/>
      </w:r>
      <w:r w:rsidR="00CB3F81">
        <w:rPr>
          <w:rFonts w:eastAsia="Calibri"/>
          <w:lang w:eastAsia="en-US"/>
        </w:rPr>
        <w:t>2</w:t>
      </w:r>
    </w:p>
    <w:p w14:paraId="3294A466" w14:textId="35E00EB4" w:rsidR="00E52CC2" w:rsidRDefault="00E52CC2" w:rsidP="00E52CC2">
      <w:pPr>
        <w:numPr>
          <w:ilvl w:val="1"/>
          <w:numId w:val="6"/>
        </w:numPr>
        <w:suppressAutoHyphens w:val="0"/>
        <w:spacing w:after="200" w:line="480" w:lineRule="auto"/>
        <w:contextualSpacing/>
        <w:jc w:val="both"/>
        <w:rPr>
          <w:rFonts w:eastAsia="Calibri"/>
          <w:lang w:eastAsia="en-US"/>
        </w:rPr>
      </w:pPr>
      <w:r w:rsidRPr="003001FA">
        <w:rPr>
          <w:rFonts w:eastAsia="Calibri"/>
          <w:lang w:eastAsia="en-US"/>
        </w:rPr>
        <w:t>Problem Statement……………………………………………………</w:t>
      </w:r>
      <w:r w:rsidRPr="003001FA">
        <w:rPr>
          <w:rFonts w:eastAsia="Calibri"/>
          <w:lang w:eastAsia="en-US"/>
        </w:rPr>
        <w:tab/>
      </w:r>
      <w:r w:rsidR="00CB3F81">
        <w:rPr>
          <w:rFonts w:eastAsia="Calibri"/>
          <w:lang w:eastAsia="en-US"/>
        </w:rPr>
        <w:t>2</w:t>
      </w:r>
    </w:p>
    <w:p w14:paraId="0B73B553" w14:textId="080411EF"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sidRPr="003001FA">
        <w:rPr>
          <w:rFonts w:eastAsia="Calibri"/>
          <w:lang w:eastAsia="en-US"/>
        </w:rPr>
        <w:t xml:space="preserve">Objective Of The Project …….……………………………………… </w:t>
      </w:r>
      <w:r w:rsidRPr="003001FA">
        <w:rPr>
          <w:rFonts w:eastAsia="Calibri"/>
          <w:lang w:eastAsia="en-US"/>
        </w:rPr>
        <w:tab/>
      </w:r>
      <w:r w:rsidR="00CB3F81">
        <w:rPr>
          <w:rFonts w:eastAsia="Calibri"/>
          <w:lang w:eastAsia="en-US"/>
        </w:rPr>
        <w:t>3</w:t>
      </w:r>
    </w:p>
    <w:p w14:paraId="70FFE394" w14:textId="2898F975"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sidRPr="003001FA">
        <w:rPr>
          <w:rFonts w:eastAsia="Calibri"/>
          <w:lang w:eastAsia="en-US"/>
        </w:rPr>
        <w:t>Organization Of The Report</w:t>
      </w:r>
      <w:proofErr w:type="gramStart"/>
      <w:r w:rsidRPr="003001FA">
        <w:rPr>
          <w:rFonts w:eastAsia="Calibri"/>
          <w:lang w:eastAsia="en-US"/>
        </w:rPr>
        <w:t>..</w:t>
      </w:r>
      <w:proofErr w:type="gramEnd"/>
      <w:r w:rsidRPr="003001FA">
        <w:rPr>
          <w:rFonts w:eastAsia="Calibri"/>
          <w:lang w:eastAsia="en-US"/>
        </w:rPr>
        <w:t>…………………………………………</w:t>
      </w:r>
      <w:r w:rsidRPr="003001FA">
        <w:rPr>
          <w:rFonts w:eastAsia="Calibri"/>
          <w:lang w:eastAsia="en-US"/>
        </w:rPr>
        <w:tab/>
      </w:r>
      <w:r w:rsidR="00CB3F81">
        <w:rPr>
          <w:rFonts w:eastAsia="Calibri"/>
          <w:lang w:eastAsia="en-US"/>
        </w:rPr>
        <w:t>3</w:t>
      </w:r>
    </w:p>
    <w:p w14:paraId="23CA87F9" w14:textId="0E5B1FBF"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Pr>
          <w:rFonts w:eastAsia="Calibri"/>
          <w:lang w:eastAsia="en-US"/>
        </w:rPr>
        <w:t>System Requirements</w:t>
      </w:r>
      <w:r w:rsidRPr="003001FA">
        <w:rPr>
          <w:rFonts w:eastAsia="Calibri"/>
          <w:lang w:eastAsia="en-US"/>
        </w:rPr>
        <w:t xml:space="preserve"> ……………………………………………………..</w:t>
      </w:r>
      <w:r w:rsidRPr="003001FA">
        <w:rPr>
          <w:rFonts w:eastAsia="Calibri"/>
          <w:lang w:eastAsia="en-US"/>
        </w:rPr>
        <w:tab/>
      </w:r>
      <w:r w:rsidR="00CB3F81">
        <w:rPr>
          <w:rFonts w:eastAsia="Calibri"/>
          <w:lang w:eastAsia="en-US"/>
        </w:rPr>
        <w:t>4</w:t>
      </w:r>
    </w:p>
    <w:p w14:paraId="2BCF21D1" w14:textId="4B0CAB74"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User Characteristics……………</w:t>
      </w:r>
      <w:r w:rsidRPr="003001FA">
        <w:rPr>
          <w:rFonts w:eastAsia="Calibri"/>
          <w:lang w:eastAsia="en-US"/>
        </w:rPr>
        <w:t>…………………………………..</w:t>
      </w:r>
      <w:r w:rsidRPr="003001FA">
        <w:rPr>
          <w:rFonts w:eastAsia="Calibri"/>
          <w:lang w:eastAsia="en-US"/>
        </w:rPr>
        <w:tab/>
      </w:r>
      <w:r w:rsidR="00CB3F81">
        <w:rPr>
          <w:rFonts w:eastAsia="Calibri"/>
          <w:lang w:eastAsia="en-US"/>
        </w:rPr>
        <w:t>4</w:t>
      </w:r>
    </w:p>
    <w:p w14:paraId="445117E8" w14:textId="4D2FABB8" w:rsidR="00E52CC2"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Hardware and Software Requirements</w:t>
      </w:r>
      <w:r w:rsidRPr="003001FA">
        <w:rPr>
          <w:rFonts w:eastAsia="Calibri"/>
          <w:lang w:eastAsia="en-US"/>
        </w:rPr>
        <w:t>………………………………</w:t>
      </w:r>
      <w:r w:rsidRPr="003001FA">
        <w:rPr>
          <w:rFonts w:eastAsia="Calibri"/>
          <w:lang w:eastAsia="en-US"/>
        </w:rPr>
        <w:tab/>
      </w:r>
      <w:r w:rsidR="00CB3F81">
        <w:rPr>
          <w:rFonts w:eastAsia="Calibri"/>
          <w:lang w:eastAsia="en-US"/>
        </w:rPr>
        <w:t>4</w:t>
      </w:r>
    </w:p>
    <w:p w14:paraId="760EF5F8" w14:textId="488CE79F" w:rsidR="00E52CC2" w:rsidRPr="00E5682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Project Operation Constraints………………………………..</w:t>
      </w:r>
      <w:r>
        <w:rPr>
          <w:rFonts w:eastAsia="Calibri"/>
          <w:lang w:eastAsia="en-US"/>
        </w:rPr>
        <w:tab/>
      </w:r>
      <w:r>
        <w:rPr>
          <w:rFonts w:eastAsia="Calibri"/>
          <w:lang w:eastAsia="en-US"/>
        </w:rPr>
        <w:tab/>
      </w:r>
      <w:r w:rsidR="00CB3F81">
        <w:rPr>
          <w:rFonts w:eastAsia="Calibri"/>
          <w:lang w:eastAsia="en-US"/>
        </w:rPr>
        <w:t>5</w:t>
      </w:r>
    </w:p>
    <w:p w14:paraId="36FF315E" w14:textId="4D885B74"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sidRPr="003001FA">
        <w:rPr>
          <w:rFonts w:eastAsia="Calibri"/>
          <w:lang w:eastAsia="en-US"/>
        </w:rPr>
        <w:t>Design……………………………………………………………………..</w:t>
      </w:r>
      <w:r w:rsidRPr="003001FA">
        <w:rPr>
          <w:rFonts w:eastAsia="Calibri"/>
          <w:lang w:eastAsia="en-US"/>
        </w:rPr>
        <w:tab/>
      </w:r>
      <w:r w:rsidR="00CB3F81">
        <w:rPr>
          <w:rFonts w:eastAsia="Calibri"/>
          <w:lang w:eastAsia="en-US"/>
        </w:rPr>
        <w:t>6</w:t>
      </w:r>
    </w:p>
    <w:p w14:paraId="7715A9CE" w14:textId="0BD540F4" w:rsidR="00E52CC2" w:rsidRPr="003001FA" w:rsidRDefault="00E52CC2" w:rsidP="00E52CC2">
      <w:pPr>
        <w:suppressAutoHyphens w:val="0"/>
        <w:spacing w:after="200" w:line="480" w:lineRule="auto"/>
        <w:ind w:left="720"/>
        <w:contextualSpacing/>
        <w:jc w:val="both"/>
        <w:rPr>
          <w:rFonts w:eastAsia="Calibri"/>
          <w:lang w:eastAsia="en-US"/>
        </w:rPr>
      </w:pPr>
      <w:r w:rsidRPr="003001FA">
        <w:rPr>
          <w:rFonts w:eastAsia="Calibri"/>
          <w:lang w:eastAsia="en-US"/>
        </w:rPr>
        <w:t xml:space="preserve">3.1 </w:t>
      </w:r>
      <w:r>
        <w:rPr>
          <w:rFonts w:eastAsia="Calibri"/>
          <w:lang w:eastAsia="en-US"/>
        </w:rPr>
        <w:t>System Architecture Design</w:t>
      </w:r>
      <w:r w:rsidRPr="003001FA">
        <w:rPr>
          <w:rFonts w:eastAsia="Calibri"/>
          <w:lang w:eastAsia="en-US"/>
        </w:rPr>
        <w:t>…………………………………………</w:t>
      </w:r>
      <w:r w:rsidRPr="003001FA">
        <w:rPr>
          <w:rFonts w:eastAsia="Calibri"/>
          <w:lang w:eastAsia="en-US"/>
        </w:rPr>
        <w:tab/>
      </w:r>
      <w:r w:rsidR="00CB3F81">
        <w:rPr>
          <w:rFonts w:eastAsia="Calibri"/>
          <w:lang w:eastAsia="en-US"/>
        </w:rPr>
        <w:t>6</w:t>
      </w:r>
    </w:p>
    <w:p w14:paraId="152028B1" w14:textId="08C9E085" w:rsidR="00E52CC2" w:rsidRDefault="00E52CC2" w:rsidP="00E52CC2">
      <w:pPr>
        <w:suppressAutoHyphens w:val="0"/>
        <w:spacing w:after="200" w:line="480" w:lineRule="auto"/>
        <w:ind w:left="720"/>
        <w:contextualSpacing/>
        <w:jc w:val="both"/>
        <w:rPr>
          <w:rFonts w:eastAsia="Calibri"/>
          <w:lang w:eastAsia="en-US"/>
        </w:rPr>
      </w:pPr>
      <w:r>
        <w:rPr>
          <w:rFonts w:eastAsia="Calibri"/>
          <w:lang w:eastAsia="en-US"/>
        </w:rPr>
        <w:t>3.2 Data Flow Graph………</w:t>
      </w:r>
      <w:r w:rsidRPr="003001FA">
        <w:rPr>
          <w:rFonts w:eastAsia="Calibri"/>
          <w:lang w:eastAsia="en-US"/>
        </w:rPr>
        <w:t>…………………………………………</w:t>
      </w:r>
      <w:r w:rsidRPr="003001FA">
        <w:rPr>
          <w:rFonts w:eastAsia="Calibri"/>
          <w:lang w:eastAsia="en-US"/>
        </w:rPr>
        <w:tab/>
      </w:r>
      <w:r w:rsidR="00CB3F81">
        <w:rPr>
          <w:rFonts w:eastAsia="Calibri"/>
          <w:lang w:eastAsia="en-US"/>
        </w:rPr>
        <w:t>7</w:t>
      </w:r>
    </w:p>
    <w:p w14:paraId="0DC5D4A9" w14:textId="2D8481AE" w:rsidR="00E52CC2" w:rsidRDefault="00E52CC2" w:rsidP="00E52CC2">
      <w:pPr>
        <w:suppressAutoHyphens w:val="0"/>
        <w:spacing w:after="200" w:line="480" w:lineRule="auto"/>
        <w:ind w:left="720"/>
        <w:contextualSpacing/>
        <w:jc w:val="both"/>
        <w:rPr>
          <w:rFonts w:eastAsia="Calibri"/>
          <w:lang w:eastAsia="en-US"/>
        </w:rPr>
      </w:pPr>
      <w:r>
        <w:rPr>
          <w:rFonts w:eastAsia="Calibri"/>
          <w:lang w:eastAsia="en-US"/>
        </w:rPr>
        <w:t>3.3 Control Flow Graph…………………………………………..</w:t>
      </w:r>
      <w:r>
        <w:rPr>
          <w:rFonts w:eastAsia="Calibri"/>
          <w:lang w:eastAsia="en-US"/>
        </w:rPr>
        <w:tab/>
      </w:r>
      <w:r>
        <w:rPr>
          <w:rFonts w:eastAsia="Calibri"/>
          <w:lang w:eastAsia="en-US"/>
        </w:rPr>
        <w:tab/>
      </w:r>
      <w:r w:rsidR="00CB3F81">
        <w:rPr>
          <w:rFonts w:eastAsia="Calibri"/>
          <w:lang w:eastAsia="en-US"/>
        </w:rPr>
        <w:t>8</w:t>
      </w:r>
    </w:p>
    <w:p w14:paraId="797C205F" w14:textId="55C0D821" w:rsidR="00E52CC2" w:rsidRDefault="00E52CC2" w:rsidP="00E52CC2">
      <w:pPr>
        <w:suppressAutoHyphens w:val="0"/>
        <w:spacing w:after="200" w:line="480" w:lineRule="auto"/>
        <w:ind w:left="720"/>
        <w:contextualSpacing/>
        <w:jc w:val="both"/>
        <w:rPr>
          <w:rFonts w:eastAsia="Calibri"/>
          <w:lang w:eastAsia="en-US"/>
        </w:rPr>
      </w:pPr>
      <w:r>
        <w:rPr>
          <w:rFonts w:eastAsia="Calibri"/>
          <w:lang w:eastAsia="en-US"/>
        </w:rPr>
        <w:t>3.4 State Transition Diagram……………………………………….</w:t>
      </w:r>
      <w:r>
        <w:rPr>
          <w:rFonts w:eastAsia="Calibri"/>
          <w:lang w:eastAsia="en-US"/>
        </w:rPr>
        <w:tab/>
      </w:r>
      <w:r>
        <w:rPr>
          <w:rFonts w:eastAsia="Calibri"/>
          <w:lang w:eastAsia="en-US"/>
        </w:rPr>
        <w:tab/>
      </w:r>
      <w:r w:rsidR="00CB3F81">
        <w:rPr>
          <w:rFonts w:eastAsia="Calibri"/>
          <w:lang w:eastAsia="en-US"/>
        </w:rPr>
        <w:t>9</w:t>
      </w:r>
    </w:p>
    <w:p w14:paraId="29F2D992" w14:textId="6FAC71F9" w:rsidR="00E52CC2" w:rsidRPr="003001FA" w:rsidRDefault="00E52CC2" w:rsidP="00E52CC2">
      <w:pPr>
        <w:suppressAutoHyphens w:val="0"/>
        <w:spacing w:after="200" w:line="480" w:lineRule="auto"/>
        <w:ind w:left="720"/>
        <w:contextualSpacing/>
        <w:jc w:val="both"/>
        <w:rPr>
          <w:rFonts w:eastAsia="Calibri"/>
          <w:lang w:eastAsia="en-US"/>
        </w:rPr>
      </w:pPr>
      <w:r>
        <w:rPr>
          <w:rFonts w:eastAsia="Calibri"/>
          <w:lang w:eastAsia="en-US"/>
        </w:rPr>
        <w:t>3.5. Module Description……………………………………………..</w:t>
      </w:r>
      <w:r>
        <w:rPr>
          <w:rFonts w:eastAsia="Calibri"/>
          <w:lang w:eastAsia="en-US"/>
        </w:rPr>
        <w:tab/>
      </w:r>
      <w:r w:rsidR="00CB3F81">
        <w:rPr>
          <w:rFonts w:eastAsia="Calibri"/>
          <w:lang w:eastAsia="en-US"/>
        </w:rPr>
        <w:t>9</w:t>
      </w:r>
    </w:p>
    <w:p w14:paraId="64916FA8" w14:textId="3CC96010"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sidRPr="003001FA">
        <w:rPr>
          <w:rFonts w:eastAsia="Calibri"/>
          <w:lang w:eastAsia="en-US"/>
        </w:rPr>
        <w:t>Implemen</w:t>
      </w:r>
      <w:r>
        <w:rPr>
          <w:rFonts w:eastAsia="Calibri"/>
          <w:lang w:eastAsia="en-US"/>
        </w:rPr>
        <w:t>tation……………………………………………………………</w:t>
      </w:r>
      <w:r>
        <w:rPr>
          <w:rFonts w:eastAsia="Calibri"/>
          <w:lang w:eastAsia="en-US"/>
        </w:rPr>
        <w:tab/>
        <w:t>1</w:t>
      </w:r>
      <w:r w:rsidR="00CB3F81">
        <w:rPr>
          <w:rFonts w:eastAsia="Calibri"/>
          <w:lang w:eastAsia="en-US"/>
        </w:rPr>
        <w:t>0</w:t>
      </w:r>
    </w:p>
    <w:p w14:paraId="3A757405" w14:textId="36EC9386" w:rsidR="00E52CC2" w:rsidRDefault="00E52CC2" w:rsidP="00E52CC2">
      <w:pPr>
        <w:numPr>
          <w:ilvl w:val="1"/>
          <w:numId w:val="6"/>
        </w:numPr>
        <w:suppressAutoHyphens w:val="0"/>
        <w:spacing w:after="200" w:line="480" w:lineRule="auto"/>
        <w:contextualSpacing/>
        <w:jc w:val="both"/>
        <w:rPr>
          <w:rFonts w:eastAsia="Calibri"/>
          <w:lang w:eastAsia="en-US"/>
        </w:rPr>
      </w:pPr>
      <w:r w:rsidRPr="003001FA">
        <w:rPr>
          <w:rFonts w:eastAsia="Calibri"/>
          <w:lang w:eastAsia="en-US"/>
        </w:rPr>
        <w:t>Built In Functions</w:t>
      </w:r>
      <w:r>
        <w:rPr>
          <w:rFonts w:eastAsia="Calibri"/>
          <w:lang w:eastAsia="en-US"/>
        </w:rPr>
        <w:t>….</w:t>
      </w:r>
      <w:r w:rsidRPr="003001FA">
        <w:rPr>
          <w:rFonts w:eastAsia="Calibri"/>
          <w:lang w:eastAsia="en-US"/>
        </w:rPr>
        <w:t>……………………………………………..</w:t>
      </w:r>
      <w:r w:rsidRPr="003001FA">
        <w:rPr>
          <w:rFonts w:eastAsia="Calibri"/>
          <w:lang w:eastAsia="en-US"/>
        </w:rPr>
        <w:tab/>
        <w:t>1</w:t>
      </w:r>
      <w:r w:rsidR="00CB3F81">
        <w:rPr>
          <w:rFonts w:eastAsia="Calibri"/>
          <w:lang w:eastAsia="en-US"/>
        </w:rPr>
        <w:t>0</w:t>
      </w:r>
    </w:p>
    <w:p w14:paraId="46F0C48C" w14:textId="4F21BBF2"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Android Manifest and Special Permissions……………………………</w:t>
      </w:r>
      <w:r>
        <w:rPr>
          <w:rFonts w:eastAsia="Calibri"/>
          <w:lang w:eastAsia="en-US"/>
        </w:rPr>
        <w:tab/>
        <w:t>1</w:t>
      </w:r>
      <w:r w:rsidR="00CB3F81">
        <w:rPr>
          <w:rFonts w:eastAsia="Calibri"/>
          <w:lang w:eastAsia="en-US"/>
        </w:rPr>
        <w:t>2</w:t>
      </w:r>
    </w:p>
    <w:p w14:paraId="1DB11BCF" w14:textId="52B2071B" w:rsidR="00E52CC2" w:rsidRPr="003001FA" w:rsidRDefault="00E52CC2" w:rsidP="00E52CC2">
      <w:pPr>
        <w:numPr>
          <w:ilvl w:val="1"/>
          <w:numId w:val="6"/>
        </w:numPr>
        <w:suppressAutoHyphens w:val="0"/>
        <w:spacing w:after="200" w:line="480" w:lineRule="auto"/>
        <w:contextualSpacing/>
        <w:jc w:val="both"/>
        <w:rPr>
          <w:rFonts w:eastAsia="Calibri"/>
          <w:lang w:eastAsia="en-US"/>
        </w:rPr>
      </w:pPr>
      <w:r>
        <w:rPr>
          <w:rFonts w:eastAsia="Calibri"/>
          <w:lang w:eastAsia="en-US"/>
        </w:rPr>
        <w:t>XML and Java Code……………</w:t>
      </w:r>
      <w:r w:rsidRPr="003001FA">
        <w:rPr>
          <w:rFonts w:eastAsia="Calibri"/>
          <w:lang w:eastAsia="en-US"/>
        </w:rPr>
        <w:t>……………………………….</w:t>
      </w:r>
      <w:r w:rsidRPr="003001FA">
        <w:rPr>
          <w:rFonts w:eastAsia="Calibri"/>
          <w:lang w:eastAsia="en-US"/>
        </w:rPr>
        <w:tab/>
        <w:t>1</w:t>
      </w:r>
      <w:r w:rsidR="00CB3F81">
        <w:rPr>
          <w:rFonts w:eastAsia="Calibri"/>
          <w:lang w:eastAsia="en-US"/>
        </w:rPr>
        <w:t>3</w:t>
      </w:r>
    </w:p>
    <w:p w14:paraId="2E848BB9" w14:textId="0886FE7D"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sidRPr="003001FA">
        <w:rPr>
          <w:rFonts w:eastAsia="Calibri"/>
          <w:lang w:eastAsia="en-US"/>
        </w:rPr>
        <w:t>Snapshots…………………………………………………………………..</w:t>
      </w:r>
      <w:r w:rsidRPr="003001FA">
        <w:rPr>
          <w:rFonts w:eastAsia="Calibri"/>
          <w:lang w:eastAsia="en-US"/>
        </w:rPr>
        <w:tab/>
        <w:t>2</w:t>
      </w:r>
      <w:r w:rsidR="00CB3F81">
        <w:rPr>
          <w:rFonts w:eastAsia="Calibri"/>
          <w:lang w:eastAsia="en-US"/>
        </w:rPr>
        <w:t>9</w:t>
      </w:r>
    </w:p>
    <w:p w14:paraId="2DF1028A" w14:textId="10563550" w:rsidR="00E52CC2" w:rsidRPr="003001FA" w:rsidRDefault="00E52CC2" w:rsidP="00E52CC2">
      <w:pPr>
        <w:numPr>
          <w:ilvl w:val="0"/>
          <w:numId w:val="6"/>
        </w:numPr>
        <w:suppressAutoHyphens w:val="0"/>
        <w:spacing w:after="200" w:line="480" w:lineRule="auto"/>
        <w:contextualSpacing/>
        <w:jc w:val="both"/>
        <w:rPr>
          <w:rFonts w:eastAsia="Calibri"/>
          <w:lang w:eastAsia="en-US"/>
        </w:rPr>
      </w:pPr>
      <w:r w:rsidRPr="003001FA">
        <w:rPr>
          <w:rFonts w:eastAsia="Calibri"/>
          <w:lang w:eastAsia="en-US"/>
        </w:rPr>
        <w:lastRenderedPageBreak/>
        <w:t>Conclusion…………………………………………………………………</w:t>
      </w:r>
      <w:r w:rsidRPr="003001FA">
        <w:rPr>
          <w:rFonts w:eastAsia="Calibri"/>
          <w:lang w:eastAsia="en-US"/>
        </w:rPr>
        <w:tab/>
      </w:r>
      <w:r w:rsidR="00CB3F81">
        <w:rPr>
          <w:rFonts w:eastAsia="Calibri"/>
          <w:lang w:eastAsia="en-US"/>
        </w:rPr>
        <w:t>32</w:t>
      </w:r>
    </w:p>
    <w:p w14:paraId="11FB22CE" w14:textId="6375254D" w:rsidR="00E52CC2" w:rsidRPr="003001FA" w:rsidRDefault="00E52CC2" w:rsidP="00E52CC2">
      <w:pPr>
        <w:suppressAutoHyphens w:val="0"/>
        <w:spacing w:after="200" w:line="480" w:lineRule="auto"/>
        <w:ind w:left="360" w:firstLine="360"/>
        <w:contextualSpacing/>
        <w:jc w:val="both"/>
        <w:rPr>
          <w:rFonts w:eastAsia="Calibri"/>
          <w:lang w:eastAsia="en-US"/>
        </w:rPr>
      </w:pPr>
      <w:r w:rsidRPr="003001FA">
        <w:rPr>
          <w:rFonts w:eastAsia="Calibri"/>
          <w:lang w:eastAsia="en-US"/>
        </w:rPr>
        <w:t>Future Enhancement……………………………………………………….</w:t>
      </w:r>
      <w:r w:rsidRPr="003001FA">
        <w:rPr>
          <w:rFonts w:eastAsia="Calibri"/>
          <w:lang w:eastAsia="en-US"/>
        </w:rPr>
        <w:tab/>
      </w:r>
      <w:r w:rsidR="00CB3F81">
        <w:rPr>
          <w:rFonts w:eastAsia="Calibri"/>
          <w:lang w:eastAsia="en-US"/>
        </w:rPr>
        <w:t>32</w:t>
      </w:r>
    </w:p>
    <w:p w14:paraId="70244674" w14:textId="4526F808" w:rsidR="00AD4F2D" w:rsidRDefault="00E52CC2" w:rsidP="006E5B32">
      <w:pPr>
        <w:suppressAutoHyphens w:val="0"/>
        <w:spacing w:after="200" w:line="480" w:lineRule="auto"/>
        <w:ind w:left="720"/>
        <w:contextualSpacing/>
        <w:jc w:val="both"/>
        <w:rPr>
          <w:rFonts w:eastAsia="Calibri"/>
          <w:lang w:eastAsia="en-US"/>
        </w:rPr>
      </w:pPr>
      <w:r w:rsidRPr="003001FA">
        <w:rPr>
          <w:rFonts w:eastAsia="Calibri"/>
          <w:lang w:eastAsia="en-US"/>
        </w:rPr>
        <w:t>Bibliogra</w:t>
      </w:r>
      <w:r>
        <w:rPr>
          <w:rFonts w:eastAsia="Calibri"/>
          <w:lang w:eastAsia="en-US"/>
        </w:rPr>
        <w:t>phy………………………………………………………………..</w:t>
      </w:r>
      <w:r>
        <w:rPr>
          <w:rFonts w:eastAsia="Calibri"/>
          <w:lang w:eastAsia="en-US"/>
        </w:rPr>
        <w:tab/>
      </w:r>
      <w:r w:rsidR="00CB3F81">
        <w:rPr>
          <w:rFonts w:eastAsia="Calibri"/>
          <w:lang w:eastAsia="en-US"/>
        </w:rPr>
        <w:t>33</w:t>
      </w:r>
    </w:p>
    <w:p w14:paraId="5B1FF17C" w14:textId="737FF8A9" w:rsidR="00DF28C7" w:rsidRDefault="00DF28C7" w:rsidP="006E5B32">
      <w:pPr>
        <w:suppressAutoHyphens w:val="0"/>
        <w:spacing w:after="200" w:line="480" w:lineRule="auto"/>
        <w:ind w:left="720"/>
        <w:contextualSpacing/>
        <w:jc w:val="both"/>
        <w:rPr>
          <w:rFonts w:eastAsia="Calibri"/>
          <w:lang w:eastAsia="en-US"/>
        </w:rPr>
      </w:pPr>
    </w:p>
    <w:p w14:paraId="0F736AB3" w14:textId="59D11FE1" w:rsidR="00DF28C7" w:rsidRDefault="00DF28C7" w:rsidP="006E5B32">
      <w:pPr>
        <w:suppressAutoHyphens w:val="0"/>
        <w:spacing w:after="200" w:line="480" w:lineRule="auto"/>
        <w:ind w:left="720"/>
        <w:contextualSpacing/>
        <w:jc w:val="both"/>
        <w:rPr>
          <w:rFonts w:eastAsia="Calibri"/>
          <w:lang w:eastAsia="en-US"/>
        </w:rPr>
      </w:pPr>
    </w:p>
    <w:p w14:paraId="46C0E62F" w14:textId="714B850B" w:rsidR="00DF28C7" w:rsidRDefault="00DF28C7" w:rsidP="006E5B32">
      <w:pPr>
        <w:suppressAutoHyphens w:val="0"/>
        <w:spacing w:after="200" w:line="480" w:lineRule="auto"/>
        <w:ind w:left="720"/>
        <w:contextualSpacing/>
        <w:jc w:val="both"/>
        <w:rPr>
          <w:rFonts w:eastAsia="Calibri"/>
          <w:lang w:eastAsia="en-US"/>
        </w:rPr>
      </w:pPr>
    </w:p>
    <w:p w14:paraId="793BED61" w14:textId="0B0EA225" w:rsidR="00DF28C7" w:rsidRDefault="00DF28C7" w:rsidP="006E5B32">
      <w:pPr>
        <w:suppressAutoHyphens w:val="0"/>
        <w:spacing w:after="200" w:line="480" w:lineRule="auto"/>
        <w:ind w:left="720"/>
        <w:contextualSpacing/>
        <w:jc w:val="both"/>
        <w:rPr>
          <w:rFonts w:eastAsia="Calibri"/>
          <w:lang w:eastAsia="en-US"/>
        </w:rPr>
      </w:pPr>
    </w:p>
    <w:p w14:paraId="4B6F1B51" w14:textId="0077BCE9" w:rsidR="00DF28C7" w:rsidRDefault="00DF28C7" w:rsidP="006E5B32">
      <w:pPr>
        <w:suppressAutoHyphens w:val="0"/>
        <w:spacing w:after="200" w:line="480" w:lineRule="auto"/>
        <w:ind w:left="720"/>
        <w:contextualSpacing/>
        <w:jc w:val="both"/>
        <w:rPr>
          <w:rFonts w:eastAsia="Calibri"/>
          <w:lang w:eastAsia="en-US"/>
        </w:rPr>
      </w:pPr>
    </w:p>
    <w:p w14:paraId="0C96D8E4" w14:textId="120B56AF" w:rsidR="00DF28C7" w:rsidRDefault="00DF28C7" w:rsidP="006E5B32">
      <w:pPr>
        <w:suppressAutoHyphens w:val="0"/>
        <w:spacing w:after="200" w:line="480" w:lineRule="auto"/>
        <w:ind w:left="720"/>
        <w:contextualSpacing/>
        <w:jc w:val="both"/>
        <w:rPr>
          <w:rFonts w:eastAsia="Calibri"/>
          <w:lang w:eastAsia="en-US"/>
        </w:rPr>
      </w:pPr>
    </w:p>
    <w:p w14:paraId="58092ADD" w14:textId="72BE33B7" w:rsidR="00DF28C7" w:rsidRDefault="00DF28C7" w:rsidP="006E5B32">
      <w:pPr>
        <w:suppressAutoHyphens w:val="0"/>
        <w:spacing w:after="200" w:line="480" w:lineRule="auto"/>
        <w:ind w:left="720"/>
        <w:contextualSpacing/>
        <w:jc w:val="both"/>
        <w:rPr>
          <w:rFonts w:eastAsia="Calibri"/>
          <w:lang w:eastAsia="en-US"/>
        </w:rPr>
      </w:pPr>
    </w:p>
    <w:p w14:paraId="05D2EA52" w14:textId="07740291" w:rsidR="00DF28C7" w:rsidRDefault="00DF28C7" w:rsidP="006E5B32">
      <w:pPr>
        <w:suppressAutoHyphens w:val="0"/>
        <w:spacing w:after="200" w:line="480" w:lineRule="auto"/>
        <w:ind w:left="720"/>
        <w:contextualSpacing/>
        <w:jc w:val="both"/>
        <w:rPr>
          <w:rFonts w:eastAsia="Calibri"/>
          <w:lang w:eastAsia="en-US"/>
        </w:rPr>
      </w:pPr>
    </w:p>
    <w:p w14:paraId="08931FB0" w14:textId="0F336075" w:rsidR="00DF28C7" w:rsidRDefault="00DF28C7" w:rsidP="006E5B32">
      <w:pPr>
        <w:suppressAutoHyphens w:val="0"/>
        <w:spacing w:after="200" w:line="480" w:lineRule="auto"/>
        <w:ind w:left="720"/>
        <w:contextualSpacing/>
        <w:jc w:val="both"/>
        <w:rPr>
          <w:rFonts w:eastAsia="Calibri"/>
          <w:lang w:eastAsia="en-US"/>
        </w:rPr>
      </w:pPr>
    </w:p>
    <w:p w14:paraId="410820DA" w14:textId="6FE11572" w:rsidR="00DF28C7" w:rsidRDefault="00DF28C7" w:rsidP="006E5B32">
      <w:pPr>
        <w:suppressAutoHyphens w:val="0"/>
        <w:spacing w:after="200" w:line="480" w:lineRule="auto"/>
        <w:ind w:left="720"/>
        <w:contextualSpacing/>
        <w:jc w:val="both"/>
        <w:rPr>
          <w:rFonts w:eastAsia="Calibri"/>
          <w:lang w:eastAsia="en-US"/>
        </w:rPr>
      </w:pPr>
    </w:p>
    <w:p w14:paraId="2900B6D8" w14:textId="1B733CD6" w:rsidR="00DF28C7" w:rsidRDefault="00DF28C7" w:rsidP="006E5B32">
      <w:pPr>
        <w:suppressAutoHyphens w:val="0"/>
        <w:spacing w:after="200" w:line="480" w:lineRule="auto"/>
        <w:ind w:left="720"/>
        <w:contextualSpacing/>
        <w:jc w:val="both"/>
        <w:rPr>
          <w:rFonts w:eastAsia="Calibri"/>
          <w:lang w:eastAsia="en-US"/>
        </w:rPr>
      </w:pPr>
    </w:p>
    <w:p w14:paraId="2EF19258" w14:textId="04880114" w:rsidR="00DF28C7" w:rsidRDefault="00DF28C7" w:rsidP="006E5B32">
      <w:pPr>
        <w:suppressAutoHyphens w:val="0"/>
        <w:spacing w:after="200" w:line="480" w:lineRule="auto"/>
        <w:ind w:left="720"/>
        <w:contextualSpacing/>
        <w:jc w:val="both"/>
        <w:rPr>
          <w:rFonts w:eastAsia="Calibri"/>
          <w:lang w:eastAsia="en-US"/>
        </w:rPr>
      </w:pPr>
    </w:p>
    <w:p w14:paraId="709E1E33" w14:textId="7CF984BB" w:rsidR="00DF28C7" w:rsidRDefault="00DF28C7" w:rsidP="006E5B32">
      <w:pPr>
        <w:suppressAutoHyphens w:val="0"/>
        <w:spacing w:after="200" w:line="480" w:lineRule="auto"/>
        <w:ind w:left="720"/>
        <w:contextualSpacing/>
        <w:jc w:val="both"/>
        <w:rPr>
          <w:rFonts w:eastAsia="Calibri"/>
          <w:lang w:eastAsia="en-US"/>
        </w:rPr>
      </w:pPr>
    </w:p>
    <w:p w14:paraId="0B660408" w14:textId="63B55164" w:rsidR="00DF28C7" w:rsidRDefault="00DF28C7" w:rsidP="006E5B32">
      <w:pPr>
        <w:suppressAutoHyphens w:val="0"/>
        <w:spacing w:after="200" w:line="480" w:lineRule="auto"/>
        <w:ind w:left="720"/>
        <w:contextualSpacing/>
        <w:jc w:val="both"/>
        <w:rPr>
          <w:rFonts w:eastAsia="Calibri"/>
          <w:lang w:eastAsia="en-US"/>
        </w:rPr>
      </w:pPr>
    </w:p>
    <w:p w14:paraId="3E0042CB" w14:textId="2B0F3AF1" w:rsidR="00DF28C7" w:rsidRDefault="00DF28C7" w:rsidP="006E5B32">
      <w:pPr>
        <w:suppressAutoHyphens w:val="0"/>
        <w:spacing w:after="200" w:line="480" w:lineRule="auto"/>
        <w:ind w:left="720"/>
        <w:contextualSpacing/>
        <w:jc w:val="both"/>
        <w:rPr>
          <w:rFonts w:eastAsia="Calibri"/>
          <w:lang w:eastAsia="en-US"/>
        </w:rPr>
      </w:pPr>
    </w:p>
    <w:p w14:paraId="0254F730" w14:textId="109B926E" w:rsidR="00DF28C7" w:rsidRDefault="00DF28C7" w:rsidP="006E5B32">
      <w:pPr>
        <w:suppressAutoHyphens w:val="0"/>
        <w:spacing w:after="200" w:line="480" w:lineRule="auto"/>
        <w:ind w:left="720"/>
        <w:contextualSpacing/>
        <w:jc w:val="both"/>
        <w:rPr>
          <w:rFonts w:eastAsia="Calibri"/>
          <w:lang w:eastAsia="en-US"/>
        </w:rPr>
      </w:pPr>
    </w:p>
    <w:p w14:paraId="3B4D3CF6" w14:textId="1D288049" w:rsidR="00DF28C7" w:rsidRDefault="00DF28C7" w:rsidP="006E5B32">
      <w:pPr>
        <w:suppressAutoHyphens w:val="0"/>
        <w:spacing w:after="200" w:line="480" w:lineRule="auto"/>
        <w:ind w:left="720"/>
        <w:contextualSpacing/>
        <w:jc w:val="both"/>
        <w:rPr>
          <w:rFonts w:eastAsia="Calibri"/>
          <w:lang w:eastAsia="en-US"/>
        </w:rPr>
      </w:pPr>
    </w:p>
    <w:p w14:paraId="35CE3EF8" w14:textId="445290C0" w:rsidR="00DF28C7" w:rsidRDefault="00DF28C7" w:rsidP="006E5B32">
      <w:pPr>
        <w:suppressAutoHyphens w:val="0"/>
        <w:spacing w:after="200" w:line="480" w:lineRule="auto"/>
        <w:ind w:left="720"/>
        <w:contextualSpacing/>
        <w:jc w:val="both"/>
        <w:rPr>
          <w:rFonts w:eastAsia="Calibri"/>
          <w:lang w:eastAsia="en-US"/>
        </w:rPr>
      </w:pPr>
    </w:p>
    <w:p w14:paraId="2E87FBBB" w14:textId="31D0F094" w:rsidR="00DF28C7" w:rsidRDefault="00DF28C7" w:rsidP="006E5B32">
      <w:pPr>
        <w:suppressAutoHyphens w:val="0"/>
        <w:spacing w:after="200" w:line="480" w:lineRule="auto"/>
        <w:ind w:left="720"/>
        <w:contextualSpacing/>
        <w:jc w:val="both"/>
        <w:rPr>
          <w:rFonts w:eastAsia="Calibri"/>
          <w:lang w:eastAsia="en-US"/>
        </w:rPr>
      </w:pPr>
    </w:p>
    <w:p w14:paraId="37AA27B8" w14:textId="15C2A267" w:rsidR="00DF28C7" w:rsidRDefault="00DF28C7" w:rsidP="006E5B32">
      <w:pPr>
        <w:suppressAutoHyphens w:val="0"/>
        <w:spacing w:after="200" w:line="480" w:lineRule="auto"/>
        <w:ind w:left="720"/>
        <w:contextualSpacing/>
        <w:jc w:val="both"/>
        <w:rPr>
          <w:rFonts w:eastAsia="Calibri"/>
          <w:lang w:eastAsia="en-US"/>
        </w:rPr>
      </w:pPr>
    </w:p>
    <w:p w14:paraId="66DCF3C0" w14:textId="457FFEA4" w:rsidR="00DF28C7" w:rsidRDefault="00DF28C7" w:rsidP="006E5B32">
      <w:pPr>
        <w:suppressAutoHyphens w:val="0"/>
        <w:spacing w:after="200" w:line="480" w:lineRule="auto"/>
        <w:ind w:left="720"/>
        <w:contextualSpacing/>
        <w:jc w:val="both"/>
        <w:rPr>
          <w:rFonts w:eastAsia="Calibri"/>
          <w:lang w:eastAsia="en-US"/>
        </w:rPr>
      </w:pPr>
    </w:p>
    <w:p w14:paraId="5A58B703" w14:textId="77777777" w:rsidR="00DF28C7" w:rsidRPr="006E5B32" w:rsidRDefault="00DF28C7" w:rsidP="006E5B32">
      <w:pPr>
        <w:suppressAutoHyphens w:val="0"/>
        <w:spacing w:after="200" w:line="480" w:lineRule="auto"/>
        <w:ind w:left="720"/>
        <w:contextualSpacing/>
        <w:jc w:val="both"/>
        <w:rPr>
          <w:rFonts w:eastAsia="Calibri"/>
          <w:lang w:eastAsia="en-US"/>
        </w:rPr>
        <w:sectPr w:rsidR="00DF28C7" w:rsidRPr="006E5B32" w:rsidSect="003968F2">
          <w:headerReference w:type="even" r:id="rId13"/>
          <w:headerReference w:type="default" r:id="rId14"/>
          <w:footerReference w:type="even" r:id="rId15"/>
          <w:footerReference w:type="default" r:id="rId16"/>
          <w:headerReference w:type="first" r:id="rId17"/>
          <w:footerReference w:type="first" r:id="rId18"/>
          <w:pgSz w:w="12240" w:h="15840" w:code="1"/>
          <w:pgMar w:top="1008"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1487DC5" w14:textId="77777777" w:rsidR="00AD4F2D" w:rsidRDefault="00AD4F2D" w:rsidP="00AD4F2D">
      <w:pPr>
        <w:spacing w:line="360" w:lineRule="auto"/>
        <w:rPr>
          <w:b/>
          <w:bCs/>
          <w:sz w:val="36"/>
          <w:szCs w:val="32"/>
        </w:rPr>
      </w:pPr>
      <w:r>
        <w:rPr>
          <w:b/>
          <w:bCs/>
          <w:sz w:val="36"/>
          <w:szCs w:val="32"/>
        </w:rPr>
        <w:lastRenderedPageBreak/>
        <w:t>Chapter -1</w:t>
      </w:r>
    </w:p>
    <w:p w14:paraId="6A5E4773" w14:textId="7AD9342F" w:rsidR="00AD4F2D" w:rsidRPr="00AD4F2D" w:rsidRDefault="00AD4F2D" w:rsidP="00AD4F2D">
      <w:pPr>
        <w:spacing w:line="360" w:lineRule="auto"/>
        <w:jc w:val="center"/>
        <w:rPr>
          <w:b/>
          <w:bCs/>
          <w:sz w:val="32"/>
          <w:szCs w:val="28"/>
        </w:rPr>
      </w:pPr>
      <w:r w:rsidRPr="00AD4F2D">
        <w:rPr>
          <w:b/>
          <w:bCs/>
          <w:sz w:val="32"/>
          <w:szCs w:val="28"/>
        </w:rPr>
        <w:t>INTRODUCTION</w:t>
      </w:r>
    </w:p>
    <w:p w14:paraId="633A20D3" w14:textId="77777777" w:rsidR="00AD4F2D" w:rsidRDefault="00AD4F2D" w:rsidP="00AD4F2D"/>
    <w:p w14:paraId="1E774114" w14:textId="7A7BFA2C" w:rsidR="00AD4F2D" w:rsidRDefault="006E5B32" w:rsidP="00935377">
      <w:pPr>
        <w:pStyle w:val="NormalWeb"/>
        <w:numPr>
          <w:ilvl w:val="1"/>
          <w:numId w:val="13"/>
        </w:numPr>
        <w:rPr>
          <w:rFonts w:eastAsia="Calibri"/>
          <w:b/>
          <w:bCs/>
          <w:sz w:val="28"/>
          <w:szCs w:val="28"/>
        </w:rPr>
      </w:pPr>
      <w:r w:rsidRPr="006E5B32">
        <w:rPr>
          <w:rFonts w:eastAsia="Calibri"/>
          <w:b/>
          <w:bCs/>
          <w:sz w:val="28"/>
          <w:szCs w:val="28"/>
        </w:rPr>
        <w:t>Project Summary</w:t>
      </w:r>
    </w:p>
    <w:p w14:paraId="752D2F17" w14:textId="77777777" w:rsidR="00935377" w:rsidRDefault="00935377" w:rsidP="00DD0B6F">
      <w:pPr>
        <w:pStyle w:val="NormalWeb"/>
        <w:spacing w:line="360" w:lineRule="auto"/>
        <w:rPr>
          <w:rFonts w:ascii="Times New Roman,Bold" w:hAnsi="Times New Roman,Bold"/>
          <w:b/>
          <w:bCs/>
          <w:sz w:val="28"/>
          <w:szCs w:val="28"/>
        </w:rPr>
      </w:pPr>
      <w:r>
        <w:rPr>
          <w:color w:val="000000"/>
          <w:shd w:val="clear" w:color="auto" w:fill="FFFFFF"/>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 This paper mainly focuses on development of an Android application which can inform people of the Covid-19 containment zones and prevent trespassing into these zones.</w:t>
      </w:r>
      <w:r w:rsidRPr="009F0882">
        <w:rPr>
          <w:rFonts w:ascii="Times New Roman,Bold" w:hAnsi="Times New Roman,Bold"/>
          <w:b/>
          <w:bCs/>
          <w:sz w:val="28"/>
          <w:szCs w:val="28"/>
        </w:rPr>
        <w:t xml:space="preserve"> </w:t>
      </w:r>
    </w:p>
    <w:p w14:paraId="4446562A" w14:textId="50EF3221" w:rsidR="008A0769" w:rsidRDefault="00DD0B6F" w:rsidP="00396EF3">
      <w:pPr>
        <w:pStyle w:val="NormalWeb"/>
        <w:numPr>
          <w:ilvl w:val="1"/>
          <w:numId w:val="13"/>
        </w:numPr>
        <w:rPr>
          <w:rFonts w:ascii="Times New Roman,Bold" w:hAnsi="Times New Roman,Bold"/>
          <w:b/>
          <w:bCs/>
          <w:sz w:val="28"/>
          <w:szCs w:val="28"/>
        </w:rPr>
      </w:pPr>
      <w:r>
        <w:rPr>
          <w:rFonts w:ascii="Times New Roman,Bold" w:hAnsi="Times New Roman,Bold"/>
          <w:b/>
          <w:bCs/>
          <w:sz w:val="28"/>
          <w:szCs w:val="28"/>
        </w:rPr>
        <w:t>Project Purpose</w:t>
      </w:r>
    </w:p>
    <w:p w14:paraId="1F81C855" w14:textId="1585540C" w:rsidR="00396EF3" w:rsidRPr="009F0882" w:rsidRDefault="00396EF3" w:rsidP="00396EF3">
      <w:pPr>
        <w:spacing w:line="360" w:lineRule="auto"/>
        <w:jc w:val="both"/>
        <w:rPr>
          <w:rFonts w:ascii="Times New Roman,Bold" w:hAnsi="Times New Roman,Bold"/>
          <w:b/>
          <w:bCs/>
          <w:sz w:val="28"/>
          <w:szCs w:val="28"/>
        </w:rPr>
      </w:pPr>
      <w:r>
        <w:rPr>
          <w:shd w:val="clear" w:color="auto" w:fill="FFFFFF"/>
        </w:rPr>
        <w:t xml:space="preserve">The objective of this app was to review the functionalities and effectiveness of the free mobile health applications available in </w:t>
      </w:r>
      <w:proofErr w:type="spellStart"/>
      <w:r>
        <w:rPr>
          <w:shd w:val="clear" w:color="auto" w:fill="FFFFFF"/>
        </w:rPr>
        <w:t>github</w:t>
      </w:r>
      <w:proofErr w:type="spellEnd"/>
      <w:r>
        <w:rPr>
          <w:shd w:val="clear" w:color="auto" w:fill="FFFFFF"/>
        </w:rPr>
        <w:t>.</w:t>
      </w:r>
    </w:p>
    <w:p w14:paraId="4226E56A" w14:textId="593D3184" w:rsidR="00DD0B6F" w:rsidRDefault="00DD0B6F" w:rsidP="00DD0B6F">
      <w:pPr>
        <w:pStyle w:val="NormalWeb"/>
        <w:spacing w:line="360" w:lineRule="auto"/>
        <w:rPr>
          <w:color w:val="000000"/>
          <w:shd w:val="clear" w:color="auto" w:fill="FFFFFF"/>
        </w:rPr>
      </w:pPr>
      <w:r>
        <w:rPr>
          <w:color w:val="000000"/>
          <w:shd w:val="clear" w:color="auto" w:fill="FFFFFF"/>
        </w:rPr>
        <w:t>We have developed a mobile based application to provide information regarding the Covid-19 cases in the world. The application further tracks based on country and provides stats of covid 19 cases, if the user has entered a specific country. The application also provides daily Covid-19 cases statistics to the users to keep them updated. The application is developed on Android SDK. The application also uses RESTful web services to show the Covid-19 cases around the world.</w:t>
      </w:r>
    </w:p>
    <w:p w14:paraId="53EC2CD8" w14:textId="77777777" w:rsidR="000A1D04" w:rsidRDefault="000A1D04" w:rsidP="00DD0B6F">
      <w:pPr>
        <w:pStyle w:val="NormalWeb"/>
        <w:spacing w:line="360" w:lineRule="auto"/>
        <w:rPr>
          <w:color w:val="000000"/>
          <w:shd w:val="clear" w:color="auto" w:fill="FFFFFF"/>
        </w:rPr>
        <w:sectPr w:rsidR="000A1D04" w:rsidSect="00321564">
          <w:headerReference w:type="default" r:id="rId19"/>
          <w:footerReference w:type="default" r:id="rId20"/>
          <w:type w:val="continuous"/>
          <w:pgSz w:w="12240" w:h="15840" w:code="1"/>
          <w:pgMar w:top="1008" w:right="1800" w:bottom="1440" w:left="1800" w:header="720" w:footer="720" w:gutter="0"/>
          <w:pgNumType w:start="6"/>
          <w:cols w:space="720"/>
          <w:docGrid w:linePitch="360"/>
        </w:sectPr>
      </w:pPr>
    </w:p>
    <w:p w14:paraId="60FBD419" w14:textId="28444BCD" w:rsidR="00F3252A" w:rsidRPr="00F3252A" w:rsidRDefault="00F3252A" w:rsidP="00F3252A">
      <w:pPr>
        <w:pStyle w:val="NormalWeb"/>
        <w:rPr>
          <w:b/>
          <w:bCs/>
        </w:rPr>
      </w:pPr>
      <w:r w:rsidRPr="00F3252A">
        <w:rPr>
          <w:b/>
          <w:bCs/>
          <w:sz w:val="28"/>
          <w:szCs w:val="28"/>
        </w:rPr>
        <w:lastRenderedPageBreak/>
        <w:t xml:space="preserve">1.3 </w:t>
      </w:r>
      <w:r w:rsidR="00DD0B6F">
        <w:rPr>
          <w:b/>
          <w:bCs/>
          <w:sz w:val="28"/>
          <w:szCs w:val="28"/>
        </w:rPr>
        <w:t>Project Scope</w:t>
      </w:r>
      <w:r w:rsidRPr="00F3252A">
        <w:rPr>
          <w:b/>
          <w:bCs/>
          <w:sz w:val="28"/>
          <w:szCs w:val="28"/>
        </w:rPr>
        <w:t xml:space="preserve"> </w:t>
      </w:r>
    </w:p>
    <w:p w14:paraId="79487DD3" w14:textId="00046CA8" w:rsidR="00192581" w:rsidRDefault="00DD0B6F" w:rsidP="00396EF3">
      <w:pPr>
        <w:spacing w:line="360" w:lineRule="auto"/>
      </w:pPr>
      <w:r w:rsidRPr="00DD0B6F">
        <w:rPr>
          <w:shd w:val="clear" w:color="auto" w:fill="FFFFFF"/>
        </w:rPr>
        <w:t>The world is facing one of the worst epidemics, the outbreak of </w:t>
      </w:r>
      <w:r w:rsidRPr="00A81D9F">
        <w:rPr>
          <w:spacing w:val="2"/>
          <w:bdr w:val="none" w:sz="0" w:space="0" w:color="auto" w:frame="1"/>
          <w:shd w:val="clear" w:color="auto" w:fill="FFFFFF"/>
        </w:rPr>
        <w:t>COVID-19</w:t>
      </w:r>
      <w:r w:rsidRPr="00DD0B6F">
        <w:rPr>
          <w:shd w:val="clear" w:color="auto" w:fill="FFFFFF"/>
        </w:rPr>
        <w:t>, you all are aware of that</w:t>
      </w:r>
      <w:r>
        <w:rPr>
          <w:shd w:val="clear" w:color="auto" w:fill="FFFFFF"/>
        </w:rPr>
        <w:t xml:space="preserve">. So during this lockdown </w:t>
      </w:r>
      <w:proofErr w:type="gramStart"/>
      <w:r>
        <w:rPr>
          <w:shd w:val="clear" w:color="auto" w:fill="FFFFFF"/>
        </w:rPr>
        <w:t>time .</w:t>
      </w:r>
      <w:proofErr w:type="gramEnd"/>
      <w:r>
        <w:rPr>
          <w:shd w:val="clear" w:color="auto" w:fill="FFFFFF"/>
        </w:rPr>
        <w:t xml:space="preserve"> </w:t>
      </w:r>
      <w:proofErr w:type="gramStart"/>
      <w:r>
        <w:rPr>
          <w:shd w:val="clear" w:color="auto" w:fill="FFFFFF"/>
        </w:rPr>
        <w:t>so</w:t>
      </w:r>
      <w:proofErr w:type="gramEnd"/>
      <w:r>
        <w:rPr>
          <w:shd w:val="clear" w:color="auto" w:fill="FFFFFF"/>
        </w:rPr>
        <w:t xml:space="preserve"> we have </w:t>
      </w:r>
      <w:r w:rsidRPr="00DD0B6F">
        <w:rPr>
          <w:shd w:val="clear" w:color="auto" w:fill="FFFFFF"/>
        </w:rPr>
        <w:t>create</w:t>
      </w:r>
      <w:r>
        <w:rPr>
          <w:shd w:val="clear" w:color="auto" w:fill="FFFFFF"/>
        </w:rPr>
        <w:t>d</w:t>
      </w:r>
      <w:r w:rsidRPr="00DD0B6F">
        <w:rPr>
          <w:shd w:val="clear" w:color="auto" w:fill="FFFFFF"/>
        </w:rPr>
        <w:t xml:space="preserve"> a </w:t>
      </w:r>
      <w:r w:rsidRPr="00DD0B6F">
        <w:rPr>
          <w:rStyle w:val="Strong"/>
          <w:color w:val="273239"/>
          <w:spacing w:val="2"/>
          <w:bdr w:val="none" w:sz="0" w:space="0" w:color="auto" w:frame="1"/>
          <w:shd w:val="clear" w:color="auto" w:fill="FFFFFF"/>
        </w:rPr>
        <w:t>COVID-19 Tracker Android App using REST API</w:t>
      </w:r>
      <w:r w:rsidRPr="00DD0B6F">
        <w:rPr>
          <w:shd w:val="clear" w:color="auto" w:fill="FFFFFF"/>
        </w:rPr>
        <w:t> which will track the </w:t>
      </w:r>
      <w:r w:rsidRPr="00DD0B6F">
        <w:rPr>
          <w:rStyle w:val="Strong"/>
          <w:color w:val="273239"/>
          <w:spacing w:val="2"/>
          <w:bdr w:val="none" w:sz="0" w:space="0" w:color="auto" w:frame="1"/>
          <w:shd w:val="clear" w:color="auto" w:fill="FFFFFF"/>
        </w:rPr>
        <w:t>Global Stats</w:t>
      </w:r>
      <w:r>
        <w:rPr>
          <w:rStyle w:val="Strong"/>
          <w:color w:val="273239"/>
          <w:spacing w:val="2"/>
          <w:bdr w:val="none" w:sz="0" w:space="0" w:color="auto" w:frame="1"/>
          <w:shd w:val="clear" w:color="auto" w:fill="FFFFFF"/>
        </w:rPr>
        <w:t xml:space="preserve"> and filtered on the basis of Countries too</w:t>
      </w:r>
      <w:r w:rsidRPr="00DD0B6F">
        <w:rPr>
          <w:shd w:val="clear" w:color="auto" w:fill="FFFFFF"/>
        </w:rPr>
        <w:t>.</w:t>
      </w:r>
    </w:p>
    <w:p w14:paraId="33883B2A" w14:textId="6EE99996" w:rsidR="002D3056" w:rsidRDefault="00DD0B6F" w:rsidP="001F267B">
      <w:pPr>
        <w:pStyle w:val="NormalWeb"/>
        <w:numPr>
          <w:ilvl w:val="1"/>
          <w:numId w:val="27"/>
        </w:numPr>
        <w:spacing w:line="360" w:lineRule="auto"/>
        <w:jc w:val="both"/>
        <w:rPr>
          <w:rFonts w:eastAsia="Calibri"/>
          <w:b/>
          <w:bCs/>
          <w:sz w:val="28"/>
          <w:szCs w:val="28"/>
        </w:rPr>
      </w:pPr>
      <w:r w:rsidRPr="00DD0B6F">
        <w:rPr>
          <w:rFonts w:eastAsia="Calibri"/>
          <w:b/>
          <w:bCs/>
          <w:sz w:val="28"/>
          <w:szCs w:val="28"/>
        </w:rPr>
        <w:t>Technology and Literature Review</w:t>
      </w:r>
    </w:p>
    <w:p w14:paraId="72AB9D7C" w14:textId="4E2A6469" w:rsidR="00DD0B6F" w:rsidRDefault="002D3056" w:rsidP="002D3056">
      <w:pPr>
        <w:pStyle w:val="NormalWeb"/>
        <w:spacing w:line="360" w:lineRule="auto"/>
        <w:jc w:val="both"/>
        <w:rPr>
          <w:b/>
          <w:bCs/>
        </w:rPr>
      </w:pPr>
      <w:r w:rsidRPr="002D3056">
        <w:rPr>
          <w:color w:val="2E2E2E"/>
        </w:rPr>
        <w:t>In the recent years, the advances in mobile technology have brought an exorbitant change in daily lifestyle of individuals. Smartphones/mobile devices are rampant in all aspects of human life. This has led to an extreme demand for developing software that runs on mobile devices. The developers have to keep up with this high demand and deliver high-quality app on time and within budget. For this, estimation of development and testing of apps play a pivotal role. In this paper, a Systematic Literature Review (SLR) is conducted to highlight development and testing estimation process for software/application. The goal of the present literature survey is to identify and compare existing test estimation techniques for traditional software (desktop/laptop) and for mobile software/application. The characteristics that make mobile software/application different from traditional software are identified in this literature survey. Further, the trend for developing the software is towards agile, thus this study also presents and compares estimation techniques used in </w:t>
      </w:r>
      <w:hyperlink r:id="rId21" w:tooltip="Learn more about Agile Software Development from ScienceDirect's AI-generated Topic Pages" w:history="1">
        <w:r w:rsidRPr="002D3056">
          <w:rPr>
            <w:rStyle w:val="Hyperlink"/>
            <w:color w:val="2E2E2E"/>
            <w:u w:val="none"/>
          </w:rPr>
          <w:t>agile software development</w:t>
        </w:r>
      </w:hyperlink>
      <w:r w:rsidRPr="002D3056">
        <w:rPr>
          <w:color w:val="2E2E2E"/>
        </w:rPr>
        <w:t> for mobile applications. The analysis of literature review suggests filling a research gap to present formal models for estimating mobile application considering specific characteristics of mobile software.</w:t>
      </w:r>
      <w:r w:rsidR="00DD0B6F" w:rsidRPr="002D3056">
        <w:rPr>
          <w:b/>
          <w:bCs/>
        </w:rPr>
        <w:t xml:space="preserve"> </w:t>
      </w:r>
    </w:p>
    <w:p w14:paraId="7CE37A76" w14:textId="7D800339" w:rsidR="00396EF3" w:rsidRDefault="00192581" w:rsidP="00396EF3">
      <w:pPr>
        <w:suppressAutoHyphens w:val="0"/>
        <w:rPr>
          <w:sz w:val="28"/>
          <w:szCs w:val="28"/>
        </w:rPr>
      </w:pPr>
      <w:r w:rsidRPr="00843FB4">
        <w:rPr>
          <w:b/>
          <w:lang w:val="en-IN" w:eastAsia="en-US"/>
        </w:rPr>
        <w:fldChar w:fldCharType="begin"/>
      </w:r>
      <w:r>
        <w:rPr>
          <w:b/>
          <w:lang w:val="en-IN" w:eastAsia="en-US"/>
        </w:rPr>
        <w:instrText xml:space="preserve"> INCLUDEPICTURE "C:\\var\\folders\\6j\\0_xtrkgj5019_593_bwz5vn00000gn\\T\\com.microsoft.Word\\WebArchiveCopyPasteTempFiles\\page7image62030032" \* MERGEFORMAT </w:instrText>
      </w:r>
      <w:r w:rsidRPr="00843FB4">
        <w:rPr>
          <w:b/>
          <w:lang w:val="en-IN" w:eastAsia="en-US"/>
        </w:rPr>
        <w:fldChar w:fldCharType="end"/>
      </w:r>
      <w:r w:rsidRPr="00843FB4">
        <w:rPr>
          <w:rFonts w:ascii="Times New Roman,Bold" w:hAnsi="Times New Roman,Bold"/>
          <w:b/>
          <w:sz w:val="28"/>
          <w:szCs w:val="28"/>
        </w:rPr>
        <w:t>1.</w:t>
      </w:r>
      <w:r w:rsidRPr="00FB4109">
        <w:rPr>
          <w:b/>
          <w:bCs/>
          <w:sz w:val="28"/>
          <w:szCs w:val="28"/>
        </w:rPr>
        <w:t xml:space="preserve">5 </w:t>
      </w:r>
      <w:r w:rsidR="00396EF3" w:rsidRPr="00396EF3">
        <w:rPr>
          <w:rFonts w:eastAsia="Calibri"/>
          <w:b/>
          <w:bCs/>
          <w:sz w:val="28"/>
          <w:szCs w:val="28"/>
          <w:lang w:eastAsia="en-US"/>
        </w:rPr>
        <w:t>Problem Statement</w:t>
      </w:r>
      <w:r w:rsidR="00396EF3" w:rsidRPr="00396EF3">
        <w:rPr>
          <w:sz w:val="28"/>
          <w:szCs w:val="28"/>
        </w:rPr>
        <w:t xml:space="preserve"> </w:t>
      </w:r>
    </w:p>
    <w:p w14:paraId="5D7EC452" w14:textId="77777777" w:rsidR="00383794" w:rsidRDefault="00383794" w:rsidP="00396EF3">
      <w:pPr>
        <w:suppressAutoHyphens w:val="0"/>
        <w:rPr>
          <w:sz w:val="28"/>
          <w:szCs w:val="28"/>
        </w:rPr>
      </w:pPr>
    </w:p>
    <w:p w14:paraId="10559479" w14:textId="35F051CD" w:rsidR="00396EF3" w:rsidRDefault="00396EF3" w:rsidP="00383794">
      <w:pPr>
        <w:pStyle w:val="NormalWeb"/>
        <w:shd w:val="clear" w:color="auto" w:fill="FFFFFF"/>
        <w:spacing w:before="0" w:beforeAutospacing="0" w:after="0" w:afterAutospacing="0" w:line="330" w:lineRule="atLeast"/>
        <w:jc w:val="both"/>
        <w:rPr>
          <w:color w:val="333333"/>
        </w:rPr>
      </w:pPr>
      <w:r>
        <w:rPr>
          <w:color w:val="333333"/>
        </w:rPr>
        <w:t xml:space="preserve">COVID-19! </w:t>
      </w:r>
      <w:proofErr w:type="gramStart"/>
      <w:r>
        <w:rPr>
          <w:color w:val="333333"/>
        </w:rPr>
        <w:t>is</w:t>
      </w:r>
      <w:proofErr w:type="gramEnd"/>
      <w:r>
        <w:rPr>
          <w:color w:val="333333"/>
        </w:rPr>
        <w:t xml:space="preserve"> </w:t>
      </w:r>
      <w:proofErr w:type="spellStart"/>
      <w:r>
        <w:rPr>
          <w:color w:val="333333"/>
        </w:rPr>
        <w:t>a</w:t>
      </w:r>
      <w:proofErr w:type="spellEnd"/>
      <w:r>
        <w:rPr>
          <w:color w:val="333333"/>
        </w:rPr>
        <w:t xml:space="preserve"> android</w:t>
      </w:r>
      <w:r w:rsidR="00383794">
        <w:rPr>
          <w:color w:val="333333"/>
        </w:rPr>
        <w:t>-based Corona tracker mobile a</w:t>
      </w:r>
      <w:r>
        <w:rPr>
          <w:color w:val="333333"/>
        </w:rPr>
        <w:t>pp</w:t>
      </w:r>
      <w:r w:rsidR="00383794">
        <w:rPr>
          <w:color w:val="333333"/>
        </w:rPr>
        <w:t xml:space="preserve">. </w:t>
      </w:r>
      <w:r>
        <w:rPr>
          <w:color w:val="333333"/>
        </w:rPr>
        <w:t>This android application acts as a portal for the public to keep track of COVID-19</w:t>
      </w:r>
      <w:r w:rsidR="00383794">
        <w:rPr>
          <w:color w:val="333333"/>
        </w:rPr>
        <w:t>.</w:t>
      </w:r>
      <w:r>
        <w:rPr>
          <w:color w:val="333333"/>
        </w:rPr>
        <w:t xml:space="preserve"> All the contents are handpicked and filtered to the best extent to ensure that sources are reliable with minimal hoaxes, in the best interest of the public.  </w:t>
      </w:r>
    </w:p>
    <w:p w14:paraId="0F2C7335" w14:textId="77777777" w:rsidR="00673B51" w:rsidRDefault="00673B51" w:rsidP="00383794">
      <w:pPr>
        <w:pStyle w:val="NormalWeb"/>
        <w:shd w:val="clear" w:color="auto" w:fill="FFFFFF"/>
        <w:spacing w:before="0" w:beforeAutospacing="0" w:after="0" w:afterAutospacing="0" w:line="330" w:lineRule="atLeast"/>
        <w:jc w:val="both"/>
        <w:rPr>
          <w:color w:val="333333"/>
        </w:rPr>
        <w:sectPr w:rsidR="00673B51" w:rsidSect="000A1D04">
          <w:headerReference w:type="default" r:id="rId22"/>
          <w:footerReference w:type="default" r:id="rId23"/>
          <w:pgSz w:w="12240" w:h="15840" w:code="1"/>
          <w:pgMar w:top="1008" w:right="1800" w:bottom="1440" w:left="1800" w:header="720" w:footer="720" w:gutter="0"/>
          <w:pgNumType w:start="6"/>
          <w:cols w:space="720"/>
          <w:docGrid w:linePitch="360"/>
        </w:sectPr>
      </w:pPr>
    </w:p>
    <w:p w14:paraId="04F8EDB1" w14:textId="47C206C1" w:rsidR="00091469" w:rsidRDefault="00091469" w:rsidP="00673B51">
      <w:pPr>
        <w:pStyle w:val="NormalWeb"/>
        <w:spacing w:line="360" w:lineRule="auto"/>
        <w:jc w:val="both"/>
        <w:rPr>
          <w:rFonts w:eastAsia="Calibri"/>
          <w:b/>
          <w:bCs/>
          <w:sz w:val="28"/>
          <w:szCs w:val="28"/>
        </w:rPr>
      </w:pPr>
      <w:r w:rsidRPr="008C7711">
        <w:rPr>
          <w:rFonts w:ascii="Times New Roman,Bold" w:hAnsi="Times New Roman,Bold"/>
          <w:b/>
          <w:sz w:val="28"/>
          <w:szCs w:val="28"/>
        </w:rPr>
        <w:lastRenderedPageBreak/>
        <w:t>1.</w:t>
      </w:r>
      <w:r w:rsidRPr="00383794">
        <w:rPr>
          <w:rFonts w:ascii="Times New Roman,Bold" w:hAnsi="Times New Roman,Bold"/>
          <w:b/>
          <w:bCs/>
          <w:sz w:val="28"/>
          <w:szCs w:val="28"/>
        </w:rPr>
        <w:t>6</w:t>
      </w:r>
      <w:r>
        <w:rPr>
          <w:rFonts w:ascii="Times New Roman,Bold" w:hAnsi="Times New Roman,Bold"/>
          <w:sz w:val="28"/>
          <w:szCs w:val="28"/>
        </w:rPr>
        <w:t xml:space="preserve"> </w:t>
      </w:r>
      <w:r w:rsidR="00383794" w:rsidRPr="00383794">
        <w:rPr>
          <w:rFonts w:eastAsia="Calibri"/>
          <w:b/>
          <w:bCs/>
          <w:sz w:val="28"/>
          <w:szCs w:val="28"/>
        </w:rPr>
        <w:t xml:space="preserve">Objective </w:t>
      </w:r>
      <w:proofErr w:type="gramStart"/>
      <w:r w:rsidR="00383794" w:rsidRPr="00383794">
        <w:rPr>
          <w:rFonts w:eastAsia="Calibri"/>
          <w:b/>
          <w:bCs/>
          <w:sz w:val="28"/>
          <w:szCs w:val="28"/>
        </w:rPr>
        <w:t>Of</w:t>
      </w:r>
      <w:proofErr w:type="gramEnd"/>
      <w:r w:rsidR="00383794" w:rsidRPr="00383794">
        <w:rPr>
          <w:rFonts w:eastAsia="Calibri"/>
          <w:b/>
          <w:bCs/>
          <w:sz w:val="28"/>
          <w:szCs w:val="28"/>
        </w:rPr>
        <w:t xml:space="preserve"> The Project</w:t>
      </w:r>
    </w:p>
    <w:p w14:paraId="7989FA2B" w14:textId="3EF8076D" w:rsidR="00383794" w:rsidRDefault="00383794" w:rsidP="00091469">
      <w:pPr>
        <w:pStyle w:val="NormalWeb"/>
        <w:spacing w:line="360" w:lineRule="auto"/>
        <w:jc w:val="both"/>
        <w:rPr>
          <w:color w:val="000000"/>
          <w:shd w:val="clear" w:color="auto" w:fill="FFFFFF"/>
        </w:rPr>
      </w:pPr>
      <w:r>
        <w:rPr>
          <w:color w:val="000000"/>
          <w:shd w:val="clear" w:color="auto" w:fill="FFFFFF"/>
        </w:rPr>
        <w:t xml:space="preserve">The survey shows that there are several apps developed in the country to fight and contain COVID-19. Most of the states of our country have their own apps with specific features and functionality to help their citizens to stop COVID-19 spread, get medical assistance during a crisis, create awareness, and understand safety precautions. The study also shows that there are a limited number of apps which show the COVID-19 containment zones in the country or state and out of these none has the functionality of notifying and alerting the user when they have entered a containment zone. Therefore, no app in the Google </w:t>
      </w:r>
      <w:proofErr w:type="spellStart"/>
      <w:r>
        <w:rPr>
          <w:color w:val="000000"/>
          <w:shd w:val="clear" w:color="auto" w:fill="FFFFFF"/>
        </w:rPr>
        <w:t>Playstore</w:t>
      </w:r>
      <w:proofErr w:type="spellEnd"/>
      <w:r>
        <w:rPr>
          <w:color w:val="000000"/>
          <w:shd w:val="clear" w:color="auto" w:fill="FFFFFF"/>
        </w:rPr>
        <w:t xml:space="preserve"> is comparable with our proposed application because the idea behind the development of the proposed app is different. This highlights the novelty of the proposed app.</w:t>
      </w:r>
    </w:p>
    <w:p w14:paraId="4C41BE4C" w14:textId="4CCE694C" w:rsidR="00383794" w:rsidRDefault="00383794" w:rsidP="00091469">
      <w:pPr>
        <w:pStyle w:val="NormalWeb"/>
        <w:spacing w:line="360" w:lineRule="auto"/>
        <w:jc w:val="both"/>
        <w:rPr>
          <w:rFonts w:eastAsia="Calibri"/>
          <w:b/>
          <w:bCs/>
          <w:sz w:val="28"/>
          <w:szCs w:val="28"/>
        </w:rPr>
      </w:pPr>
      <w:r w:rsidRPr="00383794">
        <w:rPr>
          <w:b/>
          <w:bCs/>
          <w:color w:val="000000"/>
          <w:sz w:val="28"/>
          <w:szCs w:val="28"/>
          <w:shd w:val="clear" w:color="auto" w:fill="FFFFFF"/>
        </w:rPr>
        <w:t>1.7</w:t>
      </w:r>
      <w:r w:rsidRPr="00383794">
        <w:rPr>
          <w:rFonts w:eastAsia="Calibri"/>
          <w:b/>
          <w:bCs/>
          <w:sz w:val="28"/>
          <w:szCs w:val="28"/>
        </w:rPr>
        <w:t xml:space="preserve"> Organization </w:t>
      </w:r>
      <w:proofErr w:type="gramStart"/>
      <w:r w:rsidRPr="00383794">
        <w:rPr>
          <w:rFonts w:eastAsia="Calibri"/>
          <w:b/>
          <w:bCs/>
          <w:sz w:val="28"/>
          <w:szCs w:val="28"/>
        </w:rPr>
        <w:t>Of</w:t>
      </w:r>
      <w:proofErr w:type="gramEnd"/>
      <w:r w:rsidRPr="00383794">
        <w:rPr>
          <w:rFonts w:eastAsia="Calibri"/>
          <w:b/>
          <w:bCs/>
          <w:sz w:val="28"/>
          <w:szCs w:val="28"/>
        </w:rPr>
        <w:t xml:space="preserve"> The Report</w:t>
      </w:r>
    </w:p>
    <w:p w14:paraId="14DD43F6" w14:textId="75F2EF2B" w:rsidR="00383794" w:rsidRDefault="00383794" w:rsidP="00383794">
      <w:pPr>
        <w:pStyle w:val="NormalWeb"/>
        <w:spacing w:line="360" w:lineRule="auto"/>
        <w:jc w:val="both"/>
        <w:rPr>
          <w:sz w:val="22"/>
          <w:szCs w:val="22"/>
        </w:rPr>
      </w:pPr>
      <w:r>
        <w:t xml:space="preserve">The project was organised in a systematic way. First we analysed what are the basic features to be included in the project to make it acceptable. As it is </w:t>
      </w:r>
      <w:proofErr w:type="spellStart"/>
      <w:proofErr w:type="gramStart"/>
      <w:r>
        <w:t>a</w:t>
      </w:r>
      <w:proofErr w:type="spellEnd"/>
      <w:proofErr w:type="gramEnd"/>
      <w:r>
        <w:t xml:space="preserve"> android project, </w:t>
      </w:r>
      <w:r w:rsidRPr="00414833">
        <w:rPr>
          <w:color w:val="000000" w:themeColor="text1"/>
        </w:rPr>
        <w:t xml:space="preserve">we made the </w:t>
      </w:r>
      <w:r>
        <w:rPr>
          <w:color w:val="000000" w:themeColor="text1"/>
        </w:rPr>
        <w:t>blueprint of xml design</w:t>
      </w:r>
      <w:r w:rsidRPr="00414833">
        <w:rPr>
          <w:color w:val="000000" w:themeColor="text1"/>
        </w:rPr>
        <w:t xml:space="preserve"> prior</w:t>
      </w:r>
      <w:r>
        <w:rPr>
          <w:color w:val="000000" w:themeColor="text1"/>
        </w:rPr>
        <w:t xml:space="preserve"> </w:t>
      </w:r>
      <w:r w:rsidRPr="00A81D9F">
        <w:rPr>
          <w:bCs/>
        </w:rPr>
        <w:t>(</w:t>
      </w:r>
      <w:proofErr w:type="spellStart"/>
      <w:r w:rsidRPr="00A81D9F">
        <w:rPr>
          <w:bCs/>
        </w:rPr>
        <w:t>Incude</w:t>
      </w:r>
      <w:proofErr w:type="spellEnd"/>
      <w:r w:rsidRPr="00A81D9F">
        <w:rPr>
          <w:bCs/>
        </w:rPr>
        <w:t xml:space="preserve"> it in the report),</w:t>
      </w:r>
      <w:r w:rsidRPr="00A81D9F">
        <w:rPr>
          <w:b/>
        </w:rPr>
        <w:t xml:space="preserve"> </w:t>
      </w:r>
      <w:r>
        <w:t>so as to have an idea like how our output must look like. After all these, the source code was formulated as a paper work. All the required software were downloaded. Finally, the successful implementation of the project</w:t>
      </w:r>
      <w:r>
        <w:rPr>
          <w:sz w:val="22"/>
          <w:szCs w:val="22"/>
        </w:rPr>
        <w:t xml:space="preserve">. </w:t>
      </w:r>
    </w:p>
    <w:p w14:paraId="03CE2967" w14:textId="11EFC7E0" w:rsidR="00BB1A8F" w:rsidRDefault="00BB1A8F" w:rsidP="00383794">
      <w:pPr>
        <w:pStyle w:val="NormalWeb"/>
        <w:spacing w:line="360" w:lineRule="auto"/>
        <w:jc w:val="both"/>
        <w:rPr>
          <w:sz w:val="22"/>
          <w:szCs w:val="22"/>
        </w:rPr>
      </w:pPr>
    </w:p>
    <w:p w14:paraId="36D39BC4" w14:textId="2C91A40A" w:rsidR="00BB1A8F" w:rsidRDefault="00BB1A8F" w:rsidP="00383794">
      <w:pPr>
        <w:pStyle w:val="NormalWeb"/>
        <w:spacing w:line="360" w:lineRule="auto"/>
        <w:jc w:val="both"/>
        <w:rPr>
          <w:sz w:val="22"/>
          <w:szCs w:val="22"/>
        </w:rPr>
      </w:pPr>
    </w:p>
    <w:p w14:paraId="6A4EDFD5" w14:textId="6EEDE42A" w:rsidR="007E1F80" w:rsidRDefault="007E1F80" w:rsidP="00383794">
      <w:pPr>
        <w:pStyle w:val="NormalWeb"/>
        <w:spacing w:line="360" w:lineRule="auto"/>
        <w:jc w:val="both"/>
        <w:rPr>
          <w:sz w:val="22"/>
          <w:szCs w:val="22"/>
        </w:rPr>
      </w:pPr>
    </w:p>
    <w:p w14:paraId="37570DC7" w14:textId="21B86223" w:rsidR="007E1F80" w:rsidRDefault="007E1F80" w:rsidP="00383794">
      <w:pPr>
        <w:pStyle w:val="NormalWeb"/>
        <w:spacing w:line="360" w:lineRule="auto"/>
        <w:jc w:val="both"/>
        <w:rPr>
          <w:sz w:val="22"/>
          <w:szCs w:val="22"/>
        </w:rPr>
      </w:pPr>
    </w:p>
    <w:p w14:paraId="0E16EC34" w14:textId="77777777" w:rsidR="007C0014" w:rsidRDefault="007C0014" w:rsidP="00383794">
      <w:pPr>
        <w:pStyle w:val="NormalWeb"/>
        <w:spacing w:line="360" w:lineRule="auto"/>
        <w:jc w:val="both"/>
        <w:rPr>
          <w:sz w:val="22"/>
          <w:szCs w:val="22"/>
        </w:rPr>
        <w:sectPr w:rsidR="007C0014" w:rsidSect="00673B51">
          <w:footerReference w:type="default" r:id="rId24"/>
          <w:pgSz w:w="12240" w:h="15840" w:code="1"/>
          <w:pgMar w:top="1008" w:right="1800" w:bottom="1440" w:left="1800" w:header="720" w:footer="720" w:gutter="0"/>
          <w:pgNumType w:start="6"/>
          <w:cols w:space="720"/>
          <w:docGrid w:linePitch="360"/>
        </w:sectPr>
      </w:pPr>
    </w:p>
    <w:p w14:paraId="7001A81D" w14:textId="43515201" w:rsidR="00433A58" w:rsidRDefault="00433A58" w:rsidP="00433A58">
      <w:pPr>
        <w:spacing w:line="360" w:lineRule="auto"/>
        <w:rPr>
          <w:b/>
          <w:bCs/>
          <w:sz w:val="36"/>
          <w:szCs w:val="32"/>
        </w:rPr>
      </w:pPr>
      <w:r>
        <w:rPr>
          <w:b/>
          <w:bCs/>
          <w:sz w:val="36"/>
          <w:szCs w:val="32"/>
        </w:rPr>
        <w:lastRenderedPageBreak/>
        <w:t>Chapter -2</w:t>
      </w:r>
    </w:p>
    <w:p w14:paraId="0A9B4B63" w14:textId="3D4936C9" w:rsidR="00433A58" w:rsidRPr="00AD4F2D" w:rsidRDefault="00433A58" w:rsidP="00433A58">
      <w:pPr>
        <w:spacing w:line="360" w:lineRule="auto"/>
        <w:jc w:val="center"/>
        <w:rPr>
          <w:b/>
          <w:bCs/>
          <w:sz w:val="32"/>
          <w:szCs w:val="28"/>
        </w:rPr>
      </w:pPr>
      <w:r>
        <w:rPr>
          <w:b/>
          <w:bCs/>
          <w:sz w:val="32"/>
          <w:szCs w:val="28"/>
        </w:rPr>
        <w:t xml:space="preserve">SYSTEM </w:t>
      </w:r>
      <w:r w:rsidR="003F457D">
        <w:rPr>
          <w:b/>
          <w:bCs/>
          <w:sz w:val="32"/>
          <w:szCs w:val="28"/>
        </w:rPr>
        <w:t>SPECIFICATION</w:t>
      </w:r>
    </w:p>
    <w:p w14:paraId="5F1D6F3B" w14:textId="7EB38763" w:rsidR="00433A58" w:rsidRPr="00734C77" w:rsidRDefault="00433A58" w:rsidP="00433A58">
      <w:pPr>
        <w:pStyle w:val="NormalWeb"/>
        <w:rPr>
          <w:b/>
        </w:rPr>
      </w:pPr>
      <w:r w:rsidRPr="00734C77">
        <w:rPr>
          <w:rFonts w:ascii="Times New Roman,Bold" w:hAnsi="Times New Roman,Bold"/>
          <w:b/>
          <w:sz w:val="28"/>
          <w:szCs w:val="28"/>
        </w:rPr>
        <w:t xml:space="preserve">2.1 </w:t>
      </w:r>
      <w:r w:rsidR="00F8310B">
        <w:rPr>
          <w:rFonts w:ascii="Times New Roman,Bold" w:hAnsi="Times New Roman,Bold"/>
          <w:b/>
          <w:sz w:val="28"/>
          <w:szCs w:val="28"/>
        </w:rPr>
        <w:t>User Characteristics</w:t>
      </w:r>
      <w:r w:rsidRPr="00734C77">
        <w:rPr>
          <w:rFonts w:ascii="Times New Roman,Bold" w:hAnsi="Times New Roman,Bold"/>
          <w:b/>
          <w:sz w:val="28"/>
          <w:szCs w:val="28"/>
        </w:rPr>
        <w:t xml:space="preserve"> </w:t>
      </w:r>
    </w:p>
    <w:p w14:paraId="4EADCE32" w14:textId="5BB682A2"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 xml:space="preserve">User-friendly </w:t>
      </w:r>
    </w:p>
    <w:p w14:paraId="40263661" w14:textId="4244B338"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Simple interface.</w:t>
      </w:r>
    </w:p>
    <w:p w14:paraId="573D5024" w14:textId="48420CD4"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shd w:val="clear" w:color="auto" w:fill="FFFFFF"/>
        </w:rPr>
        <w:t>Speed-Fast loading screens</w:t>
      </w:r>
      <w:r w:rsidRPr="00A81D9F">
        <w:rPr>
          <w:color w:val="202124"/>
          <w:lang w:val="en-IN" w:eastAsia="en-IN" w:bidi="kn-IN"/>
        </w:rPr>
        <w:t>.</w:t>
      </w:r>
    </w:p>
    <w:p w14:paraId="3568BCAF" w14:textId="72D4FE50"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 xml:space="preserve">Most Convenient </w:t>
      </w:r>
    </w:p>
    <w:p w14:paraId="702D3686" w14:textId="28F2EDF8"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Flexibility</w:t>
      </w:r>
    </w:p>
    <w:p w14:paraId="6D7C89C3" w14:textId="77777777"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Search Options</w:t>
      </w:r>
    </w:p>
    <w:p w14:paraId="2CEEF080" w14:textId="77777777"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Good Image resolution</w:t>
      </w:r>
    </w:p>
    <w:p w14:paraId="2ADB5193" w14:textId="223348B3"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Security</w:t>
      </w:r>
    </w:p>
    <w:p w14:paraId="31F019E8" w14:textId="77777777"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Bright and bold colour schemes</w:t>
      </w:r>
    </w:p>
    <w:p w14:paraId="2FAC3765" w14:textId="77777777"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Dark mode adaptable</w:t>
      </w:r>
    </w:p>
    <w:p w14:paraId="4C80DFC5" w14:textId="77777777" w:rsidR="00F8310B" w:rsidRPr="00A81D9F" w:rsidRDefault="00F8310B" w:rsidP="00F8310B">
      <w:pPr>
        <w:numPr>
          <w:ilvl w:val="0"/>
          <w:numId w:val="14"/>
        </w:numPr>
        <w:shd w:val="clear" w:color="auto" w:fill="FFFFFF"/>
        <w:suppressAutoHyphens w:val="0"/>
        <w:spacing w:after="60"/>
        <w:ind w:left="0" w:firstLine="0"/>
        <w:rPr>
          <w:color w:val="202124"/>
          <w:lang w:val="en-IN" w:eastAsia="en-IN" w:bidi="kn-IN"/>
        </w:rPr>
      </w:pPr>
      <w:r w:rsidRPr="00A81D9F">
        <w:rPr>
          <w:color w:val="202124"/>
          <w:lang w:val="en-IN" w:eastAsia="en-IN" w:bidi="kn-IN"/>
        </w:rPr>
        <w:t>Notification on Internet disable</w:t>
      </w:r>
    </w:p>
    <w:p w14:paraId="6EF03E8B" w14:textId="06261124" w:rsidR="00433A58" w:rsidRDefault="00433A58" w:rsidP="00F8310B">
      <w:pPr>
        <w:shd w:val="clear" w:color="auto" w:fill="FFFFFF"/>
        <w:suppressAutoHyphens w:val="0"/>
        <w:spacing w:after="60"/>
        <w:rPr>
          <w:rFonts w:eastAsia="Calibri"/>
          <w:b/>
          <w:bCs/>
          <w:sz w:val="28"/>
          <w:szCs w:val="28"/>
          <w:lang w:eastAsia="en-US"/>
        </w:rPr>
      </w:pPr>
      <w:r>
        <w:br/>
      </w:r>
      <w:r w:rsidRPr="00F8310B">
        <w:rPr>
          <w:rFonts w:ascii="Times New Roman,Bold" w:hAnsi="Times New Roman,Bold"/>
          <w:b/>
          <w:sz w:val="28"/>
          <w:szCs w:val="28"/>
        </w:rPr>
        <w:t xml:space="preserve">2.2 </w:t>
      </w:r>
      <w:r w:rsidR="00F8310B" w:rsidRPr="00F8310B">
        <w:rPr>
          <w:rFonts w:eastAsia="Calibri"/>
          <w:b/>
          <w:bCs/>
          <w:sz w:val="28"/>
          <w:szCs w:val="28"/>
          <w:lang w:eastAsia="en-US"/>
        </w:rPr>
        <w:t>Hardware and Software Requirements</w:t>
      </w:r>
    </w:p>
    <w:p w14:paraId="2515056A" w14:textId="77777777" w:rsidR="00BF6381" w:rsidRPr="00BF6381" w:rsidRDefault="00BF6381" w:rsidP="00BF6381">
      <w:pPr>
        <w:pStyle w:val="ListParagraph"/>
        <w:numPr>
          <w:ilvl w:val="0"/>
          <w:numId w:val="18"/>
        </w:numPr>
        <w:shd w:val="clear" w:color="auto" w:fill="FFFFFF"/>
        <w:suppressAutoHyphens w:val="0"/>
        <w:spacing w:before="180" w:after="180"/>
        <w:rPr>
          <w:color w:val="202124"/>
          <w:lang w:val="en-IN" w:eastAsia="en-IN" w:bidi="kn-IN"/>
        </w:rPr>
      </w:pPr>
      <w:r w:rsidRPr="00BF6381">
        <w:rPr>
          <w:color w:val="202124"/>
          <w:lang w:val="en-IN" w:eastAsia="en-IN" w:bidi="kn-IN"/>
        </w:rPr>
        <w:t>A 64-bit environment is required for Android 2.3.x (Gingerbread) and higher versions, including the master branch. You can compile older versions on 32-bit systems.</w:t>
      </w:r>
    </w:p>
    <w:p w14:paraId="19A2D2B7" w14:textId="77777777" w:rsidR="00BF6381" w:rsidRDefault="00BF6381" w:rsidP="00BF6381">
      <w:pPr>
        <w:pStyle w:val="ListParagraph"/>
        <w:numPr>
          <w:ilvl w:val="0"/>
          <w:numId w:val="18"/>
        </w:numPr>
        <w:shd w:val="clear" w:color="auto" w:fill="FFFFFF"/>
        <w:suppressAutoHyphens w:val="0"/>
        <w:rPr>
          <w:color w:val="202124"/>
          <w:lang w:val="en-IN" w:eastAsia="en-IN" w:bidi="kn-IN"/>
        </w:rPr>
      </w:pPr>
      <w:r w:rsidRPr="00BF6381">
        <w:rPr>
          <w:color w:val="202124"/>
          <w:lang w:val="en-IN" w:eastAsia="en-IN" w:bidi="kn-IN"/>
        </w:rPr>
        <w:t>At least 250GB of free disk space to check out the code and an extra 150 GB to build it. If you conduct multiple builds, you need additional space.</w:t>
      </w:r>
    </w:p>
    <w:p w14:paraId="327D6DE1" w14:textId="6C6C8121" w:rsidR="00BF6381" w:rsidRPr="00BF6381" w:rsidRDefault="00BF6381" w:rsidP="00BF6381">
      <w:pPr>
        <w:pStyle w:val="ListParagraph"/>
        <w:shd w:val="clear" w:color="auto" w:fill="FFFFFF"/>
        <w:suppressAutoHyphens w:val="0"/>
        <w:rPr>
          <w:color w:val="202124"/>
          <w:lang w:val="en-IN" w:eastAsia="en-IN" w:bidi="kn-IN"/>
        </w:rPr>
      </w:pPr>
      <w:r w:rsidRPr="00BF6381">
        <w:rPr>
          <w:b/>
          <w:bCs/>
          <w:color w:val="202124"/>
          <w:lang w:val="en-IN" w:eastAsia="en-IN" w:bidi="kn-IN"/>
        </w:rPr>
        <w:t>Note:</w:t>
      </w:r>
      <w:r w:rsidRPr="00BF6381">
        <w:rPr>
          <w:color w:val="202124"/>
          <w:lang w:val="en-IN" w:eastAsia="en-IN" w:bidi="kn-IN"/>
        </w:rPr>
        <w:t> If you're checking out a mirror, you need more space as full Android Open Source Project (AOSP) mirrors contain all Git repositories that have ever been used.</w:t>
      </w:r>
    </w:p>
    <w:p w14:paraId="06DCA03A" w14:textId="77777777" w:rsidR="00BF6381" w:rsidRPr="00BF6381" w:rsidRDefault="00BF6381" w:rsidP="00DC2459">
      <w:pPr>
        <w:pStyle w:val="ListParagraph"/>
        <w:numPr>
          <w:ilvl w:val="0"/>
          <w:numId w:val="16"/>
        </w:numPr>
        <w:shd w:val="clear" w:color="auto" w:fill="FFFFFF"/>
        <w:suppressAutoHyphens w:val="0"/>
        <w:spacing w:before="180" w:after="180"/>
        <w:rPr>
          <w:lang w:val="en-IN" w:eastAsia="en-IN" w:bidi="kn-IN"/>
        </w:rPr>
      </w:pPr>
      <w:r w:rsidRPr="00BF6381">
        <w:rPr>
          <w:color w:val="202124"/>
          <w:lang w:val="en-IN" w:eastAsia="en-IN" w:bidi="kn-IN"/>
        </w:rPr>
        <w:t>At least 4 GB of available RAM is required</w:t>
      </w:r>
      <w:r>
        <w:rPr>
          <w:color w:val="202124"/>
          <w:lang w:val="en-IN" w:eastAsia="en-IN" w:bidi="kn-IN"/>
        </w:rPr>
        <w:t>.</w:t>
      </w:r>
    </w:p>
    <w:p w14:paraId="14D65FB9" w14:textId="68FE8261" w:rsidR="00F8310B" w:rsidRPr="00BF6381" w:rsidRDefault="00F8310B" w:rsidP="00DC2459">
      <w:pPr>
        <w:pStyle w:val="ListParagraph"/>
        <w:numPr>
          <w:ilvl w:val="0"/>
          <w:numId w:val="16"/>
        </w:numPr>
        <w:shd w:val="clear" w:color="auto" w:fill="FFFFFF"/>
        <w:suppressAutoHyphens w:val="0"/>
        <w:spacing w:before="180" w:after="180"/>
        <w:rPr>
          <w:lang w:val="en-IN" w:eastAsia="en-IN" w:bidi="kn-IN"/>
        </w:rPr>
      </w:pPr>
      <w:r w:rsidRPr="00BF6381">
        <w:rPr>
          <w:lang w:val="en-IN" w:eastAsia="en-IN" w:bidi="kn-IN"/>
        </w:rPr>
        <w:t>Microsoft Windows 7/8/10 (32 or 64 bit).</w:t>
      </w:r>
    </w:p>
    <w:p w14:paraId="1A1B73D7" w14:textId="3973EF91" w:rsidR="00F8310B" w:rsidRPr="00F8310B" w:rsidRDefault="00F8310B" w:rsidP="00F8310B">
      <w:pPr>
        <w:pStyle w:val="ListParagraph"/>
        <w:numPr>
          <w:ilvl w:val="0"/>
          <w:numId w:val="16"/>
        </w:numPr>
        <w:rPr>
          <w:lang w:val="en-IN" w:eastAsia="en-IN" w:bidi="kn-IN"/>
        </w:rPr>
      </w:pPr>
      <w:r>
        <w:rPr>
          <w:lang w:val="en-IN" w:eastAsia="en-IN" w:bidi="kn-IN"/>
        </w:rPr>
        <w:t>2</w:t>
      </w:r>
      <w:r w:rsidRPr="00F8310B">
        <w:rPr>
          <w:lang w:val="en-IN" w:eastAsia="en-IN" w:bidi="kn-IN"/>
        </w:rPr>
        <w:t>GB RAM.</w:t>
      </w:r>
    </w:p>
    <w:p w14:paraId="2A37B6A1"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4GB RAM recommended.</w:t>
      </w:r>
    </w:p>
    <w:p w14:paraId="366608D1"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500 MB disk space</w:t>
      </w:r>
    </w:p>
    <w:p w14:paraId="036D1AF6"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1 GB for Android SDK.</w:t>
      </w:r>
    </w:p>
    <w:p w14:paraId="0BB00B77"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Java Development Kit (JDK) 7.</w:t>
      </w:r>
    </w:p>
    <w:p w14:paraId="7BB47B44"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1280x800 screen resolution.</w:t>
      </w:r>
    </w:p>
    <w:p w14:paraId="55E9D1E5" w14:textId="77777777" w:rsidR="00F8310B" w:rsidRPr="00F8310B" w:rsidRDefault="00F8310B" w:rsidP="00F8310B">
      <w:pPr>
        <w:pStyle w:val="ListParagraph"/>
        <w:numPr>
          <w:ilvl w:val="0"/>
          <w:numId w:val="16"/>
        </w:numPr>
        <w:rPr>
          <w:lang w:val="en-IN" w:eastAsia="en-IN" w:bidi="kn-IN"/>
        </w:rPr>
      </w:pPr>
      <w:r w:rsidRPr="00F8310B">
        <w:rPr>
          <w:lang w:val="en-IN" w:eastAsia="en-IN" w:bidi="kn-IN"/>
        </w:rPr>
        <w:t>A faster processor (according to your budget).</w:t>
      </w:r>
    </w:p>
    <w:p w14:paraId="27DCFCB4" w14:textId="77777777" w:rsidR="00F90D1E" w:rsidRDefault="00F90D1E" w:rsidP="00AD4F2D">
      <w:pPr>
        <w:jc w:val="both"/>
        <w:rPr>
          <w:b/>
          <w:bCs/>
          <w:color w:val="FF0000"/>
          <w:sz w:val="32"/>
          <w:szCs w:val="32"/>
        </w:rPr>
        <w:sectPr w:rsidR="00F90D1E" w:rsidSect="00673B51">
          <w:headerReference w:type="default" r:id="rId25"/>
          <w:footerReference w:type="default" r:id="rId26"/>
          <w:pgSz w:w="12240" w:h="15840" w:code="1"/>
          <w:pgMar w:top="1008" w:right="1800" w:bottom="1440" w:left="1800" w:header="720" w:footer="720" w:gutter="0"/>
          <w:pgNumType w:start="6"/>
          <w:cols w:space="720"/>
          <w:docGrid w:linePitch="360"/>
        </w:sectPr>
      </w:pPr>
    </w:p>
    <w:p w14:paraId="5BA82E6C" w14:textId="13D9DC16" w:rsidR="0074616A" w:rsidRDefault="0074616A" w:rsidP="00AD4F2D">
      <w:pPr>
        <w:jc w:val="both"/>
        <w:rPr>
          <w:b/>
          <w:bCs/>
          <w:color w:val="FF0000"/>
          <w:sz w:val="32"/>
          <w:szCs w:val="32"/>
        </w:rPr>
        <w:sectPr w:rsidR="0074616A" w:rsidSect="0074616A">
          <w:type w:val="continuous"/>
          <w:pgSz w:w="12240" w:h="15840" w:code="1"/>
          <w:pgMar w:top="1008" w:right="1800" w:bottom="1440" w:left="1800" w:header="720" w:footer="720" w:gutter="0"/>
          <w:cols w:space="720"/>
          <w:docGrid w:linePitch="360"/>
        </w:sectPr>
      </w:pPr>
    </w:p>
    <w:p w14:paraId="1784DE71" w14:textId="67807266" w:rsidR="00892845" w:rsidRDefault="00892845" w:rsidP="00892845">
      <w:pPr>
        <w:pStyle w:val="ListParagraph"/>
        <w:numPr>
          <w:ilvl w:val="1"/>
          <w:numId w:val="19"/>
        </w:numPr>
        <w:spacing w:line="360" w:lineRule="auto"/>
        <w:rPr>
          <w:rFonts w:eastAsia="Calibri"/>
          <w:b/>
          <w:bCs/>
          <w:sz w:val="28"/>
          <w:szCs w:val="28"/>
          <w:lang w:eastAsia="en-US"/>
        </w:rPr>
      </w:pPr>
      <w:r w:rsidRPr="00892845">
        <w:rPr>
          <w:rFonts w:eastAsia="Calibri"/>
          <w:b/>
          <w:bCs/>
          <w:sz w:val="28"/>
          <w:szCs w:val="28"/>
          <w:lang w:eastAsia="en-US"/>
        </w:rPr>
        <w:lastRenderedPageBreak/>
        <w:t>Project Operation Constraints</w:t>
      </w:r>
    </w:p>
    <w:p w14:paraId="45B1ACF7" w14:textId="77777777" w:rsidR="00892845" w:rsidRDefault="00892845" w:rsidP="00892845">
      <w:pPr>
        <w:pStyle w:val="ListParagraph"/>
        <w:spacing w:line="360" w:lineRule="auto"/>
        <w:ind w:left="360"/>
        <w:rPr>
          <w:rFonts w:eastAsia="Calibri"/>
          <w:b/>
          <w:bCs/>
          <w:sz w:val="28"/>
          <w:szCs w:val="28"/>
          <w:lang w:eastAsia="en-US"/>
        </w:rPr>
      </w:pPr>
    </w:p>
    <w:p w14:paraId="56C6177B" w14:textId="5C572D68" w:rsidR="00892845" w:rsidRPr="00892845" w:rsidRDefault="00892845" w:rsidP="00892845">
      <w:pPr>
        <w:spacing w:line="360" w:lineRule="auto"/>
        <w:rPr>
          <w:rFonts w:eastAsia="Calibri"/>
          <w:b/>
          <w:bCs/>
          <w:sz w:val="28"/>
          <w:szCs w:val="28"/>
          <w:lang w:eastAsia="en-US"/>
        </w:rPr>
      </w:pPr>
      <w:r>
        <w:rPr>
          <w:b/>
          <w:bCs/>
        </w:rPr>
        <w:t xml:space="preserve">1. </w:t>
      </w:r>
      <w:hyperlink r:id="rId27" w:history="1">
        <w:r w:rsidRPr="00892845">
          <w:rPr>
            <w:rStyle w:val="Hyperlink"/>
            <w:b/>
            <w:bCs/>
            <w:color w:val="2C2C2C"/>
            <w:u w:val="none"/>
          </w:rPr>
          <w:t>Quality</w:t>
        </w:r>
      </w:hyperlink>
    </w:p>
    <w:p w14:paraId="0409C40C" w14:textId="665A4992" w:rsidR="00892845" w:rsidRDefault="00892845" w:rsidP="00892845">
      <w:pPr>
        <w:spacing w:line="360" w:lineRule="auto"/>
        <w:jc w:val="both"/>
      </w:pPr>
      <w:r>
        <w:t xml:space="preserve">    </w:t>
      </w:r>
      <w:r w:rsidRPr="00892845">
        <w:t xml:space="preserve">Quality is one of six major constraints of every </w:t>
      </w:r>
      <w:r>
        <w:t>project.</w:t>
      </w:r>
    </w:p>
    <w:p w14:paraId="30C55575" w14:textId="77777777" w:rsidR="00892845" w:rsidRDefault="00892845" w:rsidP="00892845">
      <w:pPr>
        <w:spacing w:line="276" w:lineRule="auto"/>
      </w:pPr>
    </w:p>
    <w:p w14:paraId="050861B3" w14:textId="23F763B8" w:rsidR="00892845" w:rsidRPr="00892845" w:rsidRDefault="00892845" w:rsidP="00892845">
      <w:pPr>
        <w:spacing w:line="360" w:lineRule="auto"/>
        <w:rPr>
          <w:b/>
          <w:bCs/>
        </w:rPr>
      </w:pPr>
      <w:r w:rsidRPr="00892845">
        <w:rPr>
          <w:b/>
          <w:bCs/>
        </w:rPr>
        <w:t>2.</w:t>
      </w:r>
      <w:r>
        <w:rPr>
          <w:b/>
          <w:bCs/>
        </w:rPr>
        <w:t xml:space="preserve"> </w:t>
      </w:r>
      <w:r w:rsidRPr="00892845">
        <w:rPr>
          <w:b/>
          <w:bCs/>
        </w:rPr>
        <w:t>Time</w:t>
      </w:r>
    </w:p>
    <w:p w14:paraId="52F0D93E" w14:textId="5502271A" w:rsidR="00892845" w:rsidRDefault="00892845" w:rsidP="00892845">
      <w:pPr>
        <w:spacing w:line="360" w:lineRule="auto"/>
        <w:jc w:val="both"/>
        <w:rPr>
          <w:shd w:val="clear" w:color="auto" w:fill="FFFFFF"/>
        </w:rPr>
      </w:pPr>
      <w:r w:rsidRPr="00892845">
        <w:rPr>
          <w:shd w:val="clear" w:color="auto" w:fill="FFFFFF"/>
        </w:rPr>
        <w:t>One of the most important stakeholder considerations, project time (how long it will take to deliver), is a vital measure of project success. Your task is to </w:t>
      </w:r>
      <w:r w:rsidRPr="00324A81">
        <w:rPr>
          <w:shd w:val="clear" w:color="auto" w:fill="FFFFFF"/>
        </w:rPr>
        <w:t>estimate project time</w:t>
      </w:r>
      <w:r w:rsidRPr="00892845">
        <w:rPr>
          <w:shd w:val="clear" w:color="auto" w:fill="FFFFFF"/>
        </w:rPr>
        <w:t> as accurately as possible, which requires a blend of research and experience.</w:t>
      </w:r>
    </w:p>
    <w:p w14:paraId="6AB28A3E" w14:textId="424A9437" w:rsidR="00892845" w:rsidRPr="00892845" w:rsidRDefault="00892845" w:rsidP="00892845">
      <w:pPr>
        <w:spacing w:line="360" w:lineRule="auto"/>
        <w:rPr>
          <w:b/>
          <w:bCs/>
          <w:shd w:val="clear" w:color="auto" w:fill="FFFFFF"/>
        </w:rPr>
      </w:pPr>
      <w:r w:rsidRPr="00892845">
        <w:rPr>
          <w:b/>
          <w:bCs/>
          <w:shd w:val="clear" w:color="auto" w:fill="FFFFFF"/>
        </w:rPr>
        <w:t>3.Scope</w:t>
      </w:r>
    </w:p>
    <w:p w14:paraId="5818994F" w14:textId="077CF43A" w:rsidR="00892845" w:rsidRDefault="00892845" w:rsidP="00892845">
      <w:pPr>
        <w:spacing w:line="360" w:lineRule="auto"/>
        <w:jc w:val="both"/>
        <w:rPr>
          <w:color w:val="2C2C2C"/>
          <w:shd w:val="clear" w:color="auto" w:fill="FFFFFF"/>
        </w:rPr>
      </w:pPr>
      <w:r>
        <w:rPr>
          <w:color w:val="2C2C2C"/>
          <w:shd w:val="clear" w:color="auto" w:fill="FFFFFF"/>
        </w:rPr>
        <w:t xml:space="preserve">   </w:t>
      </w:r>
      <w:r w:rsidRPr="00892845">
        <w:rPr>
          <w:color w:val="2C2C2C"/>
          <w:shd w:val="clear" w:color="auto" w:fill="FFFFFF"/>
        </w:rPr>
        <w:t>Since a </w:t>
      </w:r>
      <w:r w:rsidRPr="00324A81">
        <w:rPr>
          <w:shd w:val="clear" w:color="auto" w:fill="FFFFFF"/>
        </w:rPr>
        <w:t>project scope</w:t>
      </w:r>
      <w:r w:rsidRPr="00892845">
        <w:rPr>
          <w:color w:val="2C2C2C"/>
          <w:shd w:val="clear" w:color="auto" w:fill="FFFFFF"/>
        </w:rPr>
        <w:t> is not an estimate but a guaranteed set of </w:t>
      </w:r>
      <w:r w:rsidRPr="00324A81">
        <w:rPr>
          <w:shd w:val="clear" w:color="auto" w:fill="FFFFFF"/>
        </w:rPr>
        <w:t>deliverables</w:t>
      </w:r>
      <w:r w:rsidRPr="00892845">
        <w:rPr>
          <w:color w:val="2C2C2C"/>
          <w:shd w:val="clear" w:color="auto" w:fill="FFFFFF"/>
        </w:rPr>
        <w:t>, it’s difficult to imagine creating a ran</w:t>
      </w:r>
      <w:r>
        <w:rPr>
          <w:color w:val="2C2C2C"/>
          <w:shd w:val="clear" w:color="auto" w:fill="FFFFFF"/>
        </w:rPr>
        <w:t>ge for this project constraint.</w:t>
      </w:r>
    </w:p>
    <w:p w14:paraId="15FD1237" w14:textId="5E6E68D4" w:rsidR="00892845" w:rsidRPr="00892845" w:rsidRDefault="00892845" w:rsidP="00892845">
      <w:pPr>
        <w:spacing w:line="360" w:lineRule="auto"/>
        <w:rPr>
          <w:b/>
          <w:bCs/>
          <w:color w:val="2C2C2C"/>
          <w:shd w:val="clear" w:color="auto" w:fill="FFFFFF"/>
        </w:rPr>
      </w:pPr>
      <w:r w:rsidRPr="00892845">
        <w:rPr>
          <w:b/>
          <w:bCs/>
          <w:color w:val="2C2C2C"/>
          <w:shd w:val="clear" w:color="auto" w:fill="FFFFFF"/>
        </w:rPr>
        <w:t>4.Benefits</w:t>
      </w:r>
    </w:p>
    <w:p w14:paraId="491ECF73" w14:textId="4E60191D" w:rsidR="00892845" w:rsidRDefault="00892845" w:rsidP="00892845">
      <w:pPr>
        <w:spacing w:line="360" w:lineRule="auto"/>
        <w:jc w:val="both"/>
        <w:rPr>
          <w:color w:val="2C2C2C"/>
          <w:shd w:val="clear" w:color="auto" w:fill="FFFFFF"/>
        </w:rPr>
      </w:pPr>
      <w:r>
        <w:rPr>
          <w:color w:val="2C2C2C"/>
          <w:shd w:val="clear" w:color="auto" w:fill="FFFFFF"/>
        </w:rPr>
        <w:t xml:space="preserve">    </w:t>
      </w:r>
      <w:r w:rsidRPr="00892845">
        <w:rPr>
          <w:color w:val="2C2C2C"/>
          <w:shd w:val="clear" w:color="auto" w:fill="FFFFFF"/>
        </w:rPr>
        <w:t>The projected benefits of any project should be clearly</w:t>
      </w:r>
      <w:r>
        <w:rPr>
          <w:color w:val="2C2C2C"/>
          <w:shd w:val="clear" w:color="auto" w:fill="FFFFFF"/>
        </w:rPr>
        <w:t xml:space="preserve"> think before</w:t>
      </w:r>
      <w:r w:rsidRPr="00892845">
        <w:rPr>
          <w:color w:val="2C2C2C"/>
          <w:shd w:val="clear" w:color="auto" w:fill="FFFFFF"/>
        </w:rPr>
        <w:t> </w:t>
      </w:r>
      <w:r w:rsidRPr="00324A81">
        <w:rPr>
          <w:shd w:val="clear" w:color="auto" w:fill="FFFFFF"/>
        </w:rPr>
        <w:t>project planning</w:t>
      </w:r>
      <w:r w:rsidRPr="00892845">
        <w:rPr>
          <w:color w:val="2C2C2C"/>
          <w:shd w:val="clear" w:color="auto" w:fill="FFFFFF"/>
        </w:rPr>
        <w:t>. To put it simply, a project’s value must be determined early and fully agreed upon before launch</w:t>
      </w:r>
      <w:r>
        <w:rPr>
          <w:color w:val="2C2C2C"/>
          <w:shd w:val="clear" w:color="auto" w:fill="FFFFFF"/>
        </w:rPr>
        <w:t>.</w:t>
      </w:r>
    </w:p>
    <w:p w14:paraId="521843F0" w14:textId="07F33538" w:rsidR="00892845" w:rsidRDefault="00892845" w:rsidP="00892845">
      <w:pPr>
        <w:spacing w:line="360" w:lineRule="auto"/>
        <w:jc w:val="both"/>
        <w:rPr>
          <w:color w:val="2C2C2C"/>
          <w:shd w:val="clear" w:color="auto" w:fill="FFFFFF"/>
        </w:rPr>
      </w:pPr>
    </w:p>
    <w:p w14:paraId="184D4F75" w14:textId="68EDF220" w:rsidR="00892845" w:rsidRDefault="00892845" w:rsidP="00892845">
      <w:pPr>
        <w:spacing w:line="360" w:lineRule="auto"/>
        <w:jc w:val="both"/>
        <w:rPr>
          <w:color w:val="2C2C2C"/>
          <w:shd w:val="clear" w:color="auto" w:fill="FFFFFF"/>
        </w:rPr>
      </w:pPr>
    </w:p>
    <w:p w14:paraId="0B6E9F6D" w14:textId="2DE6DE5B" w:rsidR="00892845" w:rsidRDefault="00892845" w:rsidP="00892845">
      <w:pPr>
        <w:spacing w:line="360" w:lineRule="auto"/>
        <w:jc w:val="both"/>
        <w:rPr>
          <w:color w:val="2C2C2C"/>
          <w:shd w:val="clear" w:color="auto" w:fill="FFFFFF"/>
        </w:rPr>
      </w:pPr>
    </w:p>
    <w:p w14:paraId="0CED2706" w14:textId="00FEBC1E" w:rsidR="00892845" w:rsidRDefault="00892845" w:rsidP="00892845">
      <w:pPr>
        <w:spacing w:line="360" w:lineRule="auto"/>
        <w:jc w:val="both"/>
        <w:rPr>
          <w:color w:val="2C2C2C"/>
          <w:shd w:val="clear" w:color="auto" w:fill="FFFFFF"/>
        </w:rPr>
      </w:pPr>
    </w:p>
    <w:p w14:paraId="47838172" w14:textId="1B09D540" w:rsidR="00892845" w:rsidRDefault="00892845" w:rsidP="00892845">
      <w:pPr>
        <w:spacing w:line="360" w:lineRule="auto"/>
        <w:jc w:val="both"/>
        <w:rPr>
          <w:color w:val="2C2C2C"/>
          <w:shd w:val="clear" w:color="auto" w:fill="FFFFFF"/>
        </w:rPr>
      </w:pPr>
    </w:p>
    <w:p w14:paraId="6346A73A" w14:textId="288A5801" w:rsidR="00892845" w:rsidRDefault="00892845" w:rsidP="00892845">
      <w:pPr>
        <w:spacing w:line="360" w:lineRule="auto"/>
        <w:jc w:val="both"/>
        <w:rPr>
          <w:color w:val="2C2C2C"/>
          <w:shd w:val="clear" w:color="auto" w:fill="FFFFFF"/>
        </w:rPr>
      </w:pPr>
    </w:p>
    <w:p w14:paraId="5E5EE279" w14:textId="79231A10" w:rsidR="00892845" w:rsidRDefault="00892845" w:rsidP="00892845">
      <w:pPr>
        <w:spacing w:line="360" w:lineRule="auto"/>
        <w:jc w:val="both"/>
        <w:rPr>
          <w:color w:val="2C2C2C"/>
          <w:shd w:val="clear" w:color="auto" w:fill="FFFFFF"/>
        </w:rPr>
      </w:pPr>
    </w:p>
    <w:p w14:paraId="52ABDD69" w14:textId="1F6E207E" w:rsidR="00892845" w:rsidRDefault="00892845" w:rsidP="00892845">
      <w:pPr>
        <w:spacing w:line="360" w:lineRule="auto"/>
        <w:jc w:val="both"/>
      </w:pPr>
    </w:p>
    <w:p w14:paraId="5EE153AB" w14:textId="759D4755" w:rsidR="00892845" w:rsidRDefault="00892845" w:rsidP="00892845">
      <w:pPr>
        <w:spacing w:line="360" w:lineRule="auto"/>
        <w:jc w:val="both"/>
      </w:pPr>
    </w:p>
    <w:p w14:paraId="2DC68696" w14:textId="49B32B38" w:rsidR="00892845" w:rsidRDefault="00892845" w:rsidP="00892845">
      <w:pPr>
        <w:spacing w:line="360" w:lineRule="auto"/>
        <w:jc w:val="both"/>
      </w:pPr>
    </w:p>
    <w:p w14:paraId="4B8EAAB7" w14:textId="77777777" w:rsidR="007C0014" w:rsidRDefault="007C0014" w:rsidP="00892845">
      <w:pPr>
        <w:spacing w:line="360" w:lineRule="auto"/>
        <w:jc w:val="both"/>
        <w:sectPr w:rsidR="007C0014" w:rsidSect="0074616A">
          <w:headerReference w:type="default" r:id="rId28"/>
          <w:footerReference w:type="default" r:id="rId29"/>
          <w:pgSz w:w="12240" w:h="15840" w:code="1"/>
          <w:pgMar w:top="1008" w:right="1800" w:bottom="1440" w:left="1800" w:header="720" w:footer="720" w:gutter="0"/>
          <w:cols w:space="720"/>
          <w:docGrid w:linePitch="360"/>
        </w:sectPr>
      </w:pPr>
    </w:p>
    <w:p w14:paraId="087FA8D9" w14:textId="2D98D078" w:rsidR="00892845" w:rsidRPr="00892845" w:rsidRDefault="00892845" w:rsidP="00892845">
      <w:r w:rsidRPr="00892845">
        <w:lastRenderedPageBreak/>
        <w:tab/>
        <w:t> </w:t>
      </w:r>
    </w:p>
    <w:p w14:paraId="5F0C55AD" w14:textId="19A4AA91" w:rsidR="0074616A" w:rsidRDefault="0074616A" w:rsidP="0074616A">
      <w:pPr>
        <w:spacing w:line="360" w:lineRule="auto"/>
        <w:rPr>
          <w:b/>
          <w:bCs/>
          <w:sz w:val="36"/>
          <w:szCs w:val="32"/>
        </w:rPr>
      </w:pPr>
      <w:r>
        <w:rPr>
          <w:b/>
          <w:bCs/>
          <w:sz w:val="36"/>
          <w:szCs w:val="32"/>
        </w:rPr>
        <w:t>Chapter -3</w:t>
      </w:r>
    </w:p>
    <w:p w14:paraId="476D22F4" w14:textId="3219975E" w:rsidR="00E906D7" w:rsidRDefault="0074616A" w:rsidP="00DC2459">
      <w:pPr>
        <w:spacing w:line="360" w:lineRule="auto"/>
        <w:jc w:val="center"/>
        <w:rPr>
          <w:b/>
          <w:bCs/>
          <w:sz w:val="32"/>
          <w:szCs w:val="28"/>
        </w:rPr>
      </w:pPr>
      <w:r>
        <w:rPr>
          <w:b/>
          <w:bCs/>
          <w:sz w:val="32"/>
          <w:szCs w:val="28"/>
        </w:rPr>
        <w:t>DESIGN</w:t>
      </w:r>
    </w:p>
    <w:p w14:paraId="52CE1BF5" w14:textId="729BB6BE" w:rsidR="00E906D7" w:rsidRDefault="00E906D7" w:rsidP="00E906D7">
      <w:pPr>
        <w:spacing w:line="360" w:lineRule="auto"/>
        <w:rPr>
          <w:rFonts w:eastAsia="Calibri"/>
          <w:b/>
          <w:bCs/>
          <w:sz w:val="28"/>
          <w:szCs w:val="28"/>
          <w:lang w:eastAsia="en-US"/>
        </w:rPr>
      </w:pPr>
      <w:r>
        <w:rPr>
          <w:b/>
          <w:bCs/>
          <w:sz w:val="28"/>
        </w:rPr>
        <w:t xml:space="preserve">3.1 </w:t>
      </w:r>
      <w:r w:rsidR="009F6893" w:rsidRPr="009F6893">
        <w:rPr>
          <w:rFonts w:eastAsia="Calibri"/>
          <w:b/>
          <w:bCs/>
          <w:sz w:val="28"/>
          <w:szCs w:val="28"/>
          <w:lang w:eastAsia="en-US"/>
        </w:rPr>
        <w:t>System Architecture Design</w:t>
      </w:r>
    </w:p>
    <w:p w14:paraId="5ABE92F4" w14:textId="3C31B3A9" w:rsidR="00B73F19" w:rsidRPr="009F6893" w:rsidRDefault="00B73F19" w:rsidP="00E906D7">
      <w:pPr>
        <w:spacing w:line="360" w:lineRule="auto"/>
        <w:rPr>
          <w:b/>
          <w:bCs/>
          <w:sz w:val="32"/>
          <w:szCs w:val="28"/>
        </w:rPr>
      </w:pPr>
      <w:r>
        <w:rPr>
          <w:b/>
          <w:bCs/>
          <w:noProof/>
          <w:sz w:val="32"/>
          <w:szCs w:val="28"/>
          <w:lang w:val="en-IN" w:eastAsia="en-IN" w:bidi="kn-IN"/>
        </w:rPr>
        <w:drawing>
          <wp:inline distT="0" distB="0" distL="0" distR="0" wp14:anchorId="59C64132" wp14:editId="5B90209E">
            <wp:extent cx="5486400" cy="5516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ystemArhitectureLayout-1024x791.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5516880"/>
                    </a:xfrm>
                    <a:prstGeom prst="rect">
                      <a:avLst/>
                    </a:prstGeom>
                  </pic:spPr>
                </pic:pic>
              </a:graphicData>
            </a:graphic>
          </wp:inline>
        </w:drawing>
      </w:r>
    </w:p>
    <w:p w14:paraId="628DBF00" w14:textId="77777777" w:rsidR="00E906D7" w:rsidRPr="00E906D7" w:rsidRDefault="00E906D7" w:rsidP="00E906D7">
      <w:pPr>
        <w:spacing w:line="360" w:lineRule="auto"/>
        <w:rPr>
          <w:b/>
          <w:bCs/>
          <w:sz w:val="28"/>
        </w:rPr>
      </w:pPr>
    </w:p>
    <w:p w14:paraId="34637BF0" w14:textId="490CB4AC" w:rsidR="00C447D3" w:rsidRDefault="00C447D3" w:rsidP="00C447D3">
      <w:pPr>
        <w:keepNext/>
        <w:jc w:val="center"/>
      </w:pPr>
    </w:p>
    <w:p w14:paraId="3924BE78" w14:textId="77777777" w:rsidR="00F90D1E" w:rsidRDefault="00F90D1E" w:rsidP="00C447D3">
      <w:pPr>
        <w:pStyle w:val="Caption"/>
        <w:jc w:val="center"/>
        <w:rPr>
          <w:b/>
          <w:bCs/>
        </w:rPr>
        <w:sectPr w:rsidR="00F90D1E" w:rsidSect="0074616A">
          <w:headerReference w:type="default" r:id="rId31"/>
          <w:footerReference w:type="default" r:id="rId32"/>
          <w:pgSz w:w="12240" w:h="15840" w:code="1"/>
          <w:pgMar w:top="1008" w:right="1800" w:bottom="1440" w:left="1800" w:header="720" w:footer="720" w:gutter="0"/>
          <w:cols w:space="720"/>
          <w:docGrid w:linePitch="360"/>
        </w:sectPr>
      </w:pPr>
    </w:p>
    <w:p w14:paraId="37D19D2C" w14:textId="5077F1FF" w:rsidR="00E906D7" w:rsidRDefault="00E906D7" w:rsidP="00C447D3">
      <w:pPr>
        <w:pStyle w:val="Caption"/>
        <w:jc w:val="center"/>
        <w:rPr>
          <w:b/>
          <w:bCs/>
        </w:rPr>
        <w:sectPr w:rsidR="00E906D7" w:rsidSect="00F90D1E">
          <w:type w:val="continuous"/>
          <w:pgSz w:w="12240" w:h="15840" w:code="1"/>
          <w:pgMar w:top="1008" w:right="1800" w:bottom="1440" w:left="1800" w:header="720" w:footer="720" w:gutter="0"/>
          <w:cols w:space="720"/>
          <w:docGrid w:linePitch="360"/>
        </w:sectPr>
      </w:pPr>
    </w:p>
    <w:p w14:paraId="1969B6B0" w14:textId="3DCB3FF1" w:rsidR="00E906D7" w:rsidRDefault="00E906D7" w:rsidP="00E906D7">
      <w:pPr>
        <w:pStyle w:val="NormalWeb"/>
        <w:rPr>
          <w:rFonts w:eastAsia="Calibri"/>
          <w:b/>
          <w:bCs/>
          <w:sz w:val="28"/>
          <w:szCs w:val="28"/>
        </w:rPr>
      </w:pPr>
      <w:r w:rsidRPr="008B602D">
        <w:rPr>
          <w:rFonts w:ascii="Times New Roman,Bold" w:hAnsi="Times New Roman,Bold"/>
          <w:b/>
          <w:sz w:val="28"/>
          <w:szCs w:val="28"/>
        </w:rPr>
        <w:lastRenderedPageBreak/>
        <w:t xml:space="preserve">3.2 </w:t>
      </w:r>
      <w:r w:rsidR="009F6893" w:rsidRPr="009F6893">
        <w:rPr>
          <w:rFonts w:eastAsia="Calibri"/>
          <w:b/>
          <w:bCs/>
          <w:sz w:val="28"/>
          <w:szCs w:val="28"/>
        </w:rPr>
        <w:t>Data Flow Graph</w:t>
      </w:r>
    </w:p>
    <w:p w14:paraId="3960C88F" w14:textId="64A0D78D" w:rsidR="00211113" w:rsidRDefault="006F689B" w:rsidP="00E906D7">
      <w:pPr>
        <w:pStyle w:val="NormalWeb"/>
        <w:rPr>
          <w:rFonts w:eastAsia="Calibri"/>
          <w:b/>
          <w:bCs/>
          <w:sz w:val="28"/>
          <w:szCs w:val="28"/>
        </w:rPr>
      </w:pPr>
      <w:r>
        <w:rPr>
          <w:rFonts w:eastAsia="Calibri"/>
          <w:b/>
          <w:bCs/>
          <w:noProof/>
          <w:sz w:val="28"/>
          <w:szCs w:val="28"/>
          <w:lang w:eastAsia="en-IN" w:bidi="kn-IN"/>
        </w:rPr>
        <w:drawing>
          <wp:inline distT="0" distB="0" distL="0" distR="0" wp14:anchorId="7D2A97BA" wp14:editId="558E3F57">
            <wp:extent cx="5486400" cy="4090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4090670"/>
                    </a:xfrm>
                    <a:prstGeom prst="rect">
                      <a:avLst/>
                    </a:prstGeom>
                  </pic:spPr>
                </pic:pic>
              </a:graphicData>
            </a:graphic>
          </wp:inline>
        </w:drawing>
      </w:r>
    </w:p>
    <w:p w14:paraId="1D2575DA" w14:textId="50D3CC3B" w:rsidR="006F689B" w:rsidRPr="006F689B" w:rsidRDefault="006F689B" w:rsidP="006F689B">
      <w:pPr>
        <w:pStyle w:val="NormalWeb"/>
        <w:jc w:val="center"/>
        <w:rPr>
          <w:rFonts w:eastAsia="Calibri"/>
          <w:b/>
          <w:bCs/>
          <w:i/>
          <w:iCs/>
        </w:rPr>
      </w:pPr>
      <w:r w:rsidRPr="006F689B">
        <w:rPr>
          <w:b/>
          <w:bCs/>
          <w:i/>
          <w:iCs/>
        </w:rPr>
        <w:t xml:space="preserve">Figure 3.2 </w:t>
      </w:r>
      <w:r w:rsidRPr="006F689B">
        <w:rPr>
          <w:rFonts w:eastAsia="Calibri"/>
          <w:b/>
          <w:bCs/>
          <w:i/>
          <w:iCs/>
        </w:rPr>
        <w:t>Data Flow Graph</w:t>
      </w:r>
    </w:p>
    <w:p w14:paraId="684EDD28" w14:textId="34872CAF" w:rsidR="006F689B" w:rsidRDefault="006F689B" w:rsidP="006F689B">
      <w:pPr>
        <w:pStyle w:val="NormalWeb"/>
        <w:jc w:val="center"/>
        <w:rPr>
          <w:rFonts w:eastAsia="Calibri"/>
          <w:b/>
          <w:bCs/>
          <w:i/>
          <w:iCs/>
          <w:sz w:val="28"/>
          <w:szCs w:val="28"/>
        </w:rPr>
      </w:pPr>
    </w:p>
    <w:p w14:paraId="40CA17A8" w14:textId="23FA58F5" w:rsidR="006F689B" w:rsidRDefault="006F689B" w:rsidP="006F689B">
      <w:pPr>
        <w:pStyle w:val="NormalWeb"/>
        <w:jc w:val="center"/>
        <w:rPr>
          <w:rFonts w:eastAsia="Calibri"/>
          <w:b/>
          <w:bCs/>
          <w:i/>
          <w:iCs/>
          <w:sz w:val="28"/>
          <w:szCs w:val="28"/>
        </w:rPr>
      </w:pPr>
    </w:p>
    <w:p w14:paraId="56336913" w14:textId="0D52CEFA" w:rsidR="006F689B" w:rsidRDefault="006F689B" w:rsidP="006F689B">
      <w:pPr>
        <w:pStyle w:val="NormalWeb"/>
        <w:jc w:val="center"/>
        <w:rPr>
          <w:rFonts w:eastAsia="Calibri"/>
          <w:b/>
          <w:bCs/>
          <w:i/>
          <w:iCs/>
          <w:sz w:val="28"/>
          <w:szCs w:val="28"/>
        </w:rPr>
      </w:pPr>
    </w:p>
    <w:p w14:paraId="3CDB14D4" w14:textId="3BBAD1D9" w:rsidR="006F689B" w:rsidRDefault="006F689B" w:rsidP="006F689B">
      <w:pPr>
        <w:pStyle w:val="NormalWeb"/>
        <w:jc w:val="center"/>
        <w:rPr>
          <w:rFonts w:eastAsia="Calibri"/>
          <w:b/>
          <w:bCs/>
          <w:i/>
          <w:iCs/>
          <w:sz w:val="28"/>
          <w:szCs w:val="28"/>
        </w:rPr>
      </w:pPr>
    </w:p>
    <w:p w14:paraId="09113A97" w14:textId="750174A4" w:rsidR="006F689B" w:rsidRDefault="006F689B" w:rsidP="006F689B">
      <w:pPr>
        <w:pStyle w:val="NormalWeb"/>
        <w:jc w:val="center"/>
        <w:rPr>
          <w:rFonts w:eastAsia="Calibri"/>
          <w:b/>
          <w:bCs/>
          <w:i/>
          <w:iCs/>
          <w:sz w:val="28"/>
          <w:szCs w:val="28"/>
        </w:rPr>
      </w:pPr>
    </w:p>
    <w:p w14:paraId="53E4A3D9" w14:textId="13D25C18" w:rsidR="006F689B" w:rsidRDefault="006F689B" w:rsidP="006F689B">
      <w:pPr>
        <w:pStyle w:val="NormalWeb"/>
        <w:jc w:val="center"/>
        <w:rPr>
          <w:rFonts w:eastAsia="Calibri"/>
          <w:b/>
          <w:bCs/>
          <w:i/>
          <w:iCs/>
          <w:sz w:val="28"/>
          <w:szCs w:val="28"/>
        </w:rPr>
      </w:pPr>
    </w:p>
    <w:p w14:paraId="1AEDEFC7" w14:textId="77777777" w:rsidR="007C0014" w:rsidRDefault="007C0014" w:rsidP="007C0014">
      <w:pPr>
        <w:pStyle w:val="NormalWeb"/>
        <w:tabs>
          <w:tab w:val="left" w:pos="228"/>
        </w:tabs>
        <w:rPr>
          <w:rFonts w:eastAsia="Calibri"/>
          <w:b/>
          <w:bCs/>
          <w:i/>
          <w:iCs/>
          <w:sz w:val="28"/>
          <w:szCs w:val="28"/>
        </w:rPr>
        <w:sectPr w:rsidR="007C0014" w:rsidSect="0074616A">
          <w:headerReference w:type="default" r:id="rId34"/>
          <w:footerReference w:type="default" r:id="rId35"/>
          <w:pgSz w:w="12240" w:h="15840" w:code="1"/>
          <w:pgMar w:top="1008" w:right="1800" w:bottom="1440" w:left="1800" w:header="720" w:footer="720" w:gutter="0"/>
          <w:cols w:space="720"/>
          <w:docGrid w:linePitch="360"/>
        </w:sectPr>
      </w:pPr>
      <w:r>
        <w:rPr>
          <w:rFonts w:eastAsia="Calibri"/>
          <w:b/>
          <w:bCs/>
          <w:i/>
          <w:iCs/>
          <w:sz w:val="28"/>
          <w:szCs w:val="28"/>
        </w:rPr>
        <w:tab/>
      </w:r>
    </w:p>
    <w:p w14:paraId="51EE78F4" w14:textId="4126E0DF" w:rsidR="009F6893" w:rsidRDefault="009F6893" w:rsidP="00E906D7">
      <w:pPr>
        <w:pStyle w:val="NormalWeb"/>
        <w:rPr>
          <w:rFonts w:eastAsia="Calibri"/>
          <w:b/>
          <w:bCs/>
          <w:sz w:val="28"/>
          <w:szCs w:val="28"/>
        </w:rPr>
      </w:pPr>
      <w:r>
        <w:rPr>
          <w:rFonts w:eastAsia="Calibri"/>
          <w:b/>
          <w:bCs/>
          <w:sz w:val="28"/>
          <w:szCs w:val="28"/>
        </w:rPr>
        <w:lastRenderedPageBreak/>
        <w:t xml:space="preserve">3.3 </w:t>
      </w:r>
      <w:r w:rsidRPr="009F6893">
        <w:rPr>
          <w:rFonts w:eastAsia="Calibri"/>
          <w:b/>
          <w:bCs/>
          <w:sz w:val="28"/>
          <w:szCs w:val="28"/>
        </w:rPr>
        <w:t>Control Flow Graph</w:t>
      </w:r>
    </w:p>
    <w:p w14:paraId="0B8D9917" w14:textId="612C5907" w:rsidR="006F689B" w:rsidRDefault="006F689B" w:rsidP="00E906D7">
      <w:pPr>
        <w:pStyle w:val="NormalWeb"/>
        <w:rPr>
          <w:rFonts w:eastAsia="Calibri"/>
          <w:b/>
          <w:bCs/>
          <w:sz w:val="28"/>
          <w:szCs w:val="28"/>
        </w:rPr>
      </w:pPr>
      <w:r>
        <w:rPr>
          <w:rFonts w:eastAsia="Calibri"/>
          <w:b/>
          <w:bCs/>
          <w:noProof/>
          <w:sz w:val="28"/>
          <w:szCs w:val="28"/>
          <w:lang w:eastAsia="en-IN" w:bidi="kn-IN"/>
        </w:rPr>
        <w:drawing>
          <wp:inline distT="0" distB="0" distL="0" distR="0" wp14:anchorId="4A9C9406" wp14:editId="4421695C">
            <wp:extent cx="54864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a:blip r:embed="rId36">
                      <a:extLst>
                        <a:ext uri="{28A0092B-C50C-407E-A947-70E740481C1C}">
                          <a14:useLocalDpi xmlns:a14="http://schemas.microsoft.com/office/drawing/2010/main" val="0"/>
                        </a:ext>
                      </a:extLst>
                    </a:blip>
                    <a:stretch>
                      <a:fillRect/>
                    </a:stretch>
                  </pic:blipFill>
                  <pic:spPr>
                    <a:xfrm>
                      <a:off x="0" y="0"/>
                      <a:ext cx="5486400" cy="4691380"/>
                    </a:xfrm>
                    <a:prstGeom prst="rect">
                      <a:avLst/>
                    </a:prstGeom>
                  </pic:spPr>
                </pic:pic>
              </a:graphicData>
            </a:graphic>
          </wp:inline>
        </w:drawing>
      </w:r>
    </w:p>
    <w:p w14:paraId="3A1BE311" w14:textId="046AE4A6" w:rsidR="006F689B" w:rsidRPr="006F689B" w:rsidRDefault="006F689B" w:rsidP="006F689B">
      <w:pPr>
        <w:pStyle w:val="NormalWeb"/>
        <w:jc w:val="center"/>
        <w:rPr>
          <w:rFonts w:eastAsia="Calibri"/>
          <w:b/>
          <w:bCs/>
          <w:i/>
          <w:iCs/>
        </w:rPr>
      </w:pPr>
      <w:r w:rsidRPr="006F689B">
        <w:rPr>
          <w:b/>
          <w:bCs/>
          <w:i/>
          <w:iCs/>
        </w:rPr>
        <w:t xml:space="preserve">Figure 3.3 </w:t>
      </w:r>
      <w:r w:rsidRPr="006F689B">
        <w:rPr>
          <w:rFonts w:eastAsia="Calibri"/>
          <w:b/>
          <w:bCs/>
          <w:i/>
          <w:iCs/>
        </w:rPr>
        <w:t>Control Flow Graph</w:t>
      </w:r>
    </w:p>
    <w:p w14:paraId="7D6056E9" w14:textId="2A816FA7" w:rsidR="006F689B" w:rsidRDefault="006F689B" w:rsidP="00E906D7">
      <w:pPr>
        <w:pStyle w:val="NormalWeb"/>
        <w:rPr>
          <w:rFonts w:eastAsia="Calibri"/>
          <w:b/>
          <w:bCs/>
          <w:sz w:val="28"/>
          <w:szCs w:val="28"/>
        </w:rPr>
      </w:pPr>
    </w:p>
    <w:p w14:paraId="14428126" w14:textId="77777777" w:rsidR="007C0014" w:rsidRDefault="007C0014" w:rsidP="00E906D7">
      <w:pPr>
        <w:pStyle w:val="NormalWeb"/>
        <w:rPr>
          <w:rFonts w:eastAsia="Calibri"/>
          <w:b/>
          <w:bCs/>
          <w:sz w:val="28"/>
          <w:szCs w:val="28"/>
        </w:rPr>
        <w:sectPr w:rsidR="007C0014" w:rsidSect="0074616A">
          <w:footerReference w:type="default" r:id="rId37"/>
          <w:pgSz w:w="12240" w:h="15840" w:code="1"/>
          <w:pgMar w:top="1008" w:right="1800" w:bottom="1440" w:left="1800" w:header="720" w:footer="720" w:gutter="0"/>
          <w:cols w:space="720"/>
          <w:docGrid w:linePitch="360"/>
        </w:sectPr>
      </w:pPr>
    </w:p>
    <w:p w14:paraId="001959EE" w14:textId="5FF629F6" w:rsidR="009F6893" w:rsidRDefault="009F6893" w:rsidP="00E906D7">
      <w:pPr>
        <w:pStyle w:val="NormalWeb"/>
        <w:rPr>
          <w:rFonts w:eastAsia="Calibri"/>
          <w:b/>
          <w:bCs/>
          <w:sz w:val="28"/>
          <w:szCs w:val="28"/>
        </w:rPr>
      </w:pPr>
      <w:r>
        <w:rPr>
          <w:rFonts w:eastAsia="Calibri"/>
          <w:b/>
          <w:bCs/>
          <w:sz w:val="28"/>
          <w:szCs w:val="28"/>
        </w:rPr>
        <w:lastRenderedPageBreak/>
        <w:t xml:space="preserve">3.4 </w:t>
      </w:r>
      <w:r w:rsidRPr="009F6893">
        <w:rPr>
          <w:rFonts w:eastAsia="Calibri"/>
          <w:b/>
          <w:bCs/>
          <w:sz w:val="28"/>
          <w:szCs w:val="28"/>
        </w:rPr>
        <w:t>State Transition Diagram</w:t>
      </w:r>
    </w:p>
    <w:p w14:paraId="01B4A2E1" w14:textId="2159B8BE" w:rsidR="006F689B" w:rsidRDefault="006F689B" w:rsidP="00E906D7">
      <w:pPr>
        <w:pStyle w:val="NormalWeb"/>
        <w:rPr>
          <w:rFonts w:eastAsia="Calibri"/>
          <w:b/>
          <w:bCs/>
          <w:sz w:val="28"/>
          <w:szCs w:val="28"/>
        </w:rPr>
      </w:pPr>
      <w:r>
        <w:rPr>
          <w:rFonts w:eastAsia="Calibri"/>
          <w:b/>
          <w:bCs/>
          <w:noProof/>
          <w:sz w:val="28"/>
          <w:szCs w:val="28"/>
          <w:lang w:eastAsia="en-IN" w:bidi="kn-IN"/>
        </w:rPr>
        <w:drawing>
          <wp:inline distT="0" distB="0" distL="0" distR="0" wp14:anchorId="59F4A9AD" wp14:editId="1152A49A">
            <wp:extent cx="548640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jpe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5F976FF8" w14:textId="7C3B2AD8" w:rsidR="006F689B" w:rsidRPr="006F689B" w:rsidRDefault="006F689B" w:rsidP="006F689B">
      <w:pPr>
        <w:pStyle w:val="NormalWeb"/>
        <w:jc w:val="center"/>
        <w:rPr>
          <w:rFonts w:eastAsia="Calibri"/>
          <w:b/>
          <w:bCs/>
          <w:i/>
          <w:iCs/>
        </w:rPr>
      </w:pPr>
      <w:r w:rsidRPr="006F689B">
        <w:rPr>
          <w:b/>
          <w:bCs/>
          <w:i/>
          <w:iCs/>
        </w:rPr>
        <w:t xml:space="preserve">Figure 3.4 </w:t>
      </w:r>
      <w:r w:rsidRPr="006F689B">
        <w:rPr>
          <w:rFonts w:eastAsia="Calibri"/>
          <w:b/>
          <w:bCs/>
          <w:i/>
          <w:iCs/>
        </w:rPr>
        <w:t>State Transition Diagram</w:t>
      </w:r>
    </w:p>
    <w:p w14:paraId="0A1116EF" w14:textId="77777777" w:rsidR="006F689B" w:rsidRDefault="006F689B" w:rsidP="00E906D7">
      <w:pPr>
        <w:pStyle w:val="NormalWeb"/>
        <w:rPr>
          <w:rFonts w:eastAsia="Calibri"/>
          <w:b/>
          <w:bCs/>
          <w:sz w:val="28"/>
          <w:szCs w:val="28"/>
        </w:rPr>
      </w:pPr>
    </w:p>
    <w:p w14:paraId="0013C255" w14:textId="6770AAC9" w:rsidR="009F6893" w:rsidRDefault="009F6893" w:rsidP="001B13D9">
      <w:pPr>
        <w:pStyle w:val="NormalWeb"/>
        <w:numPr>
          <w:ilvl w:val="1"/>
          <w:numId w:val="21"/>
        </w:numPr>
        <w:rPr>
          <w:rFonts w:eastAsia="Calibri"/>
          <w:b/>
          <w:bCs/>
          <w:sz w:val="28"/>
          <w:szCs w:val="28"/>
        </w:rPr>
      </w:pPr>
      <w:r w:rsidRPr="009F6893">
        <w:rPr>
          <w:rFonts w:eastAsia="Calibri"/>
          <w:b/>
          <w:bCs/>
          <w:sz w:val="28"/>
          <w:szCs w:val="28"/>
        </w:rPr>
        <w:t>Module Description</w:t>
      </w:r>
    </w:p>
    <w:p w14:paraId="078DFEC8" w14:textId="77777777" w:rsidR="001B13D9" w:rsidRDefault="006F689B" w:rsidP="001B13D9">
      <w:pPr>
        <w:pStyle w:val="Caption"/>
        <w:rPr>
          <w:bCs/>
          <w:i w:val="0"/>
          <w:iCs w:val="0"/>
          <w:color w:val="000000" w:themeColor="text1"/>
        </w:rPr>
      </w:pPr>
      <w:r>
        <w:rPr>
          <w:bCs/>
          <w:i w:val="0"/>
          <w:iCs w:val="0"/>
          <w:color w:val="000000" w:themeColor="text1"/>
        </w:rPr>
        <w:t xml:space="preserve">       The program consists of following modules:</w:t>
      </w:r>
    </w:p>
    <w:p w14:paraId="63587F13" w14:textId="2AC03EA7" w:rsidR="006F689B" w:rsidRPr="001B13D9" w:rsidRDefault="006F689B" w:rsidP="001B13D9">
      <w:pPr>
        <w:pStyle w:val="Caption"/>
        <w:numPr>
          <w:ilvl w:val="0"/>
          <w:numId w:val="22"/>
        </w:numPr>
        <w:rPr>
          <w:bCs/>
          <w:i w:val="0"/>
          <w:iCs w:val="0"/>
          <w:color w:val="000000" w:themeColor="text1"/>
        </w:rPr>
      </w:pPr>
      <w:proofErr w:type="spellStart"/>
      <w:r w:rsidRPr="006F689B">
        <w:rPr>
          <w:b/>
          <w:i w:val="0"/>
          <w:iCs w:val="0"/>
          <w:color w:val="000000" w:themeColor="text1"/>
        </w:rPr>
        <w:t>Home</w:t>
      </w:r>
      <w:proofErr w:type="gramStart"/>
      <w:r w:rsidRPr="006F689B">
        <w:rPr>
          <w:b/>
          <w:i w:val="0"/>
          <w:iCs w:val="0"/>
          <w:color w:val="000000" w:themeColor="text1"/>
        </w:rPr>
        <w:t>:</w:t>
      </w:r>
      <w:r w:rsidR="001B13D9" w:rsidRPr="001B13D9">
        <w:rPr>
          <w:bCs/>
          <w:i w:val="0"/>
          <w:iCs w:val="0"/>
          <w:color w:val="000000" w:themeColor="text1"/>
        </w:rPr>
        <w:t>In</w:t>
      </w:r>
      <w:proofErr w:type="spellEnd"/>
      <w:proofErr w:type="gramEnd"/>
      <w:r w:rsidR="001B13D9" w:rsidRPr="001B13D9">
        <w:rPr>
          <w:bCs/>
          <w:i w:val="0"/>
          <w:iCs w:val="0"/>
          <w:color w:val="000000" w:themeColor="text1"/>
        </w:rPr>
        <w:t xml:space="preserve"> th</w:t>
      </w:r>
      <w:r w:rsidR="001B13D9">
        <w:rPr>
          <w:bCs/>
          <w:i w:val="0"/>
          <w:iCs w:val="0"/>
          <w:color w:val="000000" w:themeColor="text1"/>
        </w:rPr>
        <w:t xml:space="preserve">e Home activity basically global Stats of covid-19 cases and pie chart </w:t>
      </w:r>
      <w:r w:rsidR="001B13D9">
        <w:rPr>
          <w:bCs/>
          <w:i w:val="0"/>
          <w:iCs w:val="0"/>
          <w:color w:val="000000" w:themeColor="text1"/>
        </w:rPr>
        <w:tab/>
        <w:t>is shown.</w:t>
      </w:r>
    </w:p>
    <w:p w14:paraId="44B607CD" w14:textId="22E32983" w:rsidR="001B13D9" w:rsidRPr="001B13D9" w:rsidRDefault="001B13D9" w:rsidP="001B13D9">
      <w:pPr>
        <w:pStyle w:val="Caption"/>
        <w:numPr>
          <w:ilvl w:val="0"/>
          <w:numId w:val="22"/>
        </w:numPr>
        <w:rPr>
          <w:bCs/>
          <w:i w:val="0"/>
          <w:iCs w:val="0"/>
          <w:color w:val="000000" w:themeColor="text1"/>
        </w:rPr>
      </w:pPr>
      <w:proofErr w:type="spellStart"/>
      <w:r>
        <w:rPr>
          <w:b/>
          <w:i w:val="0"/>
          <w:iCs w:val="0"/>
          <w:color w:val="000000" w:themeColor="text1"/>
        </w:rPr>
        <w:t>Search</w:t>
      </w:r>
      <w:proofErr w:type="gramStart"/>
      <w:r>
        <w:rPr>
          <w:b/>
          <w:i w:val="0"/>
          <w:iCs w:val="0"/>
          <w:color w:val="000000" w:themeColor="text1"/>
        </w:rPr>
        <w:t>:</w:t>
      </w:r>
      <w:r w:rsidRPr="001B13D9">
        <w:rPr>
          <w:bCs/>
          <w:i w:val="0"/>
          <w:iCs w:val="0"/>
          <w:color w:val="000000" w:themeColor="text1"/>
        </w:rPr>
        <w:t>In</w:t>
      </w:r>
      <w:proofErr w:type="spellEnd"/>
      <w:proofErr w:type="gramEnd"/>
      <w:r w:rsidRPr="001B13D9">
        <w:rPr>
          <w:bCs/>
          <w:i w:val="0"/>
          <w:iCs w:val="0"/>
          <w:color w:val="000000" w:themeColor="text1"/>
        </w:rPr>
        <w:t xml:space="preserve"> this activity the country lists are shown</w:t>
      </w:r>
      <w:r>
        <w:rPr>
          <w:bCs/>
          <w:i w:val="0"/>
          <w:iCs w:val="0"/>
          <w:color w:val="000000" w:themeColor="text1"/>
        </w:rPr>
        <w:t>.</w:t>
      </w:r>
    </w:p>
    <w:p w14:paraId="129D773D" w14:textId="41245914" w:rsidR="001B13D9" w:rsidRPr="001B13D9" w:rsidRDefault="001B13D9" w:rsidP="001B13D9">
      <w:pPr>
        <w:pStyle w:val="Caption"/>
        <w:numPr>
          <w:ilvl w:val="0"/>
          <w:numId w:val="22"/>
        </w:numPr>
        <w:rPr>
          <w:bCs/>
          <w:i w:val="0"/>
          <w:iCs w:val="0"/>
          <w:color w:val="000000" w:themeColor="text1"/>
        </w:rPr>
      </w:pPr>
      <w:r>
        <w:rPr>
          <w:b/>
          <w:i w:val="0"/>
          <w:iCs w:val="0"/>
          <w:color w:val="000000" w:themeColor="text1"/>
        </w:rPr>
        <w:t xml:space="preserve">Country </w:t>
      </w:r>
      <w:proofErr w:type="spellStart"/>
      <w:r>
        <w:rPr>
          <w:b/>
          <w:i w:val="0"/>
          <w:iCs w:val="0"/>
          <w:color w:val="000000" w:themeColor="text1"/>
        </w:rPr>
        <w:t>Data:</w:t>
      </w:r>
      <w:r w:rsidRPr="001B13D9">
        <w:rPr>
          <w:bCs/>
          <w:i w:val="0"/>
          <w:iCs w:val="0"/>
          <w:color w:val="000000" w:themeColor="text1"/>
        </w:rPr>
        <w:t>Country</w:t>
      </w:r>
      <w:proofErr w:type="spellEnd"/>
      <w:r w:rsidRPr="001B13D9">
        <w:rPr>
          <w:bCs/>
          <w:i w:val="0"/>
          <w:iCs w:val="0"/>
          <w:color w:val="000000" w:themeColor="text1"/>
        </w:rPr>
        <w:t xml:space="preserve"> wise data of covid-19 cases are displayed with their pie </w:t>
      </w:r>
      <w:r>
        <w:rPr>
          <w:bCs/>
          <w:i w:val="0"/>
          <w:iCs w:val="0"/>
          <w:color w:val="000000" w:themeColor="text1"/>
        </w:rPr>
        <w:tab/>
      </w:r>
      <w:r>
        <w:rPr>
          <w:bCs/>
          <w:i w:val="0"/>
          <w:iCs w:val="0"/>
          <w:color w:val="000000" w:themeColor="text1"/>
        </w:rPr>
        <w:tab/>
      </w:r>
      <w:r>
        <w:rPr>
          <w:bCs/>
          <w:i w:val="0"/>
          <w:iCs w:val="0"/>
          <w:color w:val="000000" w:themeColor="text1"/>
        </w:rPr>
        <w:tab/>
      </w:r>
      <w:r w:rsidRPr="001B13D9">
        <w:rPr>
          <w:bCs/>
          <w:i w:val="0"/>
          <w:iCs w:val="0"/>
          <w:color w:val="000000" w:themeColor="text1"/>
        </w:rPr>
        <w:t>chart</w:t>
      </w:r>
    </w:p>
    <w:p w14:paraId="677A22C8" w14:textId="50FF4BF7" w:rsidR="001B13D9" w:rsidRPr="001B13D9" w:rsidRDefault="001B13D9" w:rsidP="00042AB6">
      <w:pPr>
        <w:pStyle w:val="Caption"/>
        <w:numPr>
          <w:ilvl w:val="0"/>
          <w:numId w:val="22"/>
        </w:numPr>
        <w:rPr>
          <w:b/>
          <w:i w:val="0"/>
          <w:iCs w:val="0"/>
          <w:color w:val="000000" w:themeColor="text1"/>
        </w:rPr>
      </w:pPr>
      <w:r w:rsidRPr="001B13D9">
        <w:rPr>
          <w:b/>
          <w:i w:val="0"/>
          <w:iCs w:val="0"/>
          <w:color w:val="000000" w:themeColor="text1"/>
        </w:rPr>
        <w:t xml:space="preserve">Designed &amp; Created </w:t>
      </w:r>
      <w:proofErr w:type="spellStart"/>
      <w:r w:rsidRPr="001B13D9">
        <w:rPr>
          <w:b/>
          <w:i w:val="0"/>
          <w:iCs w:val="0"/>
          <w:color w:val="000000" w:themeColor="text1"/>
        </w:rPr>
        <w:t>By</w:t>
      </w:r>
      <w:proofErr w:type="gramStart"/>
      <w:r w:rsidRPr="001B13D9">
        <w:rPr>
          <w:b/>
          <w:i w:val="0"/>
          <w:iCs w:val="0"/>
          <w:color w:val="000000" w:themeColor="text1"/>
        </w:rPr>
        <w:t>:</w:t>
      </w:r>
      <w:r>
        <w:rPr>
          <w:bCs/>
          <w:i w:val="0"/>
          <w:iCs w:val="0"/>
          <w:color w:val="000000" w:themeColor="text1"/>
        </w:rPr>
        <w:t>Here</w:t>
      </w:r>
      <w:proofErr w:type="spellEnd"/>
      <w:proofErr w:type="gramEnd"/>
      <w:r>
        <w:rPr>
          <w:bCs/>
          <w:i w:val="0"/>
          <w:iCs w:val="0"/>
          <w:color w:val="000000" w:themeColor="text1"/>
        </w:rPr>
        <w:t xml:space="preserve"> details of project creators </w:t>
      </w:r>
      <w:r w:rsidRPr="001B13D9">
        <w:rPr>
          <w:bCs/>
          <w:i w:val="0"/>
          <w:iCs w:val="0"/>
          <w:color w:val="000000" w:themeColor="text1"/>
        </w:rPr>
        <w:t>are</w:t>
      </w:r>
      <w:r>
        <w:rPr>
          <w:bCs/>
          <w:i w:val="0"/>
          <w:iCs w:val="0"/>
          <w:color w:val="000000" w:themeColor="text1"/>
        </w:rPr>
        <w:t xml:space="preserve"> shown.</w:t>
      </w:r>
      <w:r w:rsidRPr="001B13D9">
        <w:rPr>
          <w:bCs/>
          <w:i w:val="0"/>
          <w:iCs w:val="0"/>
          <w:color w:val="000000" w:themeColor="text1"/>
        </w:rPr>
        <w:tab/>
      </w:r>
      <w:r w:rsidRPr="001B13D9">
        <w:rPr>
          <w:bCs/>
          <w:i w:val="0"/>
          <w:iCs w:val="0"/>
          <w:color w:val="000000" w:themeColor="text1"/>
        </w:rPr>
        <w:tab/>
      </w:r>
      <w:r w:rsidRPr="001B13D9">
        <w:rPr>
          <w:bCs/>
          <w:i w:val="0"/>
          <w:iCs w:val="0"/>
          <w:color w:val="000000" w:themeColor="text1"/>
        </w:rPr>
        <w:tab/>
      </w:r>
      <w:r w:rsidRPr="001B13D9">
        <w:rPr>
          <w:bCs/>
          <w:i w:val="0"/>
          <w:iCs w:val="0"/>
          <w:color w:val="000000" w:themeColor="text1"/>
        </w:rPr>
        <w:tab/>
        <w:t xml:space="preserve">      </w:t>
      </w:r>
    </w:p>
    <w:p w14:paraId="4BD4CFD5" w14:textId="77777777" w:rsidR="0082059D" w:rsidRPr="0082059D" w:rsidRDefault="0082059D" w:rsidP="0082059D">
      <w:pPr>
        <w:pStyle w:val="Caption"/>
        <w:rPr>
          <w:bCs/>
          <w:i w:val="0"/>
          <w:iCs w:val="0"/>
          <w:color w:val="000000" w:themeColor="text1"/>
        </w:rPr>
      </w:pPr>
    </w:p>
    <w:p w14:paraId="3146C9A0" w14:textId="1B0EC595" w:rsidR="0082059D" w:rsidRDefault="0082059D" w:rsidP="0082059D">
      <w:pPr>
        <w:pStyle w:val="Caption"/>
        <w:rPr>
          <w:bCs/>
          <w:i w:val="0"/>
          <w:iCs w:val="0"/>
          <w:color w:val="000000" w:themeColor="text1"/>
        </w:rPr>
      </w:pPr>
    </w:p>
    <w:p w14:paraId="20BEB887" w14:textId="4FB9CCE3" w:rsidR="00211113" w:rsidRDefault="00211113" w:rsidP="0082059D">
      <w:pPr>
        <w:pStyle w:val="Caption"/>
        <w:rPr>
          <w:bCs/>
          <w:i w:val="0"/>
          <w:iCs w:val="0"/>
          <w:color w:val="000000" w:themeColor="text1"/>
        </w:rPr>
      </w:pPr>
    </w:p>
    <w:p w14:paraId="25F602FF" w14:textId="69DDC501" w:rsidR="00211113" w:rsidRDefault="00211113" w:rsidP="0082059D">
      <w:pPr>
        <w:pStyle w:val="Caption"/>
        <w:rPr>
          <w:bCs/>
          <w:i w:val="0"/>
          <w:iCs w:val="0"/>
          <w:color w:val="000000" w:themeColor="text1"/>
        </w:rPr>
      </w:pPr>
    </w:p>
    <w:p w14:paraId="7BDBA56E" w14:textId="346666A5" w:rsidR="00211113" w:rsidRDefault="00211113" w:rsidP="0082059D">
      <w:pPr>
        <w:pStyle w:val="Caption"/>
        <w:rPr>
          <w:bCs/>
          <w:i w:val="0"/>
          <w:iCs w:val="0"/>
          <w:color w:val="000000" w:themeColor="text1"/>
        </w:rPr>
      </w:pPr>
    </w:p>
    <w:p w14:paraId="2DED70A3" w14:textId="77777777" w:rsidR="0082059D" w:rsidRPr="0082059D" w:rsidRDefault="0082059D" w:rsidP="0082059D">
      <w:pPr>
        <w:pStyle w:val="Caption"/>
        <w:rPr>
          <w:bCs/>
          <w:i w:val="0"/>
          <w:iCs w:val="0"/>
          <w:color w:val="000000" w:themeColor="text1"/>
        </w:rPr>
      </w:pPr>
    </w:p>
    <w:p w14:paraId="185D1AE1" w14:textId="04E79DE7" w:rsidR="00F90D1E" w:rsidRDefault="00F90D1E" w:rsidP="0082059D">
      <w:pPr>
        <w:pStyle w:val="Caption"/>
        <w:rPr>
          <w:bCs/>
          <w:i w:val="0"/>
          <w:iCs w:val="0"/>
          <w:color w:val="000000" w:themeColor="text1"/>
        </w:rPr>
      </w:pPr>
    </w:p>
    <w:p w14:paraId="176CA309" w14:textId="034C16C9" w:rsidR="006F689B" w:rsidRDefault="006F689B" w:rsidP="0082059D">
      <w:pPr>
        <w:pStyle w:val="Caption"/>
        <w:rPr>
          <w:bCs/>
          <w:i w:val="0"/>
          <w:iCs w:val="0"/>
          <w:color w:val="000000" w:themeColor="text1"/>
        </w:rPr>
      </w:pPr>
    </w:p>
    <w:p w14:paraId="5701AB13" w14:textId="21EB3153" w:rsidR="006F689B" w:rsidRDefault="006F689B" w:rsidP="0082059D">
      <w:pPr>
        <w:pStyle w:val="Caption"/>
        <w:rPr>
          <w:bCs/>
          <w:i w:val="0"/>
          <w:iCs w:val="0"/>
          <w:color w:val="000000" w:themeColor="text1"/>
        </w:rPr>
        <w:sectPr w:rsidR="006F689B" w:rsidSect="0074616A">
          <w:footerReference w:type="default" r:id="rId39"/>
          <w:pgSz w:w="12240" w:h="15840" w:code="1"/>
          <w:pgMar w:top="1008" w:right="1800" w:bottom="1440" w:left="1800" w:header="720" w:footer="720" w:gutter="0"/>
          <w:cols w:space="720"/>
          <w:docGrid w:linePitch="360"/>
        </w:sectPr>
      </w:pPr>
    </w:p>
    <w:p w14:paraId="05C4301B" w14:textId="5951209D" w:rsidR="00946474" w:rsidRDefault="00946474" w:rsidP="0082059D">
      <w:pPr>
        <w:pStyle w:val="Caption"/>
        <w:rPr>
          <w:bCs/>
          <w:i w:val="0"/>
          <w:iCs w:val="0"/>
          <w:color w:val="000000" w:themeColor="text1"/>
        </w:rPr>
        <w:sectPr w:rsidR="00946474" w:rsidSect="00F90D1E">
          <w:type w:val="continuous"/>
          <w:pgSz w:w="12240" w:h="15840" w:code="1"/>
          <w:pgMar w:top="1008" w:right="1800" w:bottom="1440" w:left="1800" w:header="720" w:footer="720" w:gutter="0"/>
          <w:cols w:space="720"/>
          <w:docGrid w:linePitch="360"/>
        </w:sectPr>
      </w:pPr>
    </w:p>
    <w:p w14:paraId="4D584AEF" w14:textId="4E8010E2" w:rsidR="00946474" w:rsidRDefault="00946474" w:rsidP="00946474">
      <w:pPr>
        <w:spacing w:line="360" w:lineRule="auto"/>
        <w:rPr>
          <w:b/>
          <w:bCs/>
          <w:sz w:val="36"/>
          <w:szCs w:val="32"/>
        </w:rPr>
      </w:pPr>
      <w:r>
        <w:rPr>
          <w:b/>
          <w:bCs/>
          <w:sz w:val="36"/>
          <w:szCs w:val="32"/>
        </w:rPr>
        <w:lastRenderedPageBreak/>
        <w:t>Chapter -</w:t>
      </w:r>
      <w:r w:rsidR="004D390C">
        <w:rPr>
          <w:b/>
          <w:bCs/>
          <w:sz w:val="36"/>
          <w:szCs w:val="32"/>
        </w:rPr>
        <w:t>4</w:t>
      </w:r>
    </w:p>
    <w:p w14:paraId="352D8238" w14:textId="6D64BBE5" w:rsidR="0082059D" w:rsidRDefault="00946474" w:rsidP="00946474">
      <w:pPr>
        <w:pStyle w:val="Caption"/>
        <w:jc w:val="center"/>
        <w:rPr>
          <w:rFonts w:cs="Times New Roman"/>
          <w:b/>
          <w:bCs/>
          <w:i w:val="0"/>
          <w:iCs w:val="0"/>
          <w:sz w:val="32"/>
          <w:szCs w:val="28"/>
        </w:rPr>
      </w:pPr>
      <w:r w:rsidRPr="003260FB">
        <w:rPr>
          <w:rFonts w:cs="Times New Roman"/>
          <w:b/>
          <w:bCs/>
          <w:i w:val="0"/>
          <w:iCs w:val="0"/>
          <w:sz w:val="32"/>
          <w:szCs w:val="28"/>
        </w:rPr>
        <w:t>IMPLEMENTATION</w:t>
      </w:r>
    </w:p>
    <w:p w14:paraId="4C89286B" w14:textId="44E05DD3" w:rsidR="00F13CDF" w:rsidRDefault="00F13CDF" w:rsidP="00946474">
      <w:pPr>
        <w:pStyle w:val="Caption"/>
        <w:jc w:val="center"/>
        <w:rPr>
          <w:rFonts w:cs="Times New Roman"/>
          <w:b/>
          <w:bCs/>
          <w:i w:val="0"/>
          <w:iCs w:val="0"/>
          <w:sz w:val="32"/>
          <w:szCs w:val="28"/>
        </w:rPr>
      </w:pPr>
    </w:p>
    <w:p w14:paraId="6E7C3008" w14:textId="0985043E" w:rsidR="00F13CDF" w:rsidRDefault="00F13CDF" w:rsidP="00F13CDF">
      <w:pPr>
        <w:pStyle w:val="Caption"/>
        <w:rPr>
          <w:rFonts w:cs="Times New Roman"/>
          <w:b/>
          <w:bCs/>
          <w:i w:val="0"/>
          <w:iCs w:val="0"/>
          <w:sz w:val="28"/>
        </w:rPr>
      </w:pPr>
      <w:r>
        <w:rPr>
          <w:rFonts w:cs="Times New Roman"/>
          <w:b/>
          <w:bCs/>
          <w:i w:val="0"/>
          <w:iCs w:val="0"/>
          <w:sz w:val="28"/>
        </w:rPr>
        <w:t>4.1 Built in Functions</w:t>
      </w:r>
    </w:p>
    <w:p w14:paraId="4F0072BF" w14:textId="77777777" w:rsidR="00435A0A" w:rsidRDefault="00435A0A" w:rsidP="00F13CDF">
      <w:pPr>
        <w:pStyle w:val="Caption"/>
        <w:rPr>
          <w:rFonts w:cs="Times New Roman"/>
          <w:b/>
          <w:bCs/>
          <w:i w:val="0"/>
          <w:iCs w:val="0"/>
          <w:sz w:val="28"/>
        </w:rPr>
      </w:pPr>
    </w:p>
    <w:p w14:paraId="424DB8F4" w14:textId="77777777" w:rsidR="005C0D59" w:rsidRDefault="00324A81" w:rsidP="00435A0A">
      <w:pPr>
        <w:pStyle w:val="Caption"/>
        <w:spacing w:line="360" w:lineRule="auto"/>
        <w:rPr>
          <w:b/>
          <w:bCs/>
          <w:i w:val="0"/>
          <w:iCs w:val="0"/>
        </w:rPr>
      </w:pPr>
      <w:r>
        <w:rPr>
          <w:rFonts w:cs="Times New Roman"/>
          <w:b/>
          <w:bCs/>
          <w:i w:val="0"/>
          <w:iCs w:val="0"/>
          <w:color w:val="000000" w:themeColor="text1"/>
          <w:szCs w:val="20"/>
        </w:rPr>
        <w:t>1.</w:t>
      </w:r>
      <w:r w:rsidRPr="00324A81">
        <w:rPr>
          <w:rFonts w:ascii="Arial" w:hAnsi="Arial" w:cs="Arial"/>
          <w:b/>
          <w:bCs/>
          <w:color w:val="000000"/>
          <w:spacing w:val="-8"/>
          <w:sz w:val="60"/>
          <w:szCs w:val="60"/>
          <w:shd w:val="clear" w:color="auto" w:fill="FFFFFF"/>
        </w:rPr>
        <w:t xml:space="preserve"> </w:t>
      </w:r>
      <w:r w:rsidRPr="00324A81">
        <w:rPr>
          <w:b/>
          <w:bCs/>
          <w:i w:val="0"/>
          <w:iCs w:val="0"/>
        </w:rPr>
        <w:t>Relative Layout</w:t>
      </w:r>
      <w:r>
        <w:rPr>
          <w:b/>
          <w:bCs/>
          <w:i w:val="0"/>
          <w:iCs w:val="0"/>
        </w:rPr>
        <w:t>:</w:t>
      </w:r>
    </w:p>
    <w:p w14:paraId="3B84EF94" w14:textId="2FA4E5C5" w:rsidR="00324A81" w:rsidRDefault="00324A81" w:rsidP="00435A0A">
      <w:pPr>
        <w:pStyle w:val="Caption"/>
        <w:spacing w:line="360" w:lineRule="auto"/>
        <w:rPr>
          <w:i w:val="0"/>
          <w:iCs w:val="0"/>
          <w:shd w:val="clear" w:color="auto" w:fill="FFFFFF"/>
        </w:rPr>
      </w:pPr>
      <w:proofErr w:type="spellStart"/>
      <w:r w:rsidRPr="005C0D59">
        <w:rPr>
          <w:rStyle w:val="HTMLCode"/>
          <w:rFonts w:ascii="Times New Roman" w:hAnsi="Times New Roman" w:cs="Times New Roman"/>
          <w:i w:val="0"/>
          <w:iCs w:val="0"/>
          <w:sz w:val="24"/>
          <w:szCs w:val="24"/>
        </w:rPr>
        <w:t>RelativeLayout</w:t>
      </w:r>
      <w:proofErr w:type="spellEnd"/>
      <w:r w:rsidRPr="005C0D59">
        <w:rPr>
          <w:rFonts w:cs="Times New Roman"/>
          <w:i w:val="0"/>
          <w:iCs w:val="0"/>
          <w:shd w:val="clear" w:color="auto" w:fill="FFFFFF"/>
        </w:rPr>
        <w:t> is a view group that displays child views in relative positions. The position of each view can be specified as relative to sibling elements or in positions relative to the parent </w:t>
      </w:r>
      <w:proofErr w:type="spellStart"/>
      <w:r w:rsidRPr="005C0D59">
        <w:rPr>
          <w:rStyle w:val="HTMLCode"/>
          <w:rFonts w:ascii="Times New Roman" w:hAnsi="Times New Roman" w:cs="Times New Roman"/>
          <w:i w:val="0"/>
          <w:iCs w:val="0"/>
          <w:sz w:val="24"/>
          <w:szCs w:val="24"/>
        </w:rPr>
        <w:t>RelativeLayout</w:t>
      </w:r>
      <w:proofErr w:type="spellEnd"/>
      <w:r w:rsidRPr="005C0D59">
        <w:rPr>
          <w:rFonts w:cs="Times New Roman"/>
          <w:i w:val="0"/>
          <w:iCs w:val="0"/>
          <w:shd w:val="clear" w:color="auto" w:fill="FFFFFF"/>
        </w:rPr>
        <w:t> area</w:t>
      </w:r>
      <w:r w:rsidRPr="005C0D59">
        <w:rPr>
          <w:i w:val="0"/>
          <w:iCs w:val="0"/>
          <w:shd w:val="clear" w:color="auto" w:fill="FFFFFF"/>
        </w:rPr>
        <w:t>.</w:t>
      </w:r>
    </w:p>
    <w:p w14:paraId="640F8876" w14:textId="47AF29E8" w:rsidR="005C0D59" w:rsidRDefault="005C0D59" w:rsidP="00435A0A">
      <w:pPr>
        <w:pStyle w:val="Caption"/>
        <w:spacing w:line="360" w:lineRule="auto"/>
        <w:rPr>
          <w:b/>
          <w:bCs/>
          <w:i w:val="0"/>
          <w:iCs w:val="0"/>
          <w:shd w:val="clear" w:color="auto" w:fill="FFFFFF"/>
        </w:rPr>
      </w:pPr>
      <w:r w:rsidRPr="005C0D59">
        <w:rPr>
          <w:b/>
          <w:bCs/>
          <w:i w:val="0"/>
          <w:iCs w:val="0"/>
          <w:shd w:val="clear" w:color="auto" w:fill="FFFFFF"/>
        </w:rPr>
        <w:t>2.Card View:</w:t>
      </w:r>
    </w:p>
    <w:p w14:paraId="6DFB6BD9" w14:textId="06C6F7F0" w:rsidR="005C0D59" w:rsidRDefault="005C0D59" w:rsidP="00435A0A">
      <w:pPr>
        <w:spacing w:line="360" w:lineRule="auto"/>
        <w:rPr>
          <w:shd w:val="clear" w:color="auto" w:fill="FFFFFF"/>
        </w:rPr>
      </w:pPr>
      <w:r w:rsidRPr="005C0D59">
        <w:rPr>
          <w:shd w:val="clear" w:color="auto" w:fill="FFFFFF"/>
        </w:rPr>
        <w:t>Apps often need to display data in similarly styled containers. These containers are often used in lists to hold each item's information. The system provides the </w:t>
      </w:r>
      <w:proofErr w:type="spellStart"/>
      <w:r w:rsidRPr="005C0D59">
        <w:rPr>
          <w:rStyle w:val="HTMLCode"/>
          <w:rFonts w:ascii="Times New Roman" w:hAnsi="Times New Roman" w:cs="Times New Roman"/>
          <w:sz w:val="24"/>
          <w:szCs w:val="24"/>
          <w:shd w:val="clear" w:color="auto" w:fill="FFFFFF"/>
        </w:rPr>
        <w:t>CardView</w:t>
      </w:r>
      <w:proofErr w:type="spellEnd"/>
      <w:proofErr w:type="gramStart"/>
      <w:r w:rsidRPr="005C0D59">
        <w:rPr>
          <w:shd w:val="clear" w:color="auto" w:fill="FFFFFF"/>
        </w:rPr>
        <w:t>  API</w:t>
      </w:r>
      <w:proofErr w:type="gramEnd"/>
      <w:r w:rsidRPr="005C0D59">
        <w:rPr>
          <w:shd w:val="clear" w:color="auto" w:fill="FFFFFF"/>
        </w:rPr>
        <w:t xml:space="preserve"> as an easy way for you to show information inside cards that have a consistent look across the platform. These cards have a default elevation above their containing view group, so the system draws shadows below them. Cards provide an easy way to contain a group of views while providing a consistent style for the container.</w:t>
      </w:r>
    </w:p>
    <w:p w14:paraId="2F11ABE0" w14:textId="77774D15" w:rsidR="005C0D59" w:rsidRPr="005C0D59" w:rsidRDefault="005C0D59" w:rsidP="00435A0A">
      <w:pPr>
        <w:spacing w:line="360" w:lineRule="auto"/>
        <w:rPr>
          <w:b/>
          <w:bCs/>
          <w:shd w:val="clear" w:color="auto" w:fill="FFFFFF"/>
        </w:rPr>
      </w:pPr>
      <w:r w:rsidRPr="005C0D59">
        <w:rPr>
          <w:b/>
          <w:bCs/>
          <w:shd w:val="clear" w:color="auto" w:fill="FFFFFF"/>
        </w:rPr>
        <w:t>3.Linear Layout:</w:t>
      </w:r>
    </w:p>
    <w:p w14:paraId="36D50F19" w14:textId="5F3EFA61" w:rsidR="005C0D59" w:rsidRDefault="005C0D59" w:rsidP="00435A0A">
      <w:pPr>
        <w:spacing w:line="360" w:lineRule="auto"/>
        <w:rPr>
          <w:shd w:val="clear" w:color="auto" w:fill="FFFFFF"/>
        </w:rPr>
      </w:pPr>
      <w:proofErr w:type="spellStart"/>
      <w:r w:rsidRPr="005C0D59">
        <w:rPr>
          <w:rStyle w:val="HTMLCode"/>
          <w:rFonts w:ascii="Times New Roman" w:hAnsi="Times New Roman" w:cs="Times New Roman"/>
          <w:sz w:val="24"/>
          <w:szCs w:val="24"/>
        </w:rPr>
        <w:t>LinearLayout</w:t>
      </w:r>
      <w:proofErr w:type="spellEnd"/>
      <w:r w:rsidRPr="005C0D59">
        <w:rPr>
          <w:shd w:val="clear" w:color="auto" w:fill="FFFFFF"/>
        </w:rPr>
        <w:t> is a view group that aligns all children in a single direction, vertically or horizontally. You can specify the layout direction with the </w:t>
      </w:r>
      <w:proofErr w:type="spellStart"/>
      <w:r w:rsidRPr="005C0D59">
        <w:rPr>
          <w:rStyle w:val="HTMLCode"/>
          <w:rFonts w:ascii="Times New Roman" w:hAnsi="Times New Roman" w:cs="Times New Roman"/>
          <w:sz w:val="24"/>
          <w:szCs w:val="24"/>
          <w:shd w:val="clear" w:color="auto" w:fill="FFFFFF"/>
        </w:rPr>
        <w:t>android</w:t>
      </w:r>
      <w:proofErr w:type="gramStart"/>
      <w:r w:rsidRPr="005C0D59">
        <w:rPr>
          <w:rStyle w:val="HTMLCode"/>
          <w:rFonts w:ascii="Times New Roman" w:hAnsi="Times New Roman" w:cs="Times New Roman"/>
          <w:sz w:val="24"/>
          <w:szCs w:val="24"/>
          <w:shd w:val="clear" w:color="auto" w:fill="FFFFFF"/>
        </w:rPr>
        <w:t>:orientation</w:t>
      </w:r>
      <w:proofErr w:type="spellEnd"/>
      <w:proofErr w:type="gramEnd"/>
      <w:r w:rsidRPr="005C0D59">
        <w:rPr>
          <w:shd w:val="clear" w:color="auto" w:fill="FFFFFF"/>
        </w:rPr>
        <w:t> attribute.</w:t>
      </w:r>
    </w:p>
    <w:p w14:paraId="2BCB83DF" w14:textId="3719C029" w:rsidR="005C0D59" w:rsidRPr="005C0D59" w:rsidRDefault="005C0D59" w:rsidP="00435A0A">
      <w:pPr>
        <w:spacing w:line="360" w:lineRule="auto"/>
        <w:rPr>
          <w:b/>
          <w:bCs/>
          <w:shd w:val="clear" w:color="auto" w:fill="FFFFFF"/>
        </w:rPr>
      </w:pPr>
      <w:r w:rsidRPr="005C0D59">
        <w:rPr>
          <w:b/>
          <w:bCs/>
          <w:shd w:val="clear" w:color="auto" w:fill="FFFFFF"/>
        </w:rPr>
        <w:t>4.Pie Chart:</w:t>
      </w:r>
    </w:p>
    <w:p w14:paraId="71EDC7F2" w14:textId="519BFB6E" w:rsidR="005C0D59" w:rsidRDefault="005C0D59" w:rsidP="00435A0A">
      <w:pPr>
        <w:spacing w:line="360" w:lineRule="auto"/>
        <w:rPr>
          <w:shd w:val="clear" w:color="auto" w:fill="FFFFFF"/>
        </w:rPr>
      </w:pPr>
      <w:r w:rsidRPr="005C0D59">
        <w:rPr>
          <w:shd w:val="clear" w:color="auto" w:fill="FFFFFF"/>
        </w:rPr>
        <w:t>A </w:t>
      </w:r>
      <w:r w:rsidRPr="005C0D59">
        <w:rPr>
          <w:rStyle w:val="Strong"/>
          <w:color w:val="273239"/>
          <w:spacing w:val="2"/>
          <w:bdr w:val="none" w:sz="0" w:space="0" w:color="auto" w:frame="1"/>
          <w:shd w:val="clear" w:color="auto" w:fill="FFFFFF"/>
        </w:rPr>
        <w:t>pie chart</w:t>
      </w:r>
      <w:r w:rsidRPr="005C0D59">
        <w:rPr>
          <w:shd w:val="clear" w:color="auto" w:fill="FFFFFF"/>
        </w:rPr>
        <w:t> is a circular statistical graphic, which is divided into slices to illustrate numerical proportions. It depicts a special chart that uses “pie slices”, where each sector shows the relative sizes of data. A circular chart cuts in a form of radii into segments describing relative frequencies or magnitude also known as circle graph. A pie chart represents numbers in percentages, and the total sum of all segments needs to equal 100%.</w:t>
      </w:r>
    </w:p>
    <w:p w14:paraId="276A4633" w14:textId="77777777" w:rsidR="007C0014" w:rsidRDefault="007C0014" w:rsidP="00435A0A">
      <w:pPr>
        <w:spacing w:line="360" w:lineRule="auto"/>
        <w:rPr>
          <w:shd w:val="clear" w:color="auto" w:fill="FFFFFF"/>
        </w:rPr>
        <w:sectPr w:rsidR="007C0014" w:rsidSect="00B67B82">
          <w:headerReference w:type="default" r:id="rId40"/>
          <w:footerReference w:type="default" r:id="rId41"/>
          <w:type w:val="continuous"/>
          <w:pgSz w:w="12240" w:h="15840" w:code="1"/>
          <w:pgMar w:top="1008" w:right="1800" w:bottom="1440" w:left="1800" w:header="720" w:footer="720" w:gutter="0"/>
          <w:cols w:space="720"/>
          <w:docGrid w:linePitch="360"/>
        </w:sectPr>
      </w:pPr>
    </w:p>
    <w:p w14:paraId="193301E0" w14:textId="6E1D2F44" w:rsidR="005C0D59" w:rsidRPr="005C0D59" w:rsidRDefault="005C0D59" w:rsidP="00435A0A">
      <w:pPr>
        <w:spacing w:line="360" w:lineRule="auto"/>
        <w:rPr>
          <w:b/>
          <w:bCs/>
          <w:shd w:val="clear" w:color="auto" w:fill="FFFFFF"/>
        </w:rPr>
      </w:pPr>
      <w:r w:rsidRPr="005C0D59">
        <w:rPr>
          <w:b/>
          <w:bCs/>
          <w:shd w:val="clear" w:color="auto" w:fill="FFFFFF"/>
        </w:rPr>
        <w:lastRenderedPageBreak/>
        <w:t>5.Loader:</w:t>
      </w:r>
    </w:p>
    <w:p w14:paraId="70AB3ECF" w14:textId="29E8CD97" w:rsidR="005C0D59" w:rsidRDefault="005C0D59" w:rsidP="00435A0A">
      <w:pPr>
        <w:spacing w:line="360" w:lineRule="auto"/>
        <w:rPr>
          <w:rFonts w:ascii="Arial" w:hAnsi="Arial" w:cs="Arial"/>
          <w:color w:val="202124"/>
          <w:shd w:val="clear" w:color="auto" w:fill="FFFFFF"/>
        </w:rPr>
      </w:pPr>
      <w:r w:rsidRPr="005C0D59">
        <w:t>The Loader API lets you load data from a </w:t>
      </w:r>
      <w:hyperlink r:id="rId42" w:history="1">
        <w:r w:rsidRPr="005C0D59">
          <w:t>content provider</w:t>
        </w:r>
      </w:hyperlink>
      <w:r w:rsidRPr="005C0D59">
        <w:t xml:space="preserve"> or other data source for display in </w:t>
      </w:r>
      <w:proofErr w:type="gramStart"/>
      <w:r w:rsidRPr="005C0D59">
        <w:t>an</w:t>
      </w:r>
      <w:proofErr w:type="gramEnd"/>
      <w:r w:rsidRPr="005C0D59">
        <w:t> </w:t>
      </w:r>
      <w:proofErr w:type="spellStart"/>
      <w:r w:rsidR="00931E50">
        <w:fldChar w:fldCharType="begin"/>
      </w:r>
      <w:r w:rsidR="00931E50">
        <w:instrText xml:space="preserve"> HYPERLINK "https://developer.android.com/reference/androidx/fragment/app/FragmentActivity" </w:instrText>
      </w:r>
      <w:r w:rsidR="00931E50">
        <w:fldChar w:fldCharType="separate"/>
      </w:r>
      <w:r w:rsidRPr="005C0D59">
        <w:t>FragmentActivity</w:t>
      </w:r>
      <w:proofErr w:type="spellEnd"/>
      <w:r w:rsidR="00931E50">
        <w:fldChar w:fldCharType="end"/>
      </w:r>
      <w:r w:rsidRPr="005C0D59">
        <w:t> or </w:t>
      </w:r>
      <w:hyperlink r:id="rId43" w:history="1">
        <w:r w:rsidRPr="005C0D59">
          <w:t>Fragment</w:t>
        </w:r>
      </w:hyperlink>
      <w:r>
        <w:rPr>
          <w:rFonts w:ascii="Arial" w:hAnsi="Arial" w:cs="Arial"/>
          <w:color w:val="202124"/>
          <w:shd w:val="clear" w:color="auto" w:fill="FFFFFF"/>
        </w:rPr>
        <w:t>.</w:t>
      </w:r>
    </w:p>
    <w:p w14:paraId="6323D86B" w14:textId="7326347E" w:rsidR="005C0D59" w:rsidRDefault="005C0D59" w:rsidP="00435A0A">
      <w:pPr>
        <w:spacing w:line="360" w:lineRule="auto"/>
        <w:rPr>
          <w:b/>
          <w:bCs/>
          <w:color w:val="202124"/>
          <w:shd w:val="clear" w:color="auto" w:fill="FFFFFF"/>
        </w:rPr>
      </w:pPr>
      <w:r w:rsidRPr="005C0D59">
        <w:rPr>
          <w:b/>
          <w:bCs/>
          <w:color w:val="202124"/>
          <w:shd w:val="clear" w:color="auto" w:fill="FFFFFF"/>
        </w:rPr>
        <w:t>6.ScrollView:</w:t>
      </w:r>
    </w:p>
    <w:p w14:paraId="1BB8C621" w14:textId="609E8689" w:rsidR="005C0D59" w:rsidRDefault="005C0D59" w:rsidP="00435A0A">
      <w:pPr>
        <w:spacing w:line="360" w:lineRule="auto"/>
        <w:rPr>
          <w:shd w:val="clear" w:color="auto" w:fill="FFFFFF"/>
        </w:rPr>
      </w:pPr>
      <w:r>
        <w:rPr>
          <w:shd w:val="clear" w:color="auto" w:fill="FFFFFF"/>
        </w:rPr>
        <w:t>A view group that allows the view hierarchy placed within it to be scrolled. Scroll view may have only one direct child placed within it.</w:t>
      </w:r>
    </w:p>
    <w:p w14:paraId="72471747" w14:textId="77777777" w:rsidR="005C0D59" w:rsidRPr="005C0D59" w:rsidRDefault="005C0D59" w:rsidP="00435A0A">
      <w:pPr>
        <w:spacing w:line="360" w:lineRule="auto"/>
        <w:rPr>
          <w:b/>
          <w:bCs/>
          <w:shd w:val="clear" w:color="auto" w:fill="FFFFFF"/>
        </w:rPr>
      </w:pPr>
      <w:r w:rsidRPr="005C0D59">
        <w:rPr>
          <w:b/>
          <w:bCs/>
          <w:shd w:val="clear" w:color="auto" w:fill="FFFFFF"/>
        </w:rPr>
        <w:t>7.Frame Layout:</w:t>
      </w:r>
    </w:p>
    <w:p w14:paraId="3C9C3167" w14:textId="2C54F328" w:rsidR="005C0D59" w:rsidRDefault="005C0D59" w:rsidP="00435A0A">
      <w:pPr>
        <w:spacing w:line="360" w:lineRule="auto"/>
        <w:rPr>
          <w:shd w:val="clear" w:color="auto" w:fill="FFFFFF"/>
        </w:rPr>
      </w:pPr>
      <w:r w:rsidRPr="005C0D59">
        <w:rPr>
          <w:shd w:val="clear" w:color="auto" w:fill="FFFFFF"/>
        </w:rPr>
        <w:t xml:space="preserve"> </w:t>
      </w:r>
      <w:proofErr w:type="spellStart"/>
      <w:r>
        <w:rPr>
          <w:shd w:val="clear" w:color="auto" w:fill="FFFFFF"/>
        </w:rPr>
        <w:t>FrameLayout</w:t>
      </w:r>
      <w:proofErr w:type="spellEnd"/>
      <w:r>
        <w:rPr>
          <w:shd w:val="clear" w:color="auto" w:fill="FFFFFF"/>
        </w:rPr>
        <w:t xml:space="preserve"> is designed to block out an area on the screen to display a single item.</w:t>
      </w:r>
    </w:p>
    <w:p w14:paraId="520122D1" w14:textId="030E395E" w:rsidR="005C0D59" w:rsidRDefault="005C0D59" w:rsidP="00435A0A">
      <w:pPr>
        <w:spacing w:line="360" w:lineRule="auto"/>
      </w:pPr>
      <w:proofErr w:type="gramStart"/>
      <w:r w:rsidRPr="005C0D59">
        <w:rPr>
          <w:b/>
          <w:bCs/>
          <w:shd w:val="clear" w:color="auto" w:fill="FFFFFF"/>
        </w:rPr>
        <w:t>8.Meow</w:t>
      </w:r>
      <w:proofErr w:type="gramEnd"/>
      <w:r w:rsidRPr="005C0D59">
        <w:rPr>
          <w:b/>
          <w:bCs/>
          <w:shd w:val="clear" w:color="auto" w:fill="FFFFFF"/>
        </w:rPr>
        <w:t xml:space="preserve"> Bottom </w:t>
      </w:r>
      <w:proofErr w:type="spellStart"/>
      <w:r w:rsidRPr="005C0D59">
        <w:rPr>
          <w:b/>
          <w:bCs/>
          <w:shd w:val="clear" w:color="auto" w:fill="FFFFFF"/>
        </w:rPr>
        <w:t>Navigation:</w:t>
      </w:r>
      <w:r w:rsidRPr="005C0D59">
        <w:t>A</w:t>
      </w:r>
      <w:proofErr w:type="spellEnd"/>
      <w:r w:rsidRPr="005C0D59">
        <w:t xml:space="preserve"> simple &amp; curved &amp; material bottom navigation for Android</w:t>
      </w:r>
      <w:r>
        <w:t>.</w:t>
      </w:r>
    </w:p>
    <w:p w14:paraId="53BB7867" w14:textId="5D84C0BB" w:rsidR="005C0D59" w:rsidRPr="005C0D59" w:rsidRDefault="005C0D59" w:rsidP="00435A0A">
      <w:pPr>
        <w:spacing w:line="360" w:lineRule="auto"/>
        <w:rPr>
          <w:b/>
          <w:bCs/>
        </w:rPr>
      </w:pPr>
      <w:r w:rsidRPr="005C0D59">
        <w:rPr>
          <w:b/>
          <w:bCs/>
        </w:rPr>
        <w:t>9.Dialog box:</w:t>
      </w:r>
    </w:p>
    <w:p w14:paraId="48E2A205" w14:textId="28ABBD59" w:rsidR="005C0D59" w:rsidRPr="005C0D59" w:rsidRDefault="005C0D59" w:rsidP="00435A0A">
      <w:pPr>
        <w:spacing w:line="360" w:lineRule="auto"/>
      </w:pPr>
      <w:r>
        <w:rPr>
          <w:shd w:val="clear" w:color="auto" w:fill="FFFFFF"/>
        </w:rPr>
        <w:t>A dialog is a small window that prompts the user to make a decision or enter additional information.</w:t>
      </w:r>
    </w:p>
    <w:p w14:paraId="75DD27A5" w14:textId="215CD130" w:rsidR="00435A0A" w:rsidRDefault="00435A0A" w:rsidP="00435A0A">
      <w:pPr>
        <w:spacing w:line="360" w:lineRule="auto"/>
        <w:rPr>
          <w:b/>
          <w:bCs/>
        </w:rPr>
      </w:pPr>
      <w:r w:rsidRPr="00435A0A">
        <w:rPr>
          <w:b/>
          <w:bCs/>
          <w:shd w:val="clear" w:color="auto" w:fill="FFFFFF"/>
        </w:rPr>
        <w:t>10.</w:t>
      </w:r>
      <w:r w:rsidRPr="00435A0A">
        <w:rPr>
          <w:b/>
          <w:bCs/>
        </w:rPr>
        <w:t xml:space="preserve"> </w:t>
      </w:r>
      <w:proofErr w:type="spellStart"/>
      <w:proofErr w:type="gramStart"/>
      <w:r w:rsidRPr="00435A0A">
        <w:rPr>
          <w:b/>
          <w:bCs/>
        </w:rPr>
        <w:t>setOnClickMenuListener</w:t>
      </w:r>
      <w:proofErr w:type="spellEnd"/>
      <w:r>
        <w:rPr>
          <w:b/>
          <w:bCs/>
        </w:rPr>
        <w:t>(</w:t>
      </w:r>
      <w:proofErr w:type="gramEnd"/>
      <w:r>
        <w:rPr>
          <w:b/>
          <w:bCs/>
        </w:rPr>
        <w:t>):</w:t>
      </w:r>
    </w:p>
    <w:p w14:paraId="00D1E373" w14:textId="6E0CA6A5" w:rsidR="00435A0A" w:rsidRDefault="00435A0A" w:rsidP="00435A0A">
      <w:pPr>
        <w:spacing w:line="360" w:lineRule="auto"/>
        <w:rPr>
          <w:color w:val="273239"/>
          <w:spacing w:val="2"/>
          <w:shd w:val="clear" w:color="auto" w:fill="FFFFFF"/>
        </w:rPr>
      </w:pPr>
      <w:r w:rsidRPr="00435A0A">
        <w:rPr>
          <w:color w:val="273239"/>
          <w:spacing w:val="2"/>
          <w:shd w:val="clear" w:color="auto" w:fill="FFFFFF"/>
        </w:rPr>
        <w:t>To make click event work add </w:t>
      </w:r>
      <w:proofErr w:type="spellStart"/>
      <w:r w:rsidRPr="00435A0A">
        <w:rPr>
          <w:rStyle w:val="HTMLCode"/>
          <w:rFonts w:ascii="Times New Roman" w:hAnsi="Times New Roman" w:cs="Times New Roman"/>
          <w:color w:val="273239"/>
          <w:spacing w:val="2"/>
          <w:sz w:val="24"/>
          <w:szCs w:val="24"/>
          <w:bdr w:val="none" w:sz="0" w:space="0" w:color="auto" w:frame="1"/>
          <w:shd w:val="clear" w:color="auto" w:fill="FFFFFF"/>
        </w:rPr>
        <w:t>android</w:t>
      </w:r>
      <w:proofErr w:type="gramStart"/>
      <w:r w:rsidRPr="00435A0A">
        <w:rPr>
          <w:rStyle w:val="HTMLCode"/>
          <w:rFonts w:ascii="Times New Roman" w:hAnsi="Times New Roman" w:cs="Times New Roman"/>
          <w:color w:val="273239"/>
          <w:spacing w:val="2"/>
          <w:sz w:val="24"/>
          <w:szCs w:val="24"/>
          <w:bdr w:val="none" w:sz="0" w:space="0" w:color="auto" w:frame="1"/>
          <w:shd w:val="clear" w:color="auto" w:fill="FFFFFF"/>
        </w:rPr>
        <w:t>:onClick</w:t>
      </w:r>
      <w:proofErr w:type="spellEnd"/>
      <w:proofErr w:type="gramEnd"/>
      <w:r w:rsidRPr="00435A0A">
        <w:rPr>
          <w:color w:val="273239"/>
          <w:spacing w:val="2"/>
          <w:shd w:val="clear" w:color="auto" w:fill="FFFFFF"/>
        </w:rPr>
        <w:t> attribute to the Button element in your XML layout. The value for this attribute must be the name of the method you want to call in response to a click event. The Activity hosting the layout must then implement the corresponding method.</w:t>
      </w:r>
    </w:p>
    <w:p w14:paraId="5447D2AB" w14:textId="40BB2C1B" w:rsidR="00435A0A" w:rsidRPr="00435A0A" w:rsidRDefault="00435A0A" w:rsidP="00435A0A">
      <w:pPr>
        <w:spacing w:line="360" w:lineRule="auto"/>
        <w:rPr>
          <w:b/>
          <w:bCs/>
        </w:rPr>
      </w:pPr>
      <w:r w:rsidRPr="00435A0A">
        <w:rPr>
          <w:b/>
          <w:bCs/>
          <w:color w:val="273239"/>
          <w:spacing w:val="2"/>
          <w:shd w:val="clear" w:color="auto" w:fill="FFFFFF"/>
        </w:rPr>
        <w:t>11.</w:t>
      </w:r>
      <w:r w:rsidRPr="00435A0A">
        <w:rPr>
          <w:b/>
          <w:bCs/>
        </w:rPr>
        <w:t xml:space="preserve"> </w:t>
      </w:r>
      <w:proofErr w:type="spellStart"/>
      <w:proofErr w:type="gramStart"/>
      <w:r w:rsidRPr="00435A0A">
        <w:rPr>
          <w:b/>
          <w:bCs/>
        </w:rPr>
        <w:t>StringRequest</w:t>
      </w:r>
      <w:proofErr w:type="spellEnd"/>
      <w:r w:rsidRPr="00435A0A">
        <w:rPr>
          <w:b/>
          <w:bCs/>
        </w:rPr>
        <w:t>(</w:t>
      </w:r>
      <w:proofErr w:type="gramEnd"/>
      <w:r w:rsidRPr="00435A0A">
        <w:rPr>
          <w:b/>
          <w:bCs/>
        </w:rPr>
        <w:t>):</w:t>
      </w:r>
    </w:p>
    <w:p w14:paraId="6797E4DE" w14:textId="3FF645FF" w:rsidR="00435A0A" w:rsidRDefault="00435A0A" w:rsidP="00435A0A">
      <w:pPr>
        <w:spacing w:line="360" w:lineRule="auto"/>
        <w:rPr>
          <w:sz w:val="20"/>
          <w:szCs w:val="20"/>
          <w:lang w:val="en-IN" w:eastAsia="en-IN"/>
        </w:rPr>
      </w:pPr>
      <w:r>
        <w:rPr>
          <w:shd w:val="clear" w:color="auto" w:fill="FFFFFF"/>
        </w:rPr>
        <w:t xml:space="preserve">Android Volley </w:t>
      </w:r>
      <w:proofErr w:type="spellStart"/>
      <w:r>
        <w:rPr>
          <w:shd w:val="clear" w:color="auto" w:fill="FFFFFF"/>
        </w:rPr>
        <w:t>StringRequest</w:t>
      </w:r>
      <w:proofErr w:type="spellEnd"/>
      <w:r>
        <w:rPr>
          <w:shd w:val="clear" w:color="auto" w:fill="FFFFFF"/>
        </w:rPr>
        <w:t xml:space="preserve">. </w:t>
      </w:r>
      <w:proofErr w:type="spellStart"/>
      <w:r>
        <w:rPr>
          <w:shd w:val="clear" w:color="auto" w:fill="FFFFFF"/>
        </w:rPr>
        <w:t>StringRequest</w:t>
      </w:r>
      <w:proofErr w:type="spellEnd"/>
      <w:r>
        <w:rPr>
          <w:shd w:val="clear" w:color="auto" w:fill="FFFFFF"/>
        </w:rPr>
        <w:t xml:space="preserve"> is used when you want the response returned in the form of a String. </w:t>
      </w:r>
    </w:p>
    <w:p w14:paraId="7661F7BB" w14:textId="32DD057C" w:rsidR="00435A0A" w:rsidRDefault="00435A0A" w:rsidP="00435A0A">
      <w:pPr>
        <w:spacing w:line="360" w:lineRule="auto"/>
        <w:rPr>
          <w:b/>
          <w:bCs/>
        </w:rPr>
      </w:pPr>
      <w:r>
        <w:rPr>
          <w:b/>
          <w:bCs/>
        </w:rPr>
        <w:t>12</w:t>
      </w:r>
      <w:proofErr w:type="gramStart"/>
      <w:r>
        <w:rPr>
          <w:b/>
          <w:bCs/>
        </w:rPr>
        <w:t>.Volley</w:t>
      </w:r>
      <w:proofErr w:type="gramEnd"/>
      <w:r>
        <w:rPr>
          <w:b/>
          <w:bCs/>
        </w:rPr>
        <w:t xml:space="preserve"> Library():</w:t>
      </w:r>
    </w:p>
    <w:p w14:paraId="6428432E" w14:textId="7AD1A616" w:rsidR="00435A0A" w:rsidRDefault="00435A0A" w:rsidP="00435A0A">
      <w:pPr>
        <w:spacing w:line="360" w:lineRule="auto"/>
        <w:rPr>
          <w:shd w:val="clear" w:color="auto" w:fill="FFFFFF"/>
        </w:rPr>
      </w:pPr>
      <w:r>
        <w:rPr>
          <w:shd w:val="clear" w:color="auto" w:fill="FFFFFF"/>
        </w:rPr>
        <w:t>Volley is an HTTP library that makes networking for Android apps easier and most importantly, faster.</w:t>
      </w:r>
    </w:p>
    <w:p w14:paraId="57DD83CA" w14:textId="399A3454" w:rsidR="00435A0A" w:rsidRPr="00435A0A" w:rsidRDefault="00435A0A" w:rsidP="00435A0A">
      <w:pPr>
        <w:spacing w:line="360" w:lineRule="auto"/>
        <w:rPr>
          <w:b/>
          <w:bCs/>
          <w:shd w:val="clear" w:color="auto" w:fill="FFFFFF"/>
        </w:rPr>
      </w:pPr>
      <w:r w:rsidRPr="00435A0A">
        <w:rPr>
          <w:b/>
          <w:bCs/>
          <w:shd w:val="clear" w:color="auto" w:fill="FFFFFF"/>
        </w:rPr>
        <w:t xml:space="preserve">13. </w:t>
      </w:r>
      <w:proofErr w:type="spellStart"/>
      <w:proofErr w:type="gramStart"/>
      <w:r w:rsidRPr="00435A0A">
        <w:rPr>
          <w:b/>
          <w:bCs/>
          <w:shd w:val="clear" w:color="auto" w:fill="FFFFFF"/>
        </w:rPr>
        <w:t>getSupportActionBar</w:t>
      </w:r>
      <w:proofErr w:type="spellEnd"/>
      <w:r w:rsidRPr="00435A0A">
        <w:rPr>
          <w:b/>
          <w:bCs/>
          <w:shd w:val="clear" w:color="auto" w:fill="FFFFFF"/>
        </w:rPr>
        <w:t>(</w:t>
      </w:r>
      <w:proofErr w:type="gramEnd"/>
      <w:r w:rsidRPr="00435A0A">
        <w:rPr>
          <w:b/>
          <w:bCs/>
          <w:shd w:val="clear" w:color="auto" w:fill="FFFFFF"/>
        </w:rPr>
        <w:t>):</w:t>
      </w:r>
    </w:p>
    <w:p w14:paraId="6BD644EB" w14:textId="54FA0D29" w:rsidR="00435A0A" w:rsidRDefault="00435A0A" w:rsidP="00435A0A">
      <w:pPr>
        <w:spacing w:line="360" w:lineRule="auto"/>
        <w:rPr>
          <w:shd w:val="clear" w:color="auto" w:fill="FFFFFF"/>
        </w:rPr>
      </w:pPr>
      <w:r>
        <w:rPr>
          <w:shd w:val="clear" w:color="auto" w:fill="FFFFFF"/>
        </w:rPr>
        <w:t xml:space="preserve">To use the </w:t>
      </w:r>
      <w:proofErr w:type="spellStart"/>
      <w:r>
        <w:rPr>
          <w:shd w:val="clear" w:color="auto" w:fill="FFFFFF"/>
        </w:rPr>
        <w:t>ActionBar</w:t>
      </w:r>
      <w:proofErr w:type="spellEnd"/>
      <w:r>
        <w:rPr>
          <w:shd w:val="clear" w:color="auto" w:fill="FFFFFF"/>
        </w:rPr>
        <w:t xml:space="preserve"> utility methods, call the activity's </w:t>
      </w:r>
      <w:proofErr w:type="spellStart"/>
      <w:proofErr w:type="gramStart"/>
      <w:r>
        <w:rPr>
          <w:shd w:val="clear" w:color="auto" w:fill="FFFFFF"/>
        </w:rPr>
        <w:t>getSupportActionBar</w:t>
      </w:r>
      <w:proofErr w:type="spellEnd"/>
      <w:r>
        <w:rPr>
          <w:shd w:val="clear" w:color="auto" w:fill="FFFFFF"/>
        </w:rPr>
        <w:t>(</w:t>
      </w:r>
      <w:proofErr w:type="gramEnd"/>
      <w:r>
        <w:rPr>
          <w:shd w:val="clear" w:color="auto" w:fill="FFFFFF"/>
        </w:rPr>
        <w:t xml:space="preserve">) method. This method returns a reference to an </w:t>
      </w:r>
      <w:proofErr w:type="spellStart"/>
      <w:r>
        <w:rPr>
          <w:shd w:val="clear" w:color="auto" w:fill="FFFFFF"/>
        </w:rPr>
        <w:t>appcompat</w:t>
      </w:r>
      <w:proofErr w:type="spellEnd"/>
      <w:r>
        <w:rPr>
          <w:shd w:val="clear" w:color="auto" w:fill="FFFFFF"/>
        </w:rPr>
        <w:t xml:space="preserve"> </w:t>
      </w:r>
      <w:proofErr w:type="spellStart"/>
      <w:r>
        <w:rPr>
          <w:shd w:val="clear" w:color="auto" w:fill="FFFFFF"/>
        </w:rPr>
        <w:t>ActionBar</w:t>
      </w:r>
      <w:proofErr w:type="spellEnd"/>
      <w:r>
        <w:rPr>
          <w:shd w:val="clear" w:color="auto" w:fill="FFFFFF"/>
        </w:rPr>
        <w:t xml:space="preserve"> object. </w:t>
      </w:r>
    </w:p>
    <w:p w14:paraId="192338E8" w14:textId="77777777" w:rsidR="00264DBF" w:rsidRDefault="00264DBF" w:rsidP="00435A0A">
      <w:pPr>
        <w:spacing w:line="360" w:lineRule="auto"/>
        <w:rPr>
          <w:shd w:val="clear" w:color="auto" w:fill="FFFFFF"/>
        </w:rPr>
        <w:sectPr w:rsidR="00264DBF" w:rsidSect="007C0014">
          <w:headerReference w:type="default" r:id="rId44"/>
          <w:footerReference w:type="default" r:id="rId45"/>
          <w:pgSz w:w="12240" w:h="15840" w:code="1"/>
          <w:pgMar w:top="1008" w:right="1800" w:bottom="1440" w:left="1800" w:header="720" w:footer="720" w:gutter="0"/>
          <w:cols w:space="720"/>
          <w:docGrid w:linePitch="360"/>
        </w:sectPr>
      </w:pPr>
    </w:p>
    <w:p w14:paraId="3B2B54F7" w14:textId="31C9E190" w:rsidR="007136DE" w:rsidRDefault="00435A0A" w:rsidP="00435A0A">
      <w:pPr>
        <w:spacing w:line="360" w:lineRule="auto"/>
        <w:rPr>
          <w:b/>
          <w:bCs/>
        </w:rPr>
      </w:pPr>
      <w:r>
        <w:rPr>
          <w:b/>
          <w:bCs/>
        </w:rPr>
        <w:lastRenderedPageBreak/>
        <w:t>14</w:t>
      </w:r>
      <w:proofErr w:type="gramStart"/>
      <w:r>
        <w:rPr>
          <w:b/>
          <w:bCs/>
        </w:rPr>
        <w:t>.Adapter</w:t>
      </w:r>
      <w:proofErr w:type="gramEnd"/>
      <w:r>
        <w:rPr>
          <w:b/>
          <w:bCs/>
        </w:rPr>
        <w:t>:</w:t>
      </w:r>
    </w:p>
    <w:p w14:paraId="4F146C4D" w14:textId="5A02DED4" w:rsidR="00435A0A" w:rsidRPr="00435A0A" w:rsidRDefault="00435A0A" w:rsidP="00435A0A">
      <w:pPr>
        <w:spacing w:line="360" w:lineRule="auto"/>
        <w:rPr>
          <w:b/>
          <w:bCs/>
        </w:rPr>
      </w:pPr>
      <w:r w:rsidRPr="00435A0A">
        <w:rPr>
          <w:shd w:val="clear" w:color="auto" w:fill="FFFFFF"/>
        </w:rPr>
        <w:t>An Adapter object acts as a bridge between an </w:t>
      </w:r>
      <w:proofErr w:type="spellStart"/>
      <w:r w:rsidRPr="00435A0A">
        <w:rPr>
          <w:rStyle w:val="HTMLCode"/>
          <w:rFonts w:ascii="Times New Roman" w:hAnsi="Times New Roman" w:cs="Times New Roman"/>
          <w:sz w:val="24"/>
          <w:szCs w:val="24"/>
        </w:rPr>
        <w:t>AdapterView</w:t>
      </w:r>
      <w:proofErr w:type="spellEnd"/>
      <w:r w:rsidRPr="00435A0A">
        <w:rPr>
          <w:shd w:val="clear" w:color="auto" w:fill="FFFFFF"/>
        </w:rPr>
        <w:t> and the underlying data for that view. The Adapter provides access to the data items. The Adapter is also responsible for making a </w:t>
      </w:r>
      <w:r w:rsidRPr="00435A0A">
        <w:rPr>
          <w:rStyle w:val="HTMLCode"/>
          <w:rFonts w:ascii="Times New Roman" w:hAnsi="Times New Roman" w:cs="Times New Roman"/>
          <w:sz w:val="24"/>
          <w:szCs w:val="24"/>
        </w:rPr>
        <w:t>View</w:t>
      </w:r>
      <w:r w:rsidRPr="00435A0A">
        <w:rPr>
          <w:shd w:val="clear" w:color="auto" w:fill="FFFFFF"/>
        </w:rPr>
        <w:t> for each item in the data set.</w:t>
      </w:r>
    </w:p>
    <w:p w14:paraId="3FB5F153" w14:textId="2D2A76CF" w:rsidR="005C0D59" w:rsidRDefault="00435A0A" w:rsidP="00435A0A">
      <w:pPr>
        <w:spacing w:line="360" w:lineRule="auto"/>
        <w:rPr>
          <w:b/>
          <w:bCs/>
          <w:shd w:val="clear" w:color="auto" w:fill="FFFFFF"/>
        </w:rPr>
      </w:pPr>
      <w:r>
        <w:rPr>
          <w:b/>
          <w:bCs/>
          <w:shd w:val="clear" w:color="auto" w:fill="FFFFFF"/>
        </w:rPr>
        <w:t>15.Intent:</w:t>
      </w:r>
    </w:p>
    <w:p w14:paraId="511CBD1D" w14:textId="7CE3EC4F" w:rsidR="00435A0A" w:rsidRDefault="00435A0A" w:rsidP="00435A0A">
      <w:pPr>
        <w:spacing w:line="360" w:lineRule="auto"/>
        <w:rPr>
          <w:color w:val="202124"/>
          <w:shd w:val="clear" w:color="auto" w:fill="FFFFFF"/>
        </w:rPr>
      </w:pPr>
      <w:r w:rsidRPr="00435A0A">
        <w:rPr>
          <w:color w:val="202124"/>
          <w:shd w:val="clear" w:color="auto" w:fill="FFFFFF"/>
        </w:rPr>
        <w:t>An </w:t>
      </w:r>
      <w:r w:rsidRPr="00435A0A">
        <w:rPr>
          <w:rStyle w:val="HTMLCode"/>
          <w:rFonts w:ascii="Times New Roman" w:hAnsi="Times New Roman" w:cs="Times New Roman"/>
          <w:sz w:val="24"/>
          <w:szCs w:val="24"/>
        </w:rPr>
        <w:t>Intent</w:t>
      </w:r>
      <w:r w:rsidRPr="00435A0A">
        <w:rPr>
          <w:color w:val="202124"/>
          <w:shd w:val="clear" w:color="auto" w:fill="FFFFFF"/>
        </w:rPr>
        <w:t> is a messaging object you can use to request an action from another </w:t>
      </w:r>
      <w:r w:rsidRPr="00435A0A">
        <w:rPr>
          <w:shd w:val="clear" w:color="auto" w:fill="FFFFFF"/>
        </w:rPr>
        <w:t>app component</w:t>
      </w:r>
      <w:r w:rsidRPr="00435A0A">
        <w:rPr>
          <w:color w:val="202124"/>
          <w:shd w:val="clear" w:color="auto" w:fill="FFFFFF"/>
        </w:rPr>
        <w:t>.</w:t>
      </w:r>
    </w:p>
    <w:p w14:paraId="4EED8A6F" w14:textId="1953C03F" w:rsidR="00435A0A" w:rsidRPr="00435A0A" w:rsidRDefault="00435A0A" w:rsidP="00435A0A">
      <w:pPr>
        <w:spacing w:line="360" w:lineRule="auto"/>
        <w:rPr>
          <w:b/>
          <w:bCs/>
          <w:color w:val="202124"/>
          <w:shd w:val="clear" w:color="auto" w:fill="FFFFFF"/>
        </w:rPr>
      </w:pPr>
      <w:r w:rsidRPr="00435A0A">
        <w:rPr>
          <w:b/>
          <w:bCs/>
          <w:color w:val="202124"/>
          <w:shd w:val="clear" w:color="auto" w:fill="FFFFFF"/>
        </w:rPr>
        <w:t>16.Glide:</w:t>
      </w:r>
    </w:p>
    <w:p w14:paraId="0D753BCA" w14:textId="65836D1A" w:rsidR="00435A0A" w:rsidRDefault="00435A0A" w:rsidP="00435A0A">
      <w:pPr>
        <w:spacing w:line="360" w:lineRule="auto"/>
      </w:pPr>
      <w:r>
        <w:t>Glide is a fast and efficient open source media management and image loading framework for Android that wraps media decoding, memory and disk caching, and resource pooling into a simple and easy to use interface.</w:t>
      </w:r>
    </w:p>
    <w:p w14:paraId="7DFD6B8A" w14:textId="5D81F690" w:rsidR="00435A0A" w:rsidRPr="00435A0A" w:rsidRDefault="00435A0A" w:rsidP="00435A0A">
      <w:pPr>
        <w:spacing w:line="360" w:lineRule="auto"/>
        <w:rPr>
          <w:b/>
          <w:bCs/>
        </w:rPr>
      </w:pPr>
      <w:r w:rsidRPr="00435A0A">
        <w:rPr>
          <w:b/>
          <w:bCs/>
        </w:rPr>
        <w:t xml:space="preserve">17.REST </w:t>
      </w:r>
      <w:proofErr w:type="spellStart"/>
      <w:r w:rsidRPr="00435A0A">
        <w:rPr>
          <w:b/>
          <w:bCs/>
        </w:rPr>
        <w:t>Api</w:t>
      </w:r>
      <w:proofErr w:type="spellEnd"/>
      <w:r w:rsidRPr="00435A0A">
        <w:rPr>
          <w:b/>
          <w:bCs/>
        </w:rPr>
        <w:t>:</w:t>
      </w:r>
    </w:p>
    <w:p w14:paraId="5DDCE075" w14:textId="782503C3" w:rsidR="00435A0A" w:rsidRDefault="00435A0A" w:rsidP="00435A0A">
      <w:pPr>
        <w:spacing w:line="360" w:lineRule="auto"/>
        <w:rPr>
          <w:lang w:val="en-IN" w:eastAsia="en-IN"/>
        </w:rPr>
      </w:pPr>
      <w:r>
        <w:rPr>
          <w:shd w:val="clear" w:color="auto" w:fill="FFFFFF"/>
        </w:rPr>
        <w:t>A REST API defines a set of functions which developers can perform requests and receive responses via HTTP protocol such as GET and POST.</w:t>
      </w:r>
    </w:p>
    <w:p w14:paraId="3D02FFA3" w14:textId="43EA3F12" w:rsidR="00435A0A" w:rsidRDefault="00435A0A" w:rsidP="00435A0A">
      <w:pPr>
        <w:rPr>
          <w:b/>
          <w:bCs/>
          <w:shd w:val="clear" w:color="auto" w:fill="FFFFFF"/>
        </w:rPr>
      </w:pPr>
    </w:p>
    <w:p w14:paraId="0C8263B1" w14:textId="04C24598" w:rsidR="00435A0A" w:rsidRDefault="00435A0A" w:rsidP="00435A0A">
      <w:pPr>
        <w:rPr>
          <w:rFonts w:eastAsia="Calibri"/>
          <w:b/>
          <w:bCs/>
          <w:sz w:val="28"/>
          <w:szCs w:val="28"/>
          <w:lang w:eastAsia="en-US"/>
        </w:rPr>
      </w:pPr>
      <w:r w:rsidRPr="00435A0A">
        <w:rPr>
          <w:b/>
          <w:bCs/>
          <w:sz w:val="28"/>
          <w:szCs w:val="28"/>
          <w:shd w:val="clear" w:color="auto" w:fill="FFFFFF"/>
        </w:rPr>
        <w:t xml:space="preserve">4.2 </w:t>
      </w:r>
      <w:r w:rsidRPr="00435A0A">
        <w:rPr>
          <w:rFonts w:eastAsia="Calibri"/>
          <w:b/>
          <w:bCs/>
          <w:sz w:val="28"/>
          <w:szCs w:val="28"/>
          <w:lang w:eastAsia="en-US"/>
        </w:rPr>
        <w:t>Android Manifest and Special Permissions</w:t>
      </w:r>
    </w:p>
    <w:p w14:paraId="2BF486E7" w14:textId="227FE4E8" w:rsidR="00435A0A" w:rsidRDefault="00435A0A" w:rsidP="00435A0A">
      <w:pPr>
        <w:rPr>
          <w:b/>
          <w:bCs/>
          <w:sz w:val="28"/>
          <w:szCs w:val="28"/>
          <w:shd w:val="clear" w:color="auto" w:fill="FFFFFF"/>
        </w:rPr>
      </w:pPr>
    </w:p>
    <w:p w14:paraId="1F7D4EAE" w14:textId="60596873" w:rsidR="004A2EF5" w:rsidRPr="004A2EF5" w:rsidRDefault="004A2EF5" w:rsidP="004A2EF5">
      <w:pPr>
        <w:rPr>
          <w:b/>
          <w:bCs/>
          <w:shd w:val="clear" w:color="auto" w:fill="FFFFFF"/>
        </w:rPr>
      </w:pPr>
      <w:r w:rsidRPr="004A2EF5">
        <w:rPr>
          <w:b/>
          <w:bCs/>
          <w:shd w:val="clear" w:color="auto" w:fill="FFFFFF"/>
        </w:rPr>
        <w:t>1.Reading network state:</w:t>
      </w:r>
    </w:p>
    <w:p w14:paraId="728F12F0" w14:textId="23E1F7FB" w:rsidR="004A2EF5" w:rsidRPr="004A2EF5" w:rsidRDefault="004A2EF5" w:rsidP="004A2EF5">
      <w:pPr>
        <w:pStyle w:val="ListParagraph"/>
        <w:numPr>
          <w:ilvl w:val="0"/>
          <w:numId w:val="24"/>
        </w:numPr>
        <w:rPr>
          <w:lang w:val="en-IN" w:eastAsia="en-IN" w:bidi="kn-IN"/>
        </w:rPr>
      </w:pPr>
      <w:proofErr w:type="spellStart"/>
      <w:r w:rsidRPr="004A2EF5">
        <w:rPr>
          <w:lang w:val="en-IN" w:eastAsia="en-IN" w:bidi="kn-IN"/>
        </w:rPr>
        <w:t>ConnectivityManager</w:t>
      </w:r>
      <w:proofErr w:type="spellEnd"/>
      <w:r w:rsidRPr="004A2EF5">
        <w:rPr>
          <w:lang w:val="en-IN" w:eastAsia="en-IN" w:bidi="kn-IN"/>
        </w:rPr>
        <w:t> tells your app about the state of connectivity in the system.</w:t>
      </w:r>
    </w:p>
    <w:p w14:paraId="397802C3" w14:textId="1F2A745C" w:rsidR="004A2EF5" w:rsidRPr="004A2EF5" w:rsidRDefault="004A2EF5" w:rsidP="004A2EF5">
      <w:pPr>
        <w:pStyle w:val="ListParagraph"/>
        <w:numPr>
          <w:ilvl w:val="0"/>
          <w:numId w:val="24"/>
        </w:numPr>
        <w:rPr>
          <w:lang w:val="en-IN" w:eastAsia="en-IN" w:bidi="kn-IN"/>
        </w:rPr>
      </w:pPr>
      <w:r w:rsidRPr="004A2EF5">
        <w:rPr>
          <w:lang w:val="en-IN" w:eastAsia="en-IN" w:bidi="kn-IN"/>
        </w:rPr>
        <w:t>The Network class represents one of the networks that the device is currently connected to. You can use the Network object as a key to gather information about the network with </w:t>
      </w:r>
      <w:proofErr w:type="spellStart"/>
      <w:r w:rsidRPr="004A2EF5">
        <w:rPr>
          <w:lang w:val="en-IN" w:eastAsia="en-IN" w:bidi="kn-IN"/>
        </w:rPr>
        <w:t>ConnectivityManager</w:t>
      </w:r>
      <w:proofErr w:type="spellEnd"/>
      <w:r w:rsidRPr="004A2EF5">
        <w:rPr>
          <w:lang w:val="en-IN" w:eastAsia="en-IN" w:bidi="kn-IN"/>
        </w:rPr>
        <w:t> or to bind sockets on the network. When the network disconnects, the Network object stops being usable; even if the device later reconnects to the same appliance, a new Network object will represent the new network.</w:t>
      </w:r>
    </w:p>
    <w:p w14:paraId="6108E4F5" w14:textId="362B1F36" w:rsidR="004A2EF5" w:rsidRDefault="004A2EF5" w:rsidP="004A2EF5">
      <w:pPr>
        <w:rPr>
          <w:b/>
          <w:bCs/>
          <w:shd w:val="clear" w:color="auto" w:fill="FFFFFF"/>
        </w:rPr>
      </w:pPr>
      <w:r w:rsidRPr="004A2EF5">
        <w:rPr>
          <w:b/>
          <w:bCs/>
          <w:shd w:val="clear" w:color="auto" w:fill="FFFFFF"/>
        </w:rPr>
        <w:t>2.Connect to the network:</w:t>
      </w:r>
    </w:p>
    <w:p w14:paraId="2F592AF1" w14:textId="7514916F" w:rsidR="004A2EF5" w:rsidRDefault="004A2EF5" w:rsidP="004A2EF5">
      <w:pPr>
        <w:rPr>
          <w:shd w:val="clear" w:color="auto" w:fill="FFFFFF"/>
        </w:rPr>
      </w:pPr>
      <w:r>
        <w:rPr>
          <w:b/>
          <w:bCs/>
          <w:shd w:val="clear" w:color="auto" w:fill="FFFFFF"/>
        </w:rPr>
        <w:tab/>
      </w:r>
      <w:r>
        <w:rPr>
          <w:shd w:val="clear" w:color="auto" w:fill="FFFFFF"/>
        </w:rPr>
        <w:t>To perform network operations in our application.</w:t>
      </w:r>
    </w:p>
    <w:p w14:paraId="311C51DA" w14:textId="68643783" w:rsidR="004A2EF5" w:rsidRDefault="004A2EF5" w:rsidP="004A2EF5">
      <w:pPr>
        <w:rPr>
          <w:b/>
          <w:bCs/>
          <w:shd w:val="clear" w:color="auto" w:fill="FFFFFF"/>
        </w:rPr>
      </w:pPr>
      <w:r w:rsidRPr="004A2EF5">
        <w:rPr>
          <w:b/>
          <w:bCs/>
          <w:shd w:val="clear" w:color="auto" w:fill="FFFFFF"/>
        </w:rPr>
        <w:t>3.Dark Theme:</w:t>
      </w:r>
    </w:p>
    <w:p w14:paraId="3AED8313" w14:textId="77777777" w:rsidR="004A2EF5" w:rsidRPr="004A2EF5" w:rsidRDefault="004A2EF5" w:rsidP="004A2EF5">
      <w:pPr>
        <w:pStyle w:val="ListParagraph"/>
        <w:numPr>
          <w:ilvl w:val="0"/>
          <w:numId w:val="26"/>
        </w:numPr>
        <w:rPr>
          <w:lang w:val="en-IN" w:eastAsia="en-IN" w:bidi="kn-IN"/>
        </w:rPr>
      </w:pPr>
      <w:r w:rsidRPr="004A2EF5">
        <w:rPr>
          <w:lang w:val="en-IN" w:eastAsia="en-IN" w:bidi="kn-IN"/>
        </w:rPr>
        <w:t>Dark theme is available in Android 10 (API level 29) and higher. It has many benefits:</w:t>
      </w:r>
    </w:p>
    <w:p w14:paraId="44CA3177" w14:textId="77777777" w:rsidR="004A2EF5" w:rsidRPr="004A2EF5" w:rsidRDefault="004A2EF5" w:rsidP="004A2EF5">
      <w:pPr>
        <w:pStyle w:val="ListParagraph"/>
        <w:numPr>
          <w:ilvl w:val="0"/>
          <w:numId w:val="26"/>
        </w:numPr>
        <w:rPr>
          <w:lang w:val="en-IN" w:eastAsia="en-IN" w:bidi="kn-IN"/>
        </w:rPr>
      </w:pPr>
      <w:r w:rsidRPr="004A2EF5">
        <w:rPr>
          <w:lang w:val="en-IN" w:eastAsia="en-IN" w:bidi="kn-IN"/>
        </w:rPr>
        <w:t>Can reduce power usage by a significant amount (depending on the device’s screen technology).</w:t>
      </w:r>
    </w:p>
    <w:p w14:paraId="1BD87999" w14:textId="77777777" w:rsidR="004A2EF5" w:rsidRPr="004A2EF5" w:rsidRDefault="004A2EF5" w:rsidP="004A2EF5">
      <w:pPr>
        <w:pStyle w:val="ListParagraph"/>
        <w:numPr>
          <w:ilvl w:val="0"/>
          <w:numId w:val="26"/>
        </w:numPr>
        <w:rPr>
          <w:lang w:val="en-IN" w:eastAsia="en-IN" w:bidi="kn-IN"/>
        </w:rPr>
      </w:pPr>
      <w:r w:rsidRPr="004A2EF5">
        <w:rPr>
          <w:lang w:val="en-IN" w:eastAsia="en-IN" w:bidi="kn-IN"/>
        </w:rPr>
        <w:t>Improves visibility for users with low vision and those who are sensitive to bright light.</w:t>
      </w:r>
    </w:p>
    <w:p w14:paraId="5ABDB47A" w14:textId="77777777" w:rsidR="004A2EF5" w:rsidRPr="004A2EF5" w:rsidRDefault="004A2EF5" w:rsidP="004A2EF5">
      <w:pPr>
        <w:pStyle w:val="ListParagraph"/>
        <w:numPr>
          <w:ilvl w:val="0"/>
          <w:numId w:val="26"/>
        </w:numPr>
        <w:rPr>
          <w:lang w:val="en-IN" w:eastAsia="en-IN" w:bidi="kn-IN"/>
        </w:rPr>
      </w:pPr>
      <w:r w:rsidRPr="004A2EF5">
        <w:rPr>
          <w:lang w:val="en-IN" w:eastAsia="en-IN" w:bidi="kn-IN"/>
        </w:rPr>
        <w:t>Makes it easier for anyone to use a device in a low-light environment.</w:t>
      </w:r>
    </w:p>
    <w:p w14:paraId="1EAAAA49" w14:textId="77777777" w:rsidR="007C0014" w:rsidRDefault="007C0014" w:rsidP="004A2EF5">
      <w:pPr>
        <w:rPr>
          <w:b/>
          <w:bCs/>
          <w:shd w:val="clear" w:color="auto" w:fill="FFFFFF"/>
        </w:rPr>
        <w:sectPr w:rsidR="007C0014" w:rsidSect="007C0014">
          <w:footerReference w:type="default" r:id="rId46"/>
          <w:pgSz w:w="12240" w:h="15840" w:code="1"/>
          <w:pgMar w:top="1008" w:right="1800" w:bottom="1440" w:left="1800" w:header="720" w:footer="720" w:gutter="0"/>
          <w:cols w:space="720"/>
          <w:docGrid w:linePitch="360"/>
        </w:sectPr>
      </w:pPr>
    </w:p>
    <w:p w14:paraId="4402491E" w14:textId="12E452A1" w:rsidR="00CC6377" w:rsidRDefault="006B247D" w:rsidP="49A007C8">
      <w:pPr>
        <w:pStyle w:val="Caption"/>
        <w:rPr>
          <w:i w:val="0"/>
          <w:iCs w:val="0"/>
          <w:color w:val="FF0000"/>
          <w:sz w:val="20"/>
          <w:szCs w:val="20"/>
        </w:rPr>
      </w:pPr>
      <w:r>
        <w:rPr>
          <w:b/>
          <w:bCs/>
          <w:i w:val="0"/>
          <w:iCs w:val="0"/>
          <w:color w:val="000000" w:themeColor="text1"/>
          <w:sz w:val="28"/>
        </w:rPr>
        <w:lastRenderedPageBreak/>
        <w:t>4.</w:t>
      </w:r>
      <w:r w:rsidR="00CB338A">
        <w:rPr>
          <w:b/>
          <w:bCs/>
          <w:i w:val="0"/>
          <w:iCs w:val="0"/>
          <w:color w:val="000000" w:themeColor="text1"/>
          <w:sz w:val="28"/>
        </w:rPr>
        <w:t>3</w:t>
      </w:r>
      <w:r>
        <w:rPr>
          <w:b/>
          <w:bCs/>
          <w:i w:val="0"/>
          <w:iCs w:val="0"/>
          <w:color w:val="000000" w:themeColor="text1"/>
          <w:sz w:val="28"/>
        </w:rPr>
        <w:t xml:space="preserve"> </w:t>
      </w:r>
      <w:r w:rsidR="004A2EF5">
        <w:rPr>
          <w:b/>
          <w:bCs/>
          <w:i w:val="0"/>
          <w:iCs w:val="0"/>
          <w:color w:val="000000" w:themeColor="text1"/>
          <w:sz w:val="28"/>
        </w:rPr>
        <w:t>XML and Java Code</w:t>
      </w:r>
    </w:p>
    <w:p w14:paraId="5FD5A991" w14:textId="2E9B4859" w:rsidR="49A007C8" w:rsidRDefault="004A2EF5" w:rsidP="004A2EF5">
      <w:pPr>
        <w:pStyle w:val="Caption"/>
        <w:rPr>
          <w:i w:val="0"/>
          <w:iCs w:val="0"/>
          <w:color w:val="000000" w:themeColor="text1"/>
          <w:sz w:val="28"/>
          <w:szCs w:val="28"/>
        </w:rPr>
      </w:pPr>
      <w:r w:rsidRPr="004A2EF5">
        <w:rPr>
          <w:i w:val="0"/>
          <w:iCs w:val="0"/>
          <w:color w:val="000000" w:themeColor="text1"/>
          <w:sz w:val="28"/>
          <w:szCs w:val="28"/>
        </w:rPr>
        <w:t>Activity_main.xml</w:t>
      </w:r>
    </w:p>
    <w:p w14:paraId="619EA41B" w14:textId="15F1C410" w:rsidR="004A2EF5" w:rsidRDefault="004A2EF5" w:rsidP="004A2EF5"/>
    <w:p w14:paraId="44FE2CC4" w14:textId="77777777" w:rsidR="007C0014" w:rsidRDefault="004A2EF5" w:rsidP="004A2EF5">
      <w:pPr>
        <w:sectPr w:rsidR="007C0014" w:rsidSect="007C0014">
          <w:footerReference w:type="default" r:id="rId47"/>
          <w:pgSz w:w="12240" w:h="15840" w:code="1"/>
          <w:pgMar w:top="1008" w:right="1800" w:bottom="1440" w:left="1800" w:header="720" w:footer="720" w:gutter="0"/>
          <w:cols w:space="720"/>
          <w:docGrid w:linePitch="360"/>
        </w:sectPr>
      </w:pPr>
      <w:r w:rsidRPr="004A2EF5">
        <w:t>&lt;?xml version="1.0" encoding="utf-8"?&gt;</w:t>
      </w:r>
      <w:r w:rsidRPr="004A2EF5">
        <w:br/>
        <w:t>&lt;</w:t>
      </w:r>
      <w:proofErr w:type="spellStart"/>
      <w:r w:rsidRPr="004A2EF5">
        <w:t>RelativeLayout</w:t>
      </w:r>
      <w:proofErr w:type="spellEnd"/>
      <w:r w:rsidRPr="004A2EF5">
        <w:t xml:space="preserve"> </w:t>
      </w:r>
      <w:proofErr w:type="spellStart"/>
      <w:r w:rsidRPr="004A2EF5">
        <w:t>xmlns:android</w:t>
      </w:r>
      <w:proofErr w:type="spellEnd"/>
      <w:r w:rsidRPr="004A2EF5">
        <w:t>="http://schemas.android.com/</w:t>
      </w:r>
      <w:proofErr w:type="spellStart"/>
      <w:r w:rsidRPr="004A2EF5">
        <w:t>apk</w:t>
      </w:r>
      <w:proofErr w:type="spellEnd"/>
      <w:r w:rsidRPr="004A2EF5">
        <w:t>/res/android"</w:t>
      </w:r>
      <w:r w:rsidRPr="004A2EF5">
        <w:br/>
        <w:t xml:space="preserve">    </w:t>
      </w:r>
      <w:proofErr w:type="spellStart"/>
      <w:r w:rsidRPr="004A2EF5">
        <w:t>xmlns:app</w:t>
      </w:r>
      <w:proofErr w:type="spellEnd"/>
      <w:r w:rsidRPr="004A2EF5">
        <w:t>="http://schemas.android.com/</w:t>
      </w:r>
      <w:proofErr w:type="spellStart"/>
      <w:r w:rsidRPr="004A2EF5">
        <w:t>apk</w:t>
      </w:r>
      <w:proofErr w:type="spellEnd"/>
      <w:r w:rsidRPr="004A2EF5">
        <w:t>/res-auto"</w:t>
      </w:r>
      <w:r w:rsidRPr="004A2EF5">
        <w:br/>
        <w:t xml:space="preserve">    </w:t>
      </w:r>
      <w:proofErr w:type="spellStart"/>
      <w:r w:rsidRPr="004A2EF5">
        <w:t>xmlns:tools</w:t>
      </w:r>
      <w:proofErr w:type="spellEnd"/>
      <w:r w:rsidRPr="004A2EF5">
        <w:t>="http://schemas.android.com/tools"</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android:background</w:t>
      </w:r>
      <w:proofErr w:type="spellEnd"/>
      <w:r w:rsidRPr="004A2EF5">
        <w:t>="@color/white"</w:t>
      </w:r>
      <w:r w:rsidRPr="004A2EF5">
        <w:br/>
        <w:t xml:space="preserve">    </w:t>
      </w:r>
      <w:proofErr w:type="spellStart"/>
      <w:r w:rsidRPr="004A2EF5">
        <w:t>tools:context</w:t>
      </w:r>
      <w:proofErr w:type="spellEnd"/>
      <w:r w:rsidRPr="004A2EF5">
        <w:t>=".</w:t>
      </w:r>
      <w:proofErr w:type="spellStart"/>
      <w:r w:rsidRPr="004A2EF5">
        <w:t>MainActivity</w:t>
      </w:r>
      <w:proofErr w:type="spellEnd"/>
      <w:r w:rsidRPr="004A2EF5">
        <w:t>"&gt;</w:t>
      </w:r>
      <w:r w:rsidRPr="004A2EF5">
        <w:br/>
      </w:r>
      <w:r w:rsidRPr="004A2EF5">
        <w:br/>
        <w:t xml:space="preserve">    &lt;</w:t>
      </w:r>
      <w:proofErr w:type="spellStart"/>
      <w:r w:rsidRPr="004A2EF5">
        <w:t>androidx.cardview.widget.CardView</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="180dp"</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w:t>
      </w:r>
      <w:proofErr w:type="spellStart"/>
      <w:r w:rsidRPr="004A2EF5">
        <w:t>android:layout_marginTop</w:t>
      </w:r>
      <w:proofErr w:type="spellEnd"/>
      <w:r w:rsidRPr="004A2EF5">
        <w:t>="20dp"</w:t>
      </w:r>
      <w:r w:rsidRPr="004A2EF5">
        <w:br/>
        <w:t xml:space="preserve">        </w:t>
      </w:r>
      <w:proofErr w:type="spellStart"/>
      <w:r w:rsidRPr="004A2EF5">
        <w:t>app:cardElevation</w:t>
      </w:r>
      <w:proofErr w:type="spellEnd"/>
      <w:r w:rsidRPr="004A2EF5">
        <w:t>="10dp"</w:t>
      </w:r>
      <w:r w:rsidRPr="004A2EF5">
        <w:br/>
        <w:t xml:space="preserve">        </w:t>
      </w:r>
      <w:proofErr w:type="spellStart"/>
      <w:r w:rsidRPr="004A2EF5">
        <w:t>android:id</w:t>
      </w:r>
      <w:proofErr w:type="spellEnd"/>
      <w:r w:rsidRPr="004A2EF5">
        <w:t>="@+id/</w:t>
      </w:r>
      <w:proofErr w:type="spellStart"/>
      <w:r w:rsidRPr="004A2EF5">
        <w:t>cardViewGraph</w:t>
      </w:r>
      <w:proofErr w:type="spellEnd"/>
      <w:r w:rsidRPr="004A2EF5">
        <w:t>"</w:t>
      </w:r>
      <w:r w:rsidRPr="004A2EF5">
        <w:br/>
        <w:t xml:space="preserve">        </w:t>
      </w:r>
      <w:proofErr w:type="spellStart"/>
      <w:r w:rsidRPr="004A2EF5">
        <w:t>app:cardCornerRadius</w:t>
      </w:r>
      <w:proofErr w:type="spellEnd"/>
      <w:r w:rsidRPr="004A2EF5">
        <w:t>="10dp"</w:t>
      </w:r>
      <w:r w:rsidRPr="004A2EF5">
        <w:br/>
        <w:t xml:space="preserve">        </w:t>
      </w:r>
      <w:proofErr w:type="spellStart"/>
      <w:r w:rsidRPr="004A2EF5">
        <w:t>android:outlineSpotShadowColor</w:t>
      </w:r>
      <w:proofErr w:type="spellEnd"/>
      <w:r w:rsidRPr="004A2EF5">
        <w:t>="@color/deaths"&gt;</w:t>
      </w:r>
      <w:r w:rsidRPr="004A2EF5">
        <w:br/>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android:orientation</w:t>
      </w:r>
      <w:proofErr w:type="spellEnd"/>
      <w:r w:rsidRPr="004A2EF5">
        <w:t>="horizontal"</w:t>
      </w:r>
      <w:r w:rsidRPr="004A2EF5">
        <w:br/>
        <w:t xml:space="preserve">            </w:t>
      </w:r>
      <w:proofErr w:type="spellStart"/>
      <w:r w:rsidRPr="004A2EF5">
        <w:t>android:weightSum</w:t>
      </w:r>
      <w:proofErr w:type="spellEnd"/>
      <w:r w:rsidRPr="004A2EF5">
        <w:t>="2"</w:t>
      </w:r>
      <w:r w:rsidRPr="004A2EF5">
        <w:br/>
        <w:t xml:space="preserve">            &gt;</w:t>
      </w:r>
      <w:r w:rsidRPr="004A2EF5">
        <w:br/>
        <w:t xml:space="preserve">            &lt;</w:t>
      </w:r>
      <w:proofErr w:type="spellStart"/>
      <w:r w:rsidRPr="004A2EF5">
        <w:t>org.eazegraph.lib.charts.PieChart</w:t>
      </w:r>
      <w:proofErr w:type="spellEnd"/>
      <w:r w:rsidRPr="004A2EF5">
        <w:br/>
        <w:t xml:space="preserve">                </w:t>
      </w:r>
      <w:proofErr w:type="spellStart"/>
      <w:r w:rsidRPr="004A2EF5">
        <w:t>android:id</w:t>
      </w:r>
      <w:proofErr w:type="spellEnd"/>
      <w:r w:rsidRPr="004A2EF5">
        <w:t>="@+id/</w:t>
      </w:r>
      <w:proofErr w:type="spellStart"/>
      <w:r w:rsidRPr="004A2EF5">
        <w:t>piechart</w:t>
      </w:r>
      <w:proofErr w:type="spellEnd"/>
      <w:r w:rsidRPr="004A2EF5">
        <w:t>"</w:t>
      </w:r>
      <w:r w:rsidRPr="004A2EF5">
        <w:br/>
        <w:t xml:space="preserve">                </w:t>
      </w:r>
      <w:proofErr w:type="spellStart"/>
      <w:r w:rsidRPr="004A2EF5">
        <w:t>android:layout_width</w:t>
      </w:r>
      <w:proofErr w:type="spellEnd"/>
      <w:r w:rsidRPr="004A2EF5">
        <w:t>="0dp"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android:padding</w:t>
      </w:r>
      <w:proofErr w:type="spellEnd"/>
      <w:r w:rsidRPr="004A2EF5">
        <w:t>="6dp"</w:t>
      </w:r>
      <w:r w:rsidRPr="004A2EF5">
        <w:br/>
        <w:t xml:space="preserve">                </w:t>
      </w:r>
      <w:proofErr w:type="spellStart"/>
      <w:r w:rsidRPr="004A2EF5">
        <w:t>android:layout_weight</w:t>
      </w:r>
      <w:proofErr w:type="spellEnd"/>
      <w:r w:rsidRPr="004A2EF5">
        <w:t>="1"</w:t>
      </w:r>
      <w:r w:rsidRPr="004A2EF5">
        <w:br/>
        <w:t xml:space="preserve">                </w:t>
      </w:r>
      <w:proofErr w:type="spellStart"/>
      <w:r w:rsidRPr="004A2EF5">
        <w:t>android:layout_marginTop</w:t>
      </w:r>
      <w:proofErr w:type="spellEnd"/>
      <w:r w:rsidRPr="004A2EF5">
        <w:t>="15dp"</w:t>
      </w:r>
      <w:r w:rsidRPr="004A2EF5">
        <w:br/>
        <w:t xml:space="preserve">                </w:t>
      </w:r>
      <w:proofErr w:type="spellStart"/>
      <w:r w:rsidRPr="004A2EF5">
        <w:t>android:layout_marginLeft</w:t>
      </w:r>
      <w:proofErr w:type="spellEnd"/>
      <w:r w:rsidRPr="004A2EF5">
        <w:t>="15dp"</w:t>
      </w:r>
      <w:r w:rsidRPr="004A2EF5">
        <w:br/>
        <w:t xml:space="preserve">                </w:t>
      </w:r>
      <w:proofErr w:type="spellStart"/>
      <w:r w:rsidRPr="004A2EF5">
        <w:t>android:layout_marginBottom</w:t>
      </w:r>
      <w:proofErr w:type="spellEnd"/>
      <w:r w:rsidRPr="004A2EF5">
        <w:t>="15dp"</w:t>
      </w:r>
      <w:r w:rsidRPr="004A2EF5">
        <w:br/>
        <w:t xml:space="preserve">                /&gt;</w:t>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="0dp"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android:layout_weight</w:t>
      </w:r>
      <w:proofErr w:type="spellEnd"/>
      <w:r w:rsidRPr="004A2EF5">
        <w:t>="1"</w:t>
      </w:r>
    </w:p>
    <w:p w14:paraId="46B41D88" w14:textId="77777777" w:rsidR="00D84213" w:rsidRDefault="004A2EF5" w:rsidP="004A2EF5">
      <w:pPr>
        <w:sectPr w:rsidR="00D84213" w:rsidSect="007C0014">
          <w:footerReference w:type="default" r:id="rId48"/>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android:layout_marginLeft</w:t>
      </w:r>
      <w:proofErr w:type="spellEnd"/>
      <w:r w:rsidRPr="004A2EF5">
        <w:t>="20dp"</w:t>
      </w:r>
      <w:r w:rsidRPr="004A2EF5">
        <w:br/>
        <w:t xml:space="preserve">                </w:t>
      </w:r>
      <w:proofErr w:type="spellStart"/>
      <w:r w:rsidRPr="004A2EF5">
        <w:t>android:orientation</w:t>
      </w:r>
      <w:proofErr w:type="spellEnd"/>
      <w:r w:rsidRPr="004A2EF5">
        <w:t>="vertical"</w:t>
      </w:r>
      <w:r w:rsidRPr="004A2EF5">
        <w:br/>
        <w:t xml:space="preserve">                </w:t>
      </w:r>
      <w:proofErr w:type="spellStart"/>
      <w:r w:rsidRPr="004A2EF5">
        <w:t>android:gravity</w:t>
      </w:r>
      <w:proofErr w:type="spellEnd"/>
      <w:r w:rsidRPr="004A2EF5">
        <w:t>="</w:t>
      </w:r>
      <w:proofErr w:type="spellStart"/>
      <w:r w:rsidRPr="004A2EF5">
        <w:t>center_vertical</w:t>
      </w:r>
      <w:proofErr w:type="spellEnd"/>
      <w:r w:rsidRPr="004A2EF5">
        <w:t>"&gt;</w:t>
      </w:r>
      <w:r w:rsidRPr="004A2EF5">
        <w:br/>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="15dp"</w:t>
      </w:r>
      <w:r w:rsidRPr="004A2EF5">
        <w:br/>
        <w:t xml:space="preserve">                    </w:t>
      </w:r>
      <w:proofErr w:type="spellStart"/>
      <w:r w:rsidRPr="004A2EF5">
        <w:t>android:gravity</w:t>
      </w:r>
      <w:proofErr w:type="spellEnd"/>
      <w:r w:rsidRPr="004A2EF5">
        <w:t>="</w:t>
      </w:r>
      <w:proofErr w:type="spellStart"/>
      <w:r w:rsidRPr="004A2EF5">
        <w:t>center_vertical</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="15dp"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android:background</w:t>
      </w:r>
      <w:proofErr w:type="spellEnd"/>
      <w:r w:rsidRPr="004A2EF5">
        <w:t>="@color/cases"/&gt;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="Total Cases"</w:t>
      </w:r>
      <w:r w:rsidRPr="004A2EF5">
        <w:br/>
        <w:t xml:space="preserve">                        </w:t>
      </w:r>
      <w:proofErr w:type="spellStart"/>
      <w:r w:rsidRPr="004A2EF5">
        <w:t>android:paddingLeft</w:t>
      </w:r>
      <w:proofErr w:type="spellEnd"/>
      <w:r w:rsidRPr="004A2EF5">
        <w:t>="10dp"/&gt;</w:t>
      </w:r>
      <w:r w:rsidRPr="004A2EF5">
        <w:br/>
      </w:r>
      <w:r w:rsidRPr="004A2EF5">
        <w:br/>
        <w:t xml:space="preserve">                &lt;/</w:t>
      </w:r>
      <w:proofErr w:type="spellStart"/>
      <w:r w:rsidRPr="004A2EF5">
        <w:t>LinearLayout</w:t>
      </w:r>
      <w:proofErr w:type="spellEnd"/>
      <w:r w:rsidRPr="004A2EF5">
        <w:t>&gt;</w:t>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="15dp"</w:t>
      </w:r>
      <w:r w:rsidRPr="004A2EF5">
        <w:br/>
        <w:t xml:space="preserve">                    </w:t>
      </w:r>
      <w:proofErr w:type="spellStart"/>
      <w:r w:rsidRPr="004A2EF5">
        <w:t>android:gravity</w:t>
      </w:r>
      <w:proofErr w:type="spellEnd"/>
      <w:r w:rsidRPr="004A2EF5">
        <w:t>="</w:t>
      </w:r>
      <w:proofErr w:type="spellStart"/>
      <w:r w:rsidRPr="004A2EF5">
        <w:t>center_vertical</w:t>
      </w:r>
      <w:proofErr w:type="spellEnd"/>
      <w:r w:rsidRPr="004A2EF5">
        <w:t>"</w:t>
      </w:r>
      <w:r w:rsidRPr="004A2EF5">
        <w:br/>
        <w:t xml:space="preserve">                    </w:t>
      </w:r>
      <w:proofErr w:type="spellStart"/>
      <w:r w:rsidRPr="004A2EF5">
        <w:t>android:layout_marginTop</w:t>
      </w:r>
      <w:proofErr w:type="spellEnd"/>
      <w:r w:rsidRPr="004A2EF5">
        <w:t>="5dp"&gt;</w:t>
      </w:r>
      <w:r w:rsidRPr="004A2EF5">
        <w:br/>
        <w:t xml:space="preserve">                    &lt;View</w:t>
      </w:r>
      <w:r w:rsidRPr="004A2EF5">
        <w:br/>
        <w:t xml:space="preserve">                        </w:t>
      </w:r>
      <w:proofErr w:type="spellStart"/>
      <w:r w:rsidRPr="004A2EF5">
        <w:t>android:layout_width</w:t>
      </w:r>
      <w:proofErr w:type="spellEnd"/>
      <w:r w:rsidRPr="004A2EF5">
        <w:t>="15dp"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android:background</w:t>
      </w:r>
      <w:proofErr w:type="spellEnd"/>
      <w:r w:rsidRPr="004A2EF5">
        <w:t>="@color/recovered"/&gt;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="Recovered"</w:t>
      </w:r>
      <w:r w:rsidRPr="004A2EF5">
        <w:br/>
        <w:t xml:space="preserve">                        </w:t>
      </w:r>
      <w:proofErr w:type="spellStart"/>
      <w:r w:rsidRPr="004A2EF5">
        <w:t>android:paddingLeft</w:t>
      </w:r>
      <w:proofErr w:type="spellEnd"/>
      <w:r w:rsidRPr="004A2EF5">
        <w:t>="10dp"/&gt;</w:t>
      </w:r>
      <w:r w:rsidRPr="004A2EF5">
        <w:br/>
      </w:r>
      <w:r w:rsidRPr="004A2EF5">
        <w:br/>
        <w:t xml:space="preserve">                &lt;/</w:t>
      </w:r>
      <w:proofErr w:type="spellStart"/>
      <w:r w:rsidRPr="004A2EF5">
        <w:t>LinearLayout</w:t>
      </w:r>
      <w:proofErr w:type="spellEnd"/>
      <w:r w:rsidRPr="004A2EF5">
        <w:t>&gt;</w:t>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="15dp"</w:t>
      </w:r>
      <w:r w:rsidRPr="004A2EF5">
        <w:br/>
        <w:t xml:space="preserve">                    </w:t>
      </w:r>
      <w:proofErr w:type="spellStart"/>
      <w:r w:rsidRPr="004A2EF5">
        <w:t>android:gravity</w:t>
      </w:r>
      <w:proofErr w:type="spellEnd"/>
      <w:r w:rsidRPr="004A2EF5">
        <w:t>="</w:t>
      </w:r>
      <w:proofErr w:type="spellStart"/>
      <w:r w:rsidRPr="004A2EF5">
        <w:t>center_vertical</w:t>
      </w:r>
      <w:proofErr w:type="spellEnd"/>
      <w:r w:rsidRPr="004A2EF5">
        <w:t>"</w:t>
      </w:r>
      <w:r w:rsidRPr="004A2EF5">
        <w:br/>
        <w:t xml:space="preserve">                    </w:t>
      </w:r>
      <w:proofErr w:type="spellStart"/>
      <w:r w:rsidRPr="004A2EF5">
        <w:t>android:layout_marginTop</w:t>
      </w:r>
      <w:proofErr w:type="spellEnd"/>
      <w:r w:rsidRPr="004A2EF5">
        <w:t>="5dp"&gt;</w:t>
      </w:r>
      <w:r w:rsidRPr="004A2EF5">
        <w:br/>
        <w:t xml:space="preserve">                    &lt;View</w:t>
      </w:r>
      <w:r w:rsidRPr="004A2EF5">
        <w:br/>
        <w:t xml:space="preserve">                        </w:t>
      </w:r>
      <w:proofErr w:type="spellStart"/>
      <w:r w:rsidRPr="004A2EF5">
        <w:t>android:layout_width</w:t>
      </w:r>
      <w:proofErr w:type="spellEnd"/>
      <w:r w:rsidRPr="004A2EF5">
        <w:t>="15dp"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android:background</w:t>
      </w:r>
      <w:proofErr w:type="spellEnd"/>
      <w:r w:rsidRPr="004A2EF5">
        <w:t>="@color/deaths"/&gt;</w:t>
      </w:r>
    </w:p>
    <w:p w14:paraId="53195006" w14:textId="77777777" w:rsidR="00D84213" w:rsidRDefault="004A2EF5" w:rsidP="004A2EF5">
      <w:pPr>
        <w:sectPr w:rsidR="00D84213" w:rsidSect="007C0014">
          <w:footerReference w:type="default" r:id="rId49"/>
          <w:pgSz w:w="12240" w:h="15840" w:code="1"/>
          <w:pgMar w:top="1008" w:right="1800" w:bottom="1440" w:left="1800" w:header="720" w:footer="720" w:gutter="0"/>
          <w:cols w:space="720"/>
          <w:docGrid w:linePitch="360"/>
        </w:sectPr>
      </w:pPr>
      <w:r w:rsidRPr="004A2EF5">
        <w:lastRenderedPageBreak/>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="Deaths"</w:t>
      </w:r>
      <w:r w:rsidRPr="004A2EF5">
        <w:br/>
        <w:t xml:space="preserve">                        </w:t>
      </w:r>
      <w:proofErr w:type="spellStart"/>
      <w:r w:rsidRPr="004A2EF5">
        <w:t>android:paddingLeft</w:t>
      </w:r>
      <w:proofErr w:type="spellEnd"/>
      <w:r w:rsidRPr="004A2EF5">
        <w:t>="10dp"/&gt;</w:t>
      </w:r>
      <w:r w:rsidRPr="004A2EF5">
        <w:br/>
      </w:r>
      <w:r w:rsidRPr="004A2EF5">
        <w:br/>
        <w:t xml:space="preserve">                &lt;/</w:t>
      </w:r>
      <w:proofErr w:type="spellStart"/>
      <w:r w:rsidRPr="004A2EF5">
        <w:t>LinearLayout</w:t>
      </w:r>
      <w:proofErr w:type="spellEnd"/>
      <w:r w:rsidRPr="004A2EF5">
        <w:t>&gt;</w:t>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="15dp"</w:t>
      </w:r>
      <w:r w:rsidRPr="004A2EF5">
        <w:br/>
        <w:t xml:space="preserve">                    </w:t>
      </w:r>
      <w:proofErr w:type="spellStart"/>
      <w:r w:rsidRPr="004A2EF5">
        <w:t>android:gravity</w:t>
      </w:r>
      <w:proofErr w:type="spellEnd"/>
      <w:r w:rsidRPr="004A2EF5">
        <w:t>="</w:t>
      </w:r>
      <w:proofErr w:type="spellStart"/>
      <w:r w:rsidRPr="004A2EF5">
        <w:t>center_vertical</w:t>
      </w:r>
      <w:proofErr w:type="spellEnd"/>
      <w:r w:rsidRPr="004A2EF5">
        <w:t>"</w:t>
      </w:r>
      <w:r w:rsidRPr="004A2EF5">
        <w:br/>
        <w:t xml:space="preserve">                    </w:t>
      </w:r>
      <w:proofErr w:type="spellStart"/>
      <w:r w:rsidRPr="004A2EF5">
        <w:t>android:layout_marginTop</w:t>
      </w:r>
      <w:proofErr w:type="spellEnd"/>
      <w:r w:rsidRPr="004A2EF5">
        <w:t>="5dp"&gt;</w:t>
      </w:r>
      <w:r w:rsidRPr="004A2EF5">
        <w:br/>
        <w:t xml:space="preserve">                    &lt;View</w:t>
      </w:r>
      <w:r w:rsidRPr="004A2EF5">
        <w:br/>
        <w:t xml:space="preserve">                        </w:t>
      </w:r>
      <w:proofErr w:type="spellStart"/>
      <w:r w:rsidRPr="004A2EF5">
        <w:t>android:layout_width</w:t>
      </w:r>
      <w:proofErr w:type="spellEnd"/>
      <w:r w:rsidRPr="004A2EF5">
        <w:t>="15dp"</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android:background</w:t>
      </w:r>
      <w:proofErr w:type="spellEnd"/>
      <w:r w:rsidRPr="004A2EF5">
        <w:t>="@color/active"/&gt;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="Active"</w:t>
      </w:r>
      <w:r w:rsidRPr="004A2EF5">
        <w:br/>
        <w:t xml:space="preserve">                        </w:t>
      </w:r>
      <w:proofErr w:type="spellStart"/>
      <w:r w:rsidRPr="004A2EF5">
        <w:t>android:paddingLeft</w:t>
      </w:r>
      <w:proofErr w:type="spellEnd"/>
      <w:r w:rsidRPr="004A2EF5">
        <w:t>="10dp"/&gt;</w:t>
      </w:r>
      <w:r w:rsidRPr="004A2EF5">
        <w:br/>
      </w:r>
      <w:r w:rsidRPr="004A2EF5">
        <w:br/>
        <w:t xml:space="preserve">                &lt;/</w:t>
      </w:r>
      <w:proofErr w:type="spellStart"/>
      <w:r w:rsidRPr="004A2EF5">
        <w:t>LinearLayout</w:t>
      </w:r>
      <w:proofErr w:type="spellEnd"/>
      <w:r w:rsidRPr="004A2EF5">
        <w:t>&gt;</w:t>
      </w:r>
      <w:r w:rsidRPr="004A2EF5">
        <w:br/>
        <w:t xml:space="preserve">            &lt;/</w:t>
      </w:r>
      <w:proofErr w:type="spellStart"/>
      <w:r w:rsidRPr="004A2EF5">
        <w:t>LinearLayout</w:t>
      </w:r>
      <w:proofErr w:type="spellEnd"/>
      <w:r w:rsidRPr="004A2EF5">
        <w:t>&gt;</w:t>
      </w:r>
      <w:r w:rsidRPr="004A2EF5">
        <w:br/>
      </w:r>
      <w:r w:rsidRPr="004A2EF5">
        <w:br/>
        <w:t xml:space="preserve">        &lt;/</w:t>
      </w:r>
      <w:proofErr w:type="spellStart"/>
      <w:r w:rsidRPr="004A2EF5">
        <w:t>LinearLayout</w:t>
      </w:r>
      <w:proofErr w:type="spellEnd"/>
      <w:r w:rsidRPr="004A2EF5">
        <w:t>&gt;</w:t>
      </w:r>
      <w:r w:rsidRPr="004A2EF5">
        <w:br/>
      </w:r>
      <w:r w:rsidRPr="004A2EF5">
        <w:br/>
      </w:r>
      <w:r w:rsidRPr="004A2EF5">
        <w:br/>
      </w:r>
      <w:r w:rsidRPr="004A2EF5">
        <w:br/>
        <w:t xml:space="preserve">    &lt;/</w:t>
      </w:r>
      <w:proofErr w:type="spellStart"/>
      <w:r w:rsidRPr="004A2EF5">
        <w:t>androidx.cardview.widget.CardView</w:t>
      </w:r>
      <w:proofErr w:type="spellEnd"/>
      <w:r w:rsidRPr="004A2EF5">
        <w:t>&gt;</w:t>
      </w:r>
      <w:r w:rsidRPr="004A2EF5">
        <w:br/>
      </w:r>
      <w:r w:rsidRPr="004A2EF5">
        <w:br/>
        <w:t xml:space="preserve">    &lt;</w:t>
      </w:r>
      <w:proofErr w:type="spellStart"/>
      <w:r w:rsidRPr="004A2EF5">
        <w:t>androidx.cardview.widget.CardView</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="330dp"</w:t>
      </w:r>
      <w:r w:rsidRPr="004A2EF5">
        <w:br/>
        <w:t xml:space="preserve">        </w:t>
      </w:r>
      <w:proofErr w:type="spellStart"/>
      <w:r w:rsidRPr="004A2EF5">
        <w:t>android:layout_below</w:t>
      </w:r>
      <w:proofErr w:type="spellEnd"/>
      <w:r w:rsidRPr="004A2EF5">
        <w:t>="@+id/</w:t>
      </w:r>
      <w:proofErr w:type="spellStart"/>
      <w:r w:rsidRPr="004A2EF5">
        <w:t>cardViewGraph</w:t>
      </w:r>
      <w:proofErr w:type="spellEnd"/>
      <w:r w:rsidRPr="004A2EF5">
        <w:t>"</w:t>
      </w:r>
      <w:r w:rsidRPr="004A2EF5">
        <w:br/>
      </w:r>
      <w:proofErr w:type="spellStart"/>
      <w:r w:rsidRPr="004A2EF5">
        <w:t>android:outlineSpotShadowColor</w:t>
      </w:r>
      <w:proofErr w:type="spellEnd"/>
      <w:r w:rsidRPr="004A2EF5">
        <w:t>="@color/active"</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w:t>
      </w:r>
      <w:proofErr w:type="spellStart"/>
      <w:r w:rsidRPr="004A2EF5">
        <w:t>android:layout_marginTop</w:t>
      </w:r>
      <w:proofErr w:type="spellEnd"/>
      <w:r w:rsidRPr="004A2EF5">
        <w:t>="20dp"</w:t>
      </w:r>
      <w:r w:rsidRPr="004A2EF5">
        <w:br/>
        <w:t xml:space="preserve">        </w:t>
      </w:r>
      <w:proofErr w:type="spellStart"/>
      <w:r w:rsidRPr="004A2EF5">
        <w:t>app:cardElevation</w:t>
      </w:r>
      <w:proofErr w:type="spellEnd"/>
      <w:r w:rsidRPr="004A2EF5">
        <w:t>="10dp"</w:t>
      </w:r>
      <w:r w:rsidRPr="004A2EF5">
        <w:br/>
        <w:t xml:space="preserve">        </w:t>
      </w:r>
      <w:proofErr w:type="spellStart"/>
      <w:r w:rsidRPr="004A2EF5">
        <w:t>app:cardCornerRadius</w:t>
      </w:r>
      <w:proofErr w:type="spellEnd"/>
      <w:r w:rsidRPr="004A2EF5">
        <w:t>="10dp"</w:t>
      </w:r>
      <w:r w:rsidRPr="004A2EF5">
        <w:br/>
        <w:t xml:space="preserve">        &gt;</w:t>
      </w:r>
      <w:r w:rsidRPr="004A2EF5">
        <w:br/>
        <w:t xml:space="preserve">&lt;!--        </w:t>
      </w:r>
      <w:proofErr w:type="spellStart"/>
      <w:r w:rsidRPr="004A2EF5">
        <w:t>android:layout_above</w:t>
      </w:r>
      <w:proofErr w:type="spellEnd"/>
      <w:r w:rsidRPr="004A2EF5">
        <w:t>="@+id/</w:t>
      </w:r>
      <w:proofErr w:type="spellStart"/>
      <w:r w:rsidRPr="004A2EF5">
        <w:t>btnTrack</w:t>
      </w:r>
      <w:proofErr w:type="spellEnd"/>
      <w:r w:rsidRPr="004A2EF5">
        <w:t>"--&gt;</w:t>
      </w:r>
      <w:r w:rsidRPr="004A2EF5">
        <w:br/>
        <w:t xml:space="preserve">        &lt;</w:t>
      </w:r>
      <w:proofErr w:type="spellStart"/>
      <w:r w:rsidRPr="004A2EF5">
        <w:t>RelativeLayout</w:t>
      </w:r>
      <w:proofErr w:type="spellEnd"/>
    </w:p>
    <w:p w14:paraId="53B3CAEC" w14:textId="77777777" w:rsidR="00D84213" w:rsidRDefault="004A2EF5" w:rsidP="004A2EF5">
      <w:pPr>
        <w:sectPr w:rsidR="00D84213" w:rsidSect="007C0014">
          <w:footerReference w:type="default" r:id="rId50"/>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&gt;</w:t>
      </w:r>
      <w:r w:rsidRPr="004A2EF5">
        <w:br/>
        <w:t xml:space="preserve">            &lt;</w:t>
      </w:r>
      <w:proofErr w:type="spellStart"/>
      <w:r w:rsidRPr="004A2EF5">
        <w:t>com.leo.simplearcloader.SimpleArcLoader</w:t>
      </w:r>
      <w:proofErr w:type="spellEnd"/>
      <w:r w:rsidRPr="004A2EF5">
        <w:br/>
        <w:t xml:space="preserve">                </w:t>
      </w:r>
      <w:proofErr w:type="spellStart"/>
      <w:r w:rsidRPr="004A2EF5">
        <w:t>android:visibility</w:t>
      </w:r>
      <w:proofErr w:type="spellEnd"/>
      <w:r w:rsidRPr="004A2EF5">
        <w:t>="visible"</w:t>
      </w:r>
      <w:r w:rsidRPr="004A2EF5">
        <w:br/>
        <w:t xml:space="preserve">                </w:t>
      </w:r>
      <w:proofErr w:type="spellStart"/>
      <w:r w:rsidRPr="004A2EF5">
        <w:t>android:id</w:t>
      </w:r>
      <w:proofErr w:type="spellEnd"/>
      <w:r w:rsidRPr="004A2EF5">
        <w:t>="@+id/loader"</w:t>
      </w:r>
      <w:r w:rsidRPr="004A2EF5">
        <w:br/>
        <w:t xml:space="preserve">                </w:t>
      </w:r>
      <w:proofErr w:type="spellStart"/>
      <w:r w:rsidRPr="004A2EF5">
        <w:t>android:layout_centerInParent</w:t>
      </w:r>
      <w:proofErr w:type="spellEnd"/>
      <w:r w:rsidRPr="004A2EF5">
        <w:t>="true"</w:t>
      </w:r>
      <w:r w:rsidRPr="004A2EF5">
        <w:br/>
        <w:t xml:space="preserve">                </w:t>
      </w:r>
      <w:proofErr w:type="spellStart"/>
      <w:r w:rsidRPr="004A2EF5">
        <w:t>android:layout_width</w:t>
      </w:r>
      <w:proofErr w:type="spellEnd"/>
      <w:r w:rsidRPr="004A2EF5">
        <w:t>="60dp"</w:t>
      </w:r>
      <w:r w:rsidRPr="004A2EF5">
        <w:br/>
        <w:t xml:space="preserve">                </w:t>
      </w:r>
      <w:proofErr w:type="spellStart"/>
      <w:r w:rsidRPr="004A2EF5">
        <w:t>android:layout_height</w:t>
      </w:r>
      <w:proofErr w:type="spellEnd"/>
      <w:r w:rsidRPr="004A2EF5">
        <w:t>="60dp"</w:t>
      </w:r>
      <w:r w:rsidRPr="004A2EF5">
        <w:br/>
        <w:t xml:space="preserve">                </w:t>
      </w:r>
      <w:proofErr w:type="spellStart"/>
      <w:r w:rsidRPr="004A2EF5">
        <w:t>app:arc_style</w:t>
      </w:r>
      <w:proofErr w:type="spellEnd"/>
      <w:r w:rsidRPr="004A2EF5">
        <w:t>="</w:t>
      </w:r>
      <w:proofErr w:type="spellStart"/>
      <w:r w:rsidRPr="004A2EF5">
        <w:t>simple_arc</w:t>
      </w:r>
      <w:proofErr w:type="spellEnd"/>
      <w:r w:rsidRPr="004A2EF5">
        <w:t>"</w:t>
      </w:r>
      <w:r w:rsidRPr="004A2EF5">
        <w:br/>
        <w:t xml:space="preserve">                &gt;</w:t>
      </w:r>
      <w:r w:rsidRPr="004A2EF5">
        <w:br/>
        <w:t xml:space="preserve">            &lt;/</w:t>
      </w:r>
      <w:proofErr w:type="spellStart"/>
      <w:r w:rsidRPr="004A2EF5">
        <w:t>com.leo.simplearcloader.SimpleArcLoader</w:t>
      </w:r>
      <w:proofErr w:type="spellEnd"/>
      <w:r w:rsidRPr="004A2EF5">
        <w:t>&gt;</w:t>
      </w:r>
      <w:r w:rsidRPr="004A2EF5">
        <w:br/>
      </w:r>
      <w:r w:rsidRPr="004A2EF5">
        <w:br/>
        <w:t xml:space="preserve">            &lt;</w:t>
      </w:r>
      <w:proofErr w:type="spellStart"/>
      <w:r w:rsidRPr="004A2EF5">
        <w:t>ScrollView</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android:id</w:t>
      </w:r>
      <w:proofErr w:type="spellEnd"/>
      <w:r w:rsidRPr="004A2EF5">
        <w:t>="@+id/</w:t>
      </w:r>
      <w:proofErr w:type="spellStart"/>
      <w:r w:rsidRPr="004A2EF5">
        <w:t>scrollStats</w:t>
      </w:r>
      <w:proofErr w:type="spellEnd"/>
      <w:r w:rsidRPr="004A2EF5">
        <w:t>"</w:t>
      </w:r>
      <w:r w:rsidRPr="004A2EF5">
        <w:br/>
        <w:t xml:space="preserve">                </w:t>
      </w:r>
      <w:proofErr w:type="spellStart"/>
      <w:r w:rsidRPr="004A2EF5">
        <w:t>android:visibility</w:t>
      </w:r>
      <w:proofErr w:type="spellEnd"/>
      <w:r w:rsidRPr="004A2EF5">
        <w:t>="gone"&gt;</w:t>
      </w:r>
      <w:r w:rsidRPr="004A2EF5">
        <w:br/>
      </w:r>
      <w:r w:rsidRPr="004A2EF5">
        <w:br/>
        <w:t xml:space="preserve">                &lt;</w:t>
      </w:r>
      <w:proofErr w:type="spellStart"/>
      <w:r w:rsidRPr="004A2EF5">
        <w:t>LinearLayout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android:orientation</w:t>
      </w:r>
      <w:proofErr w:type="spellEnd"/>
      <w:r w:rsidRPr="004A2EF5">
        <w:t>="vertical"&gt;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="global stats"</w:t>
      </w:r>
      <w:r w:rsidRPr="004A2EF5">
        <w:br/>
        <w:t xml:space="preserve">                        </w:t>
      </w:r>
      <w:proofErr w:type="spellStart"/>
      <w:r w:rsidRPr="004A2EF5">
        <w:t>android:textAllCaps</w:t>
      </w:r>
      <w:proofErr w:type="spellEnd"/>
      <w:r w:rsidRPr="004A2EF5">
        <w:t>="true"</w:t>
      </w:r>
      <w:r w:rsidRPr="004A2EF5">
        <w:br/>
        <w:t xml:space="preserve">                        </w:t>
      </w:r>
      <w:proofErr w:type="spellStart"/>
      <w:r w:rsidRPr="004A2EF5">
        <w:t>android:textSize</w:t>
      </w:r>
      <w:proofErr w:type="spellEnd"/>
      <w:r w:rsidRPr="004A2EF5">
        <w:t>="28sp"</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="20dp"/&gt;</w:t>
      </w:r>
      <w:r w:rsidRPr="004A2EF5">
        <w:br/>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w:t>
      </w:r>
      <w:proofErr w:type="spellStart"/>
      <w:r w:rsidRPr="004A2EF5">
        <w:t>android:layout_marginTop</w:t>
      </w:r>
      <w:proofErr w:type="spellEnd"/>
      <w:r w:rsidRPr="004A2EF5">
        <w:t>="5dp"/&gt;</w:t>
      </w:r>
      <w:r w:rsidRPr="004A2EF5">
        <w:br/>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p>
    <w:p w14:paraId="50E0D32B" w14:textId="77777777" w:rsidR="00D84213" w:rsidRDefault="004A2EF5" w:rsidP="004A2EF5">
      <w:pPr>
        <w:sectPr w:rsidR="00D84213" w:rsidSect="007C0014">
          <w:footerReference w:type="default" r:id="rId51"/>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="Cases"</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tvCases</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r>
      <w:r w:rsidRPr="004A2EF5">
        <w:br/>
        <w:t xml:space="preserve">                            </w:t>
      </w:r>
      <w:proofErr w:type="spellStart"/>
      <w:r w:rsidRPr="004A2EF5">
        <w:t>android:textColor</w:t>
      </w:r>
      <w:proofErr w:type="spellEnd"/>
      <w:r w:rsidRPr="004A2EF5">
        <w:t>="@color/cases"</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p>
    <w:p w14:paraId="6D47E791" w14:textId="77777777" w:rsidR="00D84213" w:rsidRDefault="004A2EF5" w:rsidP="004A2EF5">
      <w:pPr>
        <w:sectPr w:rsidR="00D84213" w:rsidSect="007C0014">
          <w:footerReference w:type="default" r:id="rId52"/>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="Recovered"</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tvRecovered</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t xml:space="preserve">                            </w:t>
      </w:r>
      <w:proofErr w:type="spellStart"/>
      <w:r w:rsidRPr="004A2EF5">
        <w:t>android:textColor</w:t>
      </w:r>
      <w:proofErr w:type="spellEnd"/>
      <w:r w:rsidRPr="004A2EF5">
        <w:t>="@color/recovered"</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="Critical"</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tvCritical</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p>
    <w:p w14:paraId="32157B99" w14:textId="77777777" w:rsidR="00D84213" w:rsidRDefault="004A2EF5" w:rsidP="004A2EF5">
      <w:pPr>
        <w:sectPr w:rsidR="00D84213" w:rsidSect="007C0014">
          <w:footerReference w:type="default" r:id="rId53"/>
          <w:pgSz w:w="12240" w:h="15840" w:code="1"/>
          <w:pgMar w:top="1008" w:right="1800" w:bottom="1440" w:left="1800" w:header="720" w:footer="720" w:gutter="0"/>
          <w:cols w:space="720"/>
          <w:docGrid w:linePitch="360"/>
        </w:sectPr>
      </w:pPr>
      <w:r w:rsidRPr="004A2EF5">
        <w:lastRenderedPageBreak/>
        <w:br/>
        <w:t xml:space="preserve">                            </w:t>
      </w:r>
      <w:proofErr w:type="spellStart"/>
      <w:r w:rsidRPr="004A2EF5">
        <w:t>android:textColor</w:t>
      </w:r>
      <w:proofErr w:type="spellEnd"/>
      <w:r w:rsidRPr="004A2EF5">
        <w:t>="@color/</w:t>
      </w:r>
      <w:proofErr w:type="spellStart"/>
      <w:r w:rsidRPr="004A2EF5">
        <w:t>color_one</w:t>
      </w:r>
      <w:proofErr w:type="spellEnd"/>
      <w:r w:rsidRPr="004A2EF5">
        <w:t>"</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="Active"</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tvActive</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r>
      <w:r w:rsidRPr="004A2EF5">
        <w:br/>
        <w:t xml:space="preserve">                            </w:t>
      </w:r>
      <w:proofErr w:type="spellStart"/>
      <w:r w:rsidRPr="004A2EF5">
        <w:t>android:textColor</w:t>
      </w:r>
      <w:proofErr w:type="spellEnd"/>
      <w:r w:rsidRPr="004A2EF5">
        <w:t>="@color/active"</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p>
    <w:p w14:paraId="72A4E6C5" w14:textId="77777777" w:rsidR="00D84213" w:rsidRDefault="004A2EF5" w:rsidP="004A2EF5">
      <w:pPr>
        <w:sectPr w:rsidR="00D84213" w:rsidSect="007C0014">
          <w:footerReference w:type="default" r:id="rId54"/>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="Today Cases"</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tvTodayCases</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r>
      <w:r w:rsidRPr="004A2EF5">
        <w:br/>
        <w:t xml:space="preserve">                            </w:t>
      </w:r>
      <w:proofErr w:type="spellStart"/>
      <w:r w:rsidRPr="004A2EF5">
        <w:t>android:textColor</w:t>
      </w:r>
      <w:proofErr w:type="spellEnd"/>
      <w:r w:rsidRPr="004A2EF5">
        <w:t>="@color/</w:t>
      </w:r>
      <w:proofErr w:type="spellStart"/>
      <w:r w:rsidRPr="004A2EF5">
        <w:t>color_one</w:t>
      </w:r>
      <w:proofErr w:type="spellEnd"/>
      <w:r w:rsidRPr="004A2EF5">
        <w:t>"</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p>
    <w:p w14:paraId="767ABC8B" w14:textId="77777777" w:rsidR="00D84213" w:rsidRDefault="004A2EF5" w:rsidP="004A2EF5">
      <w:pPr>
        <w:sectPr w:rsidR="00D84213" w:rsidSect="007C0014">
          <w:footerReference w:type="default" r:id="rId55"/>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="Total Deaths"</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tvTotalDeaths</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r>
      <w:r w:rsidRPr="004A2EF5">
        <w:br/>
        <w:t xml:space="preserve">                            </w:t>
      </w:r>
      <w:proofErr w:type="spellStart"/>
      <w:r w:rsidRPr="004A2EF5">
        <w:t>android:textColor</w:t>
      </w:r>
      <w:proofErr w:type="spellEnd"/>
      <w:r w:rsidRPr="004A2EF5">
        <w:t>="@color/deaths"</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="Today Deaths"</w:t>
      </w:r>
    </w:p>
    <w:p w14:paraId="2BC7CF7A" w14:textId="77777777" w:rsidR="00D84213" w:rsidRDefault="004A2EF5" w:rsidP="004A2EF5">
      <w:pPr>
        <w:sectPr w:rsidR="00D84213" w:rsidSect="007C0014">
          <w:footerReference w:type="default" r:id="rId56"/>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tvTodayDeaths</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r>
      <w:r w:rsidRPr="004A2EF5">
        <w:br/>
        <w:t xml:space="preserve">                            </w:t>
      </w:r>
      <w:proofErr w:type="spellStart"/>
      <w:r w:rsidRPr="004A2EF5">
        <w:t>android:textColor</w:t>
      </w:r>
      <w:proofErr w:type="spellEnd"/>
      <w:r w:rsidRPr="004A2EF5">
        <w:t>="@color/</w:t>
      </w:r>
      <w:proofErr w:type="spellStart"/>
      <w:r w:rsidRPr="004A2EF5">
        <w:t>color_one</w:t>
      </w:r>
      <w:proofErr w:type="spellEnd"/>
      <w:r w:rsidRPr="004A2EF5">
        <w:t>"</w:t>
      </w:r>
      <w:r w:rsidRPr="004A2EF5">
        <w:br/>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t xml:space="preserve">                    &lt;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android:layout_marginRight</w:t>
      </w:r>
      <w:proofErr w:type="spellEnd"/>
      <w:r w:rsidRPr="004A2EF5">
        <w:t>="25dp"</w:t>
      </w:r>
      <w:r w:rsidRPr="004A2EF5">
        <w:br/>
        <w:t xml:space="preserve">                        </w:t>
      </w:r>
      <w:proofErr w:type="spellStart"/>
      <w:r w:rsidRPr="004A2EF5">
        <w:t>android:layout_marginLeft</w:t>
      </w:r>
      <w:proofErr w:type="spellEnd"/>
      <w:r w:rsidRPr="004A2EF5">
        <w:t>="25dp"</w:t>
      </w:r>
      <w:r w:rsidRPr="004A2EF5">
        <w:br/>
        <w:t xml:space="preserve">                        </w:t>
      </w:r>
      <w:proofErr w:type="spellStart"/>
      <w:r w:rsidRPr="004A2EF5">
        <w:t>android:layout_marginTop</w:t>
      </w:r>
      <w:proofErr w:type="spellEnd"/>
      <w:r w:rsidRPr="004A2EF5">
        <w:t>="10dp"</w:t>
      </w:r>
      <w:r w:rsidRPr="004A2EF5">
        <w:br/>
        <w:t xml:space="preserve">                        </w:t>
      </w:r>
      <w:proofErr w:type="spellStart"/>
      <w:r w:rsidRPr="004A2EF5">
        <w:t>android:layout_marginBottom</w:t>
      </w:r>
      <w:proofErr w:type="spellEnd"/>
      <w:r w:rsidRPr="004A2EF5">
        <w:t>="10dp"&gt;</w:t>
      </w:r>
      <w:r w:rsidRPr="004A2EF5">
        <w:br/>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android:text</w:t>
      </w:r>
      <w:proofErr w:type="spellEnd"/>
      <w:r w:rsidRPr="004A2EF5">
        <w:t>="Affected Countries"</w:t>
      </w:r>
      <w:r w:rsidRPr="004A2EF5">
        <w:br/>
        <w:t xml:space="preserve">                            </w:t>
      </w:r>
      <w:proofErr w:type="spellStart"/>
      <w:r w:rsidRPr="004A2EF5">
        <w:t>android:textSize</w:t>
      </w:r>
      <w:proofErr w:type="spellEnd"/>
      <w:r w:rsidRPr="004A2EF5">
        <w:t>="18sp"/&gt;</w:t>
      </w:r>
      <w:r w:rsidRPr="004A2EF5">
        <w:br/>
        <w:t xml:space="preserve">                        &lt;</w:t>
      </w:r>
      <w:proofErr w:type="spellStart"/>
      <w:r w:rsidRPr="004A2EF5">
        <w:t>TextView</w:t>
      </w:r>
      <w:proofErr w:type="spellEnd"/>
      <w:r w:rsidRPr="004A2EF5">
        <w:br/>
        <w:t xml:space="preserve">                            </w:t>
      </w:r>
      <w:proofErr w:type="spellStart"/>
      <w:r w:rsidRPr="004A2EF5">
        <w:t>android:layout_width</w:t>
      </w:r>
      <w:proofErr w:type="spellEnd"/>
      <w:r w:rsidRPr="004A2EF5">
        <w:t>="</w:t>
      </w:r>
      <w:proofErr w:type="spellStart"/>
      <w:r w:rsidRPr="004A2EF5">
        <w:t>fill_parent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android:text</w:t>
      </w:r>
      <w:proofErr w:type="spellEnd"/>
      <w:r w:rsidRPr="004A2EF5">
        <w:t>="0"</w:t>
      </w:r>
      <w:r w:rsidRPr="004A2EF5">
        <w:br/>
        <w:t xml:space="preserve">                            </w:t>
      </w:r>
      <w:proofErr w:type="spellStart"/>
      <w:r w:rsidRPr="004A2EF5">
        <w:t>android:id</w:t>
      </w:r>
      <w:proofErr w:type="spellEnd"/>
      <w:r w:rsidRPr="004A2EF5">
        <w:t>="@+id/</w:t>
      </w:r>
      <w:proofErr w:type="spellStart"/>
      <w:r w:rsidRPr="004A2EF5">
        <w:t>tvAffectedCountries</w:t>
      </w:r>
      <w:proofErr w:type="spellEnd"/>
      <w:r w:rsidRPr="004A2EF5">
        <w:t>"</w:t>
      </w:r>
      <w:r w:rsidRPr="004A2EF5">
        <w:br/>
        <w:t xml:space="preserve">                            </w:t>
      </w:r>
      <w:proofErr w:type="spellStart"/>
      <w:r w:rsidRPr="004A2EF5">
        <w:t>android:textAlignment</w:t>
      </w:r>
      <w:proofErr w:type="spellEnd"/>
      <w:r w:rsidRPr="004A2EF5">
        <w:t>="</w:t>
      </w:r>
      <w:proofErr w:type="spellStart"/>
      <w:r w:rsidRPr="004A2EF5">
        <w:t>textEnd</w:t>
      </w:r>
      <w:proofErr w:type="spellEnd"/>
      <w:r w:rsidRPr="004A2EF5">
        <w:t>"</w:t>
      </w:r>
      <w:r w:rsidRPr="004A2EF5">
        <w:br/>
        <w:t xml:space="preserve">                            </w:t>
      </w:r>
      <w:proofErr w:type="spellStart"/>
      <w:r w:rsidRPr="004A2EF5">
        <w:t>android:textSize</w:t>
      </w:r>
      <w:proofErr w:type="spellEnd"/>
      <w:r w:rsidRPr="004A2EF5">
        <w:t>="18sp"</w:t>
      </w:r>
      <w:r w:rsidRPr="004A2EF5">
        <w:br/>
        <w:t xml:space="preserve">                            </w:t>
      </w:r>
      <w:proofErr w:type="spellStart"/>
      <w:r w:rsidRPr="004A2EF5">
        <w:t>android:textColor</w:t>
      </w:r>
      <w:proofErr w:type="spellEnd"/>
      <w:r w:rsidRPr="004A2EF5">
        <w:t>="@color/</w:t>
      </w:r>
      <w:proofErr w:type="spellStart"/>
      <w:r w:rsidRPr="004A2EF5">
        <w:t>color_one</w:t>
      </w:r>
      <w:proofErr w:type="spellEnd"/>
      <w:r w:rsidRPr="004A2EF5">
        <w:t>"</w:t>
      </w:r>
    </w:p>
    <w:p w14:paraId="1D6F3E00" w14:textId="77777777" w:rsidR="00D84213" w:rsidRDefault="004A2EF5" w:rsidP="004A2EF5">
      <w:pPr>
        <w:sectPr w:rsidR="00D84213" w:rsidSect="007C0014">
          <w:footerReference w:type="default" r:id="rId57"/>
          <w:pgSz w:w="12240" w:h="15840" w:code="1"/>
          <w:pgMar w:top="1008" w:right="1800" w:bottom="1440" w:left="1800" w:header="720" w:footer="720" w:gutter="0"/>
          <w:cols w:space="720"/>
          <w:docGrid w:linePitch="360"/>
        </w:sectPr>
      </w:pPr>
      <w:r w:rsidRPr="004A2EF5">
        <w:lastRenderedPageBreak/>
        <w:t xml:space="preserve">                            </w:t>
      </w:r>
      <w:proofErr w:type="spellStart"/>
      <w:r w:rsidRPr="004A2EF5">
        <w:t>android:textStyle</w:t>
      </w:r>
      <w:proofErr w:type="spellEnd"/>
      <w:r w:rsidRPr="004A2EF5">
        <w:t>="bold"</w:t>
      </w:r>
      <w:r w:rsidRPr="004A2EF5">
        <w:br/>
        <w:t xml:space="preserve">                            </w:t>
      </w:r>
      <w:proofErr w:type="spellStart"/>
      <w:r w:rsidRPr="004A2EF5">
        <w:t>android:fontFamily</w:t>
      </w:r>
      <w:proofErr w:type="spellEnd"/>
      <w:r w:rsidRPr="004A2EF5">
        <w:t>="sans-serif-light"</w:t>
      </w:r>
      <w:r w:rsidRPr="004A2EF5">
        <w:br/>
        <w:t xml:space="preserve">                            </w:t>
      </w:r>
      <w:proofErr w:type="spellStart"/>
      <w:r w:rsidRPr="004A2EF5">
        <w:t>android:layout_alignParentRight</w:t>
      </w:r>
      <w:proofErr w:type="spellEnd"/>
      <w:r w:rsidRPr="004A2EF5">
        <w:t>="true"/&gt;</w:t>
      </w:r>
      <w:r w:rsidRPr="004A2EF5">
        <w:br/>
      </w:r>
      <w:r w:rsidRPr="004A2EF5">
        <w:br/>
        <w:t xml:space="preserve">                    &lt;/</w:t>
      </w:r>
      <w:proofErr w:type="spellStart"/>
      <w:r w:rsidRPr="004A2EF5">
        <w:t>RelativeLayout</w:t>
      </w:r>
      <w:proofErr w:type="spellEnd"/>
      <w:r w:rsidRPr="004A2EF5">
        <w:t>&gt;</w:t>
      </w:r>
      <w:r w:rsidRPr="004A2EF5">
        <w:br/>
        <w:t xml:space="preserve">                    &lt;View</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="1dp"</w:t>
      </w:r>
      <w:r w:rsidRPr="004A2EF5">
        <w:br/>
        <w:t xml:space="preserve">                        </w:t>
      </w:r>
      <w:proofErr w:type="spellStart"/>
      <w:r w:rsidRPr="004A2EF5">
        <w:t>android:background</w:t>
      </w:r>
      <w:proofErr w:type="spellEnd"/>
      <w:r w:rsidRPr="004A2EF5">
        <w:t>="@color/</w:t>
      </w:r>
      <w:proofErr w:type="spellStart"/>
      <w:r w:rsidRPr="004A2EF5">
        <w:t>color_two</w:t>
      </w:r>
      <w:proofErr w:type="spellEnd"/>
      <w:r w:rsidRPr="004A2EF5">
        <w:t>"</w:t>
      </w:r>
      <w:r w:rsidRPr="004A2EF5">
        <w:br/>
        <w:t xml:space="preserve">                        </w:t>
      </w:r>
      <w:proofErr w:type="spellStart"/>
      <w:r w:rsidRPr="004A2EF5">
        <w:t>android:layout_marginLeft</w:t>
      </w:r>
      <w:proofErr w:type="spellEnd"/>
      <w:r w:rsidRPr="004A2EF5">
        <w:t>="20dp"</w:t>
      </w:r>
      <w:r w:rsidRPr="004A2EF5">
        <w:br/>
        <w:t xml:space="preserve">                        </w:t>
      </w:r>
      <w:proofErr w:type="spellStart"/>
      <w:r w:rsidRPr="004A2EF5">
        <w:t>android:layout_marginRight</w:t>
      </w:r>
      <w:proofErr w:type="spellEnd"/>
      <w:r w:rsidRPr="004A2EF5">
        <w:t>="20dp"</w:t>
      </w:r>
      <w:r w:rsidRPr="004A2EF5">
        <w:br/>
        <w:t xml:space="preserve">                        /&gt;</w:t>
      </w:r>
      <w:r w:rsidRPr="004A2EF5">
        <w:br/>
      </w:r>
      <w:r w:rsidRPr="004A2EF5">
        <w:br/>
        <w:t xml:space="preserve">                &lt;/</w:t>
      </w:r>
      <w:proofErr w:type="spellStart"/>
      <w:r w:rsidRPr="004A2EF5">
        <w:t>LinearLayout</w:t>
      </w:r>
      <w:proofErr w:type="spellEnd"/>
      <w:r w:rsidRPr="004A2EF5">
        <w:t>&gt;</w:t>
      </w:r>
      <w:r w:rsidRPr="004A2EF5">
        <w:br/>
      </w:r>
      <w:r w:rsidRPr="004A2EF5">
        <w:br/>
        <w:t xml:space="preserve">            &lt;/</w:t>
      </w:r>
      <w:proofErr w:type="spellStart"/>
      <w:r w:rsidRPr="004A2EF5">
        <w:t>ScrollView</w:t>
      </w:r>
      <w:proofErr w:type="spellEnd"/>
      <w:r w:rsidRPr="004A2EF5">
        <w:t>&gt;</w:t>
      </w:r>
      <w:r w:rsidRPr="004A2EF5">
        <w:br/>
      </w:r>
      <w:r w:rsidRPr="004A2EF5">
        <w:br/>
        <w:t xml:space="preserve">        &lt;/</w:t>
      </w:r>
      <w:proofErr w:type="spellStart"/>
      <w:r w:rsidRPr="004A2EF5">
        <w:t>RelativeLayout</w:t>
      </w:r>
      <w:proofErr w:type="spellEnd"/>
      <w:r w:rsidRPr="004A2EF5">
        <w:t>&gt;</w:t>
      </w:r>
      <w:r w:rsidRPr="004A2EF5">
        <w:br/>
      </w:r>
      <w:r w:rsidRPr="004A2EF5">
        <w:br/>
      </w:r>
      <w:r w:rsidRPr="004A2EF5">
        <w:br/>
        <w:t xml:space="preserve">    &lt;/</w:t>
      </w:r>
      <w:proofErr w:type="spellStart"/>
      <w:r w:rsidRPr="004A2EF5">
        <w:t>androidx.cardview.widget.CardView</w:t>
      </w:r>
      <w:proofErr w:type="spellEnd"/>
      <w:r w:rsidRPr="004A2EF5">
        <w:t>&gt;</w:t>
      </w:r>
      <w:r w:rsidRPr="004A2EF5">
        <w:br/>
      </w:r>
      <w:r w:rsidRPr="004A2EF5">
        <w:br/>
        <w:t>&lt;</w:t>
      </w:r>
      <w:proofErr w:type="spellStart"/>
      <w:r w:rsidRPr="004A2EF5">
        <w:t>RelativeLayout</w:t>
      </w:r>
      <w:proofErr w:type="spellEnd"/>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r w:rsidRPr="004A2EF5">
        <w:br/>
        <w:t xml:space="preserve">    </w:t>
      </w:r>
      <w:proofErr w:type="spellStart"/>
      <w:r w:rsidRPr="004A2EF5">
        <w:t>android:layout_marginTop</w:t>
      </w:r>
      <w:proofErr w:type="spellEnd"/>
      <w:r w:rsidRPr="004A2EF5">
        <w:t>="550dp"</w:t>
      </w:r>
      <w:r w:rsidRPr="004A2EF5">
        <w:br/>
        <w:t xml:space="preserve">    </w:t>
      </w:r>
      <w:proofErr w:type="spellStart"/>
      <w:r w:rsidRPr="004A2EF5">
        <w:t>android:id</w:t>
      </w:r>
      <w:proofErr w:type="spellEnd"/>
      <w:r w:rsidRPr="004A2EF5">
        <w:t>="@+id/r"</w:t>
      </w:r>
      <w:r w:rsidRPr="004A2EF5">
        <w:br/>
        <w:t xml:space="preserve">    </w:t>
      </w:r>
      <w:proofErr w:type="spellStart"/>
      <w:r w:rsidRPr="004A2EF5">
        <w:t>android:orientation</w:t>
      </w:r>
      <w:proofErr w:type="spellEnd"/>
      <w:r w:rsidRPr="004A2EF5">
        <w:t>="vertical"</w:t>
      </w:r>
      <w:r w:rsidRPr="004A2EF5">
        <w:br/>
        <w:t xml:space="preserve">    </w:t>
      </w:r>
      <w:proofErr w:type="spellStart"/>
      <w:r w:rsidRPr="004A2EF5">
        <w:t>android:layout_alignParentBottom</w:t>
      </w:r>
      <w:proofErr w:type="spellEnd"/>
      <w:r w:rsidRPr="004A2EF5">
        <w:t>="true"&gt;</w:t>
      </w:r>
      <w:r w:rsidRPr="004A2EF5">
        <w:br/>
      </w:r>
      <w:r w:rsidRPr="004A2EF5">
        <w:br/>
      </w:r>
      <w:r w:rsidRPr="004A2EF5">
        <w:br/>
        <w:t xml:space="preserve">    &lt;</w:t>
      </w:r>
      <w:proofErr w:type="spellStart"/>
      <w:r w:rsidRPr="004A2EF5">
        <w:t>FrameLayout</w:t>
      </w:r>
      <w:proofErr w:type="spellEnd"/>
      <w:r w:rsidRPr="004A2EF5">
        <w:br/>
        <w:t xml:space="preserve">        </w:t>
      </w:r>
      <w:proofErr w:type="spellStart"/>
      <w:r w:rsidRPr="004A2EF5">
        <w:t>android:id</w:t>
      </w:r>
      <w:proofErr w:type="spellEnd"/>
      <w:r w:rsidRPr="004A2EF5">
        <w:t>="@+id/frame"</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="0dp"</w:t>
      </w:r>
      <w:r w:rsidRPr="004A2EF5">
        <w:br/>
      </w:r>
      <w:r w:rsidRPr="004A2EF5">
        <w:br/>
        <w:t xml:space="preserve">        </w:t>
      </w:r>
      <w:proofErr w:type="spellStart"/>
      <w:r w:rsidRPr="004A2EF5">
        <w:t>app:layout_constraintEnd_toEndOf</w:t>
      </w:r>
      <w:proofErr w:type="spellEnd"/>
      <w:r w:rsidRPr="004A2EF5">
        <w:t>="parent"</w:t>
      </w:r>
      <w:r w:rsidRPr="004A2EF5">
        <w:br/>
        <w:t xml:space="preserve">        </w:t>
      </w:r>
      <w:proofErr w:type="spellStart"/>
      <w:r w:rsidRPr="004A2EF5">
        <w:t>app:layout_constraintBottom_toBottomOf</w:t>
      </w:r>
      <w:proofErr w:type="spellEnd"/>
      <w:r w:rsidRPr="004A2EF5">
        <w:t>="parent"</w:t>
      </w:r>
      <w:r w:rsidRPr="004A2EF5">
        <w:br/>
        <w:t xml:space="preserve">        </w:t>
      </w:r>
      <w:proofErr w:type="spellStart"/>
      <w:r w:rsidRPr="004A2EF5">
        <w:t>app:layout_constraintStart_toStartOf</w:t>
      </w:r>
      <w:proofErr w:type="spellEnd"/>
      <w:r w:rsidRPr="004A2EF5">
        <w:t>="parent" /&gt;</w:t>
      </w:r>
      <w:r w:rsidRPr="004A2EF5">
        <w:br/>
      </w:r>
      <w:r w:rsidRPr="004A2EF5">
        <w:br/>
        <w:t xml:space="preserve">    &lt;</w:t>
      </w:r>
      <w:proofErr w:type="spellStart"/>
      <w:r w:rsidRPr="004A2EF5">
        <w:t>com.etebarian.meowbottomnavigation.MeowBottomNavigation</w:t>
      </w:r>
      <w:proofErr w:type="spellEnd"/>
      <w:r w:rsidRPr="004A2EF5">
        <w:br/>
        <w:t xml:space="preserve">        </w:t>
      </w:r>
      <w:proofErr w:type="spellStart"/>
      <w:r w:rsidRPr="004A2EF5">
        <w:t>android:id</w:t>
      </w:r>
      <w:proofErr w:type="spellEnd"/>
      <w:r w:rsidRPr="004A2EF5">
        <w:t>="@+id/</w:t>
      </w:r>
      <w:proofErr w:type="spellStart"/>
      <w:r w:rsidRPr="004A2EF5">
        <w:t>bottom_navigation</w:t>
      </w:r>
      <w:proofErr w:type="spellEnd"/>
      <w:r w:rsidRPr="004A2EF5">
        <w:t>"</w:t>
      </w:r>
      <w:r w:rsidRPr="004A2EF5">
        <w:br/>
        <w:t xml:space="preserve">        </w:t>
      </w:r>
      <w:proofErr w:type="spellStart"/>
      <w:r w:rsidRPr="004A2EF5">
        <w:t>android:layout_width</w:t>
      </w:r>
      <w:proofErr w:type="spellEnd"/>
      <w:r w:rsidRPr="004A2EF5">
        <w:t>="</w:t>
      </w:r>
      <w:proofErr w:type="spellStart"/>
      <w:r w:rsidRPr="004A2EF5">
        <w:t>match_parent</w:t>
      </w:r>
      <w:proofErr w:type="spellEnd"/>
      <w:r w:rsidRPr="004A2EF5">
        <w:t>"</w:t>
      </w:r>
      <w:r w:rsidRPr="004A2EF5">
        <w:br/>
        <w:t xml:space="preserve">        </w:t>
      </w:r>
      <w:proofErr w:type="spellStart"/>
      <w:r w:rsidRPr="004A2EF5">
        <w:t>android:layout_height</w:t>
      </w:r>
      <w:proofErr w:type="spellEnd"/>
      <w:r w:rsidRPr="004A2EF5">
        <w:t>="</w:t>
      </w:r>
      <w:proofErr w:type="spellStart"/>
      <w:r w:rsidRPr="004A2EF5">
        <w:t>wrap_content</w:t>
      </w:r>
      <w:proofErr w:type="spellEnd"/>
      <w:r w:rsidRPr="004A2EF5">
        <w:t>"</w:t>
      </w:r>
    </w:p>
    <w:p w14:paraId="29C435C2" w14:textId="4FAA53C6" w:rsidR="004A2EF5" w:rsidRPr="004A2EF5" w:rsidRDefault="004A2EF5" w:rsidP="004A2EF5">
      <w:pPr>
        <w:rPr>
          <w:sz w:val="20"/>
          <w:szCs w:val="20"/>
          <w:lang w:val="en-IN" w:eastAsia="en-IN"/>
        </w:rPr>
      </w:pPr>
      <w:r w:rsidRPr="004A2EF5">
        <w:lastRenderedPageBreak/>
        <w:t xml:space="preserve">        </w:t>
      </w:r>
      <w:proofErr w:type="spellStart"/>
      <w:r w:rsidRPr="004A2EF5">
        <w:t>app:layout_constraintBottom_toBottomOf</w:t>
      </w:r>
      <w:proofErr w:type="spellEnd"/>
      <w:r w:rsidRPr="004A2EF5">
        <w:t>="parent"</w:t>
      </w:r>
      <w:r w:rsidRPr="004A2EF5">
        <w:br/>
        <w:t xml:space="preserve">        </w:t>
      </w:r>
      <w:proofErr w:type="spellStart"/>
      <w:r w:rsidRPr="004A2EF5">
        <w:t>app:layout_constraintEnd_toEndOf</w:t>
      </w:r>
      <w:proofErr w:type="spellEnd"/>
      <w:r w:rsidRPr="004A2EF5">
        <w:t>="parent"</w:t>
      </w:r>
      <w:r w:rsidRPr="004A2EF5">
        <w:br/>
        <w:t xml:space="preserve">        </w:t>
      </w:r>
      <w:proofErr w:type="spellStart"/>
      <w:r w:rsidRPr="004A2EF5">
        <w:t>app:layout_constraintStart_toStartOf</w:t>
      </w:r>
      <w:proofErr w:type="spellEnd"/>
      <w:r w:rsidRPr="004A2EF5">
        <w:t>="parent"</w:t>
      </w:r>
      <w:r w:rsidRPr="004A2EF5">
        <w:br/>
        <w:t xml:space="preserve">        </w:t>
      </w:r>
      <w:proofErr w:type="spellStart"/>
      <w:r w:rsidRPr="004A2EF5">
        <w:t>app:mbn_backgroundBottomColor</w:t>
      </w:r>
      <w:proofErr w:type="spellEnd"/>
      <w:r w:rsidRPr="004A2EF5">
        <w:t>="@color/white"</w:t>
      </w:r>
      <w:r w:rsidRPr="004A2EF5">
        <w:br/>
        <w:t xml:space="preserve">        </w:t>
      </w:r>
      <w:proofErr w:type="spellStart"/>
      <w:r w:rsidRPr="004A2EF5">
        <w:t>app:mbn_circleColor</w:t>
      </w:r>
      <w:proofErr w:type="spellEnd"/>
      <w:r w:rsidRPr="004A2EF5">
        <w:t>="#fda102"</w:t>
      </w:r>
      <w:r w:rsidRPr="004A2EF5">
        <w:br/>
        <w:t xml:space="preserve">        </w:t>
      </w:r>
      <w:proofErr w:type="spellStart"/>
      <w:r w:rsidRPr="004A2EF5">
        <w:t>app:mbn_countBackgroundColor</w:t>
      </w:r>
      <w:proofErr w:type="spellEnd"/>
      <w:r w:rsidRPr="004A2EF5">
        <w:t>="#ff6f00"</w:t>
      </w:r>
      <w:r w:rsidRPr="004A2EF5">
        <w:br/>
        <w:t xml:space="preserve">        </w:t>
      </w:r>
      <w:proofErr w:type="spellStart"/>
      <w:r w:rsidRPr="004A2EF5">
        <w:t>app:mbn_countTextColor</w:t>
      </w:r>
      <w:proofErr w:type="spellEnd"/>
      <w:r w:rsidRPr="004A2EF5">
        <w:t>="#</w:t>
      </w:r>
      <w:proofErr w:type="spellStart"/>
      <w:r w:rsidRPr="004A2EF5">
        <w:t>ffffff</w:t>
      </w:r>
      <w:proofErr w:type="spellEnd"/>
      <w:r w:rsidRPr="004A2EF5">
        <w:t>"</w:t>
      </w:r>
      <w:r w:rsidRPr="004A2EF5">
        <w:br/>
        <w:t xml:space="preserve">        </w:t>
      </w:r>
      <w:proofErr w:type="spellStart"/>
      <w:r w:rsidRPr="004A2EF5">
        <w:t>app:mbn_defaultIconColor</w:t>
      </w:r>
      <w:proofErr w:type="spellEnd"/>
      <w:r w:rsidRPr="004A2EF5">
        <w:t>="#90a4ae"</w:t>
      </w:r>
      <w:r w:rsidRPr="004A2EF5">
        <w:br/>
        <w:t xml:space="preserve">        </w:t>
      </w:r>
      <w:proofErr w:type="spellStart"/>
      <w:r w:rsidRPr="004A2EF5">
        <w:t>app:mbn_rippleColor</w:t>
      </w:r>
      <w:proofErr w:type="spellEnd"/>
      <w:r w:rsidRPr="004A2EF5">
        <w:t>="#2f424242"</w:t>
      </w:r>
      <w:r w:rsidRPr="004A2EF5">
        <w:br/>
        <w:t xml:space="preserve">        </w:t>
      </w:r>
      <w:proofErr w:type="spellStart"/>
      <w:r w:rsidRPr="004A2EF5">
        <w:t>app:mbn_selectedIconColor</w:t>
      </w:r>
      <w:proofErr w:type="spellEnd"/>
      <w:r w:rsidRPr="004A2EF5">
        <w:t>="#3c415e"</w:t>
      </w:r>
      <w:r w:rsidRPr="004A2EF5">
        <w:br/>
        <w:t xml:space="preserve">        </w:t>
      </w:r>
      <w:proofErr w:type="spellStart"/>
      <w:r w:rsidRPr="004A2EF5">
        <w:t>app:mbn_shadowColor</w:t>
      </w:r>
      <w:proofErr w:type="spellEnd"/>
      <w:r w:rsidRPr="004A2EF5">
        <w:t>="@color/active" /&gt;</w:t>
      </w:r>
      <w:r w:rsidRPr="004A2EF5">
        <w:br/>
      </w:r>
      <w:r w:rsidRPr="004A2EF5">
        <w:br/>
        <w:t>&lt;/</w:t>
      </w:r>
      <w:proofErr w:type="spellStart"/>
      <w:r w:rsidRPr="004A2EF5">
        <w:t>RelativeLayout</w:t>
      </w:r>
      <w:proofErr w:type="spellEnd"/>
      <w:r w:rsidRPr="004A2EF5">
        <w:t>&gt;</w:t>
      </w:r>
      <w:r w:rsidRPr="004A2EF5">
        <w:br/>
      </w:r>
      <w:r w:rsidRPr="004A2EF5">
        <w:br/>
        <w:t xml:space="preserve">    &lt;/</w:t>
      </w:r>
      <w:proofErr w:type="spellStart"/>
      <w:r w:rsidRPr="004A2EF5">
        <w:t>RelativeLayout</w:t>
      </w:r>
      <w:proofErr w:type="spellEnd"/>
      <w:r w:rsidRPr="004A2EF5">
        <w:t>&gt;</w:t>
      </w:r>
    </w:p>
    <w:p w14:paraId="76FB4CB0" w14:textId="3D33F199" w:rsidR="004A2EF5" w:rsidRDefault="004A2EF5" w:rsidP="004A2EF5">
      <w:pPr>
        <w:rPr>
          <w:color w:val="FF0000"/>
          <w:sz w:val="20"/>
          <w:szCs w:val="20"/>
        </w:rPr>
      </w:pPr>
    </w:p>
    <w:p w14:paraId="0CC84789" w14:textId="7A6D1B26" w:rsidR="004A2EF5" w:rsidRDefault="004A2EF5" w:rsidP="004A2EF5">
      <w:pPr>
        <w:rPr>
          <w:color w:val="FF0000"/>
          <w:sz w:val="20"/>
          <w:szCs w:val="20"/>
        </w:rPr>
      </w:pPr>
    </w:p>
    <w:p w14:paraId="46B76C7A" w14:textId="24C65965" w:rsidR="004A2EF5" w:rsidRDefault="00B740CF" w:rsidP="004A2EF5">
      <w:pPr>
        <w:rPr>
          <w:sz w:val="22"/>
          <w:szCs w:val="22"/>
        </w:rPr>
      </w:pPr>
      <w:r w:rsidRPr="00B740CF">
        <w:rPr>
          <w:sz w:val="22"/>
          <w:szCs w:val="22"/>
        </w:rPr>
        <w:t>MainActivity.java</w:t>
      </w:r>
    </w:p>
    <w:p w14:paraId="68604816" w14:textId="77777777" w:rsidR="00B740CF" w:rsidRDefault="00B740CF" w:rsidP="004A2EF5">
      <w:pPr>
        <w:rPr>
          <w:sz w:val="22"/>
          <w:szCs w:val="22"/>
        </w:rPr>
      </w:pPr>
    </w:p>
    <w:p w14:paraId="2C3EAAAF" w14:textId="77777777" w:rsidR="00D84213" w:rsidRDefault="00B740CF" w:rsidP="00B740CF">
      <w:pPr>
        <w:sectPr w:rsidR="00D84213" w:rsidSect="007C0014">
          <w:footerReference w:type="default" r:id="rId58"/>
          <w:pgSz w:w="12240" w:h="15840" w:code="1"/>
          <w:pgMar w:top="1008" w:right="1800" w:bottom="1440" w:left="1800" w:header="720" w:footer="720" w:gutter="0"/>
          <w:cols w:space="720"/>
          <w:docGrid w:linePitch="360"/>
        </w:sectPr>
      </w:pPr>
      <w:r w:rsidRPr="00B740CF">
        <w:t>package com.example.cov19trac;</w:t>
      </w:r>
      <w:r w:rsidRPr="00B740CF">
        <w:br/>
      </w:r>
      <w:r w:rsidRPr="00B740CF">
        <w:br/>
        <w:t xml:space="preserve">import </w:t>
      </w:r>
      <w:proofErr w:type="spellStart"/>
      <w:r w:rsidRPr="00B740CF">
        <w:t>androidx.appcompat.app.AppCompatActivity</w:t>
      </w:r>
      <w:proofErr w:type="spellEnd"/>
      <w:r w:rsidRPr="00B740CF">
        <w:t>;</w:t>
      </w:r>
      <w:r w:rsidRPr="00B740CF">
        <w:br/>
        <w:t xml:space="preserve">import </w:t>
      </w:r>
      <w:proofErr w:type="spellStart"/>
      <w:r w:rsidRPr="00B740CF">
        <w:t>androidx.fragment.app.Fragment</w:t>
      </w:r>
      <w:proofErr w:type="spellEnd"/>
      <w:r w:rsidRPr="00B740CF">
        <w:t>;</w:t>
      </w:r>
      <w:r w:rsidRPr="00B740CF">
        <w:br/>
      </w:r>
      <w:r w:rsidRPr="00B740CF">
        <w:br/>
        <w:t xml:space="preserve">import </w:t>
      </w:r>
      <w:proofErr w:type="spellStart"/>
      <w:r w:rsidRPr="00B740CF">
        <w:t>android.app.Dialog</w:t>
      </w:r>
      <w:proofErr w:type="spellEnd"/>
      <w:r w:rsidRPr="00B740CF">
        <w:t>;</w:t>
      </w:r>
      <w:r w:rsidRPr="00B740CF">
        <w:br/>
        <w:t xml:space="preserve">import </w:t>
      </w:r>
      <w:proofErr w:type="spellStart"/>
      <w:r w:rsidRPr="00B740CF">
        <w:t>android.content.Context</w:t>
      </w:r>
      <w:proofErr w:type="spellEnd"/>
      <w:r w:rsidRPr="00B740CF">
        <w:t>;</w:t>
      </w:r>
      <w:r w:rsidRPr="00B740CF">
        <w:br/>
        <w:t xml:space="preserve">import </w:t>
      </w:r>
      <w:proofErr w:type="spellStart"/>
      <w:r w:rsidRPr="00B740CF">
        <w:t>android.content.DialogInterface</w:t>
      </w:r>
      <w:proofErr w:type="spellEnd"/>
      <w:r w:rsidRPr="00B740CF">
        <w:t>;</w:t>
      </w:r>
      <w:r w:rsidRPr="00B740CF">
        <w:br/>
        <w:t xml:space="preserve">import </w:t>
      </w:r>
      <w:proofErr w:type="spellStart"/>
      <w:r w:rsidRPr="00B740CF">
        <w:t>android.content.Intent</w:t>
      </w:r>
      <w:proofErr w:type="spellEnd"/>
      <w:r w:rsidRPr="00B740CF">
        <w:t>;</w:t>
      </w:r>
      <w:r w:rsidRPr="00B740CF">
        <w:br/>
        <w:t xml:space="preserve">import </w:t>
      </w:r>
      <w:proofErr w:type="spellStart"/>
      <w:r w:rsidRPr="00B740CF">
        <w:t>android.graphics.Color</w:t>
      </w:r>
      <w:proofErr w:type="spellEnd"/>
      <w:r w:rsidRPr="00B740CF">
        <w:t>;</w:t>
      </w:r>
      <w:r w:rsidRPr="00B740CF">
        <w:br/>
        <w:t xml:space="preserve">import </w:t>
      </w:r>
      <w:proofErr w:type="spellStart"/>
      <w:r w:rsidRPr="00B740CF">
        <w:t>android.net.ConnectivityManager</w:t>
      </w:r>
      <w:proofErr w:type="spellEnd"/>
      <w:r w:rsidRPr="00B740CF">
        <w:t>;</w:t>
      </w:r>
      <w:r w:rsidRPr="00B740CF">
        <w:br/>
        <w:t xml:space="preserve">import </w:t>
      </w:r>
      <w:proofErr w:type="spellStart"/>
      <w:r w:rsidRPr="00B740CF">
        <w:t>android.net.NetworkInfo</w:t>
      </w:r>
      <w:proofErr w:type="spellEnd"/>
      <w:r w:rsidRPr="00B740CF">
        <w:t>;</w:t>
      </w:r>
      <w:r w:rsidRPr="00B740CF">
        <w:br/>
        <w:t xml:space="preserve">import </w:t>
      </w:r>
      <w:proofErr w:type="spellStart"/>
      <w:r w:rsidRPr="00B740CF">
        <w:t>android.os.Bundle</w:t>
      </w:r>
      <w:proofErr w:type="spellEnd"/>
      <w:r w:rsidRPr="00B740CF">
        <w:t>;</w:t>
      </w:r>
      <w:r w:rsidRPr="00B740CF">
        <w:br/>
        <w:t xml:space="preserve">import </w:t>
      </w:r>
      <w:proofErr w:type="spellStart"/>
      <w:r w:rsidRPr="00B740CF">
        <w:t>android.view.View</w:t>
      </w:r>
      <w:proofErr w:type="spellEnd"/>
      <w:r w:rsidRPr="00B740CF">
        <w:t>;</w:t>
      </w:r>
      <w:r w:rsidRPr="00B740CF">
        <w:br/>
        <w:t xml:space="preserve">import </w:t>
      </w:r>
      <w:proofErr w:type="spellStart"/>
      <w:r w:rsidRPr="00B740CF">
        <w:t>android.view.WindowManager</w:t>
      </w:r>
      <w:proofErr w:type="spellEnd"/>
      <w:r w:rsidRPr="00B740CF">
        <w:t>;</w:t>
      </w:r>
      <w:r w:rsidRPr="00B740CF">
        <w:br/>
        <w:t xml:space="preserve">import </w:t>
      </w:r>
      <w:proofErr w:type="spellStart"/>
      <w:r w:rsidRPr="00B740CF">
        <w:t>android.widget.Button</w:t>
      </w:r>
      <w:proofErr w:type="spellEnd"/>
      <w:r w:rsidRPr="00B740CF">
        <w:t>;</w:t>
      </w:r>
      <w:r w:rsidRPr="00B740CF">
        <w:br/>
        <w:t xml:space="preserve">import </w:t>
      </w:r>
      <w:proofErr w:type="spellStart"/>
      <w:r w:rsidRPr="00B740CF">
        <w:t>android.widget.ScrollView</w:t>
      </w:r>
      <w:proofErr w:type="spellEnd"/>
      <w:r w:rsidRPr="00B740CF">
        <w:t>;</w:t>
      </w:r>
      <w:r w:rsidRPr="00B740CF">
        <w:br/>
        <w:t xml:space="preserve">import </w:t>
      </w:r>
      <w:proofErr w:type="spellStart"/>
      <w:r w:rsidRPr="00B740CF">
        <w:t>android.widget.TextView</w:t>
      </w:r>
      <w:proofErr w:type="spellEnd"/>
      <w:r w:rsidRPr="00B740CF">
        <w:t>;</w:t>
      </w:r>
      <w:r w:rsidRPr="00B740CF">
        <w:br/>
        <w:t xml:space="preserve">import </w:t>
      </w:r>
      <w:proofErr w:type="spellStart"/>
      <w:r w:rsidRPr="00B740CF">
        <w:t>android.widget.Toast</w:t>
      </w:r>
      <w:proofErr w:type="spellEnd"/>
      <w:r w:rsidRPr="00B740CF">
        <w:t>;</w:t>
      </w:r>
      <w:r w:rsidRPr="00B740CF">
        <w:br/>
      </w:r>
      <w:r w:rsidRPr="00B740CF">
        <w:br/>
        <w:t xml:space="preserve">import </w:t>
      </w:r>
      <w:proofErr w:type="spellStart"/>
      <w:r w:rsidRPr="00B740CF">
        <w:t>com.android.volley.Request</w:t>
      </w:r>
      <w:proofErr w:type="spellEnd"/>
      <w:r w:rsidRPr="00B740CF">
        <w:t>;</w:t>
      </w:r>
      <w:r w:rsidRPr="00B740CF">
        <w:br/>
        <w:t xml:space="preserve">import </w:t>
      </w:r>
      <w:proofErr w:type="spellStart"/>
      <w:r w:rsidRPr="00B740CF">
        <w:t>com.android.volley.RequestQueue</w:t>
      </w:r>
      <w:proofErr w:type="spellEnd"/>
      <w:r w:rsidRPr="00B740CF">
        <w:t>;</w:t>
      </w:r>
      <w:r w:rsidRPr="00B740CF">
        <w:br/>
        <w:t xml:space="preserve">import </w:t>
      </w:r>
      <w:proofErr w:type="spellStart"/>
      <w:r w:rsidRPr="00B740CF">
        <w:t>com.android.volley.Response</w:t>
      </w:r>
      <w:proofErr w:type="spellEnd"/>
      <w:r w:rsidRPr="00B740CF">
        <w:t>;</w:t>
      </w:r>
      <w:r w:rsidRPr="00B740CF">
        <w:br/>
        <w:t xml:space="preserve">import </w:t>
      </w:r>
      <w:proofErr w:type="spellStart"/>
      <w:r w:rsidRPr="00B740CF">
        <w:t>com.android.volley.VolleyError</w:t>
      </w:r>
      <w:proofErr w:type="spellEnd"/>
      <w:r w:rsidRPr="00B740CF">
        <w:t>;</w:t>
      </w:r>
      <w:r w:rsidRPr="00B740CF">
        <w:br/>
        <w:t xml:space="preserve">import </w:t>
      </w:r>
      <w:proofErr w:type="spellStart"/>
      <w:r w:rsidRPr="00B740CF">
        <w:t>com.android.volley.toolbox.StringRequest</w:t>
      </w:r>
      <w:proofErr w:type="spellEnd"/>
      <w:r w:rsidRPr="00B740CF">
        <w:t>;</w:t>
      </w:r>
      <w:r w:rsidRPr="00B740CF">
        <w:br/>
        <w:t xml:space="preserve">import </w:t>
      </w:r>
      <w:proofErr w:type="spellStart"/>
      <w:r w:rsidRPr="00B740CF">
        <w:t>com.android.volley.toolbox.Volley</w:t>
      </w:r>
      <w:proofErr w:type="spellEnd"/>
      <w:r w:rsidRPr="00B740CF">
        <w:t>;</w:t>
      </w:r>
    </w:p>
    <w:p w14:paraId="207BE257" w14:textId="3CE9827C" w:rsidR="00D84213" w:rsidRDefault="00B740CF" w:rsidP="00B740CF">
      <w:pPr>
        <w:sectPr w:rsidR="00D84213" w:rsidSect="007C0014">
          <w:footerReference w:type="default" r:id="rId59"/>
          <w:pgSz w:w="12240" w:h="15840" w:code="1"/>
          <w:pgMar w:top="1008" w:right="1800" w:bottom="1440" w:left="1800" w:header="720" w:footer="720" w:gutter="0"/>
          <w:cols w:space="720"/>
          <w:docGrid w:linePitch="360"/>
        </w:sectPr>
      </w:pPr>
      <w:r w:rsidRPr="00B740CF">
        <w:lastRenderedPageBreak/>
        <w:t xml:space="preserve">import </w:t>
      </w:r>
      <w:proofErr w:type="spellStart"/>
      <w:r w:rsidRPr="00B740CF">
        <w:t>com.etebarian.meowbottomnavigation.MeowBottomNavigation</w:t>
      </w:r>
      <w:proofErr w:type="spellEnd"/>
      <w:r w:rsidRPr="00B740CF">
        <w:t>;</w:t>
      </w:r>
      <w:r w:rsidRPr="00B740CF">
        <w:br/>
        <w:t xml:space="preserve">import </w:t>
      </w:r>
      <w:proofErr w:type="spellStart"/>
      <w:r w:rsidRPr="00B740CF">
        <w:t>com.leo.simplearcloader.SimpleArcLoader</w:t>
      </w:r>
      <w:proofErr w:type="spellEnd"/>
      <w:r w:rsidRPr="00B740CF">
        <w:t>;</w:t>
      </w:r>
      <w:r w:rsidRPr="00B740CF">
        <w:br/>
      </w:r>
      <w:r w:rsidRPr="00B740CF">
        <w:br/>
        <w:t xml:space="preserve">import </w:t>
      </w:r>
      <w:proofErr w:type="spellStart"/>
      <w:r w:rsidRPr="00B740CF">
        <w:t>org.eazegraph.lib.charts.PieChart</w:t>
      </w:r>
      <w:proofErr w:type="spellEnd"/>
      <w:r w:rsidRPr="00B740CF">
        <w:t>;</w:t>
      </w:r>
      <w:r w:rsidRPr="00B740CF">
        <w:br/>
        <w:t xml:space="preserve">import </w:t>
      </w:r>
      <w:proofErr w:type="spellStart"/>
      <w:r w:rsidRPr="00B740CF">
        <w:t>org.eazegraph.lib.models.PieModel</w:t>
      </w:r>
      <w:proofErr w:type="spellEnd"/>
      <w:r w:rsidRPr="00B740CF">
        <w:t>;</w:t>
      </w:r>
      <w:r w:rsidRPr="00B740CF">
        <w:br/>
        <w:t xml:space="preserve">import </w:t>
      </w:r>
      <w:proofErr w:type="spellStart"/>
      <w:r w:rsidRPr="00B740CF">
        <w:t>org.json.JSONException</w:t>
      </w:r>
      <w:proofErr w:type="spellEnd"/>
      <w:r w:rsidRPr="00B740CF">
        <w:t>;</w:t>
      </w:r>
      <w:r w:rsidRPr="00B740CF">
        <w:br/>
        <w:t xml:space="preserve">import </w:t>
      </w:r>
      <w:proofErr w:type="spellStart"/>
      <w:r w:rsidRPr="00B740CF">
        <w:t>org.json.JSONObject</w:t>
      </w:r>
      <w:proofErr w:type="spellEnd"/>
      <w:r w:rsidRPr="00B740CF">
        <w:t>;</w:t>
      </w:r>
      <w:r w:rsidRPr="00B740CF">
        <w:br/>
      </w:r>
      <w:r w:rsidRPr="00B740CF">
        <w:br/>
        <w:t xml:space="preserve">import </w:t>
      </w:r>
      <w:proofErr w:type="spellStart"/>
      <w:r w:rsidRPr="00B740CF">
        <w:t>kotlin.Unit</w:t>
      </w:r>
      <w:proofErr w:type="spellEnd"/>
      <w:r w:rsidRPr="00B740CF">
        <w:t>;</w:t>
      </w:r>
      <w:r w:rsidRPr="00B740CF">
        <w:br/>
        <w:t>import kotlin.jvm.functions.Function1;</w:t>
      </w:r>
      <w:r w:rsidRPr="00B740CF">
        <w:br/>
      </w:r>
      <w:r w:rsidRPr="00B740CF">
        <w:br/>
      </w:r>
      <w:r w:rsidRPr="00B740CF">
        <w:br/>
        <w:t xml:space="preserve">public class </w:t>
      </w:r>
      <w:proofErr w:type="spellStart"/>
      <w:r w:rsidRPr="00B740CF">
        <w:t>MainActivity</w:t>
      </w:r>
      <w:proofErr w:type="spellEnd"/>
      <w:r w:rsidRPr="00B740CF">
        <w:t xml:space="preserve"> extends </w:t>
      </w:r>
      <w:proofErr w:type="spellStart"/>
      <w:r w:rsidRPr="00B740CF">
        <w:t>AppCompatActivity</w:t>
      </w:r>
      <w:proofErr w:type="spellEnd"/>
      <w:r w:rsidRPr="00B740CF">
        <w:t xml:space="preserve"> {</w:t>
      </w:r>
      <w:r w:rsidRPr="00B740CF">
        <w:br/>
        <w:t xml:space="preserve">    </w:t>
      </w:r>
      <w:proofErr w:type="spellStart"/>
      <w:r w:rsidRPr="00B740CF">
        <w:t>MeowBottomNavigation</w:t>
      </w:r>
      <w:proofErr w:type="spellEnd"/>
      <w:r w:rsidRPr="00B740CF">
        <w:t xml:space="preserve"> </w:t>
      </w:r>
      <w:proofErr w:type="spellStart"/>
      <w:r w:rsidRPr="00B740CF">
        <w:t>bottomNavigation</w:t>
      </w:r>
      <w:proofErr w:type="spellEnd"/>
      <w:r w:rsidRPr="00B740CF">
        <w:t>;</w:t>
      </w:r>
      <w:r w:rsidRPr="00B740CF">
        <w:br/>
        <w:t xml:space="preserve">    </w:t>
      </w:r>
      <w:proofErr w:type="spellStart"/>
      <w:r w:rsidRPr="00B740CF">
        <w:t>TextView</w:t>
      </w:r>
      <w:proofErr w:type="spellEnd"/>
      <w:r w:rsidRPr="00B740CF">
        <w:t xml:space="preserve"> tvCases,tvRecovered,tvCritical,tvActive,tvTodayCases,tvTotalDeaths,tvTodayDeaths,tvAffectedCountries;</w:t>
      </w:r>
      <w:r w:rsidRPr="00B740CF">
        <w:br/>
        <w:t xml:space="preserve">    </w:t>
      </w:r>
      <w:proofErr w:type="spellStart"/>
      <w:r w:rsidRPr="00B740CF">
        <w:t>SimpleArcLoader</w:t>
      </w:r>
      <w:proofErr w:type="spellEnd"/>
      <w:r w:rsidRPr="00B740CF">
        <w:t xml:space="preserve"> </w:t>
      </w:r>
      <w:proofErr w:type="spellStart"/>
      <w:r w:rsidRPr="00B740CF">
        <w:t>simpleArcLoader</w:t>
      </w:r>
      <w:proofErr w:type="spellEnd"/>
      <w:r w:rsidRPr="00B740CF">
        <w:t>;</w:t>
      </w:r>
      <w:r w:rsidRPr="00B740CF">
        <w:br/>
        <w:t xml:space="preserve">    </w:t>
      </w:r>
      <w:proofErr w:type="spellStart"/>
      <w:r w:rsidRPr="00B740CF">
        <w:t>ScrollView</w:t>
      </w:r>
      <w:proofErr w:type="spellEnd"/>
      <w:r w:rsidRPr="00B740CF">
        <w:t xml:space="preserve"> </w:t>
      </w:r>
      <w:proofErr w:type="spellStart"/>
      <w:r w:rsidRPr="00B740CF">
        <w:t>scrollView</w:t>
      </w:r>
      <w:proofErr w:type="spellEnd"/>
      <w:r w:rsidRPr="00B740CF">
        <w:t>;</w:t>
      </w:r>
      <w:r w:rsidRPr="00B740CF">
        <w:br/>
        <w:t xml:space="preserve">    </w:t>
      </w:r>
      <w:proofErr w:type="spellStart"/>
      <w:r w:rsidRPr="00B740CF">
        <w:t>PieChart</w:t>
      </w:r>
      <w:proofErr w:type="spellEnd"/>
      <w:r w:rsidRPr="00B740CF">
        <w:t xml:space="preserve"> </w:t>
      </w:r>
      <w:proofErr w:type="spellStart"/>
      <w:r w:rsidRPr="00B740CF">
        <w:t>pieChart</w:t>
      </w:r>
      <w:proofErr w:type="spellEnd"/>
      <w:r w:rsidRPr="00B740CF">
        <w:t>;</w:t>
      </w:r>
      <w:r w:rsidRPr="00B740CF">
        <w:br/>
        <w:t xml:space="preserve">    @Override</w:t>
      </w:r>
      <w:r w:rsidRPr="00B740CF">
        <w:br/>
        <w:t xml:space="preserve">    protected void </w:t>
      </w:r>
      <w:proofErr w:type="spellStart"/>
      <w:r w:rsidRPr="00B740CF">
        <w:t>onCreate</w:t>
      </w:r>
      <w:proofErr w:type="spellEnd"/>
      <w:r w:rsidRPr="00B740CF">
        <w:t xml:space="preserve">(Bundle </w:t>
      </w:r>
      <w:proofErr w:type="spellStart"/>
      <w:r w:rsidRPr="00B740CF">
        <w:t>savedInstanceState</w:t>
      </w:r>
      <w:proofErr w:type="spellEnd"/>
      <w:r w:rsidRPr="00B740CF">
        <w:t>) {</w:t>
      </w:r>
      <w:r w:rsidRPr="00B740CF">
        <w:br/>
        <w:t xml:space="preserve">        </w:t>
      </w:r>
      <w:proofErr w:type="spellStart"/>
      <w:r w:rsidRPr="00B740CF">
        <w:t>super.onCreate</w:t>
      </w:r>
      <w:proofErr w:type="spellEnd"/>
      <w:r w:rsidRPr="00B740CF">
        <w:t>(</w:t>
      </w:r>
      <w:proofErr w:type="spellStart"/>
      <w:r w:rsidRPr="00B740CF">
        <w:t>savedInstanceState</w:t>
      </w:r>
      <w:proofErr w:type="spellEnd"/>
      <w:r w:rsidRPr="00B740CF">
        <w:t>);</w:t>
      </w:r>
      <w:r w:rsidRPr="00B740CF">
        <w:br/>
        <w:t xml:space="preserve">        </w:t>
      </w:r>
      <w:proofErr w:type="spellStart"/>
      <w:r w:rsidRPr="00B740CF">
        <w:t>setContentView</w:t>
      </w:r>
      <w:proofErr w:type="spellEnd"/>
      <w:r w:rsidRPr="00B740CF">
        <w:t>(</w:t>
      </w:r>
      <w:proofErr w:type="spellStart"/>
      <w:r w:rsidRPr="00B740CF">
        <w:t>R.layout.</w:t>
      </w:r>
      <w:r w:rsidRPr="00B740CF">
        <w:rPr>
          <w:i/>
          <w:iCs/>
        </w:rPr>
        <w:t>activity_main</w:t>
      </w:r>
      <w:proofErr w:type="spellEnd"/>
      <w:r w:rsidRPr="00B740CF">
        <w:t>);</w:t>
      </w:r>
      <w:r w:rsidRPr="00B740CF">
        <w:br/>
      </w:r>
      <w:r w:rsidRPr="00B740CF">
        <w:br/>
        <w:t xml:space="preserve">        </w:t>
      </w:r>
      <w:proofErr w:type="spellStart"/>
      <w:r w:rsidRPr="00B740CF">
        <w:t>ConnectivityManager</w:t>
      </w:r>
      <w:proofErr w:type="spellEnd"/>
      <w:r w:rsidRPr="00B740CF">
        <w:t xml:space="preserve"> </w:t>
      </w:r>
      <w:proofErr w:type="spellStart"/>
      <w:r w:rsidRPr="00B740CF">
        <w:t>connectivityManager</w:t>
      </w:r>
      <w:proofErr w:type="spellEnd"/>
      <w:r w:rsidRPr="00B740CF">
        <w:t>= (</w:t>
      </w:r>
      <w:proofErr w:type="spellStart"/>
      <w:r w:rsidRPr="00B740CF">
        <w:t>ConnectivityManager</w:t>
      </w:r>
      <w:proofErr w:type="spellEnd"/>
      <w:r w:rsidRPr="00B740CF">
        <w:t xml:space="preserve">) </w:t>
      </w:r>
      <w:r w:rsidR="00C7551C">
        <w:t xml:space="preserve">  </w:t>
      </w:r>
      <w:r w:rsidRPr="00B740CF">
        <w:t>getApplicationContext().getSystemService(Context.</w:t>
      </w:r>
      <w:r w:rsidRPr="00B740CF">
        <w:rPr>
          <w:i/>
          <w:iCs/>
        </w:rPr>
        <w:t>CONNECTIVITY_SERVICE</w:t>
      </w:r>
      <w:r w:rsidRPr="00B740CF">
        <w:t>);</w:t>
      </w:r>
      <w:r w:rsidRPr="00B740CF">
        <w:br/>
        <w:t xml:space="preserve">        </w:t>
      </w:r>
      <w:proofErr w:type="spellStart"/>
      <w:r w:rsidRPr="00B740CF">
        <w:t>NetworkInfo</w:t>
      </w:r>
      <w:proofErr w:type="spellEnd"/>
      <w:r w:rsidRPr="00B740CF">
        <w:t xml:space="preserve"> </w:t>
      </w:r>
      <w:proofErr w:type="spellStart"/>
      <w:r w:rsidRPr="00B740CF">
        <w:t>networkInfo</w:t>
      </w:r>
      <w:proofErr w:type="spellEnd"/>
      <w:r w:rsidRPr="00B740CF">
        <w:t>=</w:t>
      </w:r>
      <w:proofErr w:type="spellStart"/>
      <w:r w:rsidRPr="00B740CF">
        <w:t>connectivityManager.getActiveNetworkInfo</w:t>
      </w:r>
      <w:proofErr w:type="spellEnd"/>
      <w:r w:rsidRPr="00B740CF">
        <w:t>();</w:t>
      </w:r>
      <w:r w:rsidRPr="00B740CF">
        <w:br/>
        <w:t xml:space="preserve">        if(</w:t>
      </w:r>
      <w:proofErr w:type="spellStart"/>
      <w:r w:rsidRPr="00B740CF">
        <w:t>networkInfo</w:t>
      </w:r>
      <w:proofErr w:type="spellEnd"/>
      <w:r w:rsidRPr="00B740CF">
        <w:t xml:space="preserve"> == null || !</w:t>
      </w:r>
      <w:proofErr w:type="spellStart"/>
      <w:r w:rsidRPr="00B740CF">
        <w:t>networkInfo.isConnected</w:t>
      </w:r>
      <w:proofErr w:type="spellEnd"/>
      <w:r w:rsidRPr="00B740CF">
        <w:t>() || !</w:t>
      </w:r>
      <w:proofErr w:type="spellStart"/>
      <w:r w:rsidRPr="00B740CF">
        <w:t>networkInfo.isAvailable</w:t>
      </w:r>
      <w:proofErr w:type="spellEnd"/>
      <w:r w:rsidRPr="00B740CF">
        <w:t>()){</w:t>
      </w:r>
      <w:r w:rsidRPr="00B740CF">
        <w:br/>
        <w:t xml:space="preserve">            Dialog dialog=new Dialog(this);</w:t>
      </w:r>
      <w:r w:rsidRPr="00B740CF">
        <w:br/>
        <w:t xml:space="preserve">            </w:t>
      </w:r>
      <w:proofErr w:type="spellStart"/>
      <w:r w:rsidRPr="00B740CF">
        <w:t>dialog.setContentView</w:t>
      </w:r>
      <w:proofErr w:type="spellEnd"/>
      <w:r w:rsidRPr="00B740CF">
        <w:t>(</w:t>
      </w:r>
      <w:proofErr w:type="spellStart"/>
      <w:r w:rsidRPr="00B740CF">
        <w:t>R.layout.</w:t>
      </w:r>
      <w:r w:rsidRPr="00B740CF">
        <w:rPr>
          <w:i/>
          <w:iCs/>
        </w:rPr>
        <w:t>alert</w:t>
      </w:r>
      <w:proofErr w:type="spellEnd"/>
      <w:r w:rsidRPr="00B740CF">
        <w:t>);</w:t>
      </w:r>
      <w:r w:rsidRPr="00B740CF">
        <w:br/>
        <w:t xml:space="preserve">            </w:t>
      </w:r>
      <w:proofErr w:type="spellStart"/>
      <w:r w:rsidRPr="00B740CF">
        <w:t>dialog.setCancelable</w:t>
      </w:r>
      <w:proofErr w:type="spellEnd"/>
      <w:r w:rsidRPr="00B740CF">
        <w:t>(false);</w:t>
      </w:r>
      <w:r w:rsidRPr="00B740CF">
        <w:br/>
        <w:t xml:space="preserve">            dialog.getWindow().setLayout(WindowManager.LayoutParams.</w:t>
      </w:r>
      <w:r w:rsidRPr="00B740CF">
        <w:rPr>
          <w:i/>
          <w:iCs/>
        </w:rPr>
        <w:t>WRAP_CONTENT</w:t>
      </w:r>
      <w:r w:rsidRPr="00B740CF">
        <w:t>,WindowManager.LayoutParams.</w:t>
      </w:r>
      <w:r w:rsidRPr="00B740CF">
        <w:rPr>
          <w:i/>
          <w:iCs/>
        </w:rPr>
        <w:t>WRAP_CONTENT</w:t>
      </w:r>
      <w:r w:rsidRPr="00B740CF">
        <w:t>);</w:t>
      </w:r>
      <w:r w:rsidRPr="00B740CF">
        <w:br/>
        <w:t xml:space="preserve">            </w:t>
      </w:r>
      <w:proofErr w:type="spellStart"/>
      <w:r w:rsidRPr="00B740CF">
        <w:t>dialog.getWindow</w:t>
      </w:r>
      <w:proofErr w:type="spellEnd"/>
      <w:r w:rsidRPr="00B740CF">
        <w:t>().</w:t>
      </w:r>
      <w:proofErr w:type="spellStart"/>
      <w:r w:rsidRPr="00B740CF">
        <w:t>getAttributes</w:t>
      </w:r>
      <w:proofErr w:type="spellEnd"/>
      <w:r w:rsidRPr="00B740CF">
        <w:t>().</w:t>
      </w:r>
      <w:proofErr w:type="spellStart"/>
      <w:r w:rsidRPr="00B740CF">
        <w:t>windowAnimations</w:t>
      </w:r>
      <w:proofErr w:type="spellEnd"/>
      <w:r w:rsidRPr="00B740CF">
        <w:t xml:space="preserve">= </w:t>
      </w:r>
      <w:proofErr w:type="spellStart"/>
      <w:r w:rsidRPr="00B740CF">
        <w:t>android.R.style.</w:t>
      </w:r>
      <w:r w:rsidRPr="00B740CF">
        <w:rPr>
          <w:i/>
          <w:iCs/>
        </w:rPr>
        <w:t>Animation_Dialog</w:t>
      </w:r>
      <w:proofErr w:type="spellEnd"/>
      <w:r w:rsidRPr="00B740CF">
        <w:t>;</w:t>
      </w:r>
      <w:r w:rsidRPr="00B740CF">
        <w:br/>
        <w:t xml:space="preserve">            Button </w:t>
      </w:r>
      <w:proofErr w:type="spellStart"/>
      <w:r w:rsidRPr="00B740CF">
        <w:t>button</w:t>
      </w:r>
      <w:proofErr w:type="spellEnd"/>
      <w:r w:rsidRPr="00B740CF">
        <w:t xml:space="preserve"> =</w:t>
      </w:r>
      <w:proofErr w:type="spellStart"/>
      <w:r w:rsidRPr="00B740CF">
        <w:t>dialog.findViewById</w:t>
      </w:r>
      <w:proofErr w:type="spellEnd"/>
      <w:r w:rsidRPr="00B740CF">
        <w:t>(</w:t>
      </w:r>
      <w:proofErr w:type="spellStart"/>
      <w:r w:rsidRPr="00B740CF">
        <w:t>R.id.</w:t>
      </w:r>
      <w:r w:rsidRPr="00B740CF">
        <w:rPr>
          <w:i/>
          <w:iCs/>
        </w:rPr>
        <w:t>btn</w:t>
      </w:r>
      <w:proofErr w:type="spellEnd"/>
      <w:r w:rsidRPr="00B740CF">
        <w:t>);</w:t>
      </w:r>
      <w:r w:rsidRPr="00B740CF">
        <w:br/>
        <w:t xml:space="preserve">            </w:t>
      </w:r>
      <w:proofErr w:type="spellStart"/>
      <w:r w:rsidRPr="00B740CF">
        <w:t>button.setOnClickListener</w:t>
      </w:r>
      <w:proofErr w:type="spellEnd"/>
      <w:r w:rsidRPr="00B740CF">
        <w:t xml:space="preserve">(new </w:t>
      </w:r>
      <w:proofErr w:type="spellStart"/>
      <w:r w:rsidRPr="00B740CF">
        <w:t>View.OnClickListener</w:t>
      </w:r>
      <w:proofErr w:type="spellEnd"/>
      <w:r w:rsidRPr="00B740CF">
        <w:t>() {</w:t>
      </w:r>
      <w:r w:rsidRPr="00B740CF">
        <w:br/>
        <w:t xml:space="preserve">                @Override</w:t>
      </w:r>
      <w:r w:rsidRPr="00B740CF">
        <w:br/>
        <w:t xml:space="preserve">                public void </w:t>
      </w:r>
      <w:proofErr w:type="spellStart"/>
      <w:r w:rsidRPr="00B740CF">
        <w:t>onClick</w:t>
      </w:r>
      <w:proofErr w:type="spellEnd"/>
      <w:r w:rsidRPr="00B740CF">
        <w:t>(View v) {</w:t>
      </w:r>
      <w:r w:rsidRPr="00B740CF">
        <w:br/>
        <w:t xml:space="preserve">                    recreate();</w:t>
      </w:r>
      <w:r w:rsidRPr="00B740CF">
        <w:br/>
        <w:t xml:space="preserve">                }</w:t>
      </w:r>
      <w:r w:rsidRPr="00B740CF">
        <w:br/>
        <w:t xml:space="preserve">            });</w:t>
      </w:r>
    </w:p>
    <w:p w14:paraId="0EACAB60" w14:textId="25E6EB45" w:rsidR="00D84213" w:rsidRDefault="00B740CF" w:rsidP="00B740CF">
      <w:pPr>
        <w:sectPr w:rsidR="00D84213" w:rsidSect="007C0014">
          <w:footerReference w:type="default" r:id="rId60"/>
          <w:pgSz w:w="12240" w:h="15840" w:code="1"/>
          <w:pgMar w:top="1008" w:right="1800" w:bottom="1440" w:left="1800" w:header="720" w:footer="720" w:gutter="0"/>
          <w:cols w:space="720"/>
          <w:docGrid w:linePitch="360"/>
        </w:sectPr>
      </w:pPr>
      <w:r w:rsidRPr="00B740CF">
        <w:lastRenderedPageBreak/>
        <w:t xml:space="preserve">            </w:t>
      </w:r>
      <w:proofErr w:type="spellStart"/>
      <w:r w:rsidRPr="00B740CF">
        <w:t>dialog.show</w:t>
      </w:r>
      <w:proofErr w:type="spellEnd"/>
      <w:r w:rsidRPr="00B740CF">
        <w:t>();</w:t>
      </w:r>
      <w:r w:rsidRPr="00B740CF">
        <w:br/>
      </w:r>
      <w:r w:rsidRPr="00B740CF">
        <w:br/>
        <w:t xml:space="preserve">        }</w:t>
      </w:r>
      <w:r w:rsidRPr="00B740CF">
        <w:br/>
        <w:t xml:space="preserve">        else {</w:t>
      </w:r>
      <w:r w:rsidRPr="00B740CF">
        <w:br/>
        <w:t xml:space="preserve">            </w:t>
      </w:r>
      <w:proofErr w:type="spellStart"/>
      <w:r w:rsidRPr="00B740CF">
        <w:t>tvCases</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tvCases</w:t>
      </w:r>
      <w:proofErr w:type="spellEnd"/>
      <w:r w:rsidRPr="00B740CF">
        <w:t>);</w:t>
      </w:r>
      <w:r w:rsidRPr="00B740CF">
        <w:br/>
        <w:t xml:space="preserve">            </w:t>
      </w:r>
      <w:proofErr w:type="spellStart"/>
      <w:r w:rsidRPr="00B740CF">
        <w:t>tvRecovered</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tvRecovered</w:t>
      </w:r>
      <w:proofErr w:type="spellEnd"/>
      <w:r w:rsidRPr="00B740CF">
        <w:t>);</w:t>
      </w:r>
      <w:r w:rsidRPr="00B740CF">
        <w:br/>
        <w:t xml:space="preserve">            </w:t>
      </w:r>
      <w:proofErr w:type="spellStart"/>
      <w:r w:rsidRPr="00B740CF">
        <w:t>tvCritical</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tvCritical</w:t>
      </w:r>
      <w:proofErr w:type="spellEnd"/>
      <w:r w:rsidRPr="00B740CF">
        <w:t>);</w:t>
      </w:r>
      <w:r w:rsidRPr="00B740CF">
        <w:br/>
        <w:t xml:space="preserve">            </w:t>
      </w:r>
      <w:proofErr w:type="spellStart"/>
      <w:r w:rsidRPr="00B740CF">
        <w:t>tvActive</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tvActive</w:t>
      </w:r>
      <w:proofErr w:type="spellEnd"/>
      <w:r w:rsidRPr="00B740CF">
        <w:t>);</w:t>
      </w:r>
      <w:r w:rsidRPr="00B740CF">
        <w:br/>
        <w:t xml:space="preserve">            </w:t>
      </w:r>
      <w:proofErr w:type="spellStart"/>
      <w:r w:rsidRPr="00B740CF">
        <w:t>tvTodayCases</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tvTodayCases</w:t>
      </w:r>
      <w:proofErr w:type="spellEnd"/>
      <w:r w:rsidRPr="00B740CF">
        <w:t>);</w:t>
      </w:r>
      <w:r w:rsidRPr="00B740CF">
        <w:br/>
        <w:t xml:space="preserve">            </w:t>
      </w:r>
      <w:proofErr w:type="spellStart"/>
      <w:r w:rsidRPr="00B740CF">
        <w:t>tvTotalDeaths</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tvTotalDeaths</w:t>
      </w:r>
      <w:proofErr w:type="spellEnd"/>
      <w:r w:rsidRPr="00B740CF">
        <w:t>);</w:t>
      </w:r>
      <w:r w:rsidRPr="00B740CF">
        <w:br/>
        <w:t xml:space="preserve">            </w:t>
      </w:r>
      <w:proofErr w:type="spellStart"/>
      <w:r w:rsidRPr="00B740CF">
        <w:t>tvTodayDeaths</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tvTodayDeaths</w:t>
      </w:r>
      <w:proofErr w:type="spellEnd"/>
      <w:r w:rsidRPr="00B740CF">
        <w:t>);</w:t>
      </w:r>
      <w:r w:rsidRPr="00B740CF">
        <w:br/>
        <w:t xml:space="preserve">            </w:t>
      </w:r>
      <w:proofErr w:type="spellStart"/>
      <w:r w:rsidRPr="00B740CF">
        <w:t>tvAffectedCountries</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tvAffectedCountries</w:t>
      </w:r>
      <w:proofErr w:type="spellEnd"/>
      <w:r w:rsidRPr="00B740CF">
        <w:t>);</w:t>
      </w:r>
      <w:r w:rsidRPr="00B740CF">
        <w:br/>
      </w:r>
      <w:r w:rsidRPr="00B740CF">
        <w:br/>
        <w:t xml:space="preserve">            </w:t>
      </w:r>
      <w:proofErr w:type="spellStart"/>
      <w:r w:rsidRPr="00B740CF">
        <w:t>simpleArcLoader</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loader</w:t>
      </w:r>
      <w:proofErr w:type="spellEnd"/>
      <w:r w:rsidRPr="00B740CF">
        <w:t>);</w:t>
      </w:r>
      <w:r w:rsidRPr="00B740CF">
        <w:br/>
        <w:t xml:space="preserve">            </w:t>
      </w:r>
      <w:proofErr w:type="spellStart"/>
      <w:r w:rsidRPr="00B740CF">
        <w:t>scrollView</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scrollStats</w:t>
      </w:r>
      <w:proofErr w:type="spellEnd"/>
      <w:r w:rsidRPr="00B740CF">
        <w:t>);</w:t>
      </w:r>
      <w:r w:rsidRPr="00B740CF">
        <w:br/>
        <w:t xml:space="preserve">            </w:t>
      </w:r>
      <w:proofErr w:type="spellStart"/>
      <w:r w:rsidRPr="00B740CF">
        <w:t>pieChart</w:t>
      </w:r>
      <w:proofErr w:type="spellEnd"/>
      <w:r w:rsidRPr="00B740CF">
        <w:t xml:space="preserve"> = </w:t>
      </w:r>
      <w:proofErr w:type="spellStart"/>
      <w:r w:rsidRPr="00B740CF">
        <w:t>findViewById</w:t>
      </w:r>
      <w:proofErr w:type="spellEnd"/>
      <w:r w:rsidRPr="00B740CF">
        <w:t>(</w:t>
      </w:r>
      <w:proofErr w:type="spellStart"/>
      <w:r w:rsidRPr="00B740CF">
        <w:t>R.id.</w:t>
      </w:r>
      <w:r w:rsidRPr="00B740CF">
        <w:rPr>
          <w:i/>
          <w:iCs/>
        </w:rPr>
        <w:t>piechart</w:t>
      </w:r>
      <w:proofErr w:type="spellEnd"/>
      <w:r w:rsidRPr="00B740CF">
        <w:t>);</w:t>
      </w:r>
      <w:r w:rsidRPr="00B740CF">
        <w:br/>
        <w:t xml:space="preserve">            </w:t>
      </w:r>
      <w:proofErr w:type="spellStart"/>
      <w:r w:rsidRPr="00B740CF">
        <w:t>bottomNavigation</w:t>
      </w:r>
      <w:proofErr w:type="spellEnd"/>
      <w:r w:rsidRPr="00B740CF">
        <w:t>=</w:t>
      </w:r>
      <w:proofErr w:type="spellStart"/>
      <w:r w:rsidRPr="00B740CF">
        <w:t>findViewById</w:t>
      </w:r>
      <w:proofErr w:type="spellEnd"/>
      <w:r w:rsidRPr="00B740CF">
        <w:t>(</w:t>
      </w:r>
      <w:proofErr w:type="spellStart"/>
      <w:r w:rsidRPr="00B740CF">
        <w:t>R.id.</w:t>
      </w:r>
      <w:r w:rsidRPr="00B740CF">
        <w:rPr>
          <w:i/>
          <w:iCs/>
        </w:rPr>
        <w:t>bottom_navigation</w:t>
      </w:r>
      <w:proofErr w:type="spellEnd"/>
      <w:r w:rsidRPr="00B740CF">
        <w:t>);</w:t>
      </w:r>
      <w:r w:rsidRPr="00B740CF">
        <w:br/>
        <w:t xml:space="preserve">            </w:t>
      </w:r>
      <w:proofErr w:type="spellStart"/>
      <w:r w:rsidRPr="00B740CF">
        <w:t>bottomNavigation.add</w:t>
      </w:r>
      <w:proofErr w:type="spellEnd"/>
      <w:r w:rsidRPr="00B740CF">
        <w:t xml:space="preserve">(new </w:t>
      </w:r>
      <w:r w:rsidR="00C7551C">
        <w:t xml:space="preserve"> </w:t>
      </w:r>
      <w:proofErr w:type="spellStart"/>
      <w:r w:rsidRPr="00B740CF">
        <w:t>MeowBottomNavigation.Model</w:t>
      </w:r>
      <w:proofErr w:type="spellEnd"/>
      <w:r w:rsidRPr="00B740CF">
        <w:t>(1,R.drawable.</w:t>
      </w:r>
      <w:r w:rsidRPr="00B740CF">
        <w:rPr>
          <w:i/>
          <w:iCs/>
        </w:rPr>
        <w:t>ic_search</w:t>
      </w:r>
      <w:r w:rsidRPr="00B740CF">
        <w:t>));</w:t>
      </w:r>
      <w:r w:rsidRPr="00B740CF">
        <w:br/>
        <w:t xml:space="preserve">            </w:t>
      </w:r>
      <w:proofErr w:type="spellStart"/>
      <w:r w:rsidRPr="00B740CF">
        <w:t>bottomNavigation.add</w:t>
      </w:r>
      <w:proofErr w:type="spellEnd"/>
      <w:r w:rsidRPr="00B740CF">
        <w:t xml:space="preserve">(new </w:t>
      </w:r>
      <w:proofErr w:type="spellStart"/>
      <w:r w:rsidRPr="00B740CF">
        <w:t>MeowBottomNavigation.Model</w:t>
      </w:r>
      <w:proofErr w:type="spellEnd"/>
      <w:r w:rsidRPr="00B740CF">
        <w:t>(2,R.drawable.</w:t>
      </w:r>
      <w:r w:rsidRPr="00B740CF">
        <w:rPr>
          <w:i/>
          <w:iCs/>
        </w:rPr>
        <w:t>ic_home</w:t>
      </w:r>
      <w:r w:rsidRPr="00B740CF">
        <w:t>));</w:t>
      </w:r>
      <w:r w:rsidRPr="00B740CF">
        <w:br/>
        <w:t xml:space="preserve">            </w:t>
      </w:r>
      <w:proofErr w:type="spellStart"/>
      <w:r w:rsidRPr="00B740CF">
        <w:t>bottomNavigation.add</w:t>
      </w:r>
      <w:proofErr w:type="spellEnd"/>
      <w:r w:rsidRPr="00B740CF">
        <w:t xml:space="preserve">(new </w:t>
      </w:r>
      <w:proofErr w:type="spellStart"/>
      <w:r w:rsidRPr="00B740CF">
        <w:t>MeowBottomNavigation.Model</w:t>
      </w:r>
      <w:proofErr w:type="spellEnd"/>
      <w:r w:rsidRPr="00B740CF">
        <w:t>(3,R.drawable.</w:t>
      </w:r>
      <w:r w:rsidRPr="00B740CF">
        <w:rPr>
          <w:i/>
          <w:iCs/>
        </w:rPr>
        <w:t>ic_user</w:t>
      </w:r>
      <w:r w:rsidRPr="00B740CF">
        <w:t>));</w:t>
      </w:r>
      <w:r w:rsidRPr="00B740CF">
        <w:br/>
        <w:t xml:space="preserve">            </w:t>
      </w:r>
      <w:proofErr w:type="spellStart"/>
      <w:r w:rsidRPr="00B740CF">
        <w:t>bottomNavigation.setOnClickMenuListener</w:t>
      </w:r>
      <w:proofErr w:type="spellEnd"/>
      <w:r w:rsidRPr="00B740CF">
        <w:t>(new Function1&lt;</w:t>
      </w:r>
      <w:proofErr w:type="spellStart"/>
      <w:r w:rsidRPr="00B740CF">
        <w:t>MeowBottomNavigation.Model</w:t>
      </w:r>
      <w:proofErr w:type="spellEnd"/>
      <w:r w:rsidRPr="00B740CF">
        <w:t>, Unit&gt;() {</w:t>
      </w:r>
      <w:r w:rsidRPr="00B740CF">
        <w:br/>
        <w:t xml:space="preserve">                @Override</w:t>
      </w:r>
      <w:r w:rsidRPr="00B740CF">
        <w:br/>
        <w:t xml:space="preserve">                public Unit invoke(</w:t>
      </w:r>
      <w:proofErr w:type="spellStart"/>
      <w:r w:rsidRPr="00B740CF">
        <w:t>MeowBottomNavigation.Model</w:t>
      </w:r>
      <w:proofErr w:type="spellEnd"/>
      <w:r w:rsidRPr="00B740CF">
        <w:t xml:space="preserve"> model) {</w:t>
      </w:r>
      <w:r w:rsidRPr="00B740CF">
        <w:br/>
        <w:t xml:space="preserve">                    switch (</w:t>
      </w:r>
      <w:proofErr w:type="spellStart"/>
      <w:r w:rsidRPr="00B740CF">
        <w:t>model.getId</w:t>
      </w:r>
      <w:proofErr w:type="spellEnd"/>
      <w:r w:rsidRPr="00B740CF">
        <w:t>()){</w:t>
      </w:r>
      <w:r w:rsidRPr="00B740CF">
        <w:br/>
        <w:t xml:space="preserve">                        case 1:</w:t>
      </w:r>
      <w:r w:rsidRPr="00B740CF">
        <w:br/>
        <w:t xml:space="preserve">                            </w:t>
      </w:r>
      <w:proofErr w:type="spellStart"/>
      <w:r w:rsidRPr="00B740CF">
        <w:t>startActivity</w:t>
      </w:r>
      <w:proofErr w:type="spellEnd"/>
      <w:r w:rsidRPr="00B740CF">
        <w:t>(new Intent(</w:t>
      </w:r>
      <w:proofErr w:type="spellStart"/>
      <w:r w:rsidRPr="00B740CF">
        <w:t>getApplicationContext</w:t>
      </w:r>
      <w:proofErr w:type="spellEnd"/>
      <w:r w:rsidRPr="00B740CF">
        <w:t>(),</w:t>
      </w:r>
      <w:proofErr w:type="spellStart"/>
      <w:r w:rsidRPr="00B740CF">
        <w:t>AffectedCountries.class</w:t>
      </w:r>
      <w:proofErr w:type="spellEnd"/>
      <w:r w:rsidRPr="00B740CF">
        <w:t>));</w:t>
      </w:r>
      <w:r w:rsidRPr="00B740CF">
        <w:br/>
        <w:t xml:space="preserve">                            break;</w:t>
      </w:r>
      <w:r w:rsidRPr="00B740CF">
        <w:br/>
      </w:r>
      <w:r w:rsidRPr="00B740CF">
        <w:br/>
        <w:t xml:space="preserve">                        case 2:</w:t>
      </w:r>
      <w:r w:rsidRPr="00B740CF">
        <w:br/>
        <w:t xml:space="preserve">                            </w:t>
      </w:r>
      <w:proofErr w:type="spellStart"/>
      <w:r w:rsidRPr="00B740CF">
        <w:t>startActivity</w:t>
      </w:r>
      <w:proofErr w:type="spellEnd"/>
      <w:r w:rsidRPr="00B740CF">
        <w:t>(new Intent(</w:t>
      </w:r>
      <w:proofErr w:type="spellStart"/>
      <w:r w:rsidRPr="00B740CF">
        <w:t>MainActivity.this,MainActivity.class</w:t>
      </w:r>
      <w:proofErr w:type="spellEnd"/>
      <w:r w:rsidRPr="00B740CF">
        <w:t>));</w:t>
      </w:r>
      <w:r w:rsidRPr="00B740CF">
        <w:br/>
        <w:t xml:space="preserve">                            finish();</w:t>
      </w:r>
      <w:r w:rsidRPr="00B740CF">
        <w:br/>
        <w:t xml:space="preserve">                            break;</w:t>
      </w:r>
      <w:r w:rsidRPr="00B740CF">
        <w:br/>
      </w:r>
      <w:r w:rsidRPr="00B740CF">
        <w:br/>
        <w:t xml:space="preserve">                        case 3:</w:t>
      </w:r>
      <w:r w:rsidRPr="00B740CF">
        <w:br/>
        <w:t xml:space="preserve">                            </w:t>
      </w:r>
      <w:proofErr w:type="spellStart"/>
      <w:r w:rsidRPr="00B740CF">
        <w:t>startActivity</w:t>
      </w:r>
      <w:proofErr w:type="spellEnd"/>
      <w:r w:rsidRPr="00B740CF">
        <w:t>(new Intent(</w:t>
      </w:r>
      <w:proofErr w:type="spellStart"/>
      <w:r w:rsidRPr="00B740CF">
        <w:t>getApplicationContext</w:t>
      </w:r>
      <w:proofErr w:type="spellEnd"/>
      <w:r w:rsidRPr="00B740CF">
        <w:t>(),</w:t>
      </w:r>
      <w:proofErr w:type="spellStart"/>
      <w:r w:rsidRPr="00B740CF">
        <w:t>Creator.class</w:t>
      </w:r>
      <w:proofErr w:type="spellEnd"/>
      <w:r w:rsidRPr="00B740CF">
        <w:t>));</w:t>
      </w:r>
      <w:r w:rsidRPr="00B740CF">
        <w:br/>
        <w:t xml:space="preserve">                            break;</w:t>
      </w:r>
      <w:r w:rsidRPr="00B740CF">
        <w:br/>
      </w:r>
      <w:r w:rsidRPr="00B740CF">
        <w:br/>
      </w:r>
    </w:p>
    <w:p w14:paraId="47D96375" w14:textId="77777777" w:rsidR="00C7551C" w:rsidRDefault="00B740CF" w:rsidP="00B740CF">
      <w:r w:rsidRPr="00B740CF">
        <w:lastRenderedPageBreak/>
        <w:br/>
        <w:t xml:space="preserve">                    }</w:t>
      </w:r>
      <w:r w:rsidRPr="00B740CF">
        <w:br/>
        <w:t xml:space="preserve">                    return null;</w:t>
      </w:r>
      <w:r w:rsidRPr="00B740CF">
        <w:br/>
        <w:t xml:space="preserve">                }</w:t>
      </w:r>
    </w:p>
    <w:p w14:paraId="3D9A8973" w14:textId="77777777" w:rsidR="00C7551C" w:rsidRDefault="00B740CF" w:rsidP="00B740CF">
      <w:r w:rsidRPr="00B740CF">
        <w:br/>
        <w:t xml:space="preserve">            });</w:t>
      </w:r>
    </w:p>
    <w:p w14:paraId="18D8AF01" w14:textId="77777777" w:rsidR="00C7551C" w:rsidRDefault="00B740CF" w:rsidP="00B740CF">
      <w:r w:rsidRPr="00B740CF">
        <w:br/>
        <w:t xml:space="preserve">            </w:t>
      </w:r>
      <w:proofErr w:type="spellStart"/>
      <w:proofErr w:type="gramStart"/>
      <w:r w:rsidRPr="00B740CF">
        <w:t>fetchData</w:t>
      </w:r>
      <w:proofErr w:type="spellEnd"/>
      <w:r w:rsidRPr="00B740CF">
        <w:t>(</w:t>
      </w:r>
      <w:proofErr w:type="gramEnd"/>
      <w:r w:rsidRPr="00B740CF">
        <w:t>);</w:t>
      </w:r>
      <w:r w:rsidRPr="00B740CF">
        <w:br/>
        <w:t xml:space="preserve">        }</w:t>
      </w:r>
      <w:r w:rsidRPr="00B740CF">
        <w:br/>
        <w:t xml:space="preserve">    }</w:t>
      </w:r>
    </w:p>
    <w:p w14:paraId="564A5D9E" w14:textId="6C97DBD0" w:rsidR="00D84213" w:rsidRDefault="00B740CF" w:rsidP="00B740CF">
      <w:r w:rsidRPr="00B740CF">
        <w:br/>
        <w:t xml:space="preserve">    private void </w:t>
      </w:r>
      <w:proofErr w:type="spellStart"/>
      <w:r w:rsidRPr="00B740CF">
        <w:t>fetchData</w:t>
      </w:r>
      <w:proofErr w:type="spellEnd"/>
      <w:r w:rsidRPr="00B740CF">
        <w:t>() {</w:t>
      </w:r>
      <w:r w:rsidRPr="00B740CF">
        <w:br/>
      </w:r>
      <w:r w:rsidRPr="00B740CF">
        <w:br/>
        <w:t xml:space="preserve">        String </w:t>
      </w:r>
      <w:proofErr w:type="spellStart"/>
      <w:r w:rsidRPr="00B740CF">
        <w:t>url</w:t>
      </w:r>
      <w:proofErr w:type="spellEnd"/>
      <w:r w:rsidRPr="00B740CF">
        <w:t xml:space="preserve">  = "https://corona.lmao.ninja/v2/all/";</w:t>
      </w:r>
      <w:r w:rsidRPr="00B740CF">
        <w:br/>
      </w:r>
      <w:r w:rsidRPr="00B740CF">
        <w:br/>
        <w:t xml:space="preserve">        </w:t>
      </w:r>
      <w:proofErr w:type="spellStart"/>
      <w:r w:rsidRPr="00B740CF">
        <w:t>simpleArcLoader.start</w:t>
      </w:r>
      <w:proofErr w:type="spellEnd"/>
      <w:r w:rsidRPr="00B740CF">
        <w:t>();</w:t>
      </w:r>
      <w:r w:rsidRPr="00B740CF">
        <w:br/>
      </w:r>
      <w:r w:rsidRPr="00B740CF">
        <w:br/>
        <w:t xml:space="preserve">        </w:t>
      </w:r>
      <w:proofErr w:type="spellStart"/>
      <w:r w:rsidRPr="00B740CF">
        <w:t>StringRequest</w:t>
      </w:r>
      <w:proofErr w:type="spellEnd"/>
      <w:r w:rsidRPr="00B740CF">
        <w:t xml:space="preserve"> request = new </w:t>
      </w:r>
      <w:proofErr w:type="spellStart"/>
      <w:r w:rsidRPr="00B740CF">
        <w:t>StringRequest</w:t>
      </w:r>
      <w:proofErr w:type="spellEnd"/>
      <w:r w:rsidRPr="00B740CF">
        <w:t>(</w:t>
      </w:r>
      <w:proofErr w:type="spellStart"/>
      <w:r w:rsidRPr="00B740CF">
        <w:t>Request.Method.</w:t>
      </w:r>
      <w:r w:rsidRPr="00B740CF">
        <w:rPr>
          <w:i/>
          <w:iCs/>
        </w:rPr>
        <w:t>GET</w:t>
      </w:r>
      <w:proofErr w:type="spellEnd"/>
      <w:r w:rsidRPr="00B740CF">
        <w:t xml:space="preserve">, </w:t>
      </w:r>
      <w:proofErr w:type="spellStart"/>
      <w:r w:rsidRPr="00B740CF">
        <w:t>url</w:t>
      </w:r>
      <w:proofErr w:type="spellEnd"/>
      <w:r w:rsidRPr="00B740CF">
        <w:t>,</w:t>
      </w:r>
      <w:r w:rsidRPr="00B740CF">
        <w:br/>
        <w:t xml:space="preserve">                new </w:t>
      </w:r>
      <w:proofErr w:type="spellStart"/>
      <w:r w:rsidRPr="00B740CF">
        <w:t>Response.Listener</w:t>
      </w:r>
      <w:proofErr w:type="spellEnd"/>
      <w:r w:rsidRPr="00B740CF">
        <w:t>&lt;String&gt;() {</w:t>
      </w:r>
      <w:r w:rsidRPr="00B740CF">
        <w:br/>
        <w:t xml:space="preserve">                    @Override</w:t>
      </w:r>
      <w:r w:rsidRPr="00B740CF">
        <w:br/>
        <w:t xml:space="preserve">                    public void </w:t>
      </w:r>
      <w:proofErr w:type="spellStart"/>
      <w:r w:rsidRPr="00B740CF">
        <w:t>onResponse</w:t>
      </w:r>
      <w:proofErr w:type="spellEnd"/>
      <w:r w:rsidRPr="00B740CF">
        <w:t>(String response) {</w:t>
      </w:r>
      <w:r w:rsidRPr="00B740CF">
        <w:br/>
      </w:r>
      <w:r w:rsidRPr="00B740CF">
        <w:br/>
        <w:t xml:space="preserve">                        try {</w:t>
      </w:r>
      <w:r w:rsidRPr="00B740CF">
        <w:br/>
        <w:t xml:space="preserve">                            </w:t>
      </w:r>
      <w:proofErr w:type="spellStart"/>
      <w:r w:rsidRPr="00B740CF">
        <w:t>JSONObject</w:t>
      </w:r>
      <w:proofErr w:type="spellEnd"/>
      <w:r w:rsidRPr="00B740CF">
        <w:t xml:space="preserve"> </w:t>
      </w:r>
      <w:proofErr w:type="spellStart"/>
      <w:r w:rsidRPr="00B740CF">
        <w:t>jsonObject</w:t>
      </w:r>
      <w:proofErr w:type="spellEnd"/>
      <w:r w:rsidRPr="00B740CF">
        <w:t xml:space="preserve"> = new </w:t>
      </w:r>
      <w:proofErr w:type="spellStart"/>
      <w:r w:rsidRPr="00B740CF">
        <w:t>JSONObject</w:t>
      </w:r>
      <w:proofErr w:type="spellEnd"/>
      <w:r w:rsidRPr="00B740CF">
        <w:t>(</w:t>
      </w:r>
      <w:proofErr w:type="spellStart"/>
      <w:r w:rsidRPr="00B740CF">
        <w:t>response.toString</w:t>
      </w:r>
      <w:proofErr w:type="spellEnd"/>
      <w:r w:rsidRPr="00B740CF">
        <w:t>());</w:t>
      </w:r>
      <w:r w:rsidRPr="00B740CF">
        <w:br/>
      </w:r>
      <w:r w:rsidRPr="00B740CF">
        <w:br/>
        <w:t xml:space="preserve">                            </w:t>
      </w:r>
      <w:proofErr w:type="spellStart"/>
      <w:r w:rsidRPr="00B740CF">
        <w:t>tvCases.setText</w:t>
      </w:r>
      <w:proofErr w:type="spellEnd"/>
      <w:r w:rsidRPr="00B740CF">
        <w:t>(</w:t>
      </w:r>
      <w:proofErr w:type="spellStart"/>
      <w:r w:rsidRPr="00B740CF">
        <w:t>jsonObject.getString</w:t>
      </w:r>
      <w:proofErr w:type="spellEnd"/>
      <w:r w:rsidRPr="00B740CF">
        <w:t>("cases"));</w:t>
      </w:r>
      <w:r w:rsidRPr="00B740CF">
        <w:br/>
        <w:t xml:space="preserve">                            </w:t>
      </w:r>
      <w:proofErr w:type="spellStart"/>
      <w:r w:rsidRPr="00B740CF">
        <w:t>tvRecovered.setText</w:t>
      </w:r>
      <w:proofErr w:type="spellEnd"/>
      <w:r w:rsidRPr="00B740CF">
        <w:t>(</w:t>
      </w:r>
      <w:proofErr w:type="spellStart"/>
      <w:r w:rsidRPr="00B740CF">
        <w:t>jsonObject.getString</w:t>
      </w:r>
      <w:proofErr w:type="spellEnd"/>
      <w:r w:rsidRPr="00B740CF">
        <w:t>("recovered"));</w:t>
      </w:r>
      <w:r w:rsidRPr="00B740CF">
        <w:br/>
        <w:t xml:space="preserve">                            </w:t>
      </w:r>
      <w:proofErr w:type="spellStart"/>
      <w:r w:rsidRPr="00B740CF">
        <w:t>tvCritical.setText</w:t>
      </w:r>
      <w:proofErr w:type="spellEnd"/>
      <w:r w:rsidRPr="00B740CF">
        <w:t>(</w:t>
      </w:r>
      <w:proofErr w:type="spellStart"/>
      <w:r w:rsidRPr="00B740CF">
        <w:t>jsonObject.getString</w:t>
      </w:r>
      <w:proofErr w:type="spellEnd"/>
      <w:r w:rsidRPr="00B740CF">
        <w:t>("critical"));</w:t>
      </w:r>
      <w:r w:rsidRPr="00B740CF">
        <w:br/>
        <w:t xml:space="preserve">                            </w:t>
      </w:r>
      <w:proofErr w:type="spellStart"/>
      <w:r w:rsidRPr="00B740CF">
        <w:t>tvActive.setText</w:t>
      </w:r>
      <w:proofErr w:type="spellEnd"/>
      <w:r w:rsidRPr="00B740CF">
        <w:t>(</w:t>
      </w:r>
      <w:proofErr w:type="spellStart"/>
      <w:r w:rsidRPr="00B740CF">
        <w:t>jsonObject.getString</w:t>
      </w:r>
      <w:proofErr w:type="spellEnd"/>
      <w:r w:rsidRPr="00B740CF">
        <w:t>("active"));</w:t>
      </w:r>
      <w:r w:rsidRPr="00B740CF">
        <w:br/>
        <w:t xml:space="preserve">                            </w:t>
      </w:r>
      <w:proofErr w:type="spellStart"/>
      <w:r w:rsidRPr="00B740CF">
        <w:t>tvTodayCases.setText</w:t>
      </w:r>
      <w:proofErr w:type="spellEnd"/>
      <w:r w:rsidRPr="00B740CF">
        <w:t>(</w:t>
      </w:r>
      <w:proofErr w:type="spellStart"/>
      <w:r w:rsidRPr="00B740CF">
        <w:t>jsonObject.getString</w:t>
      </w:r>
      <w:proofErr w:type="spellEnd"/>
      <w:r w:rsidRPr="00B740CF">
        <w:t>("</w:t>
      </w:r>
      <w:proofErr w:type="spellStart"/>
      <w:r w:rsidRPr="00B740CF">
        <w:t>todayCases</w:t>
      </w:r>
      <w:proofErr w:type="spellEnd"/>
      <w:r w:rsidRPr="00B740CF">
        <w:t>"));</w:t>
      </w:r>
      <w:r w:rsidRPr="00B740CF">
        <w:br/>
        <w:t xml:space="preserve">                            </w:t>
      </w:r>
      <w:proofErr w:type="spellStart"/>
      <w:r w:rsidRPr="00B740CF">
        <w:t>tvTotalDeaths.setText</w:t>
      </w:r>
      <w:proofErr w:type="spellEnd"/>
      <w:r w:rsidRPr="00B740CF">
        <w:t>(</w:t>
      </w:r>
      <w:proofErr w:type="spellStart"/>
      <w:r w:rsidRPr="00B740CF">
        <w:t>jsonObject.getString</w:t>
      </w:r>
      <w:proofErr w:type="spellEnd"/>
      <w:r w:rsidRPr="00B740CF">
        <w:t>("deaths"));</w:t>
      </w:r>
      <w:r w:rsidRPr="00B740CF">
        <w:br/>
        <w:t xml:space="preserve">                            </w:t>
      </w:r>
      <w:proofErr w:type="spellStart"/>
      <w:r w:rsidRPr="00B740CF">
        <w:t>tvTodayDeaths.setText</w:t>
      </w:r>
      <w:proofErr w:type="spellEnd"/>
      <w:r w:rsidRPr="00B740CF">
        <w:t>(</w:t>
      </w:r>
      <w:proofErr w:type="spellStart"/>
      <w:r w:rsidRPr="00B740CF">
        <w:t>jsonObject.getString</w:t>
      </w:r>
      <w:proofErr w:type="spellEnd"/>
      <w:r w:rsidRPr="00B740CF">
        <w:t>("</w:t>
      </w:r>
      <w:proofErr w:type="spellStart"/>
      <w:r w:rsidRPr="00B740CF">
        <w:t>todayDeaths</w:t>
      </w:r>
      <w:proofErr w:type="spellEnd"/>
      <w:r w:rsidRPr="00B740CF">
        <w:t>"));</w:t>
      </w:r>
      <w:r w:rsidRPr="00B740CF">
        <w:br/>
        <w:t xml:space="preserve">                           tvAffectedCountries.setText(jsonObject.getString("affectedCountries"));</w:t>
      </w:r>
      <w:r w:rsidRPr="00B740CF">
        <w:br/>
        <w:t xml:space="preserve">                            </w:t>
      </w:r>
      <w:proofErr w:type="spellStart"/>
      <w:r w:rsidRPr="00B740CF">
        <w:t>pieChart.addPieSlice</w:t>
      </w:r>
      <w:proofErr w:type="spellEnd"/>
      <w:r w:rsidRPr="00B740CF">
        <w:t xml:space="preserve">(new </w:t>
      </w:r>
      <w:r w:rsidR="00C7551C">
        <w:t xml:space="preserve">  </w:t>
      </w:r>
      <w:proofErr w:type="spellStart"/>
      <w:r w:rsidRPr="00B740CF">
        <w:t>PieModel</w:t>
      </w:r>
      <w:proofErr w:type="spellEnd"/>
      <w:r w:rsidRPr="00B740CF">
        <w:t>("Cases",</w:t>
      </w:r>
      <w:proofErr w:type="spellStart"/>
      <w:r w:rsidRPr="00B740CF">
        <w:t>Integer.</w:t>
      </w:r>
      <w:r w:rsidRPr="00B740CF">
        <w:rPr>
          <w:i/>
          <w:iCs/>
        </w:rPr>
        <w:t>parseInt</w:t>
      </w:r>
      <w:proofErr w:type="spellEnd"/>
      <w:r w:rsidRPr="00B740CF">
        <w:t>(</w:t>
      </w:r>
      <w:proofErr w:type="spellStart"/>
      <w:r w:rsidRPr="00B740CF">
        <w:t>tvCases.getText</w:t>
      </w:r>
      <w:proofErr w:type="spellEnd"/>
      <w:r w:rsidRPr="00B740CF">
        <w:t>().</w:t>
      </w:r>
      <w:proofErr w:type="spellStart"/>
      <w:r w:rsidRPr="00B740CF">
        <w:t>toString</w:t>
      </w:r>
      <w:proofErr w:type="spellEnd"/>
      <w:r w:rsidRPr="00B740CF">
        <w:t xml:space="preserve">()), </w:t>
      </w:r>
      <w:proofErr w:type="spellStart"/>
      <w:r w:rsidRPr="00B740CF">
        <w:t>Color.</w:t>
      </w:r>
      <w:r w:rsidRPr="00B740CF">
        <w:rPr>
          <w:i/>
          <w:iCs/>
        </w:rPr>
        <w:t>parseColor</w:t>
      </w:r>
      <w:proofErr w:type="spellEnd"/>
      <w:r w:rsidRPr="00B740CF">
        <w:t>("#FFA726")));</w:t>
      </w:r>
      <w:r w:rsidRPr="00B740CF">
        <w:br/>
        <w:t xml:space="preserve">                            </w:t>
      </w:r>
      <w:proofErr w:type="spellStart"/>
      <w:r w:rsidRPr="00B740CF">
        <w:t>pieChart.addPieSlice</w:t>
      </w:r>
      <w:proofErr w:type="spellEnd"/>
      <w:r w:rsidRPr="00B740CF">
        <w:t>(new PieModel("Recoverd",Integer.</w:t>
      </w:r>
      <w:r w:rsidRPr="00B740CF">
        <w:rPr>
          <w:i/>
          <w:iCs/>
        </w:rPr>
        <w:t>parseInt</w:t>
      </w:r>
      <w:r w:rsidRPr="00B740CF">
        <w:t xml:space="preserve">(tvRecovered.getText().toString()), </w:t>
      </w:r>
      <w:proofErr w:type="spellStart"/>
      <w:r w:rsidRPr="00B740CF">
        <w:t>Color.</w:t>
      </w:r>
      <w:r w:rsidRPr="00B740CF">
        <w:rPr>
          <w:i/>
          <w:iCs/>
        </w:rPr>
        <w:t>parseColor</w:t>
      </w:r>
      <w:proofErr w:type="spellEnd"/>
      <w:r w:rsidRPr="00B740CF">
        <w:t>("#66BB6A")));</w:t>
      </w:r>
      <w:r w:rsidRPr="00B740CF">
        <w:br/>
        <w:t xml:space="preserve">                            </w:t>
      </w:r>
      <w:proofErr w:type="spellStart"/>
      <w:r w:rsidRPr="00B740CF">
        <w:t>pieChart.addPieSlice</w:t>
      </w:r>
      <w:proofErr w:type="spellEnd"/>
      <w:r w:rsidRPr="00B740CF">
        <w:t>(new PieModel("Deaths",Integer.</w:t>
      </w:r>
      <w:r w:rsidRPr="00B740CF">
        <w:rPr>
          <w:i/>
          <w:iCs/>
        </w:rPr>
        <w:t>parseInt</w:t>
      </w:r>
      <w:r w:rsidRPr="00B740CF">
        <w:t>(tvTotalDeaths.getText().toString()),</w:t>
      </w:r>
    </w:p>
    <w:p w14:paraId="63E1357C" w14:textId="77777777" w:rsidR="00C7551C" w:rsidRDefault="00C7551C" w:rsidP="00C7551C"/>
    <w:p w14:paraId="17CF4C4C" w14:textId="51CDB5F4" w:rsidR="00C7551C" w:rsidRPr="00C7551C" w:rsidRDefault="00C7551C" w:rsidP="00C7551C">
      <w:pPr>
        <w:sectPr w:rsidR="00C7551C" w:rsidRPr="00C7551C" w:rsidSect="007C0014">
          <w:footerReference w:type="default" r:id="rId61"/>
          <w:pgSz w:w="12240" w:h="15840" w:code="1"/>
          <w:pgMar w:top="1008" w:right="1800" w:bottom="1440" w:left="1800" w:header="720" w:footer="720" w:gutter="0"/>
          <w:cols w:space="720"/>
          <w:docGrid w:linePitch="360"/>
        </w:sectPr>
      </w:pPr>
    </w:p>
    <w:p w14:paraId="41A9A907" w14:textId="564B6823" w:rsidR="00B740CF" w:rsidRPr="00B740CF" w:rsidRDefault="00B740CF" w:rsidP="00B740CF">
      <w:pPr>
        <w:rPr>
          <w:sz w:val="20"/>
          <w:szCs w:val="20"/>
          <w:lang w:val="en-IN" w:eastAsia="en-IN"/>
        </w:rPr>
      </w:pPr>
      <w:proofErr w:type="spellStart"/>
      <w:r w:rsidRPr="00B740CF">
        <w:lastRenderedPageBreak/>
        <w:t>Color.</w:t>
      </w:r>
      <w:r w:rsidRPr="00B740CF">
        <w:rPr>
          <w:i/>
          <w:iCs/>
        </w:rPr>
        <w:t>parseColor</w:t>
      </w:r>
      <w:proofErr w:type="spellEnd"/>
      <w:r w:rsidRPr="00B740CF">
        <w:t>("#EF5350")));</w:t>
      </w:r>
      <w:r w:rsidRPr="00B740CF">
        <w:br/>
        <w:t xml:space="preserve">                            </w:t>
      </w:r>
      <w:proofErr w:type="spellStart"/>
      <w:r w:rsidRPr="00B740CF">
        <w:t>pieChart.addPieSlice</w:t>
      </w:r>
      <w:proofErr w:type="spellEnd"/>
      <w:r w:rsidRPr="00B740CF">
        <w:t>(new PieModel("Active",Integer.</w:t>
      </w:r>
      <w:r w:rsidRPr="00B740CF">
        <w:rPr>
          <w:i/>
          <w:iCs/>
        </w:rPr>
        <w:t>parseInt</w:t>
      </w:r>
      <w:r w:rsidRPr="00B740CF">
        <w:t xml:space="preserve">(tvActive.getText().toString()), </w:t>
      </w:r>
      <w:proofErr w:type="spellStart"/>
      <w:r w:rsidRPr="00B740CF">
        <w:t>Color.</w:t>
      </w:r>
      <w:r w:rsidRPr="00B740CF">
        <w:rPr>
          <w:i/>
          <w:iCs/>
        </w:rPr>
        <w:t>parseColor</w:t>
      </w:r>
      <w:proofErr w:type="spellEnd"/>
      <w:r w:rsidRPr="00B740CF">
        <w:t>("#29B6F6")));</w:t>
      </w:r>
      <w:r w:rsidRPr="00B740CF">
        <w:br/>
        <w:t xml:space="preserve">                            </w:t>
      </w:r>
      <w:proofErr w:type="spellStart"/>
      <w:r w:rsidRPr="00B740CF">
        <w:t>pieChart.startAnimation</w:t>
      </w:r>
      <w:proofErr w:type="spellEnd"/>
      <w:r w:rsidRPr="00B740CF">
        <w:t>();</w:t>
      </w:r>
      <w:r w:rsidRPr="00B740CF">
        <w:br/>
      </w:r>
      <w:r w:rsidRPr="00B740CF">
        <w:br/>
        <w:t xml:space="preserve">                            </w:t>
      </w:r>
      <w:proofErr w:type="spellStart"/>
      <w:r w:rsidRPr="00B740CF">
        <w:t>simpleArcLoader.stop</w:t>
      </w:r>
      <w:proofErr w:type="spellEnd"/>
      <w:r w:rsidRPr="00B740CF">
        <w:t>();</w:t>
      </w:r>
      <w:r w:rsidRPr="00B740CF">
        <w:br/>
        <w:t xml:space="preserve">                            </w:t>
      </w:r>
      <w:proofErr w:type="spellStart"/>
      <w:r w:rsidRPr="00B740CF">
        <w:t>simpleArcLoader.setVisibility</w:t>
      </w:r>
      <w:proofErr w:type="spellEnd"/>
      <w:r w:rsidRPr="00B740CF">
        <w:t>(</w:t>
      </w:r>
      <w:proofErr w:type="spellStart"/>
      <w:r w:rsidRPr="00B740CF">
        <w:t>View.</w:t>
      </w:r>
      <w:r w:rsidRPr="00B740CF">
        <w:rPr>
          <w:i/>
          <w:iCs/>
        </w:rPr>
        <w:t>GONE</w:t>
      </w:r>
      <w:proofErr w:type="spellEnd"/>
      <w:r w:rsidRPr="00B740CF">
        <w:t>);</w:t>
      </w:r>
      <w:r w:rsidRPr="00B740CF">
        <w:br/>
        <w:t xml:space="preserve">                            </w:t>
      </w:r>
      <w:proofErr w:type="spellStart"/>
      <w:r w:rsidRPr="00B740CF">
        <w:t>scrollView.setVisibility</w:t>
      </w:r>
      <w:proofErr w:type="spellEnd"/>
      <w:r w:rsidRPr="00B740CF">
        <w:t>(</w:t>
      </w:r>
      <w:proofErr w:type="spellStart"/>
      <w:r w:rsidRPr="00B740CF">
        <w:t>View.</w:t>
      </w:r>
      <w:r w:rsidRPr="00B740CF">
        <w:rPr>
          <w:i/>
          <w:iCs/>
        </w:rPr>
        <w:t>VISIBLE</w:t>
      </w:r>
      <w:proofErr w:type="spellEnd"/>
      <w:r w:rsidRPr="00B740CF">
        <w:t>);</w:t>
      </w:r>
      <w:r w:rsidRPr="00B740CF">
        <w:br/>
      </w:r>
      <w:r w:rsidRPr="00B740CF">
        <w:br/>
        <w:t xml:space="preserve">                        } catch (</w:t>
      </w:r>
      <w:proofErr w:type="spellStart"/>
      <w:r w:rsidRPr="00B740CF">
        <w:t>JSONException</w:t>
      </w:r>
      <w:proofErr w:type="spellEnd"/>
      <w:r w:rsidRPr="00B740CF">
        <w:t xml:space="preserve"> e) {</w:t>
      </w:r>
      <w:r w:rsidRPr="00B740CF">
        <w:br/>
        <w:t xml:space="preserve">                            </w:t>
      </w:r>
      <w:proofErr w:type="spellStart"/>
      <w:r w:rsidRPr="00B740CF">
        <w:t>e.printStackTrace</w:t>
      </w:r>
      <w:proofErr w:type="spellEnd"/>
      <w:r w:rsidRPr="00B740CF">
        <w:t>();</w:t>
      </w:r>
      <w:r w:rsidRPr="00B740CF">
        <w:br/>
        <w:t xml:space="preserve">                            </w:t>
      </w:r>
      <w:proofErr w:type="spellStart"/>
      <w:r w:rsidRPr="00B740CF">
        <w:t>simpleArcLoader.stop</w:t>
      </w:r>
      <w:proofErr w:type="spellEnd"/>
      <w:r w:rsidRPr="00B740CF">
        <w:t>();</w:t>
      </w:r>
      <w:r w:rsidRPr="00B740CF">
        <w:br/>
        <w:t xml:space="preserve">                            </w:t>
      </w:r>
      <w:proofErr w:type="spellStart"/>
      <w:r w:rsidRPr="00B740CF">
        <w:t>simpleArcLoader.setVisibility</w:t>
      </w:r>
      <w:proofErr w:type="spellEnd"/>
      <w:r w:rsidRPr="00B740CF">
        <w:t>(</w:t>
      </w:r>
      <w:proofErr w:type="spellStart"/>
      <w:r w:rsidRPr="00B740CF">
        <w:t>View.</w:t>
      </w:r>
      <w:r w:rsidRPr="00B740CF">
        <w:rPr>
          <w:i/>
          <w:iCs/>
        </w:rPr>
        <w:t>GONE</w:t>
      </w:r>
      <w:proofErr w:type="spellEnd"/>
      <w:r w:rsidRPr="00B740CF">
        <w:t>);</w:t>
      </w:r>
      <w:r w:rsidRPr="00B740CF">
        <w:br/>
        <w:t xml:space="preserve">                            </w:t>
      </w:r>
      <w:proofErr w:type="spellStart"/>
      <w:r w:rsidRPr="00B740CF">
        <w:t>scrollView.setVisibility</w:t>
      </w:r>
      <w:proofErr w:type="spellEnd"/>
      <w:r w:rsidRPr="00B740CF">
        <w:t>(</w:t>
      </w:r>
      <w:proofErr w:type="spellStart"/>
      <w:r w:rsidRPr="00B740CF">
        <w:t>View.</w:t>
      </w:r>
      <w:r w:rsidRPr="00B740CF">
        <w:rPr>
          <w:i/>
          <w:iCs/>
        </w:rPr>
        <w:t>VISIBLE</w:t>
      </w:r>
      <w:proofErr w:type="spellEnd"/>
      <w:r w:rsidRPr="00B740CF">
        <w:t>);</w:t>
      </w:r>
      <w:r w:rsidRPr="00B740CF">
        <w:br/>
        <w:t xml:space="preserve">                        }</w:t>
      </w:r>
      <w:r w:rsidRPr="00B740CF">
        <w:br/>
      </w:r>
      <w:r w:rsidRPr="00B740CF">
        <w:br/>
      </w:r>
      <w:r w:rsidRPr="00B740CF">
        <w:br/>
        <w:t xml:space="preserve">                    }</w:t>
      </w:r>
      <w:r w:rsidRPr="00B740CF">
        <w:br/>
        <w:t xml:space="preserve">                }, new </w:t>
      </w:r>
      <w:proofErr w:type="spellStart"/>
      <w:r w:rsidRPr="00B740CF">
        <w:t>Response.ErrorListener</w:t>
      </w:r>
      <w:proofErr w:type="spellEnd"/>
      <w:r w:rsidRPr="00B740CF">
        <w:t>() {</w:t>
      </w:r>
      <w:r w:rsidRPr="00B740CF">
        <w:br/>
        <w:t xml:space="preserve">            @Override</w:t>
      </w:r>
      <w:r w:rsidRPr="00B740CF">
        <w:br/>
        <w:t xml:space="preserve">            public void </w:t>
      </w:r>
      <w:proofErr w:type="spellStart"/>
      <w:r w:rsidRPr="00B740CF">
        <w:t>onErrorResponse</w:t>
      </w:r>
      <w:proofErr w:type="spellEnd"/>
      <w:r w:rsidRPr="00B740CF">
        <w:t>(</w:t>
      </w:r>
      <w:proofErr w:type="spellStart"/>
      <w:r w:rsidRPr="00B740CF">
        <w:t>VolleyError</w:t>
      </w:r>
      <w:proofErr w:type="spellEnd"/>
      <w:r w:rsidRPr="00B740CF">
        <w:t xml:space="preserve"> error) {</w:t>
      </w:r>
      <w:r w:rsidRPr="00B740CF">
        <w:br/>
        <w:t xml:space="preserve">                </w:t>
      </w:r>
      <w:proofErr w:type="spellStart"/>
      <w:r w:rsidRPr="00B740CF">
        <w:t>simpleArcLoader.stop</w:t>
      </w:r>
      <w:proofErr w:type="spellEnd"/>
      <w:r w:rsidRPr="00B740CF">
        <w:t>();</w:t>
      </w:r>
      <w:r w:rsidRPr="00B740CF">
        <w:br/>
        <w:t xml:space="preserve">                </w:t>
      </w:r>
      <w:proofErr w:type="spellStart"/>
      <w:r w:rsidRPr="00B740CF">
        <w:t>simpleArcLoader.setVisibility</w:t>
      </w:r>
      <w:proofErr w:type="spellEnd"/>
      <w:r w:rsidRPr="00B740CF">
        <w:t>(</w:t>
      </w:r>
      <w:proofErr w:type="spellStart"/>
      <w:r w:rsidRPr="00B740CF">
        <w:t>View.</w:t>
      </w:r>
      <w:r w:rsidRPr="00B740CF">
        <w:rPr>
          <w:i/>
          <w:iCs/>
        </w:rPr>
        <w:t>GONE</w:t>
      </w:r>
      <w:proofErr w:type="spellEnd"/>
      <w:r w:rsidRPr="00B740CF">
        <w:t>);</w:t>
      </w:r>
      <w:r w:rsidRPr="00B740CF">
        <w:br/>
        <w:t xml:space="preserve">                </w:t>
      </w:r>
      <w:proofErr w:type="spellStart"/>
      <w:r w:rsidRPr="00B740CF">
        <w:t>scrollView.setVisibility</w:t>
      </w:r>
      <w:proofErr w:type="spellEnd"/>
      <w:r w:rsidRPr="00B740CF">
        <w:t>(</w:t>
      </w:r>
      <w:proofErr w:type="spellStart"/>
      <w:r w:rsidRPr="00B740CF">
        <w:t>View.</w:t>
      </w:r>
      <w:r w:rsidRPr="00B740CF">
        <w:rPr>
          <w:i/>
          <w:iCs/>
        </w:rPr>
        <w:t>VISIBLE</w:t>
      </w:r>
      <w:proofErr w:type="spellEnd"/>
      <w:r w:rsidRPr="00B740CF">
        <w:t>);</w:t>
      </w:r>
      <w:r w:rsidRPr="00B740CF">
        <w:br/>
        <w:t xml:space="preserve">                </w:t>
      </w:r>
      <w:proofErr w:type="spellStart"/>
      <w:r w:rsidRPr="00B740CF">
        <w:t>Toast.</w:t>
      </w:r>
      <w:r w:rsidRPr="00B740CF">
        <w:rPr>
          <w:i/>
          <w:iCs/>
        </w:rPr>
        <w:t>makeText</w:t>
      </w:r>
      <w:proofErr w:type="spellEnd"/>
      <w:r w:rsidRPr="00B740CF">
        <w:t>(</w:t>
      </w:r>
      <w:proofErr w:type="spellStart"/>
      <w:r w:rsidRPr="00B740CF">
        <w:t>MainActivity.this</w:t>
      </w:r>
      <w:proofErr w:type="spellEnd"/>
      <w:r w:rsidRPr="00B740CF">
        <w:t xml:space="preserve">, </w:t>
      </w:r>
      <w:proofErr w:type="spellStart"/>
      <w:r w:rsidRPr="00B740CF">
        <w:t>error.getMessage</w:t>
      </w:r>
      <w:proofErr w:type="spellEnd"/>
      <w:r w:rsidRPr="00B740CF">
        <w:t xml:space="preserve">(), </w:t>
      </w:r>
      <w:proofErr w:type="spellStart"/>
      <w:r w:rsidRPr="00B740CF">
        <w:t>Toast.</w:t>
      </w:r>
      <w:r w:rsidRPr="00B740CF">
        <w:rPr>
          <w:i/>
          <w:iCs/>
        </w:rPr>
        <w:t>LENGTH_SHORT</w:t>
      </w:r>
      <w:proofErr w:type="spellEnd"/>
      <w:r w:rsidRPr="00B740CF">
        <w:t>).show();</w:t>
      </w:r>
      <w:r w:rsidRPr="00B740CF">
        <w:br/>
        <w:t xml:space="preserve">            }</w:t>
      </w:r>
      <w:r w:rsidRPr="00B740CF">
        <w:br/>
        <w:t xml:space="preserve">        });</w:t>
      </w:r>
      <w:r w:rsidRPr="00B740CF">
        <w:br/>
      </w:r>
      <w:r w:rsidRPr="00B740CF">
        <w:br/>
        <w:t xml:space="preserve">        </w:t>
      </w:r>
      <w:proofErr w:type="spellStart"/>
      <w:r w:rsidRPr="00B740CF">
        <w:t>RequestQueue</w:t>
      </w:r>
      <w:proofErr w:type="spellEnd"/>
      <w:r w:rsidRPr="00B740CF">
        <w:t xml:space="preserve"> </w:t>
      </w:r>
      <w:proofErr w:type="spellStart"/>
      <w:r w:rsidRPr="00B740CF">
        <w:t>requestQueue</w:t>
      </w:r>
      <w:proofErr w:type="spellEnd"/>
      <w:r w:rsidRPr="00B740CF">
        <w:t xml:space="preserve"> = </w:t>
      </w:r>
      <w:proofErr w:type="spellStart"/>
      <w:r w:rsidRPr="00B740CF">
        <w:t>Volley.</w:t>
      </w:r>
      <w:r w:rsidRPr="00B740CF">
        <w:rPr>
          <w:i/>
          <w:iCs/>
        </w:rPr>
        <w:t>newRequestQueue</w:t>
      </w:r>
      <w:proofErr w:type="spellEnd"/>
      <w:r w:rsidRPr="00B740CF">
        <w:t>(this);</w:t>
      </w:r>
      <w:r w:rsidRPr="00B740CF">
        <w:br/>
        <w:t xml:space="preserve">        </w:t>
      </w:r>
      <w:proofErr w:type="spellStart"/>
      <w:r w:rsidRPr="00B740CF">
        <w:t>requestQueue.add</w:t>
      </w:r>
      <w:proofErr w:type="spellEnd"/>
      <w:r w:rsidRPr="00B740CF">
        <w:t>(request);</w:t>
      </w:r>
      <w:r w:rsidRPr="00B740CF">
        <w:br/>
        <w:t xml:space="preserve">    }</w:t>
      </w:r>
      <w:r w:rsidRPr="00B740CF">
        <w:br/>
        <w:t xml:space="preserve">    public void </w:t>
      </w:r>
      <w:proofErr w:type="spellStart"/>
      <w:r w:rsidRPr="00B740CF">
        <w:t>goTrackCountries</w:t>
      </w:r>
      <w:proofErr w:type="spellEnd"/>
      <w:r w:rsidRPr="00B740CF">
        <w:t>(View view) {</w:t>
      </w:r>
      <w:r w:rsidRPr="00B740CF">
        <w:br/>
        <w:t xml:space="preserve">        </w:t>
      </w:r>
      <w:proofErr w:type="spellStart"/>
      <w:r w:rsidRPr="00B740CF">
        <w:t>startActivity</w:t>
      </w:r>
      <w:proofErr w:type="spellEnd"/>
      <w:r w:rsidRPr="00B740CF">
        <w:t>(new Intent(</w:t>
      </w:r>
      <w:proofErr w:type="spellStart"/>
      <w:r w:rsidRPr="00B740CF">
        <w:t>getApplicationContext</w:t>
      </w:r>
      <w:proofErr w:type="spellEnd"/>
      <w:r w:rsidRPr="00B740CF">
        <w:t>(),</w:t>
      </w:r>
      <w:proofErr w:type="spellStart"/>
      <w:r w:rsidRPr="00B740CF">
        <w:t>AffectedCountries.class</w:t>
      </w:r>
      <w:proofErr w:type="spellEnd"/>
      <w:r w:rsidRPr="00B740CF">
        <w:t>));</w:t>
      </w:r>
      <w:r w:rsidRPr="00B740CF">
        <w:br/>
        <w:t xml:space="preserve">    }</w:t>
      </w:r>
      <w:r w:rsidRPr="00B740CF">
        <w:br/>
        <w:t>}</w:t>
      </w:r>
    </w:p>
    <w:p w14:paraId="4316D6EA" w14:textId="77777777" w:rsidR="003B2C90" w:rsidRPr="003B2C90" w:rsidRDefault="003B2C90" w:rsidP="003B2C90">
      <w:pPr>
        <w:shd w:val="clear" w:color="auto" w:fill="FFFFFF"/>
        <w:suppressAutoHyphens w:val="0"/>
        <w:spacing w:line="285" w:lineRule="atLeast"/>
        <w:rPr>
          <w:rFonts w:ascii="Consolas" w:hAnsi="Consolas"/>
          <w:color w:val="000000"/>
          <w:lang w:eastAsia="en-US" w:bidi="kn-IN"/>
        </w:rPr>
        <w:sectPr w:rsidR="003B2C90" w:rsidRPr="003B2C90" w:rsidSect="007C0014">
          <w:footerReference w:type="default" r:id="rId62"/>
          <w:pgSz w:w="12240" w:h="15840" w:code="1"/>
          <w:pgMar w:top="1008" w:right="1800" w:bottom="1440" w:left="1800" w:header="720" w:footer="720" w:gutter="0"/>
          <w:cols w:space="720"/>
          <w:docGrid w:linePitch="360"/>
        </w:sectPr>
      </w:pPr>
    </w:p>
    <w:p w14:paraId="358B8035" w14:textId="631F4709" w:rsidR="003B2C90" w:rsidRPr="003B2C90" w:rsidRDefault="003B2C90" w:rsidP="7ED936CF">
      <w:pPr>
        <w:shd w:val="clear" w:color="auto" w:fill="FFFFFF" w:themeFill="background1"/>
        <w:suppressAutoHyphens w:val="0"/>
        <w:spacing w:line="285" w:lineRule="atLeast"/>
        <w:rPr>
          <w:rFonts w:ascii="Consolas" w:hAnsi="Consolas"/>
          <w:color w:val="000000"/>
          <w:lang w:eastAsia="en-US" w:bidi="kn-IN"/>
        </w:rPr>
        <w:sectPr w:rsidR="003B2C90" w:rsidRPr="003B2C90" w:rsidSect="00B67B82">
          <w:footerReference w:type="default" r:id="rId63"/>
          <w:type w:val="continuous"/>
          <w:pgSz w:w="12240" w:h="15840" w:code="1"/>
          <w:pgMar w:top="1008" w:right="1800" w:bottom="1440" w:left="1800" w:header="720" w:footer="720" w:gutter="0"/>
          <w:cols w:space="720"/>
          <w:docGrid w:linePitch="360"/>
        </w:sectPr>
      </w:pPr>
    </w:p>
    <w:p w14:paraId="5FF495F0" w14:textId="77777777" w:rsidR="00070D4D" w:rsidRPr="00070D4D" w:rsidRDefault="00070D4D" w:rsidP="00149EE6">
      <w:pPr>
        <w:shd w:val="clear" w:color="auto" w:fill="FFFFFF" w:themeFill="background1"/>
        <w:suppressAutoHyphens w:val="0"/>
        <w:spacing w:line="285" w:lineRule="atLeast"/>
        <w:rPr>
          <w:color w:val="000000"/>
          <w:lang w:eastAsia="en-US" w:bidi="kn-IN"/>
        </w:rPr>
        <w:sectPr w:rsidR="00070D4D" w:rsidRPr="00070D4D" w:rsidSect="00B67B82">
          <w:footerReference w:type="default" r:id="rId64"/>
          <w:type w:val="continuous"/>
          <w:pgSz w:w="12240" w:h="15840" w:code="1"/>
          <w:pgMar w:top="1008" w:right="1800" w:bottom="1440" w:left="1800" w:header="720" w:footer="720" w:gutter="0"/>
          <w:cols w:space="720"/>
          <w:docGrid w:linePitch="360"/>
        </w:sectPr>
      </w:pPr>
    </w:p>
    <w:p w14:paraId="11754BF3" w14:textId="3B75F32F" w:rsidR="00ED132E" w:rsidRPr="0025264A" w:rsidRDefault="00ED132E" w:rsidP="00755880">
      <w:pPr>
        <w:shd w:val="clear" w:color="auto" w:fill="FFFFFF" w:themeFill="background1"/>
        <w:suppressAutoHyphens w:val="0"/>
        <w:spacing w:line="285" w:lineRule="atLeast"/>
        <w:rPr>
          <w:color w:val="000000"/>
          <w:lang w:eastAsia="en-US" w:bidi="kn-IN"/>
        </w:rPr>
        <w:sectPr w:rsidR="00ED132E" w:rsidRPr="0025264A" w:rsidSect="00B67B82">
          <w:footerReference w:type="default" r:id="rId65"/>
          <w:type w:val="continuous"/>
          <w:pgSz w:w="12240" w:h="15840" w:code="1"/>
          <w:pgMar w:top="1008" w:right="1800" w:bottom="1440" w:left="1800" w:header="720" w:footer="720" w:gutter="0"/>
          <w:cols w:space="720"/>
          <w:docGrid w:linePitch="360"/>
        </w:sectPr>
      </w:pPr>
    </w:p>
    <w:p w14:paraId="29704DA2" w14:textId="75BC605E" w:rsidR="0025264A" w:rsidRPr="0025264A" w:rsidRDefault="0025264A" w:rsidP="00755880">
      <w:pPr>
        <w:shd w:val="clear" w:color="auto" w:fill="FFFFFF" w:themeFill="background1"/>
        <w:suppressAutoHyphens w:val="0"/>
        <w:spacing w:line="285" w:lineRule="atLeast"/>
        <w:rPr>
          <w:color w:val="000000"/>
          <w:lang w:eastAsia="en-US" w:bidi="kn-IN"/>
        </w:rPr>
        <w:sectPr w:rsidR="0025264A" w:rsidRPr="0025264A" w:rsidSect="00B67B82">
          <w:footerReference w:type="default" r:id="rId66"/>
          <w:type w:val="continuous"/>
          <w:pgSz w:w="12240" w:h="15840" w:code="1"/>
          <w:pgMar w:top="1008" w:right="1800" w:bottom="1440" w:left="1800" w:header="720" w:footer="720" w:gutter="0"/>
          <w:cols w:space="720"/>
          <w:docGrid w:linePitch="360"/>
        </w:sectPr>
      </w:pPr>
    </w:p>
    <w:p w14:paraId="091E7897" w14:textId="036EBA0F" w:rsidR="009F41D3" w:rsidRDefault="009F41D3" w:rsidP="00985097">
      <w:pPr>
        <w:spacing w:line="360" w:lineRule="auto"/>
        <w:rPr>
          <w:b/>
          <w:bCs/>
          <w:sz w:val="36"/>
          <w:szCs w:val="32"/>
        </w:rPr>
      </w:pPr>
    </w:p>
    <w:p w14:paraId="49E48586" w14:textId="77777777" w:rsidR="00945BBC" w:rsidRDefault="00945BBC" w:rsidP="00985097">
      <w:pPr>
        <w:spacing w:line="360" w:lineRule="auto"/>
        <w:rPr>
          <w:b/>
          <w:bCs/>
          <w:sz w:val="36"/>
          <w:szCs w:val="32"/>
        </w:rPr>
      </w:pPr>
    </w:p>
    <w:p w14:paraId="78655753" w14:textId="4CCA54A7" w:rsidR="00985097" w:rsidRDefault="00985097" w:rsidP="00985097">
      <w:pPr>
        <w:spacing w:line="360" w:lineRule="auto"/>
        <w:rPr>
          <w:b/>
          <w:bCs/>
          <w:sz w:val="36"/>
          <w:szCs w:val="32"/>
        </w:rPr>
      </w:pPr>
      <w:r>
        <w:rPr>
          <w:b/>
          <w:bCs/>
          <w:sz w:val="36"/>
          <w:szCs w:val="32"/>
        </w:rPr>
        <w:lastRenderedPageBreak/>
        <w:t>Chapter -5</w:t>
      </w:r>
    </w:p>
    <w:p w14:paraId="62D3FB9E" w14:textId="1E38402F" w:rsidR="00985097" w:rsidRDefault="00985097" w:rsidP="00985097">
      <w:pPr>
        <w:pStyle w:val="Caption"/>
        <w:jc w:val="center"/>
        <w:rPr>
          <w:rFonts w:cs="Times New Roman"/>
          <w:b/>
          <w:bCs/>
          <w:i w:val="0"/>
          <w:iCs w:val="0"/>
          <w:sz w:val="32"/>
          <w:szCs w:val="28"/>
        </w:rPr>
      </w:pPr>
      <w:r>
        <w:rPr>
          <w:rFonts w:cs="Times New Roman"/>
          <w:b/>
          <w:bCs/>
          <w:i w:val="0"/>
          <w:iCs w:val="0"/>
          <w:sz w:val="32"/>
          <w:szCs w:val="28"/>
        </w:rPr>
        <w:t>SNAPSHOTS</w:t>
      </w:r>
    </w:p>
    <w:p w14:paraId="004CBE40" w14:textId="0A8261B4" w:rsidR="005C5779" w:rsidRPr="005C5779" w:rsidRDefault="005C5779" w:rsidP="0034062D">
      <w:pPr>
        <w:shd w:val="clear" w:color="auto" w:fill="FFFFFF"/>
        <w:suppressAutoHyphens w:val="0"/>
        <w:spacing w:line="285" w:lineRule="atLeast"/>
        <w:jc w:val="center"/>
        <w:rPr>
          <w:color w:val="000000"/>
          <w:lang w:eastAsia="en-US" w:bidi="kn-IN"/>
        </w:rPr>
      </w:pPr>
    </w:p>
    <w:p w14:paraId="4F1716A9" w14:textId="4AACCB1C" w:rsidR="00D53514" w:rsidRDefault="007237E3" w:rsidP="007237E3">
      <w:pPr>
        <w:keepNext/>
        <w:tabs>
          <w:tab w:val="left" w:pos="1215"/>
        </w:tabs>
        <w:jc w:val="center"/>
      </w:pPr>
      <w:r>
        <w:rPr>
          <w:noProof/>
          <w:lang w:val="en-IN" w:eastAsia="en-IN" w:bidi="kn-IN"/>
        </w:rPr>
        <w:drawing>
          <wp:inline distT="0" distB="0" distL="0" distR="0" wp14:anchorId="61F8E0F7" wp14:editId="2FBA6934">
            <wp:extent cx="2737959" cy="5306785"/>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8-04-17-43-47-23_6aca4bbbab4a63902779203c88ba776d.jp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744897" cy="5320233"/>
                    </a:xfrm>
                    <a:prstGeom prst="rect">
                      <a:avLst/>
                    </a:prstGeom>
                  </pic:spPr>
                </pic:pic>
              </a:graphicData>
            </a:graphic>
          </wp:inline>
        </w:drawing>
      </w:r>
    </w:p>
    <w:p w14:paraId="300379DA" w14:textId="2DAF8F15" w:rsidR="00DB2FA2" w:rsidRPr="00DB2FA2" w:rsidRDefault="00DB2FA2" w:rsidP="00DB2FA2"/>
    <w:p w14:paraId="2A928F61" w14:textId="551CCBA1" w:rsidR="007237E3" w:rsidRPr="006F689B" w:rsidRDefault="007237E3" w:rsidP="007237E3">
      <w:pPr>
        <w:jc w:val="center"/>
        <w:rPr>
          <w:rFonts w:eastAsia="Calibri"/>
          <w:b/>
          <w:bCs/>
          <w:i/>
          <w:iCs/>
        </w:rPr>
      </w:pPr>
      <w:r w:rsidRPr="006F689B">
        <w:rPr>
          <w:b/>
          <w:bCs/>
          <w:i/>
          <w:iCs/>
        </w:rPr>
        <w:t xml:space="preserve">Figure </w:t>
      </w:r>
      <w:r>
        <w:rPr>
          <w:b/>
          <w:bCs/>
          <w:i/>
          <w:iCs/>
        </w:rPr>
        <w:t>5</w:t>
      </w:r>
      <w:r w:rsidRPr="006F689B">
        <w:rPr>
          <w:b/>
          <w:bCs/>
          <w:i/>
          <w:iCs/>
        </w:rPr>
        <w:t>.</w:t>
      </w:r>
      <w:r>
        <w:rPr>
          <w:b/>
          <w:bCs/>
          <w:i/>
          <w:iCs/>
        </w:rPr>
        <w:t>1</w:t>
      </w:r>
      <w:r w:rsidRPr="006F689B">
        <w:rPr>
          <w:b/>
          <w:bCs/>
          <w:i/>
          <w:iCs/>
        </w:rPr>
        <w:t xml:space="preserve"> </w:t>
      </w:r>
      <w:r>
        <w:rPr>
          <w:rFonts w:eastAsia="Calibri"/>
          <w:b/>
          <w:bCs/>
          <w:i/>
          <w:iCs/>
        </w:rPr>
        <w:t>Home Screen</w:t>
      </w:r>
    </w:p>
    <w:p w14:paraId="26B8CC19" w14:textId="769D2DF5" w:rsidR="00DB2FA2" w:rsidRPr="00DB2FA2" w:rsidRDefault="00DB2FA2" w:rsidP="00DB2FA2"/>
    <w:p w14:paraId="078209F8" w14:textId="77777777" w:rsidR="00C7551C" w:rsidRDefault="00C7551C" w:rsidP="00DB2FA2">
      <w:pPr>
        <w:sectPr w:rsidR="00C7551C" w:rsidSect="00DB2FA2">
          <w:headerReference w:type="default" r:id="rId68"/>
          <w:footerReference w:type="default" r:id="rId69"/>
          <w:type w:val="continuous"/>
          <w:pgSz w:w="12240" w:h="15840" w:code="1"/>
          <w:pgMar w:top="1008" w:right="1800" w:bottom="1440" w:left="1800" w:header="720" w:footer="720" w:gutter="0"/>
          <w:cols w:space="720"/>
          <w:docGrid w:linePitch="360"/>
        </w:sectPr>
      </w:pPr>
    </w:p>
    <w:p w14:paraId="3F31D32E" w14:textId="5EF71AAD" w:rsidR="00DB2FA2" w:rsidRDefault="007237E3" w:rsidP="007237E3">
      <w:pPr>
        <w:jc w:val="center"/>
      </w:pPr>
      <w:r>
        <w:rPr>
          <w:noProof/>
          <w:lang w:val="en-IN" w:eastAsia="en-IN" w:bidi="kn-IN"/>
        </w:rPr>
        <w:lastRenderedPageBreak/>
        <w:drawing>
          <wp:inline distT="0" distB="0" distL="0" distR="0" wp14:anchorId="5E038825" wp14:editId="5AC6FF7D">
            <wp:extent cx="2074254" cy="3510099"/>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021-08-04-17-44-01-61_6aca4bbbab4a63902779203c88ba776d.jp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085243" cy="3528695"/>
                    </a:xfrm>
                    <a:prstGeom prst="rect">
                      <a:avLst/>
                    </a:prstGeom>
                  </pic:spPr>
                </pic:pic>
              </a:graphicData>
            </a:graphic>
          </wp:inline>
        </w:drawing>
      </w:r>
    </w:p>
    <w:p w14:paraId="1FDBF255" w14:textId="00B805DA" w:rsidR="007237E3" w:rsidRPr="006F689B" w:rsidRDefault="007237E3" w:rsidP="007237E3">
      <w:pPr>
        <w:pStyle w:val="NormalWeb"/>
        <w:jc w:val="center"/>
        <w:rPr>
          <w:rFonts w:eastAsia="Calibri"/>
          <w:b/>
          <w:bCs/>
          <w:i/>
          <w:iCs/>
        </w:rPr>
      </w:pPr>
      <w:r w:rsidRPr="006F689B">
        <w:rPr>
          <w:b/>
          <w:bCs/>
          <w:i/>
          <w:iCs/>
        </w:rPr>
        <w:t xml:space="preserve">Figure </w:t>
      </w:r>
      <w:r>
        <w:rPr>
          <w:b/>
          <w:bCs/>
          <w:i/>
          <w:iCs/>
        </w:rPr>
        <w:t>5.2</w:t>
      </w:r>
      <w:r w:rsidRPr="006F689B">
        <w:rPr>
          <w:b/>
          <w:bCs/>
          <w:i/>
          <w:iCs/>
        </w:rPr>
        <w:t xml:space="preserve"> </w:t>
      </w:r>
      <w:r>
        <w:rPr>
          <w:rFonts w:eastAsia="Calibri"/>
          <w:b/>
          <w:bCs/>
          <w:i/>
          <w:iCs/>
        </w:rPr>
        <w:t>Affected Countries</w:t>
      </w:r>
    </w:p>
    <w:p w14:paraId="48C7462C" w14:textId="77777777" w:rsidR="007237E3" w:rsidRPr="00DB2FA2" w:rsidRDefault="007237E3" w:rsidP="007237E3">
      <w:pPr>
        <w:jc w:val="center"/>
      </w:pPr>
    </w:p>
    <w:p w14:paraId="30B8B9CF" w14:textId="5A83F088" w:rsidR="00DB2FA2" w:rsidRPr="00DB2FA2" w:rsidRDefault="007237E3" w:rsidP="007237E3">
      <w:pPr>
        <w:jc w:val="center"/>
      </w:pPr>
      <w:r>
        <w:rPr>
          <w:noProof/>
          <w:lang w:val="en-IN" w:eastAsia="en-IN" w:bidi="kn-IN"/>
        </w:rPr>
        <w:drawing>
          <wp:inline distT="0" distB="0" distL="0" distR="0" wp14:anchorId="12AF7806" wp14:editId="4D4F15FB">
            <wp:extent cx="2204044" cy="312619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2021-08-04-17-48-26-97_6aca4bbbab4a63902779203c88ba776d.jp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211510" cy="3136786"/>
                    </a:xfrm>
                    <a:prstGeom prst="rect">
                      <a:avLst/>
                    </a:prstGeom>
                  </pic:spPr>
                </pic:pic>
              </a:graphicData>
            </a:graphic>
          </wp:inline>
        </w:drawing>
      </w:r>
    </w:p>
    <w:p w14:paraId="226F3B12" w14:textId="313D5647" w:rsidR="00DB2FA2" w:rsidRPr="00DB2FA2" w:rsidRDefault="00DB2FA2" w:rsidP="00DB2FA2"/>
    <w:p w14:paraId="1F445134" w14:textId="6E435169" w:rsidR="007237E3" w:rsidRPr="006F689B" w:rsidRDefault="007237E3" w:rsidP="007237E3">
      <w:pPr>
        <w:pStyle w:val="NormalWeb"/>
        <w:jc w:val="center"/>
        <w:rPr>
          <w:rFonts w:eastAsia="Calibri"/>
          <w:b/>
          <w:bCs/>
          <w:i/>
          <w:iCs/>
        </w:rPr>
      </w:pPr>
      <w:r w:rsidRPr="006F689B">
        <w:rPr>
          <w:b/>
          <w:bCs/>
          <w:i/>
          <w:iCs/>
        </w:rPr>
        <w:t xml:space="preserve">Figure </w:t>
      </w:r>
      <w:r>
        <w:rPr>
          <w:b/>
          <w:bCs/>
          <w:i/>
          <w:iCs/>
        </w:rPr>
        <w:t>5.3 Details</w:t>
      </w:r>
      <w:r w:rsidRPr="006F689B">
        <w:rPr>
          <w:b/>
          <w:bCs/>
          <w:i/>
          <w:iCs/>
        </w:rPr>
        <w:t xml:space="preserve"> </w:t>
      </w:r>
    </w:p>
    <w:p w14:paraId="2534CFC2" w14:textId="77777777" w:rsidR="00C7551C" w:rsidRDefault="00C7551C" w:rsidP="00DB2FA2">
      <w:pPr>
        <w:sectPr w:rsidR="00C7551C" w:rsidSect="00C7551C">
          <w:headerReference w:type="default" r:id="rId72"/>
          <w:footerReference w:type="default" r:id="rId73"/>
          <w:pgSz w:w="12240" w:h="15840" w:code="1"/>
          <w:pgMar w:top="1008" w:right="1800" w:bottom="1440" w:left="1800" w:header="720" w:footer="720" w:gutter="0"/>
          <w:cols w:space="720"/>
          <w:docGrid w:linePitch="360"/>
        </w:sectPr>
      </w:pPr>
    </w:p>
    <w:p w14:paraId="70C0AAAD" w14:textId="68C76D2E" w:rsidR="00DB2FA2" w:rsidRPr="00DB2FA2" w:rsidRDefault="007237E3" w:rsidP="007237E3">
      <w:pPr>
        <w:jc w:val="center"/>
      </w:pPr>
      <w:r>
        <w:rPr>
          <w:noProof/>
          <w:lang w:val="en-IN" w:eastAsia="en-IN" w:bidi="kn-IN"/>
        </w:rPr>
        <w:lastRenderedPageBreak/>
        <w:drawing>
          <wp:inline distT="0" distB="0" distL="0" distR="0" wp14:anchorId="45B46004" wp14:editId="6B7E6618">
            <wp:extent cx="2062176" cy="3384913"/>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2021-08-04-17-44-13-81_6aca4bbbab4a63902779203c88ba776d.jp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070171" cy="3398037"/>
                    </a:xfrm>
                    <a:prstGeom prst="rect">
                      <a:avLst/>
                    </a:prstGeom>
                  </pic:spPr>
                </pic:pic>
              </a:graphicData>
            </a:graphic>
          </wp:inline>
        </w:drawing>
      </w:r>
    </w:p>
    <w:p w14:paraId="6E848C7E" w14:textId="7C30EE83" w:rsidR="007237E3" w:rsidRPr="006F689B" w:rsidRDefault="007237E3" w:rsidP="007237E3">
      <w:pPr>
        <w:pStyle w:val="NormalWeb"/>
        <w:jc w:val="center"/>
        <w:rPr>
          <w:rFonts w:eastAsia="Calibri"/>
          <w:b/>
          <w:bCs/>
          <w:i/>
          <w:iCs/>
        </w:rPr>
      </w:pPr>
      <w:r w:rsidRPr="006F689B">
        <w:rPr>
          <w:b/>
          <w:bCs/>
          <w:i/>
          <w:iCs/>
        </w:rPr>
        <w:t xml:space="preserve">Figure </w:t>
      </w:r>
      <w:r>
        <w:rPr>
          <w:b/>
          <w:bCs/>
          <w:i/>
          <w:iCs/>
        </w:rPr>
        <w:t>5.4</w:t>
      </w:r>
      <w:r w:rsidRPr="006F689B">
        <w:rPr>
          <w:b/>
          <w:bCs/>
          <w:i/>
          <w:iCs/>
        </w:rPr>
        <w:t xml:space="preserve"> </w:t>
      </w:r>
      <w:r>
        <w:rPr>
          <w:b/>
          <w:bCs/>
          <w:i/>
          <w:iCs/>
        </w:rPr>
        <w:t>Creator</w:t>
      </w:r>
    </w:p>
    <w:p w14:paraId="5A8FD2D0" w14:textId="23541B5D" w:rsidR="00DB2FA2" w:rsidRPr="00DB2FA2" w:rsidRDefault="00DB2FA2" w:rsidP="00DB2FA2"/>
    <w:p w14:paraId="7B8B800A" w14:textId="30ABB7E8" w:rsidR="00DB2FA2" w:rsidRPr="00DB2FA2" w:rsidRDefault="00DB2FA2" w:rsidP="00DB2FA2"/>
    <w:p w14:paraId="1643D00B" w14:textId="7FCAD28F" w:rsidR="00DB2FA2" w:rsidRPr="00DB2FA2" w:rsidRDefault="007237E3" w:rsidP="007237E3">
      <w:pPr>
        <w:jc w:val="center"/>
      </w:pPr>
      <w:r>
        <w:rPr>
          <w:noProof/>
          <w:lang w:val="en-IN" w:eastAsia="en-IN" w:bidi="kn-IN"/>
        </w:rPr>
        <w:drawing>
          <wp:inline distT="0" distB="0" distL="0" distR="0" wp14:anchorId="22FCB60E" wp14:editId="52791000">
            <wp:extent cx="2355850" cy="3461657"/>
            <wp:effectExtent l="0" t="0" r="635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021-08-04-17-44-17-23_6aca4bbbab4a63902779203c88ba776d.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370181" cy="3482715"/>
                    </a:xfrm>
                    <a:prstGeom prst="rect">
                      <a:avLst/>
                    </a:prstGeom>
                  </pic:spPr>
                </pic:pic>
              </a:graphicData>
            </a:graphic>
          </wp:inline>
        </w:drawing>
      </w:r>
    </w:p>
    <w:p w14:paraId="7158E696" w14:textId="77777777" w:rsidR="00C7551C" w:rsidRDefault="00C7551C" w:rsidP="00C7551C">
      <w:pPr>
        <w:pStyle w:val="NormalWeb"/>
        <w:tabs>
          <w:tab w:val="center" w:pos="4320"/>
          <w:tab w:val="left" w:pos="6240"/>
        </w:tabs>
        <w:rPr>
          <w:rFonts w:eastAsia="Calibri"/>
          <w:b/>
          <w:bCs/>
          <w:i/>
          <w:iCs/>
        </w:rPr>
        <w:sectPr w:rsidR="00C7551C" w:rsidSect="00C7551C">
          <w:footerReference w:type="default" r:id="rId76"/>
          <w:pgSz w:w="12240" w:h="15840" w:code="1"/>
          <w:pgMar w:top="1008" w:right="1800" w:bottom="1440" w:left="1800" w:header="720" w:footer="720" w:gutter="0"/>
          <w:cols w:space="720"/>
          <w:docGrid w:linePitch="360"/>
        </w:sectPr>
      </w:pPr>
      <w:r>
        <w:rPr>
          <w:b/>
          <w:bCs/>
          <w:i/>
          <w:iCs/>
        </w:rPr>
        <w:tab/>
      </w:r>
      <w:r w:rsidR="007237E3" w:rsidRPr="006F689B">
        <w:rPr>
          <w:b/>
          <w:bCs/>
          <w:i/>
          <w:iCs/>
        </w:rPr>
        <w:t xml:space="preserve">Figure </w:t>
      </w:r>
      <w:r w:rsidR="007237E3">
        <w:rPr>
          <w:b/>
          <w:bCs/>
          <w:i/>
          <w:iCs/>
        </w:rPr>
        <w:t>5.5</w:t>
      </w:r>
      <w:r w:rsidR="007237E3" w:rsidRPr="006F689B">
        <w:rPr>
          <w:b/>
          <w:bCs/>
          <w:i/>
          <w:iCs/>
        </w:rPr>
        <w:t xml:space="preserve"> </w:t>
      </w:r>
      <w:r w:rsidR="007237E3">
        <w:rPr>
          <w:rFonts w:eastAsia="Calibri"/>
          <w:b/>
          <w:bCs/>
          <w:i/>
          <w:iCs/>
        </w:rPr>
        <w:t>Alert Dialog Box</w:t>
      </w:r>
      <w:r>
        <w:rPr>
          <w:rFonts w:eastAsia="Calibri"/>
          <w:b/>
          <w:bCs/>
          <w:i/>
          <w:iCs/>
        </w:rPr>
        <w:tab/>
      </w:r>
    </w:p>
    <w:p w14:paraId="0B3FE7FA" w14:textId="54D24188" w:rsidR="002849BA" w:rsidRDefault="000A69FC" w:rsidP="002849BA">
      <w:pPr>
        <w:spacing w:line="360" w:lineRule="auto"/>
        <w:rPr>
          <w:b/>
          <w:bCs/>
          <w:sz w:val="36"/>
          <w:szCs w:val="32"/>
        </w:rPr>
      </w:pPr>
      <w:r w:rsidRPr="004E2E2C">
        <w:rPr>
          <w:b/>
          <w:bCs/>
          <w:noProof/>
          <w:sz w:val="36"/>
          <w:szCs w:val="32"/>
          <w:lang w:val="en-IN" w:eastAsia="en-IN" w:bidi="kn-IN"/>
        </w:rPr>
        <w:lastRenderedPageBreak/>
        <mc:AlternateContent>
          <mc:Choice Requires="wps">
            <w:drawing>
              <wp:anchor distT="45720" distB="45720" distL="114300" distR="114300" simplePos="0" relativeHeight="251657728" behindDoc="0" locked="0" layoutInCell="1" allowOverlap="1" wp14:anchorId="4AC49E1F" wp14:editId="41D7519B">
                <wp:simplePos x="0" y="0"/>
                <wp:positionH relativeFrom="margin">
                  <wp:posOffset>1280160</wp:posOffset>
                </wp:positionH>
                <wp:positionV relativeFrom="paragraph">
                  <wp:posOffset>8890</wp:posOffset>
                </wp:positionV>
                <wp:extent cx="3749040" cy="320040"/>
                <wp:effectExtent l="0" t="0" r="381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320040"/>
                        </a:xfrm>
                        <a:prstGeom prst="rect">
                          <a:avLst/>
                        </a:prstGeom>
                        <a:solidFill>
                          <a:srgbClr val="FFFFFF"/>
                        </a:solidFill>
                        <a:ln w="9525">
                          <a:noFill/>
                          <a:miter lim="800000"/>
                          <a:headEnd/>
                          <a:tailEnd/>
                        </a:ln>
                      </wps:spPr>
                      <wps:txbx>
                        <w:txbxContent>
                          <w:p w14:paraId="42B79F7D" w14:textId="6888A95E" w:rsidR="00DC2459" w:rsidRPr="00DB2FA2" w:rsidRDefault="00DC2459" w:rsidP="003A33FC">
                            <w:pPr>
                              <w:jc w:val="center"/>
                              <w:rPr>
                                <w:b/>
                                <w:bCs/>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49E1F" id="_x0000_t202" coordsize="21600,21600" o:spt="202" path="m,l,21600r21600,l21600,xe">
                <v:stroke joinstyle="miter"/>
                <v:path gradientshapeok="t" o:connecttype="rect"/>
              </v:shapetype>
              <v:shape id="Text Box 2" o:spid="_x0000_s1026" type="#_x0000_t202" style="position:absolute;margin-left:100.8pt;margin-top:.7pt;width:295.2pt;height:25.2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" stroked="f">
                <v:textbox>
                  <w:txbxContent>
                    <w:p w14:paraId="42B79F7D" w14:textId="6888A95E" w:rsidR="00DC2459" w:rsidRPr="00DB2FA2" w:rsidRDefault="00DC2459" w:rsidP="003A33FC">
                      <w:pPr>
                        <w:jc w:val="center"/>
                        <w:rPr>
                          <w:b/>
                          <w:bCs/>
                          <w:i/>
                          <w:iCs/>
                          <w:sz w:val="20"/>
                          <w:szCs w:val="20"/>
                        </w:rPr>
                      </w:pPr>
                    </w:p>
                  </w:txbxContent>
                </v:textbox>
                <w10:wrap type="square" anchorx="margin"/>
              </v:shape>
            </w:pict>
          </mc:Fallback>
        </mc:AlternateContent>
      </w:r>
      <w:r w:rsidR="002849BA">
        <w:rPr>
          <w:b/>
          <w:bCs/>
          <w:sz w:val="36"/>
          <w:szCs w:val="32"/>
        </w:rPr>
        <w:t>Chapter -6</w:t>
      </w:r>
    </w:p>
    <w:p w14:paraId="2DB321F6" w14:textId="4DC58EA9" w:rsidR="002849BA" w:rsidRDefault="002849BA" w:rsidP="002849BA">
      <w:pPr>
        <w:pStyle w:val="Caption"/>
        <w:jc w:val="center"/>
        <w:rPr>
          <w:rFonts w:cs="Times New Roman"/>
          <w:b/>
          <w:bCs/>
          <w:i w:val="0"/>
          <w:iCs w:val="0"/>
          <w:sz w:val="32"/>
          <w:szCs w:val="28"/>
        </w:rPr>
      </w:pPr>
      <w:r>
        <w:rPr>
          <w:rFonts w:cs="Times New Roman"/>
          <w:b/>
          <w:bCs/>
          <w:i w:val="0"/>
          <w:iCs w:val="0"/>
          <w:sz w:val="32"/>
          <w:szCs w:val="28"/>
        </w:rPr>
        <w:t>CONCLUSION</w:t>
      </w:r>
    </w:p>
    <w:p w14:paraId="184F2BBE" w14:textId="25ED579A" w:rsidR="0037550B" w:rsidRDefault="0037550B" w:rsidP="008D0D3B">
      <w:pPr>
        <w:pStyle w:val="NormalWeb"/>
        <w:spacing w:before="0" w:beforeAutospacing="0" w:after="0" w:afterAutospacing="0" w:line="360" w:lineRule="auto"/>
        <w:jc w:val="both"/>
        <w:rPr>
          <w:rFonts w:ascii="Times New Roman,Bold" w:hAnsi="Times New Roman,Bold"/>
        </w:rPr>
      </w:pPr>
      <w:r>
        <w:rPr>
          <w:rFonts w:ascii="Times New Roman,Bold" w:hAnsi="Times New Roman,Bold"/>
          <w:b/>
          <w:bCs/>
          <w:sz w:val="28"/>
          <w:szCs w:val="28"/>
        </w:rPr>
        <w:tab/>
      </w:r>
      <w:r w:rsidR="007B7FB0">
        <w:rPr>
          <w:rFonts w:ascii="Times New Roman,Bold" w:hAnsi="Times New Roman,Bold"/>
        </w:rPr>
        <w:t>“</w:t>
      </w:r>
      <w:r w:rsidR="007237E3">
        <w:rPr>
          <w:rFonts w:ascii="Times New Roman,Bold" w:hAnsi="Times New Roman,Bold"/>
        </w:rPr>
        <w:t>A Covid-19 Tracker</w:t>
      </w:r>
      <w:r w:rsidR="00DB02A3">
        <w:rPr>
          <w:rFonts w:ascii="Times New Roman,Bold" w:hAnsi="Times New Roman,Bold"/>
        </w:rPr>
        <w:t xml:space="preserve">” project was done in a perspective of understanding the </w:t>
      </w:r>
      <w:r w:rsidR="007237E3">
        <w:rPr>
          <w:rFonts w:ascii="Times New Roman,Bold" w:hAnsi="Times New Roman,Bold"/>
        </w:rPr>
        <w:t xml:space="preserve">Android development </w:t>
      </w:r>
      <w:proofErr w:type="spellStart"/>
      <w:r w:rsidR="007237E3">
        <w:rPr>
          <w:rFonts w:ascii="Times New Roman,Bold" w:hAnsi="Times New Roman,Bold"/>
        </w:rPr>
        <w:t>toolkit</w:t>
      </w:r>
      <w:r w:rsidR="008D0D3B">
        <w:rPr>
          <w:rFonts w:ascii="Times New Roman,Bold" w:hAnsi="Times New Roman,Bold"/>
        </w:rPr>
        <w:t>.Through</w:t>
      </w:r>
      <w:proofErr w:type="spellEnd"/>
      <w:r w:rsidR="008D0D3B">
        <w:rPr>
          <w:rFonts w:ascii="Times New Roman,Bold" w:hAnsi="Times New Roman,Bold"/>
        </w:rPr>
        <w:t xml:space="preserve"> this </w:t>
      </w:r>
      <w:proofErr w:type="gramStart"/>
      <w:r w:rsidR="008D0D3B">
        <w:rPr>
          <w:rFonts w:ascii="Times New Roman,Bold" w:hAnsi="Times New Roman,Bold"/>
        </w:rPr>
        <w:t>project ,</w:t>
      </w:r>
      <w:proofErr w:type="gramEnd"/>
      <w:r w:rsidR="008D0D3B">
        <w:rPr>
          <w:rFonts w:ascii="Times New Roman,Bold" w:hAnsi="Times New Roman,Bold"/>
        </w:rPr>
        <w:t xml:space="preserve"> </w:t>
      </w:r>
      <w:r w:rsidR="00215A19">
        <w:rPr>
          <w:rFonts w:ascii="Times New Roman,Bold" w:hAnsi="Times New Roman,Bold"/>
        </w:rPr>
        <w:t xml:space="preserve">we have acquired a much deeper knowledge of the </w:t>
      </w:r>
      <w:r w:rsidR="008D0D3B">
        <w:rPr>
          <w:rFonts w:ascii="Times New Roman,Bold" w:hAnsi="Times New Roman,Bold"/>
        </w:rPr>
        <w:t>REST API</w:t>
      </w:r>
      <w:r w:rsidR="004F4CD0">
        <w:rPr>
          <w:rFonts w:ascii="Times New Roman,Bold" w:hAnsi="Times New Roman,Bold"/>
        </w:rPr>
        <w:t xml:space="preserve"> and </w:t>
      </w:r>
      <w:r w:rsidR="008D0D3B">
        <w:rPr>
          <w:rFonts w:ascii="Times New Roman,Bold" w:hAnsi="Times New Roman,Bold"/>
        </w:rPr>
        <w:t>Design</w:t>
      </w:r>
      <w:r w:rsidR="004F4CD0">
        <w:rPr>
          <w:rFonts w:ascii="Times New Roman,Bold" w:hAnsi="Times New Roman,Bold"/>
        </w:rPr>
        <w:t xml:space="preserve"> as a whole.</w:t>
      </w:r>
    </w:p>
    <w:p w14:paraId="40E2D798" w14:textId="33009AF7" w:rsidR="004F4CD0" w:rsidRDefault="004F4CD0" w:rsidP="008D0D3B">
      <w:pPr>
        <w:pStyle w:val="NormalWeb"/>
        <w:spacing w:before="0" w:beforeAutospacing="0" w:after="0" w:afterAutospacing="0" w:line="360" w:lineRule="auto"/>
        <w:ind w:firstLine="720"/>
        <w:jc w:val="both"/>
      </w:pPr>
      <w:r>
        <w:t>We thus would like to emphasize the importance of this project to many other perspectives of Technical</w:t>
      </w:r>
      <w:proofErr w:type="gramStart"/>
      <w:r>
        <w:t>,  graphical</w:t>
      </w:r>
      <w:proofErr w:type="gramEnd"/>
      <w:r>
        <w:t xml:space="preserve"> and software concepts which we were unaware of.</w:t>
      </w:r>
    </w:p>
    <w:p w14:paraId="7528FF9B" w14:textId="77777777" w:rsidR="004F4CD0" w:rsidRPr="00AC5C86" w:rsidRDefault="004F4CD0" w:rsidP="007B7FB0">
      <w:pPr>
        <w:pStyle w:val="NormalWeb"/>
        <w:spacing w:before="0" w:beforeAutospacing="0" w:after="0" w:afterAutospacing="0" w:line="360" w:lineRule="auto"/>
        <w:jc w:val="both"/>
        <w:rPr>
          <w:rFonts w:ascii="Times New Roman,Bold" w:hAnsi="Times New Roman,Bold"/>
        </w:rPr>
      </w:pPr>
    </w:p>
    <w:p w14:paraId="4F92DA1C" w14:textId="6360EC1E" w:rsidR="00D46029" w:rsidRPr="00D46029" w:rsidRDefault="00D46029" w:rsidP="007B7FB0">
      <w:pPr>
        <w:pStyle w:val="NormalWeb"/>
        <w:spacing w:before="0" w:beforeAutospacing="0" w:after="0" w:afterAutospacing="0" w:line="360" w:lineRule="auto"/>
        <w:jc w:val="both"/>
        <w:rPr>
          <w:b/>
          <w:bCs/>
        </w:rPr>
      </w:pPr>
      <w:r w:rsidRPr="00D46029">
        <w:rPr>
          <w:rFonts w:ascii="Times New Roman,Bold" w:hAnsi="Times New Roman,Bold"/>
          <w:b/>
          <w:bCs/>
          <w:sz w:val="28"/>
          <w:szCs w:val="28"/>
        </w:rPr>
        <w:t xml:space="preserve">6.1 Future Enhancements </w:t>
      </w:r>
    </w:p>
    <w:p w14:paraId="4FC6516B" w14:textId="2DE2F1F0" w:rsidR="00D46029" w:rsidRDefault="00D46029" w:rsidP="009B795E">
      <w:pPr>
        <w:pStyle w:val="NormalWeb"/>
        <w:numPr>
          <w:ilvl w:val="0"/>
          <w:numId w:val="12"/>
        </w:numPr>
        <w:tabs>
          <w:tab w:val="clear" w:pos="720"/>
          <w:tab w:val="num" w:pos="360"/>
        </w:tabs>
        <w:spacing w:before="0" w:beforeAutospacing="0" w:after="0" w:afterAutospacing="0" w:line="360" w:lineRule="auto"/>
        <w:ind w:left="360"/>
        <w:jc w:val="both"/>
      </w:pPr>
      <w:r>
        <w:t>In future the same project can be enhanced in such a way that we can interact more with the project. Also the project can be</w:t>
      </w:r>
      <w:r w:rsidR="008D0D3B">
        <w:t xml:space="preserve"> added more features</w:t>
      </w:r>
      <w:r>
        <w:t>.</w:t>
      </w:r>
    </w:p>
    <w:p w14:paraId="062E4945" w14:textId="2818B138" w:rsidR="00D46029" w:rsidRDefault="00D46029" w:rsidP="009B795E">
      <w:pPr>
        <w:pStyle w:val="NormalWeb"/>
        <w:numPr>
          <w:ilvl w:val="0"/>
          <w:numId w:val="12"/>
        </w:numPr>
        <w:tabs>
          <w:tab w:val="clear" w:pos="720"/>
          <w:tab w:val="num" w:pos="360"/>
        </w:tabs>
        <w:spacing w:before="0" w:beforeAutospacing="0" w:after="0" w:afterAutospacing="0" w:line="360" w:lineRule="auto"/>
        <w:ind w:left="360"/>
        <w:jc w:val="both"/>
      </w:pPr>
      <w:r>
        <w:t xml:space="preserve">A vast amount of future work can be possible by following investigations </w:t>
      </w:r>
      <w:r>
        <w:rPr>
          <w:sz w:val="22"/>
          <w:szCs w:val="22"/>
        </w:rPr>
        <w:t xml:space="preserve">and strategies. </w:t>
      </w:r>
    </w:p>
    <w:p w14:paraId="38BD95E9" w14:textId="5E333D9D" w:rsidR="00D46029" w:rsidRDefault="00D46029" w:rsidP="009B795E">
      <w:pPr>
        <w:pStyle w:val="NormalWeb"/>
        <w:numPr>
          <w:ilvl w:val="0"/>
          <w:numId w:val="12"/>
        </w:numPr>
        <w:tabs>
          <w:tab w:val="clear" w:pos="720"/>
          <w:tab w:val="num" w:pos="360"/>
        </w:tabs>
        <w:spacing w:before="0" w:beforeAutospacing="0" w:after="0" w:afterAutospacing="0" w:line="360" w:lineRule="auto"/>
        <w:ind w:left="360"/>
        <w:jc w:val="both"/>
      </w:pPr>
      <w:r>
        <w:t xml:space="preserve">More features can be included and can be modified in a more versatile way. </w:t>
      </w:r>
    </w:p>
    <w:p w14:paraId="25EE9263" w14:textId="77777777" w:rsidR="00623D77" w:rsidRDefault="00623D77" w:rsidP="007B7FB0">
      <w:pPr>
        <w:pStyle w:val="Caption"/>
        <w:spacing w:before="0" w:after="0" w:line="360" w:lineRule="auto"/>
        <w:jc w:val="both"/>
        <w:rPr>
          <w:lang w:eastAsia="en-US" w:bidi="kn-IN"/>
        </w:rPr>
        <w:sectPr w:rsidR="00623D77" w:rsidSect="00C7551C">
          <w:headerReference w:type="default" r:id="rId77"/>
          <w:footerReference w:type="default" r:id="rId78"/>
          <w:pgSz w:w="12240" w:h="15840" w:code="1"/>
          <w:pgMar w:top="1008" w:right="1800" w:bottom="1440" w:left="1800" w:header="720" w:footer="720" w:gutter="0"/>
          <w:cols w:space="720"/>
          <w:docGrid w:linePitch="360"/>
        </w:sectPr>
      </w:pPr>
    </w:p>
    <w:p w14:paraId="517A1BB7" w14:textId="77777777" w:rsidR="00D70D2D" w:rsidRDefault="00D70D2D" w:rsidP="0059236D">
      <w:pPr>
        <w:pStyle w:val="Caption"/>
        <w:jc w:val="center"/>
        <w:rPr>
          <w:lang w:eastAsia="en-US" w:bidi="kn-IN"/>
        </w:rPr>
      </w:pPr>
    </w:p>
    <w:p w14:paraId="35D5E902" w14:textId="77777777" w:rsidR="00C7551C" w:rsidRPr="00C7551C" w:rsidRDefault="00C7551C" w:rsidP="00C7551C">
      <w:pPr>
        <w:rPr>
          <w:lang w:eastAsia="en-US" w:bidi="kn-IN"/>
        </w:rPr>
      </w:pPr>
    </w:p>
    <w:p w14:paraId="681F5288" w14:textId="77777777" w:rsidR="00C7551C" w:rsidRPr="00C7551C" w:rsidRDefault="00C7551C" w:rsidP="00C7551C">
      <w:pPr>
        <w:rPr>
          <w:lang w:eastAsia="en-US" w:bidi="kn-IN"/>
        </w:rPr>
      </w:pPr>
    </w:p>
    <w:p w14:paraId="76228FFE" w14:textId="77777777" w:rsidR="00C7551C" w:rsidRPr="00C7551C" w:rsidRDefault="00C7551C" w:rsidP="00C7551C">
      <w:pPr>
        <w:rPr>
          <w:lang w:eastAsia="en-US" w:bidi="kn-IN"/>
        </w:rPr>
      </w:pPr>
    </w:p>
    <w:p w14:paraId="0393B598" w14:textId="77777777" w:rsidR="00C7551C" w:rsidRPr="00C7551C" w:rsidRDefault="00C7551C" w:rsidP="00C7551C">
      <w:pPr>
        <w:rPr>
          <w:lang w:eastAsia="en-US" w:bidi="kn-IN"/>
        </w:rPr>
      </w:pPr>
    </w:p>
    <w:p w14:paraId="23FCF39A" w14:textId="77777777" w:rsidR="00C7551C" w:rsidRPr="00C7551C" w:rsidRDefault="00C7551C" w:rsidP="00C7551C">
      <w:pPr>
        <w:rPr>
          <w:lang w:eastAsia="en-US" w:bidi="kn-IN"/>
        </w:rPr>
      </w:pPr>
    </w:p>
    <w:p w14:paraId="182BCE6E" w14:textId="77777777" w:rsidR="00C7551C" w:rsidRPr="00C7551C" w:rsidRDefault="00C7551C" w:rsidP="00C7551C">
      <w:pPr>
        <w:rPr>
          <w:lang w:eastAsia="en-US" w:bidi="kn-IN"/>
        </w:rPr>
      </w:pPr>
    </w:p>
    <w:p w14:paraId="4F45F32D" w14:textId="77777777" w:rsidR="00C7551C" w:rsidRPr="00C7551C" w:rsidRDefault="00C7551C" w:rsidP="00C7551C">
      <w:pPr>
        <w:rPr>
          <w:lang w:eastAsia="en-US" w:bidi="kn-IN"/>
        </w:rPr>
      </w:pPr>
    </w:p>
    <w:p w14:paraId="08826CB5" w14:textId="77777777" w:rsidR="00C7551C" w:rsidRPr="00C7551C" w:rsidRDefault="00C7551C" w:rsidP="00C7551C">
      <w:pPr>
        <w:rPr>
          <w:lang w:eastAsia="en-US" w:bidi="kn-IN"/>
        </w:rPr>
      </w:pPr>
    </w:p>
    <w:p w14:paraId="70B11D32" w14:textId="77777777" w:rsidR="00C7551C" w:rsidRPr="00C7551C" w:rsidRDefault="00C7551C" w:rsidP="00C7551C">
      <w:pPr>
        <w:rPr>
          <w:lang w:eastAsia="en-US" w:bidi="kn-IN"/>
        </w:rPr>
      </w:pPr>
    </w:p>
    <w:p w14:paraId="58C88036" w14:textId="77777777" w:rsidR="00C7551C" w:rsidRPr="00C7551C" w:rsidRDefault="00C7551C" w:rsidP="00C7551C">
      <w:pPr>
        <w:rPr>
          <w:lang w:eastAsia="en-US" w:bidi="kn-IN"/>
        </w:rPr>
      </w:pPr>
    </w:p>
    <w:p w14:paraId="4D68D944" w14:textId="77777777" w:rsidR="00C7551C" w:rsidRPr="00C7551C" w:rsidRDefault="00C7551C" w:rsidP="00C7551C">
      <w:pPr>
        <w:rPr>
          <w:lang w:eastAsia="en-US" w:bidi="kn-IN"/>
        </w:rPr>
      </w:pPr>
    </w:p>
    <w:p w14:paraId="73AC12DD" w14:textId="77777777" w:rsidR="00C7551C" w:rsidRPr="00C7551C" w:rsidRDefault="00C7551C" w:rsidP="00C7551C">
      <w:pPr>
        <w:rPr>
          <w:lang w:eastAsia="en-US" w:bidi="kn-IN"/>
        </w:rPr>
      </w:pPr>
    </w:p>
    <w:p w14:paraId="1CFAB243" w14:textId="77777777" w:rsidR="00C7551C" w:rsidRPr="00C7551C" w:rsidRDefault="00C7551C" w:rsidP="00C7551C">
      <w:pPr>
        <w:rPr>
          <w:lang w:eastAsia="en-US" w:bidi="kn-IN"/>
        </w:rPr>
      </w:pPr>
    </w:p>
    <w:p w14:paraId="760D367C" w14:textId="77777777" w:rsidR="00C7551C" w:rsidRPr="00C7551C" w:rsidRDefault="00C7551C" w:rsidP="00C7551C">
      <w:pPr>
        <w:rPr>
          <w:lang w:eastAsia="en-US" w:bidi="kn-IN"/>
        </w:rPr>
      </w:pPr>
    </w:p>
    <w:p w14:paraId="5E476E50" w14:textId="77777777" w:rsidR="00C7551C" w:rsidRPr="00C7551C" w:rsidRDefault="00C7551C" w:rsidP="00C7551C">
      <w:pPr>
        <w:rPr>
          <w:lang w:eastAsia="en-US" w:bidi="kn-IN"/>
        </w:rPr>
      </w:pPr>
    </w:p>
    <w:p w14:paraId="789D7C11" w14:textId="77777777" w:rsidR="00C7551C" w:rsidRPr="00C7551C" w:rsidRDefault="00C7551C" w:rsidP="00C7551C">
      <w:pPr>
        <w:rPr>
          <w:lang w:eastAsia="en-US" w:bidi="kn-IN"/>
        </w:rPr>
      </w:pPr>
    </w:p>
    <w:p w14:paraId="3B510C43" w14:textId="77777777" w:rsidR="00C7551C" w:rsidRPr="00C7551C" w:rsidRDefault="00C7551C" w:rsidP="00C7551C">
      <w:pPr>
        <w:rPr>
          <w:lang w:eastAsia="en-US" w:bidi="kn-IN"/>
        </w:rPr>
      </w:pPr>
    </w:p>
    <w:p w14:paraId="3256B1EE" w14:textId="77777777" w:rsidR="00C7551C" w:rsidRPr="00C7551C" w:rsidRDefault="00C7551C" w:rsidP="00C7551C">
      <w:pPr>
        <w:rPr>
          <w:lang w:eastAsia="en-US" w:bidi="kn-IN"/>
        </w:rPr>
      </w:pPr>
    </w:p>
    <w:p w14:paraId="444DB14F" w14:textId="77777777" w:rsidR="00C7551C" w:rsidRPr="00C7551C" w:rsidRDefault="00C7551C" w:rsidP="00C7551C">
      <w:pPr>
        <w:rPr>
          <w:lang w:eastAsia="en-US" w:bidi="kn-IN"/>
        </w:rPr>
      </w:pPr>
    </w:p>
    <w:p w14:paraId="29F77C85" w14:textId="77777777" w:rsidR="00C7551C" w:rsidRPr="00C7551C" w:rsidRDefault="00C7551C" w:rsidP="00C7551C">
      <w:pPr>
        <w:rPr>
          <w:lang w:eastAsia="en-US" w:bidi="kn-IN"/>
        </w:rPr>
      </w:pPr>
    </w:p>
    <w:p w14:paraId="004BA26F" w14:textId="77777777" w:rsidR="00C7551C" w:rsidRDefault="00C7551C" w:rsidP="00C7551C">
      <w:pPr>
        <w:rPr>
          <w:rFonts w:cs="Lohit Hindi"/>
          <w:i/>
          <w:iCs/>
          <w:lang w:eastAsia="en-US" w:bidi="kn-IN"/>
        </w:rPr>
      </w:pPr>
    </w:p>
    <w:p w14:paraId="3729C614" w14:textId="77777777" w:rsidR="00C7551C" w:rsidRDefault="00C7551C" w:rsidP="00C7551C">
      <w:pPr>
        <w:tabs>
          <w:tab w:val="left" w:pos="2016"/>
        </w:tabs>
        <w:rPr>
          <w:rFonts w:cs="Lohit Hindi"/>
          <w:i/>
          <w:iCs/>
          <w:lang w:eastAsia="en-US" w:bidi="kn-IN"/>
        </w:rPr>
        <w:sectPr w:rsidR="00C7551C" w:rsidSect="00DB2FA2">
          <w:type w:val="continuous"/>
          <w:pgSz w:w="12240" w:h="15840" w:code="1"/>
          <w:pgMar w:top="1008" w:right="1800" w:bottom="1440" w:left="1800" w:header="720" w:footer="720" w:gutter="0"/>
          <w:cols w:space="720"/>
          <w:docGrid w:linePitch="360"/>
        </w:sectPr>
      </w:pPr>
      <w:r>
        <w:rPr>
          <w:rFonts w:cs="Lohit Hindi"/>
          <w:i/>
          <w:iCs/>
          <w:lang w:eastAsia="en-US" w:bidi="kn-IN"/>
        </w:rPr>
        <w:tab/>
      </w:r>
    </w:p>
    <w:p w14:paraId="184A399C" w14:textId="012354A1" w:rsidR="00D70D2D" w:rsidRPr="00D70D2D" w:rsidRDefault="00D70D2D" w:rsidP="00D70D2D">
      <w:pPr>
        <w:pStyle w:val="NormalWeb"/>
        <w:jc w:val="center"/>
        <w:rPr>
          <w:rFonts w:ascii="Times New Roman,Bold" w:hAnsi="Times New Roman,Bold"/>
          <w:b/>
          <w:bCs/>
          <w:sz w:val="32"/>
          <w:szCs w:val="32"/>
        </w:rPr>
      </w:pPr>
      <w:r w:rsidRPr="00D70D2D">
        <w:rPr>
          <w:rFonts w:ascii="Times New Roman,Bold" w:hAnsi="Times New Roman,Bold"/>
          <w:b/>
          <w:bCs/>
          <w:sz w:val="32"/>
          <w:szCs w:val="32"/>
        </w:rPr>
        <w:lastRenderedPageBreak/>
        <w:t>BIBLIOGRAPHY</w:t>
      </w:r>
    </w:p>
    <w:p w14:paraId="60149D20" w14:textId="77777777" w:rsidR="00D70D2D" w:rsidRPr="00D70D2D" w:rsidRDefault="00D70D2D" w:rsidP="00D70D2D">
      <w:pPr>
        <w:pStyle w:val="NormalWeb"/>
        <w:rPr>
          <w:b/>
          <w:bCs/>
        </w:rPr>
      </w:pPr>
      <w:r w:rsidRPr="00D70D2D">
        <w:rPr>
          <w:rFonts w:ascii="Times New Roman,Bold" w:hAnsi="Times New Roman,Bold"/>
          <w:b/>
          <w:bCs/>
          <w:sz w:val="28"/>
          <w:szCs w:val="28"/>
        </w:rPr>
        <w:t xml:space="preserve">Reference Books </w:t>
      </w:r>
    </w:p>
    <w:p w14:paraId="4E937EEE" w14:textId="77777777" w:rsidR="008D0D3B" w:rsidRDefault="00D70D2D" w:rsidP="009B795E">
      <w:pPr>
        <w:pStyle w:val="NormalWeb"/>
        <w:spacing w:before="0" w:beforeAutospacing="0" w:after="0" w:afterAutospacing="0" w:line="360" w:lineRule="auto"/>
        <w:ind w:left="360" w:hanging="360"/>
        <w:contextualSpacing/>
        <w:jc w:val="both"/>
      </w:pPr>
      <w:r>
        <w:t xml:space="preserve">[1] </w:t>
      </w:r>
      <w:r w:rsidR="008D0D3B">
        <w:t xml:space="preserve">Erik Hellman, “Android Programming – Pushing the Limits”, 1st Edition, Wiley India Pvt Ltd, 2014. ISBN-13: 978-8126547197 </w:t>
      </w:r>
    </w:p>
    <w:p w14:paraId="37480B10" w14:textId="0B181DA8" w:rsidR="00D70D2D" w:rsidRDefault="00D70D2D" w:rsidP="009B795E">
      <w:pPr>
        <w:pStyle w:val="NormalWeb"/>
        <w:spacing w:before="0" w:beforeAutospacing="0" w:after="0" w:afterAutospacing="0" w:line="360" w:lineRule="auto"/>
        <w:ind w:left="360" w:hanging="360"/>
        <w:contextualSpacing/>
        <w:jc w:val="both"/>
      </w:pPr>
      <w:r>
        <w:t xml:space="preserve">[2] </w:t>
      </w:r>
      <w:r w:rsidR="008D0D3B">
        <w:t>Dawn Griffiths and David Griffiths, “Head First Android Development”, 1st Edition, O’Reilly SPD Publishers, 2015. ISBN-13: 978-9352131341</w:t>
      </w:r>
    </w:p>
    <w:p w14:paraId="61DD440B" w14:textId="5E8D8312" w:rsidR="00D70D2D" w:rsidRDefault="009B795E" w:rsidP="009B795E">
      <w:pPr>
        <w:pStyle w:val="NormalWeb"/>
        <w:spacing w:before="0" w:beforeAutospacing="0" w:after="0" w:afterAutospacing="0" w:line="360" w:lineRule="auto"/>
        <w:ind w:left="360" w:hanging="360"/>
        <w:contextualSpacing/>
        <w:jc w:val="both"/>
      </w:pPr>
      <w:r>
        <w:t xml:space="preserve">[3] </w:t>
      </w:r>
      <w:r w:rsidR="008D0D3B">
        <w:t xml:space="preserve">Bill Phillips, Chris Stewart and Kristin Marsicano, “Android Programming: The Big Nerd Ranch Guide”, 3 </w:t>
      </w:r>
      <w:proofErr w:type="spellStart"/>
      <w:r w:rsidR="008D0D3B">
        <w:t>rd</w:t>
      </w:r>
      <w:proofErr w:type="spellEnd"/>
      <w:r w:rsidR="008D0D3B">
        <w:t xml:space="preserve"> Edition, Big Nerd Ranch Guides, 2017. ISBN-13: 978-0134706054</w:t>
      </w:r>
    </w:p>
    <w:p w14:paraId="0932D120" w14:textId="77777777" w:rsidR="00D70D2D" w:rsidRPr="00714EB0" w:rsidRDefault="00D70D2D" w:rsidP="00D70D2D">
      <w:pPr>
        <w:pStyle w:val="NormalWeb"/>
        <w:rPr>
          <w:b/>
          <w:bCs/>
        </w:rPr>
      </w:pPr>
      <w:r w:rsidRPr="00714EB0">
        <w:rPr>
          <w:rFonts w:ascii="Times New Roman,Bold" w:hAnsi="Times New Roman,Bold"/>
          <w:b/>
          <w:bCs/>
          <w:sz w:val="28"/>
          <w:szCs w:val="28"/>
        </w:rPr>
        <w:t xml:space="preserve">Websites </w:t>
      </w:r>
    </w:p>
    <w:p w14:paraId="06B574FD" w14:textId="6CBD5296" w:rsidR="00623D77" w:rsidRDefault="00D70D2D" w:rsidP="00714EB0">
      <w:pPr>
        <w:pStyle w:val="NormalWeb"/>
        <w:spacing w:line="360" w:lineRule="auto"/>
        <w:sectPr w:rsidR="00623D77" w:rsidSect="00794A63">
          <w:headerReference w:type="default" r:id="rId79"/>
          <w:footerReference w:type="default" r:id="rId80"/>
          <w:pgSz w:w="12240" w:h="15840" w:code="1"/>
          <w:pgMar w:top="1008" w:right="1800" w:bottom="1440" w:left="1800" w:header="720" w:footer="720" w:gutter="0"/>
          <w:cols w:space="720"/>
          <w:docGrid w:linePitch="360"/>
        </w:sectPr>
      </w:pPr>
      <w:r>
        <w:t xml:space="preserve">[1] </w:t>
      </w:r>
      <w:r w:rsidR="008D0D3B" w:rsidRPr="008D0D3B">
        <w:t>https://developer.android.com/docs</w:t>
      </w:r>
      <w:r>
        <w:br/>
      </w:r>
      <w:r w:rsidR="00714EB0">
        <w:t xml:space="preserve">[2] </w:t>
      </w:r>
      <w:r w:rsidR="008D0D3B" w:rsidRPr="008D0D3B">
        <w:t>https://corona.lmao.ninja/</w:t>
      </w:r>
    </w:p>
    <w:p w14:paraId="7D8D7B75" w14:textId="302E9922" w:rsidR="00D70D2D" w:rsidRDefault="00D70D2D" w:rsidP="00714EB0">
      <w:pPr>
        <w:pStyle w:val="NormalWeb"/>
        <w:spacing w:line="360" w:lineRule="auto"/>
      </w:pPr>
    </w:p>
    <w:p w14:paraId="772DD04B" w14:textId="68D4705C" w:rsidR="008F480E" w:rsidRPr="008F480E" w:rsidRDefault="008F480E" w:rsidP="00385371">
      <w:pPr>
        <w:pStyle w:val="NormalWeb"/>
        <w:rPr>
          <w:lang w:bidi="kn-IN"/>
        </w:rPr>
      </w:pPr>
    </w:p>
    <w:sectPr w:rsidR="008F480E" w:rsidRPr="008F480E" w:rsidSect="00623D77">
      <w:type w:val="continuous"/>
      <w:pgSz w:w="12240" w:h="15840" w:code="1"/>
      <w:pgMar w:top="1008"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AB82D" w14:textId="77777777" w:rsidR="00C7516A" w:rsidRDefault="00C7516A" w:rsidP="003968F2">
      <w:r>
        <w:separator/>
      </w:r>
    </w:p>
  </w:endnote>
  <w:endnote w:type="continuationSeparator" w:id="0">
    <w:p w14:paraId="71F8E8E8" w14:textId="77777777" w:rsidR="00C7516A" w:rsidRDefault="00C7516A" w:rsidP="003968F2">
      <w:r>
        <w:continuationSeparator/>
      </w:r>
    </w:p>
  </w:endnote>
  <w:endnote w:type="continuationNotice" w:id="1">
    <w:p w14:paraId="686A9842" w14:textId="77777777" w:rsidR="00C7516A" w:rsidRDefault="00C751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unga">
    <w:panose1 w:val="020B0502040204020203"/>
    <w:charset w:val="00"/>
    <w:family w:val="swiss"/>
    <w:pitch w:val="variable"/>
    <w:sig w:usb0="00400003" w:usb1="00000000" w:usb2="00000000" w:usb3="00000000" w:csb0="00000001" w:csb1="00000000"/>
  </w:font>
  <w:font w:name="Liberation Sans">
    <w:charset w:val="00"/>
    <w:family w:val="swiss"/>
    <w:pitch w:val="variable"/>
    <w:sig w:usb0="E0000AFF" w:usb1="500078FF" w:usb2="00000021" w:usb3="00000000" w:csb0="000001BF" w:csb1="00000000"/>
  </w:font>
  <w:font w:name="Droid Sans">
    <w:charset w:val="00"/>
    <w:family w:val="roman"/>
    <w:pitch w:val="default"/>
  </w:font>
  <w:font w:name="Lohit Hindi">
    <w:altName w:val="MS Gothic"/>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A7A1" w14:textId="77777777" w:rsidR="00264DBF" w:rsidRDefault="00264DB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FAA47" w14:textId="4F3652F2" w:rsidR="00DC2459" w:rsidRPr="00C03846" w:rsidRDefault="00DC2459" w:rsidP="0018502D">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sidR="007C0014">
      <w:rPr>
        <w:noProof/>
      </w:rPr>
      <w:t>20</w:t>
    </w:r>
    <w:r w:rsidRPr="00C03846">
      <w:rPr>
        <w:noProof/>
      </w:rPr>
      <w:t>-</w:t>
    </w:r>
    <w:r>
      <w:rPr>
        <w:noProof/>
      </w:rPr>
      <w:t>2</w:t>
    </w:r>
    <w:r w:rsidR="007C0014">
      <w:rPr>
        <w:noProof/>
      </w:rPr>
      <w:t>1</w:t>
    </w:r>
    <w:r w:rsidRPr="00C03846">
      <w:rPr>
        <w:noProof/>
      </w:rPr>
      <w:t xml:space="preserve">                    </w:t>
    </w:r>
    <w:r w:rsidRPr="00C03846">
      <w:rPr>
        <w:noProof/>
      </w:rPr>
      <w:tab/>
      <w:t xml:space="preserve">                 </w:t>
    </w:r>
    <w:r w:rsidR="007C0014">
      <w:rPr>
        <w:noProof/>
      </w:rPr>
      <w:t>7</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21F" w14:textId="327E3CD9" w:rsidR="007C0014" w:rsidRPr="00C03846" w:rsidRDefault="007C0014" w:rsidP="0018502D">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8</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4CDED" w14:textId="07E42FC7" w:rsidR="007C0014" w:rsidRPr="00C03846" w:rsidRDefault="007C0014" w:rsidP="0018502D">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9</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E5F07" w14:textId="480BA518" w:rsidR="007C0014" w:rsidRPr="00C03846" w:rsidRDefault="007C0014"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10</w:t>
    </w:r>
  </w:p>
  <w:p w14:paraId="38B83549" w14:textId="301E059B" w:rsidR="00DC2459" w:rsidRPr="007237E3" w:rsidRDefault="00DC2459" w:rsidP="007237E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BAD2" w14:textId="36000428" w:rsidR="007C0014" w:rsidRPr="00C03846" w:rsidRDefault="007C0014"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sidR="007136DE">
      <w:rPr>
        <w:noProof/>
      </w:rPr>
      <w:t>11</w:t>
    </w:r>
  </w:p>
  <w:p w14:paraId="5D95C328" w14:textId="77777777" w:rsidR="007C0014" w:rsidRPr="007237E3" w:rsidRDefault="007C0014" w:rsidP="007237E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4C94C" w14:textId="6B9F38FD" w:rsidR="00264DBF" w:rsidRPr="00C03846" w:rsidRDefault="00264DBF"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12</w:t>
    </w:r>
    <w:bookmarkStart w:id="1" w:name="_GoBack"/>
    <w:bookmarkEnd w:id="1"/>
  </w:p>
  <w:p w14:paraId="4E5B4BBD" w14:textId="77777777" w:rsidR="00264DBF" w:rsidRPr="007237E3" w:rsidRDefault="00264DBF" w:rsidP="007237E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0BC97" w14:textId="65649DDA" w:rsidR="007C0014" w:rsidRPr="00C03846" w:rsidRDefault="007C0014"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13</w:t>
    </w:r>
  </w:p>
  <w:p w14:paraId="42AFCB57" w14:textId="77777777" w:rsidR="007C0014" w:rsidRPr="007237E3" w:rsidRDefault="007C0014" w:rsidP="007237E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60D82" w14:textId="4D951866" w:rsidR="007C0014" w:rsidRPr="00C03846" w:rsidRDefault="007C0014"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14</w:t>
    </w:r>
  </w:p>
  <w:p w14:paraId="51A1157C" w14:textId="77777777" w:rsidR="007C0014" w:rsidRPr="007237E3" w:rsidRDefault="007C0014" w:rsidP="007237E3">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46BB1" w14:textId="41179888"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15</w:t>
    </w:r>
  </w:p>
  <w:p w14:paraId="495467E7" w14:textId="77777777" w:rsidR="00D84213" w:rsidRPr="007237E3" w:rsidRDefault="00D84213" w:rsidP="007237E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EB4B8" w14:textId="26C6273F"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16</w:t>
    </w:r>
  </w:p>
  <w:p w14:paraId="7027CF55" w14:textId="77777777" w:rsidR="00D84213" w:rsidRPr="007237E3" w:rsidRDefault="00D84213" w:rsidP="00723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80"/>
      <w:gridCol w:w="2880"/>
      <w:gridCol w:w="2880"/>
    </w:tblGrid>
    <w:tr w:rsidR="00DC2459" w14:paraId="78656796" w14:textId="77777777" w:rsidTr="6825FF61">
      <w:tc>
        <w:tcPr>
          <w:tcW w:w="2880" w:type="dxa"/>
        </w:tcPr>
        <w:p w14:paraId="22F354F9" w14:textId="4278B032" w:rsidR="00DC2459" w:rsidRDefault="00DC2459" w:rsidP="6825FF61">
          <w:pPr>
            <w:pStyle w:val="Header"/>
            <w:ind w:left="-115"/>
          </w:pPr>
        </w:p>
      </w:tc>
      <w:tc>
        <w:tcPr>
          <w:tcW w:w="2880" w:type="dxa"/>
        </w:tcPr>
        <w:p w14:paraId="18054995" w14:textId="37171080" w:rsidR="00DC2459" w:rsidRDefault="00DC2459" w:rsidP="6825FF61">
          <w:pPr>
            <w:pStyle w:val="Header"/>
            <w:jc w:val="center"/>
          </w:pPr>
        </w:p>
      </w:tc>
      <w:tc>
        <w:tcPr>
          <w:tcW w:w="2880" w:type="dxa"/>
        </w:tcPr>
        <w:p w14:paraId="5EFD3811" w14:textId="0358EB7A" w:rsidR="00DC2459" w:rsidRDefault="00DC2459" w:rsidP="6825FF61">
          <w:pPr>
            <w:pStyle w:val="Header"/>
            <w:ind w:right="-115"/>
            <w:jc w:val="right"/>
          </w:pPr>
        </w:p>
      </w:tc>
    </w:tr>
  </w:tbl>
  <w:p w14:paraId="08B74129" w14:textId="78DA55E0" w:rsidR="00DC2459" w:rsidRDefault="00DC2459" w:rsidP="6825FF6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7C1BA" w14:textId="480CCC64"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17</w:t>
    </w:r>
  </w:p>
  <w:p w14:paraId="695FFB46" w14:textId="77777777" w:rsidR="00D84213" w:rsidRPr="007237E3" w:rsidRDefault="00D84213" w:rsidP="007237E3">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B00A" w14:textId="6B7D542C"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18</w:t>
    </w:r>
  </w:p>
  <w:p w14:paraId="6C7F6A37" w14:textId="77777777" w:rsidR="00D84213" w:rsidRPr="007237E3" w:rsidRDefault="00D84213" w:rsidP="007237E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265BC" w14:textId="60628FFE"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19</w:t>
    </w:r>
  </w:p>
  <w:p w14:paraId="2E25D6E8" w14:textId="77777777" w:rsidR="00D84213" w:rsidRPr="007237E3" w:rsidRDefault="00D84213" w:rsidP="007237E3">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7C959" w14:textId="6E466135"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20</w:t>
    </w:r>
  </w:p>
  <w:p w14:paraId="395455C4" w14:textId="77777777" w:rsidR="00D84213" w:rsidRPr="007237E3" w:rsidRDefault="00D84213" w:rsidP="007237E3">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2C9FF" w14:textId="2DCC7D99"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21</w:t>
    </w:r>
  </w:p>
  <w:p w14:paraId="192C3E77" w14:textId="77777777" w:rsidR="00D84213" w:rsidRPr="007237E3" w:rsidRDefault="00D84213" w:rsidP="007237E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9AC4" w14:textId="5AD9D816"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22</w:t>
    </w:r>
  </w:p>
  <w:p w14:paraId="56B42C04" w14:textId="77777777" w:rsidR="00D84213" w:rsidRPr="007237E3" w:rsidRDefault="00D84213" w:rsidP="007237E3">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70CBC" w14:textId="1007F8B4"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23</w:t>
    </w:r>
  </w:p>
  <w:p w14:paraId="7E3093E3" w14:textId="77777777" w:rsidR="00D84213" w:rsidRPr="007237E3" w:rsidRDefault="00D84213" w:rsidP="007237E3">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5130B" w14:textId="5DF05109"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24</w:t>
    </w:r>
  </w:p>
  <w:p w14:paraId="1948681D" w14:textId="77777777" w:rsidR="00D84213" w:rsidRPr="007237E3" w:rsidRDefault="00D84213" w:rsidP="007237E3">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DACEC" w14:textId="13CD6738"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25</w:t>
    </w:r>
  </w:p>
  <w:p w14:paraId="0B1FB9CC" w14:textId="77777777" w:rsidR="00D84213" w:rsidRPr="007237E3" w:rsidRDefault="00D84213" w:rsidP="007237E3">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0CB8C" w14:textId="3EE113C9"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26</w:t>
    </w:r>
  </w:p>
  <w:p w14:paraId="1DADB2CC" w14:textId="77777777" w:rsidR="00D84213" w:rsidRPr="007237E3" w:rsidRDefault="00D84213" w:rsidP="00723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960C9" w14:textId="77777777" w:rsidR="00264DBF" w:rsidRDefault="00264DB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6B192" w14:textId="23E611CA"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27</w:t>
    </w:r>
  </w:p>
  <w:p w14:paraId="0AF71811" w14:textId="77777777" w:rsidR="00D84213" w:rsidRPr="007237E3" w:rsidRDefault="00D84213" w:rsidP="007237E3">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93072" w14:textId="327A3F61" w:rsidR="00D84213" w:rsidRPr="00C03846" w:rsidRDefault="00D84213" w:rsidP="007C0014">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sidRPr="00C03846">
      <w:rPr>
        <w:noProof/>
      </w:rPr>
      <w:tab/>
      <w:t xml:space="preserve">                 </w:t>
    </w:r>
    <w:r>
      <w:rPr>
        <w:noProof/>
      </w:rPr>
      <w:t>28</w:t>
    </w:r>
  </w:p>
  <w:p w14:paraId="62246A7E" w14:textId="77777777" w:rsidR="00D84213" w:rsidRPr="007237E3" w:rsidRDefault="00D84213" w:rsidP="007237E3">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A754" w14:textId="0A839EFE" w:rsidR="00DC2459" w:rsidRDefault="00DC2459" w:rsidP="006B247D">
    <w:pPr>
      <w:pStyle w:val="Footer"/>
      <w:pBdr>
        <w:top w:val="single" w:sz="4" w:space="8" w:color="5B9BD5"/>
      </w:pBdr>
      <w:tabs>
        <w:tab w:val="left" w:pos="7125"/>
        <w:tab w:val="right" w:pos="8306"/>
      </w:tabs>
      <w:spacing w:before="360"/>
      <w:contextualSpacing/>
      <w:rPr>
        <w:noProof/>
      </w:rPr>
    </w:pPr>
    <w:r w:rsidRPr="00C03846">
      <w:rPr>
        <w:noProof/>
      </w:rPr>
      <w:t>Department of CS&amp;E, BIT                           201</w:t>
    </w:r>
    <w:r>
      <w:rPr>
        <w:noProof/>
      </w:rPr>
      <w:t>9</w:t>
    </w:r>
    <w:r w:rsidRPr="00C03846">
      <w:rPr>
        <w:noProof/>
      </w:rPr>
      <w:t>-</w:t>
    </w:r>
    <w:r>
      <w:rPr>
        <w:noProof/>
      </w:rPr>
      <w:t>20</w:t>
    </w:r>
    <w:r w:rsidRPr="00C03846">
      <w:rPr>
        <w:noProof/>
      </w:rPr>
      <w:t xml:space="preserve">                     </w:t>
    </w:r>
    <w:r w:rsidRPr="00C03846">
      <w:rPr>
        <w:noProof/>
      </w:rPr>
      <w:tab/>
      <w:t xml:space="preserve">                 </w:t>
    </w:r>
    <w:r>
      <w:rPr>
        <w:noProof/>
      </w:rPr>
      <w:t>35</w:t>
    </w:r>
  </w:p>
  <w:p w14:paraId="35472E16" w14:textId="77777777" w:rsidR="00DC2459" w:rsidRPr="00C03846" w:rsidRDefault="00DC2459">
    <w:pPr>
      <w:pStyle w:val="Footer"/>
      <w:rPr>
        <w:noProof/>
      </w:rPr>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E01AE" w14:textId="731C01EC" w:rsidR="00DC2459" w:rsidRDefault="00DC2459" w:rsidP="006B247D">
    <w:pPr>
      <w:pStyle w:val="Footer"/>
      <w:pBdr>
        <w:top w:val="single" w:sz="4" w:space="8" w:color="5B9BD5"/>
      </w:pBdr>
      <w:tabs>
        <w:tab w:val="left" w:pos="7125"/>
        <w:tab w:val="right" w:pos="8306"/>
      </w:tabs>
      <w:spacing w:before="360"/>
      <w:contextualSpacing/>
      <w:rPr>
        <w:noProof/>
      </w:rPr>
    </w:pPr>
    <w:r w:rsidRPr="00C03846">
      <w:rPr>
        <w:noProof/>
      </w:rPr>
      <w:t>Department of CS&amp;E, BIT                           201</w:t>
    </w:r>
    <w:r>
      <w:rPr>
        <w:noProof/>
      </w:rPr>
      <w:t>9</w:t>
    </w:r>
    <w:r w:rsidRPr="00C03846">
      <w:rPr>
        <w:noProof/>
      </w:rPr>
      <w:t>-</w:t>
    </w:r>
    <w:r>
      <w:rPr>
        <w:noProof/>
      </w:rPr>
      <w:t>20</w:t>
    </w:r>
    <w:r w:rsidRPr="00C03846">
      <w:rPr>
        <w:noProof/>
      </w:rPr>
      <w:t xml:space="preserve">                     </w:t>
    </w:r>
    <w:r w:rsidRPr="00C03846">
      <w:rPr>
        <w:noProof/>
      </w:rPr>
      <w:tab/>
      <w:t xml:space="preserve">                 </w:t>
    </w:r>
    <w:r>
      <w:rPr>
        <w:noProof/>
      </w:rPr>
      <w:t>36</w:t>
    </w:r>
  </w:p>
  <w:p w14:paraId="4EE34CE6" w14:textId="77777777" w:rsidR="00DC2459" w:rsidRPr="00C03846" w:rsidRDefault="00DC2459">
    <w:pPr>
      <w:pStyle w:val="Footer"/>
      <w:rPr>
        <w:noProof/>
      </w:rP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3D357" w14:textId="05C7ACBE" w:rsidR="00DC2459" w:rsidRDefault="00DC2459" w:rsidP="006B247D">
    <w:pPr>
      <w:pStyle w:val="Footer"/>
      <w:pBdr>
        <w:top w:val="single" w:sz="4" w:space="8" w:color="5B9BD5"/>
      </w:pBdr>
      <w:tabs>
        <w:tab w:val="left" w:pos="7125"/>
        <w:tab w:val="right" w:pos="8306"/>
      </w:tabs>
      <w:spacing w:before="360"/>
      <w:contextualSpacing/>
      <w:rPr>
        <w:noProof/>
      </w:rPr>
    </w:pPr>
    <w:r w:rsidRPr="00C03846">
      <w:rPr>
        <w:noProof/>
      </w:rPr>
      <w:t>Department of CS&amp;E, BIT                           201</w:t>
    </w:r>
    <w:r>
      <w:rPr>
        <w:noProof/>
      </w:rPr>
      <w:t>9</w:t>
    </w:r>
    <w:r w:rsidRPr="00C03846">
      <w:rPr>
        <w:noProof/>
      </w:rPr>
      <w:t>-</w:t>
    </w:r>
    <w:r>
      <w:rPr>
        <w:noProof/>
      </w:rPr>
      <w:t>20</w:t>
    </w:r>
    <w:r w:rsidRPr="00C03846">
      <w:rPr>
        <w:noProof/>
      </w:rPr>
      <w:t xml:space="preserve">                     </w:t>
    </w:r>
    <w:r w:rsidRPr="00C03846">
      <w:rPr>
        <w:noProof/>
      </w:rPr>
      <w:tab/>
      <w:t xml:space="preserve">                 </w:t>
    </w:r>
    <w:r>
      <w:rPr>
        <w:noProof/>
      </w:rPr>
      <w:t>37</w:t>
    </w:r>
  </w:p>
  <w:p w14:paraId="461F81FA" w14:textId="77777777" w:rsidR="00DC2459" w:rsidRPr="00C03846" w:rsidRDefault="00DC2459">
    <w:pPr>
      <w:pStyle w:val="Footer"/>
      <w:rPr>
        <w:noProof/>
      </w:rP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D065B" w14:textId="00623130" w:rsidR="00DC2459" w:rsidRDefault="00DC2459" w:rsidP="006B247D">
    <w:pPr>
      <w:pStyle w:val="Footer"/>
      <w:pBdr>
        <w:top w:val="single" w:sz="4" w:space="8" w:color="5B9BD5"/>
      </w:pBdr>
      <w:tabs>
        <w:tab w:val="left" w:pos="7125"/>
        <w:tab w:val="right" w:pos="8306"/>
      </w:tabs>
      <w:spacing w:before="360"/>
      <w:contextualSpacing/>
      <w:rPr>
        <w:noProof/>
      </w:rPr>
    </w:pPr>
    <w:r w:rsidRPr="00C03846">
      <w:rPr>
        <w:noProof/>
      </w:rPr>
      <w:t>Department of CS&amp;E, BIT                           201</w:t>
    </w:r>
    <w:r>
      <w:rPr>
        <w:noProof/>
      </w:rPr>
      <w:t>9</w:t>
    </w:r>
    <w:r w:rsidRPr="00C03846">
      <w:rPr>
        <w:noProof/>
      </w:rPr>
      <w:t>-</w:t>
    </w:r>
    <w:r>
      <w:rPr>
        <w:noProof/>
      </w:rPr>
      <w:t>20</w:t>
    </w:r>
    <w:r w:rsidRPr="00C03846">
      <w:rPr>
        <w:noProof/>
      </w:rPr>
      <w:t xml:space="preserve">                     </w:t>
    </w:r>
    <w:r w:rsidRPr="00C03846">
      <w:rPr>
        <w:noProof/>
      </w:rPr>
      <w:tab/>
      <w:t xml:space="preserve">                 </w:t>
    </w:r>
    <w:r>
      <w:rPr>
        <w:noProof/>
      </w:rPr>
      <w:t>38</w:t>
    </w:r>
  </w:p>
  <w:p w14:paraId="3FA979BF" w14:textId="77777777" w:rsidR="00DC2459" w:rsidRPr="00C03846" w:rsidRDefault="00DC2459">
    <w:pPr>
      <w:pStyle w:val="Footer"/>
      <w:rPr>
        <w:noProof/>
      </w:rP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D572D" w14:textId="2DDCDBEB" w:rsidR="00DC2459" w:rsidRDefault="00DC2459" w:rsidP="00985097">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sidR="00C7551C">
      <w:rPr>
        <w:noProof/>
      </w:rPr>
      <w:t>20</w:t>
    </w:r>
    <w:r w:rsidRPr="00C03846">
      <w:rPr>
        <w:noProof/>
      </w:rPr>
      <w:t>-</w:t>
    </w:r>
    <w:r>
      <w:rPr>
        <w:noProof/>
      </w:rPr>
      <w:t>2</w:t>
    </w:r>
    <w:r w:rsidR="00C7551C">
      <w:rPr>
        <w:noProof/>
      </w:rPr>
      <w:t>1</w:t>
    </w:r>
    <w:r w:rsidRPr="00C03846">
      <w:rPr>
        <w:noProof/>
      </w:rPr>
      <w:t xml:space="preserve">       </w:t>
    </w:r>
    <w:r>
      <w:rPr>
        <w:noProof/>
      </w:rPr>
      <w:t xml:space="preserve">              </w:t>
    </w:r>
    <w:r>
      <w:rPr>
        <w:noProof/>
      </w:rPr>
      <w:tab/>
      <w:t xml:space="preserve">                </w:t>
    </w:r>
    <w:r w:rsidR="00C7551C">
      <w:rPr>
        <w:noProof/>
      </w:rPr>
      <w:t>29</w: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BA8B" w14:textId="4104867B" w:rsidR="00C7551C" w:rsidRDefault="00C7551C" w:rsidP="00985097">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Pr>
        <w:noProof/>
      </w:rPr>
      <w:t xml:space="preserve">              </w:t>
    </w:r>
    <w:r>
      <w:rPr>
        <w:noProof/>
      </w:rPr>
      <w:tab/>
      <w:t xml:space="preserve">                30</w:t>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CEFDF" w14:textId="1225A954" w:rsidR="00C7551C" w:rsidRDefault="00C7551C" w:rsidP="00985097">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Pr>
        <w:noProof/>
      </w:rPr>
      <w:t xml:space="preserve">              </w:t>
    </w:r>
    <w:r>
      <w:rPr>
        <w:noProof/>
      </w:rPr>
      <w:tab/>
      <w:t xml:space="preserve">                31</w:t>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313B9" w14:textId="70C9471B" w:rsidR="00C7551C" w:rsidRDefault="00C7551C" w:rsidP="00985097">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Pr>
        <w:noProof/>
      </w:rPr>
      <w:t>20</w:t>
    </w:r>
    <w:r w:rsidRPr="00C03846">
      <w:rPr>
        <w:noProof/>
      </w:rPr>
      <w:t>-</w:t>
    </w:r>
    <w:r>
      <w:rPr>
        <w:noProof/>
      </w:rPr>
      <w:t>21</w:t>
    </w:r>
    <w:r w:rsidRPr="00C03846">
      <w:rPr>
        <w:noProof/>
      </w:rPr>
      <w:t xml:space="preserve">       </w:t>
    </w:r>
    <w:r>
      <w:rPr>
        <w:noProof/>
      </w:rPr>
      <w:t xml:space="preserve">              </w:t>
    </w:r>
    <w:r>
      <w:rPr>
        <w:noProof/>
      </w:rPr>
      <w:tab/>
      <w:t xml:space="preserve">                32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7D573" w14:textId="70A1EC8E" w:rsidR="00DC2459" w:rsidRPr="00C03846" w:rsidRDefault="00DC2459" w:rsidP="0018502D">
    <w:pPr>
      <w:pStyle w:val="Footer"/>
      <w:pBdr>
        <w:top w:val="single" w:sz="4" w:space="8" w:color="5B9BD5"/>
      </w:pBdr>
      <w:tabs>
        <w:tab w:val="left" w:pos="7125"/>
        <w:tab w:val="right" w:pos="8306"/>
      </w:tabs>
      <w:spacing w:before="360"/>
      <w:contextualSpacing/>
      <w:rPr>
        <w:noProof/>
      </w:rPr>
    </w:pPr>
    <w:r w:rsidRPr="00C03846">
      <w:rPr>
        <w:noProof/>
      </w:rPr>
      <w:t>Department of CS&amp;E, B</w:t>
    </w:r>
    <w:r w:rsidR="00673B51">
      <w:rPr>
        <w:noProof/>
      </w:rPr>
      <w:t>IT                           2020</w:t>
    </w:r>
    <w:r w:rsidRPr="00C03846">
      <w:rPr>
        <w:noProof/>
      </w:rPr>
      <w:t>-</w:t>
    </w:r>
    <w:r w:rsidR="00673B51">
      <w:rPr>
        <w:noProof/>
      </w:rPr>
      <w:t>21</w:t>
    </w:r>
    <w:r w:rsidRPr="00C03846">
      <w:rPr>
        <w:noProof/>
      </w:rPr>
      <w:t xml:space="preserve">                     </w:t>
    </w:r>
    <w:r w:rsidRPr="00C03846">
      <w:rPr>
        <w:noProof/>
      </w:rPr>
      <w:tab/>
      <w:t xml:space="preserve">                 </w:t>
    </w:r>
    <w:r w:rsidR="000A1D04">
      <w:rPr>
        <w:noProof/>
      </w:rPr>
      <w:t>1</w: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895FF" w14:textId="6700C32B" w:rsidR="00DC2459" w:rsidRDefault="00DC2459" w:rsidP="00985097">
    <w:pPr>
      <w:pStyle w:val="Footer"/>
      <w:pBdr>
        <w:top w:val="single" w:sz="4" w:space="8" w:color="5B9BD5"/>
      </w:pBdr>
      <w:tabs>
        <w:tab w:val="left" w:pos="7125"/>
        <w:tab w:val="right" w:pos="8306"/>
      </w:tabs>
      <w:spacing w:before="360"/>
      <w:contextualSpacing/>
      <w:rPr>
        <w:noProof/>
      </w:rPr>
    </w:pPr>
    <w:r w:rsidRPr="00C03846">
      <w:rPr>
        <w:noProof/>
      </w:rPr>
      <w:t>Department of CS&amp;E, BIT                           20</w:t>
    </w:r>
    <w:r w:rsidR="00C7551C">
      <w:rPr>
        <w:noProof/>
      </w:rPr>
      <w:t>20</w:t>
    </w:r>
    <w:r w:rsidRPr="00C03846">
      <w:rPr>
        <w:noProof/>
      </w:rPr>
      <w:t>-</w:t>
    </w:r>
    <w:r>
      <w:rPr>
        <w:noProof/>
      </w:rPr>
      <w:t>2</w:t>
    </w:r>
    <w:r w:rsidR="00C7551C">
      <w:rPr>
        <w:noProof/>
      </w:rPr>
      <w:t>1</w:t>
    </w:r>
    <w:r w:rsidRPr="00C03846">
      <w:rPr>
        <w:noProof/>
      </w:rPr>
      <w:t xml:space="preserve">                   </w:t>
    </w:r>
    <w:r w:rsidRPr="00C03846">
      <w:rPr>
        <w:noProof/>
      </w:rPr>
      <w:tab/>
      <w:t xml:space="preserve">                 </w:t>
    </w:r>
    <w:r>
      <w:rPr>
        <w:noProof/>
      </w:rPr>
      <w:t>3</w:t>
    </w:r>
    <w:r w:rsidR="00C7551C">
      <w:rPr>
        <w:noProof/>
      </w:rPr>
      <w:t>3</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2CE54" w14:textId="0D1DEF26" w:rsidR="007C0014" w:rsidRPr="00C03846" w:rsidRDefault="007C0014" w:rsidP="0018502D">
    <w:pPr>
      <w:pStyle w:val="Footer"/>
      <w:pBdr>
        <w:top w:val="single" w:sz="4" w:space="8" w:color="5B9BD5"/>
      </w:pBdr>
      <w:tabs>
        <w:tab w:val="left" w:pos="7125"/>
        <w:tab w:val="right" w:pos="8306"/>
      </w:tabs>
      <w:spacing w:before="360"/>
      <w:contextualSpacing/>
      <w:rPr>
        <w:noProof/>
      </w:rPr>
    </w:pPr>
    <w:r w:rsidRPr="00C03846">
      <w:rPr>
        <w:noProof/>
      </w:rPr>
      <w:t>Department of CS&amp;E, B</w:t>
    </w:r>
    <w:r>
      <w:rPr>
        <w:noProof/>
      </w:rPr>
      <w:t>IT                           2020</w:t>
    </w:r>
    <w:r w:rsidRPr="00C03846">
      <w:rPr>
        <w:noProof/>
      </w:rPr>
      <w:t>-</w:t>
    </w:r>
    <w:r>
      <w:rPr>
        <w:noProof/>
      </w:rPr>
      <w:t>21</w:t>
    </w:r>
    <w:r w:rsidRPr="00C03846">
      <w:rPr>
        <w:noProof/>
      </w:rPr>
      <w:t xml:space="preserve">                     </w:t>
    </w:r>
    <w:r w:rsidRPr="00C03846">
      <w:rPr>
        <w:noProof/>
      </w:rPr>
      <w:tab/>
      <w:t xml:space="preserve">                 </w:t>
    </w:r>
    <w:r>
      <w:rPr>
        <w:noProof/>
      </w:rPr>
      <w:t>2</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A541" w14:textId="132138B2" w:rsidR="00673B51" w:rsidRPr="00C03846" w:rsidRDefault="00673B51" w:rsidP="0018502D">
    <w:pPr>
      <w:pStyle w:val="Footer"/>
      <w:pBdr>
        <w:top w:val="single" w:sz="4" w:space="8" w:color="5B9BD5"/>
      </w:pBdr>
      <w:tabs>
        <w:tab w:val="left" w:pos="7125"/>
        <w:tab w:val="right" w:pos="8306"/>
      </w:tabs>
      <w:spacing w:before="360"/>
      <w:contextualSpacing/>
      <w:rPr>
        <w:noProof/>
      </w:rPr>
    </w:pPr>
    <w:r w:rsidRPr="00C03846">
      <w:rPr>
        <w:noProof/>
      </w:rPr>
      <w:t>Department of CS&amp;E, B</w:t>
    </w:r>
    <w:r>
      <w:rPr>
        <w:noProof/>
      </w:rPr>
      <w:t>IT                           2020</w:t>
    </w:r>
    <w:r w:rsidRPr="00C03846">
      <w:rPr>
        <w:noProof/>
      </w:rPr>
      <w:t>-</w:t>
    </w:r>
    <w:r>
      <w:rPr>
        <w:noProof/>
      </w:rPr>
      <w:t>21</w:t>
    </w:r>
    <w:r w:rsidRPr="00C03846">
      <w:rPr>
        <w:noProof/>
      </w:rPr>
      <w:t xml:space="preserve">                     </w:t>
    </w:r>
    <w:r w:rsidRPr="00C03846">
      <w:rPr>
        <w:noProof/>
      </w:rPr>
      <w:tab/>
      <w:t xml:space="preserve">                 </w:t>
    </w:r>
    <w:r w:rsidR="007C0014">
      <w:rPr>
        <w:noProof/>
      </w:rPr>
      <w:t>3</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6014E" w14:textId="3BBC3BCC" w:rsidR="007C0014" w:rsidRPr="00C03846" w:rsidRDefault="007C0014" w:rsidP="0018502D">
    <w:pPr>
      <w:pStyle w:val="Footer"/>
      <w:pBdr>
        <w:top w:val="single" w:sz="4" w:space="8" w:color="5B9BD5"/>
      </w:pBdr>
      <w:tabs>
        <w:tab w:val="left" w:pos="7125"/>
        <w:tab w:val="right" w:pos="8306"/>
      </w:tabs>
      <w:spacing w:before="360"/>
      <w:contextualSpacing/>
      <w:rPr>
        <w:noProof/>
      </w:rPr>
    </w:pPr>
    <w:r w:rsidRPr="00C03846">
      <w:rPr>
        <w:noProof/>
      </w:rPr>
      <w:t>Department of CS&amp;E, B</w:t>
    </w:r>
    <w:r>
      <w:rPr>
        <w:noProof/>
      </w:rPr>
      <w:t>IT                           2020</w:t>
    </w:r>
    <w:r w:rsidRPr="00C03846">
      <w:rPr>
        <w:noProof/>
      </w:rPr>
      <w:t>-</w:t>
    </w:r>
    <w:r>
      <w:rPr>
        <w:noProof/>
      </w:rPr>
      <w:t>21</w:t>
    </w:r>
    <w:r w:rsidRPr="00C03846">
      <w:rPr>
        <w:noProof/>
      </w:rPr>
      <w:t xml:space="preserve">                     </w:t>
    </w:r>
    <w:r w:rsidRPr="00C03846">
      <w:rPr>
        <w:noProof/>
      </w:rPr>
      <w:tab/>
      <w:t xml:space="preserve">                 </w:t>
    </w:r>
    <w:r>
      <w:rPr>
        <w:noProof/>
      </w:rPr>
      <w:t>4</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F98D1" w14:textId="60FB1938" w:rsidR="00DC2459" w:rsidRPr="00C03846" w:rsidRDefault="00DC2459" w:rsidP="0018502D">
    <w:pPr>
      <w:pStyle w:val="Footer"/>
      <w:pBdr>
        <w:top w:val="single" w:sz="4" w:space="8" w:color="5B9BD5"/>
      </w:pBdr>
      <w:tabs>
        <w:tab w:val="left" w:pos="7125"/>
        <w:tab w:val="right" w:pos="8306"/>
      </w:tabs>
      <w:spacing w:before="360"/>
      <w:contextualSpacing/>
      <w:rPr>
        <w:noProof/>
      </w:rPr>
    </w:pPr>
    <w:r w:rsidRPr="00C03846">
      <w:rPr>
        <w:noProof/>
      </w:rPr>
      <w:t xml:space="preserve">Department of CS&amp;E, BIT                           </w:t>
    </w:r>
    <w:r>
      <w:rPr>
        <w:noProof/>
      </w:rPr>
      <w:t>2020-21</w:t>
    </w:r>
    <w:r w:rsidRPr="00C03846">
      <w:rPr>
        <w:noProof/>
      </w:rPr>
      <w:t xml:space="preserve">                     </w:t>
    </w:r>
    <w:r w:rsidRPr="00C03846">
      <w:rPr>
        <w:noProof/>
      </w:rPr>
      <w:tab/>
      <w:t xml:space="preserve">                 </w:t>
    </w:r>
    <w:r w:rsidR="007C0014">
      <w:rPr>
        <w:noProof/>
      </w:rPr>
      <w:t>5</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CCE66" w14:textId="058AC8C7" w:rsidR="007C0014" w:rsidRPr="00C03846" w:rsidRDefault="007C0014" w:rsidP="0018502D">
    <w:pPr>
      <w:pStyle w:val="Footer"/>
      <w:pBdr>
        <w:top w:val="single" w:sz="4" w:space="8" w:color="5B9BD5"/>
      </w:pBdr>
      <w:tabs>
        <w:tab w:val="left" w:pos="7125"/>
        <w:tab w:val="right" w:pos="8306"/>
      </w:tabs>
      <w:spacing w:before="360"/>
      <w:contextualSpacing/>
      <w:rPr>
        <w:noProof/>
      </w:rPr>
    </w:pPr>
    <w:r w:rsidRPr="00C03846">
      <w:rPr>
        <w:noProof/>
      </w:rPr>
      <w:t xml:space="preserve">Department of CS&amp;E, BIT                           </w:t>
    </w:r>
    <w:r>
      <w:rPr>
        <w:noProof/>
      </w:rPr>
      <w:t>2020-21</w:t>
    </w:r>
    <w:r w:rsidRPr="00C03846">
      <w:rPr>
        <w:noProof/>
      </w:rPr>
      <w:t xml:space="preserve">                     </w:t>
    </w:r>
    <w:r w:rsidRPr="00C03846">
      <w:rPr>
        <w:noProof/>
      </w:rPr>
      <w:tab/>
      <w:t xml:space="preserve">                 </w:t>
    </w:r>
    <w:r>
      <w:rPr>
        <w:noProof/>
      </w:rP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214AD" w14:textId="77777777" w:rsidR="00C7516A" w:rsidRDefault="00C7516A" w:rsidP="003968F2">
      <w:r>
        <w:separator/>
      </w:r>
    </w:p>
  </w:footnote>
  <w:footnote w:type="continuationSeparator" w:id="0">
    <w:p w14:paraId="2362CB39" w14:textId="77777777" w:rsidR="00C7516A" w:rsidRDefault="00C7516A" w:rsidP="003968F2">
      <w:r>
        <w:continuationSeparator/>
      </w:r>
    </w:p>
  </w:footnote>
  <w:footnote w:type="continuationNotice" w:id="1">
    <w:p w14:paraId="477839D9" w14:textId="77777777" w:rsidR="00C7516A" w:rsidRDefault="00C751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E5CA4" w14:textId="77777777" w:rsidR="00264DBF" w:rsidRDefault="00264DB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079E" w14:textId="3915D8C9" w:rsidR="00AF3A20" w:rsidRPr="00AF3A20" w:rsidRDefault="00AF3A20" w:rsidP="00AF3A2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40C86" w14:textId="77777777" w:rsidR="00AF3A20" w:rsidRPr="00E906D7" w:rsidRDefault="00AF3A20" w:rsidP="00AF3A20">
    <w:pPr>
      <w:pStyle w:val="Header"/>
      <w:pBdr>
        <w:bottom w:val="single" w:sz="4" w:space="8" w:color="5B9BD5"/>
      </w:pBdr>
      <w:spacing w:after="360"/>
      <w:contextualSpacing/>
      <w:rPr>
        <w:color w:val="404040"/>
      </w:rPr>
    </w:pPr>
    <w:r>
      <w:t>COVID-19-TRACKER</w:t>
    </w:r>
    <w:r>
      <w:tab/>
    </w:r>
    <w:r>
      <w:tab/>
      <w:t>1BI18CS134</w:t>
    </w:r>
  </w:p>
  <w:p w14:paraId="6366EBE1" w14:textId="77777777" w:rsidR="00AF3A20" w:rsidRPr="00AF3A20" w:rsidRDefault="00AF3A20" w:rsidP="00AF3A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037A0" w14:textId="77777777" w:rsidR="00DC2459" w:rsidRPr="000B21E8" w:rsidRDefault="00DC2459" w:rsidP="000B21E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2DFC" w14:textId="77777777" w:rsidR="00AF3A20" w:rsidRPr="00E906D7" w:rsidRDefault="00AF3A20" w:rsidP="00AF3A20">
    <w:pPr>
      <w:pStyle w:val="Header"/>
      <w:pBdr>
        <w:bottom w:val="single" w:sz="4" w:space="8" w:color="5B9BD5"/>
      </w:pBdr>
      <w:spacing w:after="360"/>
      <w:contextualSpacing/>
      <w:rPr>
        <w:color w:val="404040"/>
      </w:rPr>
    </w:pPr>
    <w:r>
      <w:t>COVID-19-TRACKER</w:t>
    </w:r>
    <w:r>
      <w:tab/>
    </w:r>
    <w:r>
      <w:tab/>
      <w:t>1BI18CS134</w:t>
    </w:r>
  </w:p>
  <w:p w14:paraId="37675D47" w14:textId="77777777" w:rsidR="00AF3A20" w:rsidRPr="000B21E8" w:rsidRDefault="00AF3A20" w:rsidP="000B21E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4C3" w14:textId="77777777" w:rsidR="00AF3A20" w:rsidRPr="000B21E8" w:rsidRDefault="00AF3A20" w:rsidP="000B21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E9B41" w14:textId="77777777" w:rsidR="00AF3A20" w:rsidRPr="00E906D7" w:rsidRDefault="00AF3A20" w:rsidP="00AF3A20">
    <w:pPr>
      <w:pStyle w:val="Header"/>
      <w:pBdr>
        <w:bottom w:val="single" w:sz="4" w:space="8" w:color="5B9BD5"/>
      </w:pBdr>
      <w:spacing w:after="360"/>
      <w:contextualSpacing/>
      <w:rPr>
        <w:color w:val="404040"/>
      </w:rPr>
    </w:pPr>
    <w:r>
      <w:t>COVID-19-TRACKER</w:t>
    </w:r>
    <w:r>
      <w:tab/>
    </w:r>
    <w:r>
      <w:tab/>
      <w:t>1BI18CS134</w:t>
    </w:r>
  </w:p>
  <w:p w14:paraId="094EF799" w14:textId="77777777" w:rsidR="00DC2459" w:rsidRPr="000B21E8" w:rsidRDefault="00DC2459" w:rsidP="000B2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7F3D4" w14:textId="77777777" w:rsidR="00264DBF" w:rsidRDefault="00264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3D277" w14:textId="77777777" w:rsidR="00264DBF" w:rsidRDefault="00264D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3A48D" w14:textId="77777777" w:rsidR="00DC2459" w:rsidRDefault="00DC2459" w:rsidP="008A0769">
    <w:pPr>
      <w:pStyle w:val="Header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E8813" w14:textId="77777777" w:rsidR="00AF3A20" w:rsidRDefault="00AF3A20" w:rsidP="008A0769">
    <w:pPr>
      <w:pStyle w:val="Headerleft"/>
    </w:pPr>
  </w:p>
  <w:p w14:paraId="604742E7" w14:textId="77777777" w:rsidR="00AF3A20" w:rsidRPr="00E906D7" w:rsidRDefault="00AF3A20" w:rsidP="00AF3A20">
    <w:pPr>
      <w:pStyle w:val="Header"/>
      <w:pBdr>
        <w:bottom w:val="single" w:sz="4" w:space="8" w:color="5B9BD5"/>
      </w:pBdr>
      <w:tabs>
        <w:tab w:val="left" w:pos="7013"/>
      </w:tabs>
      <w:spacing w:after="360"/>
      <w:contextualSpacing/>
      <w:rPr>
        <w:color w:val="404040"/>
      </w:rPr>
    </w:pPr>
    <w:r>
      <w:t>COVID-19-TRACKER</w:t>
    </w:r>
    <w:r>
      <w:tab/>
    </w:r>
    <w:r>
      <w:tab/>
    </w:r>
    <w:r>
      <w:tab/>
      <w:t>1BI18CS134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932CB" w14:textId="77777777" w:rsidR="00AF3A20" w:rsidRDefault="00AF3A20" w:rsidP="008A0769">
    <w:pPr>
      <w:pStyle w:val="Header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2D3E0" w14:textId="77777777" w:rsidR="00AF3A20" w:rsidRDefault="00AF3A20" w:rsidP="008A0769">
    <w:pPr>
      <w:pStyle w:val="Headerleft"/>
    </w:pPr>
  </w:p>
  <w:p w14:paraId="3EB70BFF" w14:textId="77777777" w:rsidR="00AF3A20" w:rsidRPr="00E906D7" w:rsidRDefault="00AF3A20" w:rsidP="00AF3A20">
    <w:pPr>
      <w:pStyle w:val="Header"/>
      <w:pBdr>
        <w:bottom w:val="single" w:sz="4" w:space="8" w:color="5B9BD5"/>
      </w:pBdr>
      <w:tabs>
        <w:tab w:val="left" w:pos="7013"/>
      </w:tabs>
      <w:spacing w:after="360"/>
      <w:contextualSpacing/>
      <w:rPr>
        <w:color w:val="404040"/>
      </w:rPr>
    </w:pPr>
    <w:r>
      <w:t>COVID-19-TRACKER</w:t>
    </w:r>
    <w:r>
      <w:tab/>
    </w:r>
    <w:r>
      <w:tab/>
    </w:r>
    <w:r>
      <w:tab/>
      <w:t>1BI18CS134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B4D2C" w14:textId="77777777" w:rsidR="00AF3A20" w:rsidRDefault="00AF3A20" w:rsidP="008A0769">
    <w:pPr>
      <w:pStyle w:val="Header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0A9EF" w14:textId="5D79C1C3" w:rsidR="00DC2459" w:rsidRPr="00E906D7" w:rsidRDefault="00DC2459" w:rsidP="00E906D7">
    <w:pPr>
      <w:pStyle w:val="Header"/>
      <w:pBdr>
        <w:bottom w:val="single" w:sz="4" w:space="8" w:color="5B9BD5"/>
      </w:pBdr>
      <w:spacing w:after="360"/>
      <w:contextualSpacing/>
      <w:rPr>
        <w:color w:val="404040"/>
      </w:rPr>
    </w:pPr>
    <w:r>
      <w:t>COVID-19-TRACKER</w:t>
    </w:r>
    <w:r>
      <w:tab/>
    </w:r>
    <w:r>
      <w:tab/>
      <w:t>1BI18CS134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39124C"/>
    <w:multiLevelType w:val="multilevel"/>
    <w:tmpl w:val="4AFE7964"/>
    <w:lvl w:ilvl="0">
      <w:start w:val="1"/>
      <w:numFmt w:val="decimal"/>
      <w:lvlText w:val="%1"/>
      <w:lvlJc w:val="left"/>
      <w:pPr>
        <w:ind w:left="420" w:hanging="420"/>
      </w:pPr>
      <w:rPr>
        <w:rFonts w:ascii="Times New Roman,Bold" w:eastAsia="Times New Roman" w:hAnsi="Times New Roman,Bold" w:hint="default"/>
      </w:rPr>
    </w:lvl>
    <w:lvl w:ilvl="1">
      <w:start w:val="1"/>
      <w:numFmt w:val="decimal"/>
      <w:lvlText w:val="%1.%2"/>
      <w:lvlJc w:val="left"/>
      <w:pPr>
        <w:ind w:left="420" w:hanging="420"/>
      </w:pPr>
      <w:rPr>
        <w:rFonts w:ascii="Times New Roman,Bold" w:eastAsia="Times New Roman" w:hAnsi="Times New Roman,Bold" w:hint="default"/>
      </w:rPr>
    </w:lvl>
    <w:lvl w:ilvl="2">
      <w:start w:val="1"/>
      <w:numFmt w:val="decimal"/>
      <w:lvlText w:val="%1.%2.%3"/>
      <w:lvlJc w:val="left"/>
      <w:pPr>
        <w:ind w:left="720" w:hanging="720"/>
      </w:pPr>
      <w:rPr>
        <w:rFonts w:ascii="Times New Roman,Bold" w:eastAsia="Times New Roman" w:hAnsi="Times New Roman,Bold" w:hint="default"/>
      </w:rPr>
    </w:lvl>
    <w:lvl w:ilvl="3">
      <w:start w:val="1"/>
      <w:numFmt w:val="decimal"/>
      <w:lvlText w:val="%1.%2.%3.%4"/>
      <w:lvlJc w:val="left"/>
      <w:pPr>
        <w:ind w:left="720" w:hanging="720"/>
      </w:pPr>
      <w:rPr>
        <w:rFonts w:ascii="Times New Roman,Bold" w:eastAsia="Times New Roman" w:hAnsi="Times New Roman,Bold" w:hint="default"/>
      </w:rPr>
    </w:lvl>
    <w:lvl w:ilvl="4">
      <w:start w:val="1"/>
      <w:numFmt w:val="decimal"/>
      <w:lvlText w:val="%1.%2.%3.%4.%5"/>
      <w:lvlJc w:val="left"/>
      <w:pPr>
        <w:ind w:left="1080" w:hanging="1080"/>
      </w:pPr>
      <w:rPr>
        <w:rFonts w:ascii="Times New Roman,Bold" w:eastAsia="Times New Roman" w:hAnsi="Times New Roman,Bold" w:hint="default"/>
      </w:rPr>
    </w:lvl>
    <w:lvl w:ilvl="5">
      <w:start w:val="1"/>
      <w:numFmt w:val="decimal"/>
      <w:lvlText w:val="%1.%2.%3.%4.%5.%6"/>
      <w:lvlJc w:val="left"/>
      <w:pPr>
        <w:ind w:left="1080" w:hanging="1080"/>
      </w:pPr>
      <w:rPr>
        <w:rFonts w:ascii="Times New Roman,Bold" w:eastAsia="Times New Roman" w:hAnsi="Times New Roman,Bold" w:hint="default"/>
      </w:rPr>
    </w:lvl>
    <w:lvl w:ilvl="6">
      <w:start w:val="1"/>
      <w:numFmt w:val="decimal"/>
      <w:lvlText w:val="%1.%2.%3.%4.%5.%6.%7"/>
      <w:lvlJc w:val="left"/>
      <w:pPr>
        <w:ind w:left="1440" w:hanging="1440"/>
      </w:pPr>
      <w:rPr>
        <w:rFonts w:ascii="Times New Roman,Bold" w:eastAsia="Times New Roman" w:hAnsi="Times New Roman,Bold" w:hint="default"/>
      </w:rPr>
    </w:lvl>
    <w:lvl w:ilvl="7">
      <w:start w:val="1"/>
      <w:numFmt w:val="decimal"/>
      <w:lvlText w:val="%1.%2.%3.%4.%5.%6.%7.%8"/>
      <w:lvlJc w:val="left"/>
      <w:pPr>
        <w:ind w:left="1440" w:hanging="1440"/>
      </w:pPr>
      <w:rPr>
        <w:rFonts w:ascii="Times New Roman,Bold" w:eastAsia="Times New Roman" w:hAnsi="Times New Roman,Bold" w:hint="default"/>
      </w:rPr>
    </w:lvl>
    <w:lvl w:ilvl="8">
      <w:start w:val="1"/>
      <w:numFmt w:val="decimal"/>
      <w:lvlText w:val="%1.%2.%3.%4.%5.%6.%7.%8.%9"/>
      <w:lvlJc w:val="left"/>
      <w:pPr>
        <w:ind w:left="1800" w:hanging="1800"/>
      </w:pPr>
      <w:rPr>
        <w:rFonts w:ascii="Times New Roman,Bold" w:eastAsia="Times New Roman" w:hAnsi="Times New Roman,Bold" w:hint="default"/>
      </w:rPr>
    </w:lvl>
  </w:abstractNum>
  <w:abstractNum w:abstractNumId="5" w15:restartNumberingAfterBreak="0">
    <w:nsid w:val="0A4241C9"/>
    <w:multiLevelType w:val="multilevel"/>
    <w:tmpl w:val="FC2A5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B4874"/>
    <w:multiLevelType w:val="multilevel"/>
    <w:tmpl w:val="8F6A6112"/>
    <w:lvl w:ilvl="0">
      <w:start w:val="2"/>
      <w:numFmt w:val="decimal"/>
      <w:lvlText w:val="%1"/>
      <w:lvlJc w:val="left"/>
      <w:pPr>
        <w:ind w:left="360" w:hanging="360"/>
      </w:pPr>
      <w:rPr>
        <w:rFonts w:ascii="Times New Roman,Bold" w:eastAsia="Times New Roman" w:hAnsi="Times New Roman,Bold" w:hint="default"/>
      </w:rPr>
    </w:lvl>
    <w:lvl w:ilvl="1">
      <w:start w:val="3"/>
      <w:numFmt w:val="decimal"/>
      <w:lvlText w:val="%1.%2"/>
      <w:lvlJc w:val="left"/>
      <w:pPr>
        <w:ind w:left="360" w:hanging="360"/>
      </w:pPr>
      <w:rPr>
        <w:rFonts w:ascii="Times New Roman,Bold" w:eastAsia="Times New Roman" w:hAnsi="Times New Roman,Bold" w:hint="default"/>
      </w:rPr>
    </w:lvl>
    <w:lvl w:ilvl="2">
      <w:start w:val="1"/>
      <w:numFmt w:val="decimal"/>
      <w:lvlText w:val="%1.%2.%3"/>
      <w:lvlJc w:val="left"/>
      <w:pPr>
        <w:ind w:left="720" w:hanging="720"/>
      </w:pPr>
      <w:rPr>
        <w:rFonts w:ascii="Times New Roman,Bold" w:eastAsia="Times New Roman" w:hAnsi="Times New Roman,Bold" w:hint="default"/>
      </w:rPr>
    </w:lvl>
    <w:lvl w:ilvl="3">
      <w:start w:val="1"/>
      <w:numFmt w:val="decimal"/>
      <w:lvlText w:val="%1.%2.%3.%4"/>
      <w:lvlJc w:val="left"/>
      <w:pPr>
        <w:ind w:left="720" w:hanging="720"/>
      </w:pPr>
      <w:rPr>
        <w:rFonts w:ascii="Times New Roman,Bold" w:eastAsia="Times New Roman" w:hAnsi="Times New Roman,Bold" w:hint="default"/>
      </w:rPr>
    </w:lvl>
    <w:lvl w:ilvl="4">
      <w:start w:val="1"/>
      <w:numFmt w:val="decimal"/>
      <w:lvlText w:val="%1.%2.%3.%4.%5"/>
      <w:lvlJc w:val="left"/>
      <w:pPr>
        <w:ind w:left="1080" w:hanging="1080"/>
      </w:pPr>
      <w:rPr>
        <w:rFonts w:ascii="Times New Roman,Bold" w:eastAsia="Times New Roman" w:hAnsi="Times New Roman,Bold" w:hint="default"/>
      </w:rPr>
    </w:lvl>
    <w:lvl w:ilvl="5">
      <w:start w:val="1"/>
      <w:numFmt w:val="decimal"/>
      <w:lvlText w:val="%1.%2.%3.%4.%5.%6"/>
      <w:lvlJc w:val="left"/>
      <w:pPr>
        <w:ind w:left="1080" w:hanging="1080"/>
      </w:pPr>
      <w:rPr>
        <w:rFonts w:ascii="Times New Roman,Bold" w:eastAsia="Times New Roman" w:hAnsi="Times New Roman,Bold" w:hint="default"/>
      </w:rPr>
    </w:lvl>
    <w:lvl w:ilvl="6">
      <w:start w:val="1"/>
      <w:numFmt w:val="decimal"/>
      <w:lvlText w:val="%1.%2.%3.%4.%5.%6.%7"/>
      <w:lvlJc w:val="left"/>
      <w:pPr>
        <w:ind w:left="1440" w:hanging="1440"/>
      </w:pPr>
      <w:rPr>
        <w:rFonts w:ascii="Times New Roman,Bold" w:eastAsia="Times New Roman" w:hAnsi="Times New Roman,Bold" w:hint="default"/>
      </w:rPr>
    </w:lvl>
    <w:lvl w:ilvl="7">
      <w:start w:val="1"/>
      <w:numFmt w:val="decimal"/>
      <w:lvlText w:val="%1.%2.%3.%4.%5.%6.%7.%8"/>
      <w:lvlJc w:val="left"/>
      <w:pPr>
        <w:ind w:left="1440" w:hanging="1440"/>
      </w:pPr>
      <w:rPr>
        <w:rFonts w:ascii="Times New Roman,Bold" w:eastAsia="Times New Roman" w:hAnsi="Times New Roman,Bold" w:hint="default"/>
      </w:rPr>
    </w:lvl>
    <w:lvl w:ilvl="8">
      <w:start w:val="1"/>
      <w:numFmt w:val="decimal"/>
      <w:lvlText w:val="%1.%2.%3.%4.%5.%6.%7.%8.%9"/>
      <w:lvlJc w:val="left"/>
      <w:pPr>
        <w:ind w:left="1800" w:hanging="1800"/>
      </w:pPr>
      <w:rPr>
        <w:rFonts w:ascii="Times New Roman,Bold" w:eastAsia="Times New Roman" w:hAnsi="Times New Roman,Bold" w:hint="default"/>
      </w:rPr>
    </w:lvl>
  </w:abstractNum>
  <w:abstractNum w:abstractNumId="7" w15:restartNumberingAfterBreak="0">
    <w:nsid w:val="12586E02"/>
    <w:multiLevelType w:val="multilevel"/>
    <w:tmpl w:val="294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56CA6"/>
    <w:multiLevelType w:val="multilevel"/>
    <w:tmpl w:val="ED6E20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534209"/>
    <w:multiLevelType w:val="hybridMultilevel"/>
    <w:tmpl w:val="0E30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13055"/>
    <w:multiLevelType w:val="hybridMultilevel"/>
    <w:tmpl w:val="AD006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572CAF"/>
    <w:multiLevelType w:val="multilevel"/>
    <w:tmpl w:val="F10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436DC"/>
    <w:multiLevelType w:val="hybridMultilevel"/>
    <w:tmpl w:val="B89A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B2387"/>
    <w:multiLevelType w:val="hybridMultilevel"/>
    <w:tmpl w:val="4EA0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8A71D9"/>
    <w:multiLevelType w:val="multilevel"/>
    <w:tmpl w:val="E46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32B03"/>
    <w:multiLevelType w:val="multilevel"/>
    <w:tmpl w:val="312CAAF2"/>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2C04487"/>
    <w:multiLevelType w:val="multilevel"/>
    <w:tmpl w:val="5472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39421F1"/>
    <w:multiLevelType w:val="hybridMultilevel"/>
    <w:tmpl w:val="ACDCF9B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5D821002"/>
    <w:multiLevelType w:val="multilevel"/>
    <w:tmpl w:val="B48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91F45"/>
    <w:multiLevelType w:val="multilevel"/>
    <w:tmpl w:val="94D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EE7F06"/>
    <w:multiLevelType w:val="hybridMultilevel"/>
    <w:tmpl w:val="C0A06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501F8"/>
    <w:multiLevelType w:val="multilevel"/>
    <w:tmpl w:val="7C14A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419C1"/>
    <w:multiLevelType w:val="multilevel"/>
    <w:tmpl w:val="621666A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731667"/>
    <w:multiLevelType w:val="hybridMultilevel"/>
    <w:tmpl w:val="2236B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501DAA"/>
    <w:multiLevelType w:val="hybridMultilevel"/>
    <w:tmpl w:val="6CE8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95E58"/>
    <w:multiLevelType w:val="multilevel"/>
    <w:tmpl w:val="319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EC460D"/>
    <w:multiLevelType w:val="multilevel"/>
    <w:tmpl w:val="57B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24"/>
  </w:num>
  <w:num w:numId="6">
    <w:abstractNumId w:val="15"/>
  </w:num>
  <w:num w:numId="7">
    <w:abstractNumId w:val="25"/>
  </w:num>
  <w:num w:numId="8">
    <w:abstractNumId w:val="18"/>
  </w:num>
  <w:num w:numId="9">
    <w:abstractNumId w:val="21"/>
  </w:num>
  <w:num w:numId="10">
    <w:abstractNumId w:val="11"/>
  </w:num>
  <w:num w:numId="11">
    <w:abstractNumId w:val="9"/>
  </w:num>
  <w:num w:numId="12">
    <w:abstractNumId w:val="7"/>
  </w:num>
  <w:num w:numId="13">
    <w:abstractNumId w:val="4"/>
  </w:num>
  <w:num w:numId="14">
    <w:abstractNumId w:val="5"/>
  </w:num>
  <w:num w:numId="15">
    <w:abstractNumId w:val="16"/>
  </w:num>
  <w:num w:numId="16">
    <w:abstractNumId w:val="12"/>
  </w:num>
  <w:num w:numId="17">
    <w:abstractNumId w:val="14"/>
  </w:num>
  <w:num w:numId="18">
    <w:abstractNumId w:val="20"/>
  </w:num>
  <w:num w:numId="19">
    <w:abstractNumId w:val="6"/>
  </w:num>
  <w:num w:numId="20">
    <w:abstractNumId w:val="17"/>
  </w:num>
  <w:num w:numId="21">
    <w:abstractNumId w:val="22"/>
  </w:num>
  <w:num w:numId="22">
    <w:abstractNumId w:val="23"/>
  </w:num>
  <w:num w:numId="23">
    <w:abstractNumId w:val="26"/>
  </w:num>
  <w:num w:numId="24">
    <w:abstractNumId w:val="13"/>
  </w:num>
  <w:num w:numId="25">
    <w:abstractNumId w:val="19"/>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0B"/>
    <w:rsid w:val="00000602"/>
    <w:rsid w:val="000064FE"/>
    <w:rsid w:val="00006D3A"/>
    <w:rsid w:val="00010541"/>
    <w:rsid w:val="000110A3"/>
    <w:rsid w:val="00012D5E"/>
    <w:rsid w:val="0001515E"/>
    <w:rsid w:val="00020460"/>
    <w:rsid w:val="00023137"/>
    <w:rsid w:val="00024DCE"/>
    <w:rsid w:val="00026649"/>
    <w:rsid w:val="000275D5"/>
    <w:rsid w:val="00032E7E"/>
    <w:rsid w:val="000353D1"/>
    <w:rsid w:val="000360D3"/>
    <w:rsid w:val="00041F37"/>
    <w:rsid w:val="0004433D"/>
    <w:rsid w:val="00045D63"/>
    <w:rsid w:val="00046DE3"/>
    <w:rsid w:val="00050CB5"/>
    <w:rsid w:val="00050EFE"/>
    <w:rsid w:val="00054180"/>
    <w:rsid w:val="000543D5"/>
    <w:rsid w:val="00054B5F"/>
    <w:rsid w:val="00055C84"/>
    <w:rsid w:val="00060873"/>
    <w:rsid w:val="0006168F"/>
    <w:rsid w:val="00070CFB"/>
    <w:rsid w:val="00070D4D"/>
    <w:rsid w:val="00072F03"/>
    <w:rsid w:val="00073016"/>
    <w:rsid w:val="0007693F"/>
    <w:rsid w:val="00081109"/>
    <w:rsid w:val="000870F4"/>
    <w:rsid w:val="0009120F"/>
    <w:rsid w:val="00091469"/>
    <w:rsid w:val="000A12E9"/>
    <w:rsid w:val="000A1562"/>
    <w:rsid w:val="000A1D04"/>
    <w:rsid w:val="000A69FC"/>
    <w:rsid w:val="000B1A51"/>
    <w:rsid w:val="000B1ABF"/>
    <w:rsid w:val="000B1BE8"/>
    <w:rsid w:val="000B21E8"/>
    <w:rsid w:val="000B3281"/>
    <w:rsid w:val="000B350E"/>
    <w:rsid w:val="000B6CE9"/>
    <w:rsid w:val="000C0EC6"/>
    <w:rsid w:val="000C1AC0"/>
    <w:rsid w:val="000C20A6"/>
    <w:rsid w:val="000C633A"/>
    <w:rsid w:val="000C6D52"/>
    <w:rsid w:val="000C7104"/>
    <w:rsid w:val="000D1B68"/>
    <w:rsid w:val="000D3FE5"/>
    <w:rsid w:val="000D4FAD"/>
    <w:rsid w:val="000E1121"/>
    <w:rsid w:val="000E2183"/>
    <w:rsid w:val="000E3A7C"/>
    <w:rsid w:val="000E4BC3"/>
    <w:rsid w:val="000E706E"/>
    <w:rsid w:val="000F0491"/>
    <w:rsid w:val="000F1074"/>
    <w:rsid w:val="000F2504"/>
    <w:rsid w:val="000F3ACD"/>
    <w:rsid w:val="000F4E67"/>
    <w:rsid w:val="000F68B5"/>
    <w:rsid w:val="000F737B"/>
    <w:rsid w:val="00102A9F"/>
    <w:rsid w:val="00102B65"/>
    <w:rsid w:val="00104911"/>
    <w:rsid w:val="00113271"/>
    <w:rsid w:val="00117D88"/>
    <w:rsid w:val="00120139"/>
    <w:rsid w:val="00120F45"/>
    <w:rsid w:val="00123FCF"/>
    <w:rsid w:val="00127DD0"/>
    <w:rsid w:val="001312C4"/>
    <w:rsid w:val="001368AE"/>
    <w:rsid w:val="00149EE6"/>
    <w:rsid w:val="00150BE6"/>
    <w:rsid w:val="00151C97"/>
    <w:rsid w:val="00152BEE"/>
    <w:rsid w:val="00153011"/>
    <w:rsid w:val="00153AEB"/>
    <w:rsid w:val="00154D72"/>
    <w:rsid w:val="0015628B"/>
    <w:rsid w:val="00157C5B"/>
    <w:rsid w:val="00160698"/>
    <w:rsid w:val="001623D4"/>
    <w:rsid w:val="001637E3"/>
    <w:rsid w:val="00166277"/>
    <w:rsid w:val="001669B8"/>
    <w:rsid w:val="00172C6E"/>
    <w:rsid w:val="00174540"/>
    <w:rsid w:val="00174DCB"/>
    <w:rsid w:val="001809DA"/>
    <w:rsid w:val="0018502D"/>
    <w:rsid w:val="00190E76"/>
    <w:rsid w:val="00192581"/>
    <w:rsid w:val="00193940"/>
    <w:rsid w:val="00193E3A"/>
    <w:rsid w:val="00194D1C"/>
    <w:rsid w:val="00194D2B"/>
    <w:rsid w:val="001A23E3"/>
    <w:rsid w:val="001A38AF"/>
    <w:rsid w:val="001A3D20"/>
    <w:rsid w:val="001B13D9"/>
    <w:rsid w:val="001B33A7"/>
    <w:rsid w:val="001B3404"/>
    <w:rsid w:val="001B67D7"/>
    <w:rsid w:val="001B6822"/>
    <w:rsid w:val="001C49DB"/>
    <w:rsid w:val="001C57BC"/>
    <w:rsid w:val="001C6B63"/>
    <w:rsid w:val="001D1174"/>
    <w:rsid w:val="001D37D9"/>
    <w:rsid w:val="001D4F58"/>
    <w:rsid w:val="001D6BB4"/>
    <w:rsid w:val="001D7B68"/>
    <w:rsid w:val="001E41A8"/>
    <w:rsid w:val="001E41FD"/>
    <w:rsid w:val="001E6D7F"/>
    <w:rsid w:val="001F267B"/>
    <w:rsid w:val="00200FB7"/>
    <w:rsid w:val="00205379"/>
    <w:rsid w:val="00205660"/>
    <w:rsid w:val="0020798B"/>
    <w:rsid w:val="00207C50"/>
    <w:rsid w:val="00211113"/>
    <w:rsid w:val="00215A19"/>
    <w:rsid w:val="00220F3B"/>
    <w:rsid w:val="00222166"/>
    <w:rsid w:val="002236AC"/>
    <w:rsid w:val="00223926"/>
    <w:rsid w:val="00232355"/>
    <w:rsid w:val="00233E50"/>
    <w:rsid w:val="00234D8F"/>
    <w:rsid w:val="002365AB"/>
    <w:rsid w:val="002421D2"/>
    <w:rsid w:val="0024747E"/>
    <w:rsid w:val="0025003A"/>
    <w:rsid w:val="00251223"/>
    <w:rsid w:val="0025264A"/>
    <w:rsid w:val="002548E6"/>
    <w:rsid w:val="00255DDB"/>
    <w:rsid w:val="00256BFD"/>
    <w:rsid w:val="0025715E"/>
    <w:rsid w:val="00257F7A"/>
    <w:rsid w:val="00257FC9"/>
    <w:rsid w:val="00260148"/>
    <w:rsid w:val="00264DBF"/>
    <w:rsid w:val="00270298"/>
    <w:rsid w:val="00273F6F"/>
    <w:rsid w:val="0027589F"/>
    <w:rsid w:val="002777E7"/>
    <w:rsid w:val="002810AF"/>
    <w:rsid w:val="00281B86"/>
    <w:rsid w:val="002849BA"/>
    <w:rsid w:val="002925D6"/>
    <w:rsid w:val="002A1B96"/>
    <w:rsid w:val="002A2032"/>
    <w:rsid w:val="002A2E96"/>
    <w:rsid w:val="002A304C"/>
    <w:rsid w:val="002A70DD"/>
    <w:rsid w:val="002B02D7"/>
    <w:rsid w:val="002B4C09"/>
    <w:rsid w:val="002C16F8"/>
    <w:rsid w:val="002C71CE"/>
    <w:rsid w:val="002C74FF"/>
    <w:rsid w:val="002D2C9E"/>
    <w:rsid w:val="002D3056"/>
    <w:rsid w:val="002D6AFB"/>
    <w:rsid w:val="002E0A81"/>
    <w:rsid w:val="002E194C"/>
    <w:rsid w:val="002E30CD"/>
    <w:rsid w:val="002E33BE"/>
    <w:rsid w:val="002F0004"/>
    <w:rsid w:val="002F7F3F"/>
    <w:rsid w:val="003001FA"/>
    <w:rsid w:val="003111C4"/>
    <w:rsid w:val="00313A4A"/>
    <w:rsid w:val="00317AF9"/>
    <w:rsid w:val="00320F9D"/>
    <w:rsid w:val="00321564"/>
    <w:rsid w:val="003217A9"/>
    <w:rsid w:val="00323028"/>
    <w:rsid w:val="00323897"/>
    <w:rsid w:val="00323A01"/>
    <w:rsid w:val="00323C57"/>
    <w:rsid w:val="00324363"/>
    <w:rsid w:val="00324A81"/>
    <w:rsid w:val="00325D23"/>
    <w:rsid w:val="003260FB"/>
    <w:rsid w:val="00327EC6"/>
    <w:rsid w:val="00327FCC"/>
    <w:rsid w:val="00331529"/>
    <w:rsid w:val="0033208B"/>
    <w:rsid w:val="003334EE"/>
    <w:rsid w:val="0034062D"/>
    <w:rsid w:val="0034408F"/>
    <w:rsid w:val="003446BF"/>
    <w:rsid w:val="00345EA8"/>
    <w:rsid w:val="00345FF2"/>
    <w:rsid w:val="00346E3F"/>
    <w:rsid w:val="00354EFF"/>
    <w:rsid w:val="00355621"/>
    <w:rsid w:val="00360EBF"/>
    <w:rsid w:val="00361CD7"/>
    <w:rsid w:val="0036307F"/>
    <w:rsid w:val="0036460A"/>
    <w:rsid w:val="0036480E"/>
    <w:rsid w:val="00364B81"/>
    <w:rsid w:val="0037550B"/>
    <w:rsid w:val="00375976"/>
    <w:rsid w:val="00383794"/>
    <w:rsid w:val="00383AB7"/>
    <w:rsid w:val="00385371"/>
    <w:rsid w:val="003853A4"/>
    <w:rsid w:val="00385AB2"/>
    <w:rsid w:val="00386999"/>
    <w:rsid w:val="003873B2"/>
    <w:rsid w:val="003923C0"/>
    <w:rsid w:val="00392AB2"/>
    <w:rsid w:val="003968F2"/>
    <w:rsid w:val="00396EF3"/>
    <w:rsid w:val="003972BF"/>
    <w:rsid w:val="003A0BBF"/>
    <w:rsid w:val="003A0DBD"/>
    <w:rsid w:val="003A33FC"/>
    <w:rsid w:val="003A3AB1"/>
    <w:rsid w:val="003A776D"/>
    <w:rsid w:val="003B2C90"/>
    <w:rsid w:val="003B617A"/>
    <w:rsid w:val="003B6FDA"/>
    <w:rsid w:val="003C7046"/>
    <w:rsid w:val="003D3543"/>
    <w:rsid w:val="003D5901"/>
    <w:rsid w:val="003D6554"/>
    <w:rsid w:val="003D7EDB"/>
    <w:rsid w:val="003E0530"/>
    <w:rsid w:val="003E07BC"/>
    <w:rsid w:val="003E08B1"/>
    <w:rsid w:val="003E48D9"/>
    <w:rsid w:val="003E63C9"/>
    <w:rsid w:val="003F186B"/>
    <w:rsid w:val="003F33F7"/>
    <w:rsid w:val="003F40FC"/>
    <w:rsid w:val="003F457D"/>
    <w:rsid w:val="003F49C2"/>
    <w:rsid w:val="003F6258"/>
    <w:rsid w:val="003F6910"/>
    <w:rsid w:val="003F7339"/>
    <w:rsid w:val="00407AA9"/>
    <w:rsid w:val="00413C08"/>
    <w:rsid w:val="00413D04"/>
    <w:rsid w:val="00414833"/>
    <w:rsid w:val="004179A7"/>
    <w:rsid w:val="004202FC"/>
    <w:rsid w:val="00433A58"/>
    <w:rsid w:val="00433C6D"/>
    <w:rsid w:val="00435A0A"/>
    <w:rsid w:val="00443FD3"/>
    <w:rsid w:val="004454B9"/>
    <w:rsid w:val="00447424"/>
    <w:rsid w:val="004474F8"/>
    <w:rsid w:val="00456239"/>
    <w:rsid w:val="00456602"/>
    <w:rsid w:val="00457186"/>
    <w:rsid w:val="0046060F"/>
    <w:rsid w:val="00461EDF"/>
    <w:rsid w:val="00462A5B"/>
    <w:rsid w:val="004644F8"/>
    <w:rsid w:val="00470CAA"/>
    <w:rsid w:val="00474005"/>
    <w:rsid w:val="00474898"/>
    <w:rsid w:val="00481CA1"/>
    <w:rsid w:val="00483ED3"/>
    <w:rsid w:val="00486380"/>
    <w:rsid w:val="004865AD"/>
    <w:rsid w:val="0049009F"/>
    <w:rsid w:val="00492353"/>
    <w:rsid w:val="004A2736"/>
    <w:rsid w:val="004A2EF5"/>
    <w:rsid w:val="004B5C3A"/>
    <w:rsid w:val="004B5FCC"/>
    <w:rsid w:val="004B6007"/>
    <w:rsid w:val="004D2E4A"/>
    <w:rsid w:val="004D390C"/>
    <w:rsid w:val="004D4E64"/>
    <w:rsid w:val="004D5F29"/>
    <w:rsid w:val="004E0ED2"/>
    <w:rsid w:val="004E2E2C"/>
    <w:rsid w:val="004E662C"/>
    <w:rsid w:val="004E6A0E"/>
    <w:rsid w:val="004F4CD0"/>
    <w:rsid w:val="00501380"/>
    <w:rsid w:val="005050BF"/>
    <w:rsid w:val="00506C3D"/>
    <w:rsid w:val="00507F4D"/>
    <w:rsid w:val="00510F5A"/>
    <w:rsid w:val="00513497"/>
    <w:rsid w:val="00514C71"/>
    <w:rsid w:val="005153E8"/>
    <w:rsid w:val="005154D9"/>
    <w:rsid w:val="00515523"/>
    <w:rsid w:val="0051575F"/>
    <w:rsid w:val="005157B0"/>
    <w:rsid w:val="00522E68"/>
    <w:rsid w:val="00524086"/>
    <w:rsid w:val="00532261"/>
    <w:rsid w:val="00532942"/>
    <w:rsid w:val="00532A58"/>
    <w:rsid w:val="0053411E"/>
    <w:rsid w:val="0053443F"/>
    <w:rsid w:val="00537D0B"/>
    <w:rsid w:val="00542D02"/>
    <w:rsid w:val="00544398"/>
    <w:rsid w:val="00544F8E"/>
    <w:rsid w:val="00545625"/>
    <w:rsid w:val="00547D2C"/>
    <w:rsid w:val="00553A6C"/>
    <w:rsid w:val="00554B7F"/>
    <w:rsid w:val="0055703D"/>
    <w:rsid w:val="00557E5B"/>
    <w:rsid w:val="00561C59"/>
    <w:rsid w:val="00562E2E"/>
    <w:rsid w:val="005630CD"/>
    <w:rsid w:val="00570F8D"/>
    <w:rsid w:val="00572913"/>
    <w:rsid w:val="00573A40"/>
    <w:rsid w:val="0057450E"/>
    <w:rsid w:val="00577194"/>
    <w:rsid w:val="0057782E"/>
    <w:rsid w:val="00580C6F"/>
    <w:rsid w:val="005816CC"/>
    <w:rsid w:val="0058210C"/>
    <w:rsid w:val="00583B15"/>
    <w:rsid w:val="00585593"/>
    <w:rsid w:val="00587D7C"/>
    <w:rsid w:val="00591542"/>
    <w:rsid w:val="0059236D"/>
    <w:rsid w:val="005924BE"/>
    <w:rsid w:val="00592F69"/>
    <w:rsid w:val="005945FA"/>
    <w:rsid w:val="00597BD0"/>
    <w:rsid w:val="005A3551"/>
    <w:rsid w:val="005A3733"/>
    <w:rsid w:val="005A4B7C"/>
    <w:rsid w:val="005B1375"/>
    <w:rsid w:val="005B2C6C"/>
    <w:rsid w:val="005B4F93"/>
    <w:rsid w:val="005B5C05"/>
    <w:rsid w:val="005B752A"/>
    <w:rsid w:val="005C0D59"/>
    <w:rsid w:val="005C270A"/>
    <w:rsid w:val="005C4364"/>
    <w:rsid w:val="005C5779"/>
    <w:rsid w:val="005D4B00"/>
    <w:rsid w:val="005D4BAA"/>
    <w:rsid w:val="005E304B"/>
    <w:rsid w:val="005E30CB"/>
    <w:rsid w:val="005E404F"/>
    <w:rsid w:val="005E5EB7"/>
    <w:rsid w:val="005E6EB6"/>
    <w:rsid w:val="005E7492"/>
    <w:rsid w:val="005F555E"/>
    <w:rsid w:val="00601C32"/>
    <w:rsid w:val="00604E74"/>
    <w:rsid w:val="00610293"/>
    <w:rsid w:val="00614A33"/>
    <w:rsid w:val="006167DC"/>
    <w:rsid w:val="0062066E"/>
    <w:rsid w:val="00622238"/>
    <w:rsid w:val="00623789"/>
    <w:rsid w:val="00623D77"/>
    <w:rsid w:val="00623FBE"/>
    <w:rsid w:val="0062514B"/>
    <w:rsid w:val="006273DB"/>
    <w:rsid w:val="00635612"/>
    <w:rsid w:val="00636AF4"/>
    <w:rsid w:val="006404A3"/>
    <w:rsid w:val="00643F52"/>
    <w:rsid w:val="006440BD"/>
    <w:rsid w:val="006444CD"/>
    <w:rsid w:val="00645DB8"/>
    <w:rsid w:val="00650011"/>
    <w:rsid w:val="006500D9"/>
    <w:rsid w:val="00656454"/>
    <w:rsid w:val="006614A6"/>
    <w:rsid w:val="00673B51"/>
    <w:rsid w:val="006745FE"/>
    <w:rsid w:val="00681EC5"/>
    <w:rsid w:val="00684F76"/>
    <w:rsid w:val="006874A1"/>
    <w:rsid w:val="006979D6"/>
    <w:rsid w:val="006A1D62"/>
    <w:rsid w:val="006A3561"/>
    <w:rsid w:val="006B1369"/>
    <w:rsid w:val="006B142B"/>
    <w:rsid w:val="006B247D"/>
    <w:rsid w:val="006B6A27"/>
    <w:rsid w:val="006C013E"/>
    <w:rsid w:val="006C75DC"/>
    <w:rsid w:val="006D0366"/>
    <w:rsid w:val="006D1FD3"/>
    <w:rsid w:val="006D60DA"/>
    <w:rsid w:val="006D6360"/>
    <w:rsid w:val="006D7274"/>
    <w:rsid w:val="006E19AF"/>
    <w:rsid w:val="006E24BA"/>
    <w:rsid w:val="006E5B32"/>
    <w:rsid w:val="006E66BB"/>
    <w:rsid w:val="006E75D7"/>
    <w:rsid w:val="006F0241"/>
    <w:rsid w:val="006F188E"/>
    <w:rsid w:val="006F22B0"/>
    <w:rsid w:val="006F362A"/>
    <w:rsid w:val="006F689B"/>
    <w:rsid w:val="006F7804"/>
    <w:rsid w:val="007062F4"/>
    <w:rsid w:val="00710691"/>
    <w:rsid w:val="00711207"/>
    <w:rsid w:val="00711227"/>
    <w:rsid w:val="00711CAA"/>
    <w:rsid w:val="007136DE"/>
    <w:rsid w:val="00714ABA"/>
    <w:rsid w:val="00714EB0"/>
    <w:rsid w:val="00715A64"/>
    <w:rsid w:val="007218B2"/>
    <w:rsid w:val="007237E3"/>
    <w:rsid w:val="00723B1D"/>
    <w:rsid w:val="00731249"/>
    <w:rsid w:val="00732252"/>
    <w:rsid w:val="007335BA"/>
    <w:rsid w:val="00734C77"/>
    <w:rsid w:val="0074009F"/>
    <w:rsid w:val="00741D6F"/>
    <w:rsid w:val="0074616A"/>
    <w:rsid w:val="00747A2A"/>
    <w:rsid w:val="00747F59"/>
    <w:rsid w:val="00755880"/>
    <w:rsid w:val="00756774"/>
    <w:rsid w:val="00757D4F"/>
    <w:rsid w:val="00762D3E"/>
    <w:rsid w:val="00762FA8"/>
    <w:rsid w:val="00763BD0"/>
    <w:rsid w:val="0076461C"/>
    <w:rsid w:val="00764D18"/>
    <w:rsid w:val="00764ED7"/>
    <w:rsid w:val="007662DF"/>
    <w:rsid w:val="00770DAE"/>
    <w:rsid w:val="00776D02"/>
    <w:rsid w:val="00777B3A"/>
    <w:rsid w:val="00780ED7"/>
    <w:rsid w:val="00781871"/>
    <w:rsid w:val="00781A9C"/>
    <w:rsid w:val="007828AA"/>
    <w:rsid w:val="00783F4C"/>
    <w:rsid w:val="007870A2"/>
    <w:rsid w:val="007870D0"/>
    <w:rsid w:val="00790A47"/>
    <w:rsid w:val="0079112A"/>
    <w:rsid w:val="00791172"/>
    <w:rsid w:val="00794A63"/>
    <w:rsid w:val="00797EA9"/>
    <w:rsid w:val="007A0D9A"/>
    <w:rsid w:val="007A18BA"/>
    <w:rsid w:val="007A2EC9"/>
    <w:rsid w:val="007A3C84"/>
    <w:rsid w:val="007A5298"/>
    <w:rsid w:val="007A61CA"/>
    <w:rsid w:val="007A7EAC"/>
    <w:rsid w:val="007B143C"/>
    <w:rsid w:val="007B41CB"/>
    <w:rsid w:val="007B5E8B"/>
    <w:rsid w:val="007B6C2B"/>
    <w:rsid w:val="007B6E91"/>
    <w:rsid w:val="007B7644"/>
    <w:rsid w:val="007B7B59"/>
    <w:rsid w:val="007B7FB0"/>
    <w:rsid w:val="007C0014"/>
    <w:rsid w:val="007D078E"/>
    <w:rsid w:val="007D4659"/>
    <w:rsid w:val="007D4A97"/>
    <w:rsid w:val="007D630A"/>
    <w:rsid w:val="007D740F"/>
    <w:rsid w:val="007E1F80"/>
    <w:rsid w:val="007F32EC"/>
    <w:rsid w:val="007F43F4"/>
    <w:rsid w:val="00800459"/>
    <w:rsid w:val="00804670"/>
    <w:rsid w:val="0082059D"/>
    <w:rsid w:val="00820B42"/>
    <w:rsid w:val="008318FE"/>
    <w:rsid w:val="00832AB3"/>
    <w:rsid w:val="00833426"/>
    <w:rsid w:val="00833C2B"/>
    <w:rsid w:val="00834A03"/>
    <w:rsid w:val="00834B89"/>
    <w:rsid w:val="00835C34"/>
    <w:rsid w:val="00837952"/>
    <w:rsid w:val="00842615"/>
    <w:rsid w:val="008436A0"/>
    <w:rsid w:val="00843FB4"/>
    <w:rsid w:val="008517A6"/>
    <w:rsid w:val="008534D6"/>
    <w:rsid w:val="00857ADE"/>
    <w:rsid w:val="00863E86"/>
    <w:rsid w:val="00870EA5"/>
    <w:rsid w:val="00872403"/>
    <w:rsid w:val="00880D94"/>
    <w:rsid w:val="00882484"/>
    <w:rsid w:val="008913F0"/>
    <w:rsid w:val="00892845"/>
    <w:rsid w:val="00894029"/>
    <w:rsid w:val="00897074"/>
    <w:rsid w:val="008A0769"/>
    <w:rsid w:val="008A2402"/>
    <w:rsid w:val="008A25DD"/>
    <w:rsid w:val="008A6A88"/>
    <w:rsid w:val="008B00B5"/>
    <w:rsid w:val="008B0425"/>
    <w:rsid w:val="008B0957"/>
    <w:rsid w:val="008B5142"/>
    <w:rsid w:val="008B55C2"/>
    <w:rsid w:val="008B602D"/>
    <w:rsid w:val="008B6239"/>
    <w:rsid w:val="008B70F1"/>
    <w:rsid w:val="008C0139"/>
    <w:rsid w:val="008C13E4"/>
    <w:rsid w:val="008C384F"/>
    <w:rsid w:val="008C4473"/>
    <w:rsid w:val="008C7711"/>
    <w:rsid w:val="008D0D3B"/>
    <w:rsid w:val="008D245D"/>
    <w:rsid w:val="008E1384"/>
    <w:rsid w:val="008E1B43"/>
    <w:rsid w:val="008E3E06"/>
    <w:rsid w:val="008F1A85"/>
    <w:rsid w:val="008F1B21"/>
    <w:rsid w:val="008F292C"/>
    <w:rsid w:val="008F38C2"/>
    <w:rsid w:val="008F480E"/>
    <w:rsid w:val="008F541B"/>
    <w:rsid w:val="0090319C"/>
    <w:rsid w:val="009036D2"/>
    <w:rsid w:val="0090757E"/>
    <w:rsid w:val="00912A4D"/>
    <w:rsid w:val="00913375"/>
    <w:rsid w:val="00921AF2"/>
    <w:rsid w:val="00921D69"/>
    <w:rsid w:val="00931A2B"/>
    <w:rsid w:val="00931E50"/>
    <w:rsid w:val="009339D1"/>
    <w:rsid w:val="00935377"/>
    <w:rsid w:val="00936430"/>
    <w:rsid w:val="00941BD0"/>
    <w:rsid w:val="009443FC"/>
    <w:rsid w:val="00945BBC"/>
    <w:rsid w:val="00946474"/>
    <w:rsid w:val="009678DE"/>
    <w:rsid w:val="00974DBD"/>
    <w:rsid w:val="00976609"/>
    <w:rsid w:val="00984353"/>
    <w:rsid w:val="00985097"/>
    <w:rsid w:val="00985F11"/>
    <w:rsid w:val="009872EB"/>
    <w:rsid w:val="009876CB"/>
    <w:rsid w:val="009929A3"/>
    <w:rsid w:val="009A1CFA"/>
    <w:rsid w:val="009A2A26"/>
    <w:rsid w:val="009A678E"/>
    <w:rsid w:val="009B0671"/>
    <w:rsid w:val="009B2A5C"/>
    <w:rsid w:val="009B2DA1"/>
    <w:rsid w:val="009B3A96"/>
    <w:rsid w:val="009B4327"/>
    <w:rsid w:val="009B4D6E"/>
    <w:rsid w:val="009B603C"/>
    <w:rsid w:val="009B63C2"/>
    <w:rsid w:val="009B721E"/>
    <w:rsid w:val="009B795E"/>
    <w:rsid w:val="009C0D2F"/>
    <w:rsid w:val="009C2C6D"/>
    <w:rsid w:val="009C390E"/>
    <w:rsid w:val="009C4979"/>
    <w:rsid w:val="009D2E09"/>
    <w:rsid w:val="009D64D8"/>
    <w:rsid w:val="009E0500"/>
    <w:rsid w:val="009E1FB0"/>
    <w:rsid w:val="009E2268"/>
    <w:rsid w:val="009E68C5"/>
    <w:rsid w:val="009F0882"/>
    <w:rsid w:val="009F16DC"/>
    <w:rsid w:val="009F3B5F"/>
    <w:rsid w:val="009F3C08"/>
    <w:rsid w:val="009F3E46"/>
    <w:rsid w:val="009F41D3"/>
    <w:rsid w:val="009F6696"/>
    <w:rsid w:val="009F6893"/>
    <w:rsid w:val="009F7B4C"/>
    <w:rsid w:val="00A00479"/>
    <w:rsid w:val="00A022CA"/>
    <w:rsid w:val="00A03020"/>
    <w:rsid w:val="00A043AF"/>
    <w:rsid w:val="00A05740"/>
    <w:rsid w:val="00A14898"/>
    <w:rsid w:val="00A1502B"/>
    <w:rsid w:val="00A2132B"/>
    <w:rsid w:val="00A22FE6"/>
    <w:rsid w:val="00A271CC"/>
    <w:rsid w:val="00A32B86"/>
    <w:rsid w:val="00A37828"/>
    <w:rsid w:val="00A41482"/>
    <w:rsid w:val="00A4259F"/>
    <w:rsid w:val="00A42C41"/>
    <w:rsid w:val="00A454E2"/>
    <w:rsid w:val="00A50921"/>
    <w:rsid w:val="00A63D78"/>
    <w:rsid w:val="00A644CD"/>
    <w:rsid w:val="00A66244"/>
    <w:rsid w:val="00A70373"/>
    <w:rsid w:val="00A72631"/>
    <w:rsid w:val="00A72F4C"/>
    <w:rsid w:val="00A73B91"/>
    <w:rsid w:val="00A76C26"/>
    <w:rsid w:val="00A76C33"/>
    <w:rsid w:val="00A807EB"/>
    <w:rsid w:val="00A81D9F"/>
    <w:rsid w:val="00A84041"/>
    <w:rsid w:val="00A86627"/>
    <w:rsid w:val="00A874E5"/>
    <w:rsid w:val="00A87CDE"/>
    <w:rsid w:val="00A93A82"/>
    <w:rsid w:val="00A94F01"/>
    <w:rsid w:val="00A95715"/>
    <w:rsid w:val="00A96A3B"/>
    <w:rsid w:val="00A96D3C"/>
    <w:rsid w:val="00AA190F"/>
    <w:rsid w:val="00AA20E8"/>
    <w:rsid w:val="00AA308C"/>
    <w:rsid w:val="00AB3D89"/>
    <w:rsid w:val="00AB623D"/>
    <w:rsid w:val="00AC5C86"/>
    <w:rsid w:val="00AC6A28"/>
    <w:rsid w:val="00AC7D96"/>
    <w:rsid w:val="00AD1E14"/>
    <w:rsid w:val="00AD2920"/>
    <w:rsid w:val="00AD3C3C"/>
    <w:rsid w:val="00AD4F2D"/>
    <w:rsid w:val="00AD7AA5"/>
    <w:rsid w:val="00AE2FEC"/>
    <w:rsid w:val="00AF17B3"/>
    <w:rsid w:val="00AF1FA1"/>
    <w:rsid w:val="00AF2FF7"/>
    <w:rsid w:val="00AF3A20"/>
    <w:rsid w:val="00AF405F"/>
    <w:rsid w:val="00AF6AE2"/>
    <w:rsid w:val="00AF757C"/>
    <w:rsid w:val="00B02FBA"/>
    <w:rsid w:val="00B04CC1"/>
    <w:rsid w:val="00B10A30"/>
    <w:rsid w:val="00B10D53"/>
    <w:rsid w:val="00B13148"/>
    <w:rsid w:val="00B16694"/>
    <w:rsid w:val="00B16C48"/>
    <w:rsid w:val="00B16D11"/>
    <w:rsid w:val="00B21A53"/>
    <w:rsid w:val="00B2582F"/>
    <w:rsid w:val="00B31A48"/>
    <w:rsid w:val="00B32F63"/>
    <w:rsid w:val="00B33C0D"/>
    <w:rsid w:val="00B341F1"/>
    <w:rsid w:val="00B3632C"/>
    <w:rsid w:val="00B3773B"/>
    <w:rsid w:val="00B40ABD"/>
    <w:rsid w:val="00B44992"/>
    <w:rsid w:val="00B45F19"/>
    <w:rsid w:val="00B4644B"/>
    <w:rsid w:val="00B530D6"/>
    <w:rsid w:val="00B62134"/>
    <w:rsid w:val="00B64730"/>
    <w:rsid w:val="00B660ED"/>
    <w:rsid w:val="00B66334"/>
    <w:rsid w:val="00B67B82"/>
    <w:rsid w:val="00B72DC0"/>
    <w:rsid w:val="00B73F19"/>
    <w:rsid w:val="00B740CF"/>
    <w:rsid w:val="00B80808"/>
    <w:rsid w:val="00B80E64"/>
    <w:rsid w:val="00B8670F"/>
    <w:rsid w:val="00B93B81"/>
    <w:rsid w:val="00B94241"/>
    <w:rsid w:val="00B9558E"/>
    <w:rsid w:val="00B9774E"/>
    <w:rsid w:val="00BA0037"/>
    <w:rsid w:val="00BA3B0E"/>
    <w:rsid w:val="00BA3FFD"/>
    <w:rsid w:val="00BA59F0"/>
    <w:rsid w:val="00BA7D76"/>
    <w:rsid w:val="00BB02CC"/>
    <w:rsid w:val="00BB1A8F"/>
    <w:rsid w:val="00BB2CCC"/>
    <w:rsid w:val="00BB34BE"/>
    <w:rsid w:val="00BB54C5"/>
    <w:rsid w:val="00BC655E"/>
    <w:rsid w:val="00BC6A11"/>
    <w:rsid w:val="00BD05B7"/>
    <w:rsid w:val="00BD0ED6"/>
    <w:rsid w:val="00BD2CE2"/>
    <w:rsid w:val="00BD33EF"/>
    <w:rsid w:val="00BD3E4F"/>
    <w:rsid w:val="00BD46B9"/>
    <w:rsid w:val="00BE3176"/>
    <w:rsid w:val="00BE69E0"/>
    <w:rsid w:val="00BE6E69"/>
    <w:rsid w:val="00BE7E72"/>
    <w:rsid w:val="00BF11F3"/>
    <w:rsid w:val="00BF31B5"/>
    <w:rsid w:val="00BF4BDB"/>
    <w:rsid w:val="00BF6381"/>
    <w:rsid w:val="00C01FBB"/>
    <w:rsid w:val="00C13854"/>
    <w:rsid w:val="00C24E5D"/>
    <w:rsid w:val="00C26B53"/>
    <w:rsid w:val="00C278AA"/>
    <w:rsid w:val="00C321A1"/>
    <w:rsid w:val="00C32ADD"/>
    <w:rsid w:val="00C332D1"/>
    <w:rsid w:val="00C336BE"/>
    <w:rsid w:val="00C350F1"/>
    <w:rsid w:val="00C42D39"/>
    <w:rsid w:val="00C4408C"/>
    <w:rsid w:val="00C447D3"/>
    <w:rsid w:val="00C45C56"/>
    <w:rsid w:val="00C45D15"/>
    <w:rsid w:val="00C505D5"/>
    <w:rsid w:val="00C54F35"/>
    <w:rsid w:val="00C55881"/>
    <w:rsid w:val="00C5755C"/>
    <w:rsid w:val="00C63B5F"/>
    <w:rsid w:val="00C7516A"/>
    <w:rsid w:val="00C7551C"/>
    <w:rsid w:val="00C76E6A"/>
    <w:rsid w:val="00C8410B"/>
    <w:rsid w:val="00C84145"/>
    <w:rsid w:val="00C84A4F"/>
    <w:rsid w:val="00C96778"/>
    <w:rsid w:val="00CA3839"/>
    <w:rsid w:val="00CA7B4A"/>
    <w:rsid w:val="00CB2ACA"/>
    <w:rsid w:val="00CB2AF2"/>
    <w:rsid w:val="00CB338A"/>
    <w:rsid w:val="00CB3F81"/>
    <w:rsid w:val="00CB4377"/>
    <w:rsid w:val="00CB577F"/>
    <w:rsid w:val="00CC37DC"/>
    <w:rsid w:val="00CC6377"/>
    <w:rsid w:val="00CC6A4B"/>
    <w:rsid w:val="00CC6C46"/>
    <w:rsid w:val="00CD007C"/>
    <w:rsid w:val="00CD37B1"/>
    <w:rsid w:val="00CE008A"/>
    <w:rsid w:val="00CE646B"/>
    <w:rsid w:val="00CE6866"/>
    <w:rsid w:val="00CE7B31"/>
    <w:rsid w:val="00CE7DD5"/>
    <w:rsid w:val="00CF47B9"/>
    <w:rsid w:val="00D00230"/>
    <w:rsid w:val="00D00FF9"/>
    <w:rsid w:val="00D03119"/>
    <w:rsid w:val="00D055E2"/>
    <w:rsid w:val="00D06696"/>
    <w:rsid w:val="00D113AE"/>
    <w:rsid w:val="00D1511A"/>
    <w:rsid w:val="00D16399"/>
    <w:rsid w:val="00D25168"/>
    <w:rsid w:val="00D318C5"/>
    <w:rsid w:val="00D3483E"/>
    <w:rsid w:val="00D3561F"/>
    <w:rsid w:val="00D40590"/>
    <w:rsid w:val="00D438CD"/>
    <w:rsid w:val="00D441B4"/>
    <w:rsid w:val="00D46029"/>
    <w:rsid w:val="00D4696D"/>
    <w:rsid w:val="00D46AF5"/>
    <w:rsid w:val="00D47987"/>
    <w:rsid w:val="00D5279A"/>
    <w:rsid w:val="00D53514"/>
    <w:rsid w:val="00D54C44"/>
    <w:rsid w:val="00D55827"/>
    <w:rsid w:val="00D61578"/>
    <w:rsid w:val="00D62379"/>
    <w:rsid w:val="00D62FE3"/>
    <w:rsid w:val="00D70D2D"/>
    <w:rsid w:val="00D70D69"/>
    <w:rsid w:val="00D71D2C"/>
    <w:rsid w:val="00D73A84"/>
    <w:rsid w:val="00D73EA7"/>
    <w:rsid w:val="00D76410"/>
    <w:rsid w:val="00D80AD5"/>
    <w:rsid w:val="00D84213"/>
    <w:rsid w:val="00D855B1"/>
    <w:rsid w:val="00D8632A"/>
    <w:rsid w:val="00D93338"/>
    <w:rsid w:val="00D9501A"/>
    <w:rsid w:val="00DA10FE"/>
    <w:rsid w:val="00DA58A3"/>
    <w:rsid w:val="00DA60C5"/>
    <w:rsid w:val="00DA6E7A"/>
    <w:rsid w:val="00DB02A3"/>
    <w:rsid w:val="00DB0324"/>
    <w:rsid w:val="00DB2FA2"/>
    <w:rsid w:val="00DB4CB9"/>
    <w:rsid w:val="00DB5F88"/>
    <w:rsid w:val="00DB64D0"/>
    <w:rsid w:val="00DC2459"/>
    <w:rsid w:val="00DC25C5"/>
    <w:rsid w:val="00DD0B6F"/>
    <w:rsid w:val="00DD59E2"/>
    <w:rsid w:val="00DD5A41"/>
    <w:rsid w:val="00DE7CA4"/>
    <w:rsid w:val="00DF28C7"/>
    <w:rsid w:val="00DF6CFF"/>
    <w:rsid w:val="00E0067A"/>
    <w:rsid w:val="00E01856"/>
    <w:rsid w:val="00E026A9"/>
    <w:rsid w:val="00E040A1"/>
    <w:rsid w:val="00E12C07"/>
    <w:rsid w:val="00E13262"/>
    <w:rsid w:val="00E14A7F"/>
    <w:rsid w:val="00E17F83"/>
    <w:rsid w:val="00E24136"/>
    <w:rsid w:val="00E24DE1"/>
    <w:rsid w:val="00E24E56"/>
    <w:rsid w:val="00E25572"/>
    <w:rsid w:val="00E33E40"/>
    <w:rsid w:val="00E36A9D"/>
    <w:rsid w:val="00E417F9"/>
    <w:rsid w:val="00E45F1F"/>
    <w:rsid w:val="00E50EB0"/>
    <w:rsid w:val="00E5214C"/>
    <w:rsid w:val="00E52CC2"/>
    <w:rsid w:val="00E53DA4"/>
    <w:rsid w:val="00E625E4"/>
    <w:rsid w:val="00E663F8"/>
    <w:rsid w:val="00E71498"/>
    <w:rsid w:val="00E71BA8"/>
    <w:rsid w:val="00E75E36"/>
    <w:rsid w:val="00E906D7"/>
    <w:rsid w:val="00E9070E"/>
    <w:rsid w:val="00E90FE0"/>
    <w:rsid w:val="00E91984"/>
    <w:rsid w:val="00E92162"/>
    <w:rsid w:val="00E978CA"/>
    <w:rsid w:val="00EA2F8F"/>
    <w:rsid w:val="00EA3620"/>
    <w:rsid w:val="00EB23C2"/>
    <w:rsid w:val="00EB4979"/>
    <w:rsid w:val="00EB5E96"/>
    <w:rsid w:val="00EC0CA4"/>
    <w:rsid w:val="00EC1025"/>
    <w:rsid w:val="00EC5713"/>
    <w:rsid w:val="00EC646A"/>
    <w:rsid w:val="00EC71EA"/>
    <w:rsid w:val="00ED132E"/>
    <w:rsid w:val="00ED13CB"/>
    <w:rsid w:val="00ED236F"/>
    <w:rsid w:val="00ED59A0"/>
    <w:rsid w:val="00ED5C24"/>
    <w:rsid w:val="00EE45D9"/>
    <w:rsid w:val="00EE648B"/>
    <w:rsid w:val="00EE6C44"/>
    <w:rsid w:val="00EE7E43"/>
    <w:rsid w:val="00EF3E7F"/>
    <w:rsid w:val="00EF48AB"/>
    <w:rsid w:val="00F00276"/>
    <w:rsid w:val="00F00676"/>
    <w:rsid w:val="00F03F4B"/>
    <w:rsid w:val="00F05E43"/>
    <w:rsid w:val="00F06B07"/>
    <w:rsid w:val="00F06D42"/>
    <w:rsid w:val="00F0749A"/>
    <w:rsid w:val="00F105AB"/>
    <w:rsid w:val="00F138C8"/>
    <w:rsid w:val="00F13CDF"/>
    <w:rsid w:val="00F20F9C"/>
    <w:rsid w:val="00F21337"/>
    <w:rsid w:val="00F21EAD"/>
    <w:rsid w:val="00F23A6A"/>
    <w:rsid w:val="00F24B20"/>
    <w:rsid w:val="00F25D5C"/>
    <w:rsid w:val="00F276A6"/>
    <w:rsid w:val="00F278D2"/>
    <w:rsid w:val="00F31615"/>
    <w:rsid w:val="00F3252A"/>
    <w:rsid w:val="00F33DE8"/>
    <w:rsid w:val="00F35A29"/>
    <w:rsid w:val="00F375E4"/>
    <w:rsid w:val="00F454EF"/>
    <w:rsid w:val="00F46C37"/>
    <w:rsid w:val="00F51E08"/>
    <w:rsid w:val="00F5380D"/>
    <w:rsid w:val="00F54125"/>
    <w:rsid w:val="00F542DD"/>
    <w:rsid w:val="00F557F7"/>
    <w:rsid w:val="00F55F5A"/>
    <w:rsid w:val="00F635CA"/>
    <w:rsid w:val="00F65963"/>
    <w:rsid w:val="00F65DBE"/>
    <w:rsid w:val="00F75B41"/>
    <w:rsid w:val="00F80CBE"/>
    <w:rsid w:val="00F80E1B"/>
    <w:rsid w:val="00F8310B"/>
    <w:rsid w:val="00F8443B"/>
    <w:rsid w:val="00F90D1E"/>
    <w:rsid w:val="00F95B0E"/>
    <w:rsid w:val="00F96668"/>
    <w:rsid w:val="00F979FB"/>
    <w:rsid w:val="00FA413F"/>
    <w:rsid w:val="00FA4BC4"/>
    <w:rsid w:val="00FA61C8"/>
    <w:rsid w:val="00FA6252"/>
    <w:rsid w:val="00FB3518"/>
    <w:rsid w:val="00FB4109"/>
    <w:rsid w:val="00FB4706"/>
    <w:rsid w:val="00FB5E40"/>
    <w:rsid w:val="00FB78C6"/>
    <w:rsid w:val="00FC336C"/>
    <w:rsid w:val="00FC506C"/>
    <w:rsid w:val="00FC6E36"/>
    <w:rsid w:val="00FC7A5A"/>
    <w:rsid w:val="00FD2F7C"/>
    <w:rsid w:val="00FD6345"/>
    <w:rsid w:val="00FE0A01"/>
    <w:rsid w:val="00FE365C"/>
    <w:rsid w:val="00FE62FF"/>
    <w:rsid w:val="00FF355A"/>
    <w:rsid w:val="00FF3812"/>
    <w:rsid w:val="00FF753B"/>
    <w:rsid w:val="0576A04D"/>
    <w:rsid w:val="07D18F93"/>
    <w:rsid w:val="0842993B"/>
    <w:rsid w:val="1C95AEC9"/>
    <w:rsid w:val="1E5911FF"/>
    <w:rsid w:val="2055216B"/>
    <w:rsid w:val="49A007C8"/>
    <w:rsid w:val="4EF1935F"/>
    <w:rsid w:val="5183A4B7"/>
    <w:rsid w:val="5737B8CD"/>
    <w:rsid w:val="57C42AE7"/>
    <w:rsid w:val="5A2B0929"/>
    <w:rsid w:val="5D38DECE"/>
    <w:rsid w:val="5D54DA82"/>
    <w:rsid w:val="60A98D46"/>
    <w:rsid w:val="6455A797"/>
    <w:rsid w:val="67B3431E"/>
    <w:rsid w:val="6825FF61"/>
    <w:rsid w:val="6BD08CF2"/>
    <w:rsid w:val="6DD08EB2"/>
    <w:rsid w:val="6F78E1C6"/>
    <w:rsid w:val="79B8CA48"/>
    <w:rsid w:val="7B982C59"/>
    <w:rsid w:val="7ED936C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5FF4B0"/>
  <w15:docId w15:val="{887A5A45-0340-4099-BA54-634BF7D7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EF5"/>
    <w:pPr>
      <w:suppressAutoHyphens/>
    </w:pPr>
    <w:rPr>
      <w:sz w:val="24"/>
      <w:szCs w:val="24"/>
      <w:lang w:val="en-US" w:eastAsia="ar-SA"/>
    </w:rPr>
  </w:style>
  <w:style w:type="paragraph" w:styleId="Heading1">
    <w:name w:val="heading 1"/>
    <w:basedOn w:val="Normal"/>
    <w:next w:val="Normal"/>
    <w:link w:val="Heading1Char"/>
    <w:uiPriority w:val="9"/>
    <w:qFormat/>
    <w:rsid w:val="005C0D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AD4F2D"/>
    <w:pPr>
      <w:keepNext/>
      <w:keepLines/>
      <w:spacing w:after="94" w:line="259" w:lineRule="auto"/>
      <w:ind w:left="126" w:hanging="10"/>
      <w:outlineLvl w:val="1"/>
    </w:pPr>
    <w:rPr>
      <w:b/>
      <w:color w:val="000000"/>
      <w:sz w:val="28"/>
      <w:szCs w:val="24"/>
    </w:rPr>
  </w:style>
  <w:style w:type="paragraph" w:styleId="Heading3">
    <w:name w:val="heading 3"/>
    <w:next w:val="Normal"/>
    <w:link w:val="Heading3Char"/>
    <w:uiPriority w:val="9"/>
    <w:unhideWhenUsed/>
    <w:qFormat/>
    <w:rsid w:val="00AD4F2D"/>
    <w:pPr>
      <w:keepNext/>
      <w:keepLines/>
      <w:spacing w:after="111" w:line="259" w:lineRule="auto"/>
      <w:ind w:left="1554" w:right="1366" w:hanging="10"/>
      <w:outlineLvl w:val="2"/>
    </w:pPr>
    <w:rPr>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F2D"/>
    <w:rPr>
      <w:b/>
      <w:color w:val="000000"/>
      <w:sz w:val="28"/>
      <w:szCs w:val="24"/>
    </w:rPr>
  </w:style>
  <w:style w:type="character" w:customStyle="1" w:styleId="Heading3Char">
    <w:name w:val="Heading 3 Char"/>
    <w:basedOn w:val="DefaultParagraphFont"/>
    <w:link w:val="Heading3"/>
    <w:uiPriority w:val="9"/>
    <w:rsid w:val="00AD4F2D"/>
    <w:rPr>
      <w:b/>
      <w:color w:val="000000"/>
      <w:sz w:val="24"/>
      <w:szCs w:val="24"/>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sz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6z3">
    <w:name w:val="WW8Num6z3"/>
    <w:rPr>
      <w:rFonts w:ascii="Symbol" w:hAnsi="Symbol" w:cs="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DefaultParagraphFont">
    <w:name w:val="WW-Default Paragraph Font"/>
  </w:style>
  <w:style w:type="character" w:styleId="PageNumber">
    <w:name w:val="page number"/>
    <w:basedOn w:val="WW-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8A0769"/>
    <w:rPr>
      <w:sz w:val="24"/>
      <w:szCs w:val="24"/>
      <w:lang w:val="en-US" w:eastAsia="ar-SA"/>
    </w:rPr>
  </w:style>
  <w:style w:type="paragraph" w:styleId="Footer">
    <w:name w:val="footer"/>
    <w:basedOn w:val="Normal"/>
    <w:link w:val="FooterChar"/>
    <w:uiPriority w:val="99"/>
    <w:qFormat/>
    <w:pPr>
      <w:tabs>
        <w:tab w:val="center" w:pos="4320"/>
        <w:tab w:val="right" w:pos="8640"/>
      </w:tabs>
    </w:pPr>
  </w:style>
  <w:style w:type="paragraph" w:customStyle="1" w:styleId="WW-Default">
    <w:name w:val="WW-Default"/>
    <w:pPr>
      <w:suppressAutoHyphens/>
      <w:autoSpaceDE w:val="0"/>
    </w:pPr>
    <w:rPr>
      <w:rFonts w:eastAsia="Calibri"/>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E1B43"/>
    <w:pPr>
      <w:ind w:left="720"/>
    </w:pPr>
  </w:style>
  <w:style w:type="table" w:styleId="TableGrid">
    <w:name w:val="Table Grid"/>
    <w:basedOn w:val="TableNormal"/>
    <w:uiPriority w:val="39"/>
    <w:rsid w:val="002F7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left">
    <w:name w:val="Header left"/>
    <w:basedOn w:val="Normal"/>
    <w:rsid w:val="00AD4F2D"/>
    <w:pPr>
      <w:suppressLineNumbers/>
      <w:tabs>
        <w:tab w:val="center" w:pos="4153"/>
        <w:tab w:val="right" w:pos="8306"/>
      </w:tabs>
    </w:pPr>
  </w:style>
  <w:style w:type="paragraph" w:styleId="NormalWeb">
    <w:name w:val="Normal (Web)"/>
    <w:basedOn w:val="Normal"/>
    <w:uiPriority w:val="99"/>
    <w:unhideWhenUsed/>
    <w:rsid w:val="00AD4F2D"/>
    <w:pPr>
      <w:suppressAutoHyphens w:val="0"/>
      <w:spacing w:before="100" w:beforeAutospacing="1" w:after="100" w:afterAutospacing="1"/>
    </w:pPr>
    <w:rPr>
      <w:lang w:val="en-IN" w:eastAsia="en-US"/>
    </w:rPr>
  </w:style>
  <w:style w:type="paragraph" w:styleId="Revision">
    <w:name w:val="Revision"/>
    <w:hidden/>
    <w:uiPriority w:val="99"/>
    <w:semiHidden/>
    <w:rsid w:val="00C84A4F"/>
    <w:rPr>
      <w:sz w:val="24"/>
      <w:szCs w:val="24"/>
      <w:lang w:val="en-US" w:eastAsia="ar-SA"/>
    </w:rPr>
  </w:style>
  <w:style w:type="paragraph" w:styleId="BalloonText">
    <w:name w:val="Balloon Text"/>
    <w:basedOn w:val="Normal"/>
    <w:link w:val="BalloonTextChar"/>
    <w:uiPriority w:val="99"/>
    <w:semiHidden/>
    <w:unhideWhenUsed/>
    <w:rsid w:val="00C84A4F"/>
    <w:rPr>
      <w:sz w:val="18"/>
      <w:szCs w:val="18"/>
    </w:rPr>
  </w:style>
  <w:style w:type="character" w:customStyle="1" w:styleId="BalloonTextChar">
    <w:name w:val="Balloon Text Char"/>
    <w:basedOn w:val="DefaultParagraphFont"/>
    <w:link w:val="BalloonText"/>
    <w:uiPriority w:val="99"/>
    <w:semiHidden/>
    <w:rsid w:val="00C84A4F"/>
    <w:rPr>
      <w:sz w:val="18"/>
      <w:szCs w:val="18"/>
      <w:lang w:val="en-US" w:eastAsia="ar-SA"/>
    </w:rPr>
  </w:style>
  <w:style w:type="character" w:customStyle="1" w:styleId="FooterChar">
    <w:name w:val="Footer Char"/>
    <w:basedOn w:val="DefaultParagraphFont"/>
    <w:link w:val="Footer"/>
    <w:uiPriority w:val="99"/>
    <w:rsid w:val="00091469"/>
    <w:rPr>
      <w:sz w:val="24"/>
      <w:szCs w:val="24"/>
      <w:lang w:val="en-US" w:eastAsia="ar-SA"/>
    </w:rPr>
  </w:style>
  <w:style w:type="paragraph" w:styleId="NoSpacing">
    <w:name w:val="No Spacing"/>
    <w:uiPriority w:val="1"/>
    <w:qFormat/>
    <w:rsid w:val="00D53514"/>
    <w:pPr>
      <w:suppressAutoHyphens/>
    </w:pPr>
    <w:rPr>
      <w:sz w:val="24"/>
      <w:szCs w:val="24"/>
      <w:lang w:val="en-US" w:eastAsia="ar-SA"/>
    </w:rPr>
  </w:style>
  <w:style w:type="character" w:styleId="Hyperlink">
    <w:name w:val="Hyperlink"/>
    <w:basedOn w:val="DefaultParagraphFont"/>
    <w:uiPriority w:val="99"/>
    <w:unhideWhenUsed/>
    <w:rsid w:val="00DD0B6F"/>
    <w:rPr>
      <w:color w:val="0000FF"/>
      <w:u w:val="single"/>
    </w:rPr>
  </w:style>
  <w:style w:type="character" w:styleId="Strong">
    <w:name w:val="Strong"/>
    <w:basedOn w:val="DefaultParagraphFont"/>
    <w:uiPriority w:val="22"/>
    <w:qFormat/>
    <w:rsid w:val="00DD0B6F"/>
    <w:rPr>
      <w:b/>
      <w:bCs/>
    </w:rPr>
  </w:style>
  <w:style w:type="character" w:styleId="HTMLCode">
    <w:name w:val="HTML Code"/>
    <w:basedOn w:val="DefaultParagraphFont"/>
    <w:uiPriority w:val="99"/>
    <w:semiHidden/>
    <w:unhideWhenUsed/>
    <w:rsid w:val="00324A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0D59"/>
    <w:rPr>
      <w:rFonts w:asciiTheme="majorHAnsi" w:eastAsiaTheme="majorEastAsia" w:hAnsiTheme="majorHAnsi" w:cstheme="majorBidi"/>
      <w:color w:val="2F5496" w:themeColor="accent1" w:themeShade="BF"/>
      <w:sz w:val="32"/>
      <w:szCs w:val="32"/>
      <w:lang w:val="en-US" w:eastAsia="ar-SA"/>
    </w:rPr>
  </w:style>
  <w:style w:type="paragraph" w:styleId="HTMLPreformatted">
    <w:name w:val="HTML Preformatted"/>
    <w:basedOn w:val="Normal"/>
    <w:link w:val="HTMLPreformattedChar"/>
    <w:uiPriority w:val="99"/>
    <w:semiHidden/>
    <w:unhideWhenUsed/>
    <w:rsid w:val="0043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435A0A"/>
    <w:rPr>
      <w:rFonts w:ascii="Courier New" w:hAnsi="Courier New" w:cs="Courier New"/>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632">
      <w:bodyDiv w:val="1"/>
      <w:marLeft w:val="0"/>
      <w:marRight w:val="0"/>
      <w:marTop w:val="0"/>
      <w:marBottom w:val="0"/>
      <w:divBdr>
        <w:top w:val="none" w:sz="0" w:space="0" w:color="auto"/>
        <w:left w:val="none" w:sz="0" w:space="0" w:color="auto"/>
        <w:bottom w:val="none" w:sz="0" w:space="0" w:color="auto"/>
        <w:right w:val="none" w:sz="0" w:space="0" w:color="auto"/>
      </w:divBdr>
      <w:divsChild>
        <w:div w:id="1336227767">
          <w:marLeft w:val="0"/>
          <w:marRight w:val="0"/>
          <w:marTop w:val="0"/>
          <w:marBottom w:val="0"/>
          <w:divBdr>
            <w:top w:val="none" w:sz="0" w:space="0" w:color="auto"/>
            <w:left w:val="none" w:sz="0" w:space="0" w:color="auto"/>
            <w:bottom w:val="none" w:sz="0" w:space="0" w:color="auto"/>
            <w:right w:val="none" w:sz="0" w:space="0" w:color="auto"/>
          </w:divBdr>
          <w:divsChild>
            <w:div w:id="5641199">
              <w:marLeft w:val="0"/>
              <w:marRight w:val="0"/>
              <w:marTop w:val="0"/>
              <w:marBottom w:val="0"/>
              <w:divBdr>
                <w:top w:val="none" w:sz="0" w:space="0" w:color="auto"/>
                <w:left w:val="none" w:sz="0" w:space="0" w:color="auto"/>
                <w:bottom w:val="none" w:sz="0" w:space="0" w:color="auto"/>
                <w:right w:val="none" w:sz="0" w:space="0" w:color="auto"/>
              </w:divBdr>
              <w:divsChild>
                <w:div w:id="12286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1866">
      <w:bodyDiv w:val="1"/>
      <w:marLeft w:val="0"/>
      <w:marRight w:val="0"/>
      <w:marTop w:val="0"/>
      <w:marBottom w:val="0"/>
      <w:divBdr>
        <w:top w:val="none" w:sz="0" w:space="0" w:color="auto"/>
        <w:left w:val="none" w:sz="0" w:space="0" w:color="auto"/>
        <w:bottom w:val="none" w:sz="0" w:space="0" w:color="auto"/>
        <w:right w:val="none" w:sz="0" w:space="0" w:color="auto"/>
      </w:divBdr>
      <w:divsChild>
        <w:div w:id="639699949">
          <w:marLeft w:val="0"/>
          <w:marRight w:val="0"/>
          <w:marTop w:val="0"/>
          <w:marBottom w:val="0"/>
          <w:divBdr>
            <w:top w:val="none" w:sz="0" w:space="0" w:color="auto"/>
            <w:left w:val="none" w:sz="0" w:space="0" w:color="auto"/>
            <w:bottom w:val="none" w:sz="0" w:space="0" w:color="auto"/>
            <w:right w:val="none" w:sz="0" w:space="0" w:color="auto"/>
          </w:divBdr>
          <w:divsChild>
            <w:div w:id="2076852831">
              <w:marLeft w:val="0"/>
              <w:marRight w:val="0"/>
              <w:marTop w:val="0"/>
              <w:marBottom w:val="0"/>
              <w:divBdr>
                <w:top w:val="none" w:sz="0" w:space="0" w:color="auto"/>
                <w:left w:val="none" w:sz="0" w:space="0" w:color="auto"/>
                <w:bottom w:val="none" w:sz="0" w:space="0" w:color="auto"/>
                <w:right w:val="none" w:sz="0" w:space="0" w:color="auto"/>
              </w:divBdr>
              <w:divsChild>
                <w:div w:id="1974863597">
                  <w:marLeft w:val="0"/>
                  <w:marRight w:val="0"/>
                  <w:marTop w:val="0"/>
                  <w:marBottom w:val="0"/>
                  <w:divBdr>
                    <w:top w:val="none" w:sz="0" w:space="0" w:color="auto"/>
                    <w:left w:val="none" w:sz="0" w:space="0" w:color="auto"/>
                    <w:bottom w:val="none" w:sz="0" w:space="0" w:color="auto"/>
                    <w:right w:val="none" w:sz="0" w:space="0" w:color="auto"/>
                  </w:divBdr>
                </w:div>
                <w:div w:id="1157960135">
                  <w:marLeft w:val="0"/>
                  <w:marRight w:val="0"/>
                  <w:marTop w:val="0"/>
                  <w:marBottom w:val="0"/>
                  <w:divBdr>
                    <w:top w:val="none" w:sz="0" w:space="0" w:color="auto"/>
                    <w:left w:val="none" w:sz="0" w:space="0" w:color="auto"/>
                    <w:bottom w:val="none" w:sz="0" w:space="0" w:color="auto"/>
                    <w:right w:val="none" w:sz="0" w:space="0" w:color="auto"/>
                  </w:divBdr>
                </w:div>
              </w:divsChild>
            </w:div>
            <w:div w:id="905839113">
              <w:marLeft w:val="0"/>
              <w:marRight w:val="0"/>
              <w:marTop w:val="0"/>
              <w:marBottom w:val="0"/>
              <w:divBdr>
                <w:top w:val="none" w:sz="0" w:space="0" w:color="auto"/>
                <w:left w:val="none" w:sz="0" w:space="0" w:color="auto"/>
                <w:bottom w:val="none" w:sz="0" w:space="0" w:color="auto"/>
                <w:right w:val="none" w:sz="0" w:space="0" w:color="auto"/>
              </w:divBdr>
              <w:divsChild>
                <w:div w:id="15656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961">
      <w:bodyDiv w:val="1"/>
      <w:marLeft w:val="0"/>
      <w:marRight w:val="0"/>
      <w:marTop w:val="0"/>
      <w:marBottom w:val="0"/>
      <w:divBdr>
        <w:top w:val="none" w:sz="0" w:space="0" w:color="auto"/>
        <w:left w:val="none" w:sz="0" w:space="0" w:color="auto"/>
        <w:bottom w:val="none" w:sz="0" w:space="0" w:color="auto"/>
        <w:right w:val="none" w:sz="0" w:space="0" w:color="auto"/>
      </w:divBdr>
    </w:div>
    <w:div w:id="85661583">
      <w:bodyDiv w:val="1"/>
      <w:marLeft w:val="0"/>
      <w:marRight w:val="0"/>
      <w:marTop w:val="0"/>
      <w:marBottom w:val="0"/>
      <w:divBdr>
        <w:top w:val="none" w:sz="0" w:space="0" w:color="auto"/>
        <w:left w:val="none" w:sz="0" w:space="0" w:color="auto"/>
        <w:bottom w:val="none" w:sz="0" w:space="0" w:color="auto"/>
        <w:right w:val="none" w:sz="0" w:space="0" w:color="auto"/>
      </w:divBdr>
    </w:div>
    <w:div w:id="167715809">
      <w:bodyDiv w:val="1"/>
      <w:marLeft w:val="0"/>
      <w:marRight w:val="0"/>
      <w:marTop w:val="0"/>
      <w:marBottom w:val="0"/>
      <w:divBdr>
        <w:top w:val="none" w:sz="0" w:space="0" w:color="auto"/>
        <w:left w:val="none" w:sz="0" w:space="0" w:color="auto"/>
        <w:bottom w:val="none" w:sz="0" w:space="0" w:color="auto"/>
        <w:right w:val="none" w:sz="0" w:space="0" w:color="auto"/>
      </w:divBdr>
    </w:div>
    <w:div w:id="236477070">
      <w:bodyDiv w:val="1"/>
      <w:marLeft w:val="0"/>
      <w:marRight w:val="0"/>
      <w:marTop w:val="0"/>
      <w:marBottom w:val="0"/>
      <w:divBdr>
        <w:top w:val="none" w:sz="0" w:space="0" w:color="auto"/>
        <w:left w:val="none" w:sz="0" w:space="0" w:color="auto"/>
        <w:bottom w:val="none" w:sz="0" w:space="0" w:color="auto"/>
        <w:right w:val="none" w:sz="0" w:space="0" w:color="auto"/>
      </w:divBdr>
      <w:divsChild>
        <w:div w:id="182206142">
          <w:marLeft w:val="0"/>
          <w:marRight w:val="0"/>
          <w:marTop w:val="0"/>
          <w:marBottom w:val="0"/>
          <w:divBdr>
            <w:top w:val="none" w:sz="0" w:space="0" w:color="auto"/>
            <w:left w:val="none" w:sz="0" w:space="0" w:color="auto"/>
            <w:bottom w:val="none" w:sz="0" w:space="0" w:color="auto"/>
            <w:right w:val="none" w:sz="0" w:space="0" w:color="auto"/>
          </w:divBdr>
          <w:divsChild>
            <w:div w:id="1471512532">
              <w:marLeft w:val="0"/>
              <w:marRight w:val="0"/>
              <w:marTop w:val="0"/>
              <w:marBottom w:val="0"/>
              <w:divBdr>
                <w:top w:val="none" w:sz="0" w:space="0" w:color="auto"/>
                <w:left w:val="none" w:sz="0" w:space="0" w:color="auto"/>
                <w:bottom w:val="none" w:sz="0" w:space="0" w:color="auto"/>
                <w:right w:val="none" w:sz="0" w:space="0" w:color="auto"/>
              </w:divBdr>
              <w:divsChild>
                <w:div w:id="9609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6724">
      <w:bodyDiv w:val="1"/>
      <w:marLeft w:val="0"/>
      <w:marRight w:val="0"/>
      <w:marTop w:val="0"/>
      <w:marBottom w:val="0"/>
      <w:divBdr>
        <w:top w:val="none" w:sz="0" w:space="0" w:color="auto"/>
        <w:left w:val="none" w:sz="0" w:space="0" w:color="auto"/>
        <w:bottom w:val="none" w:sz="0" w:space="0" w:color="auto"/>
        <w:right w:val="none" w:sz="0" w:space="0" w:color="auto"/>
      </w:divBdr>
    </w:div>
    <w:div w:id="253248861">
      <w:bodyDiv w:val="1"/>
      <w:marLeft w:val="0"/>
      <w:marRight w:val="0"/>
      <w:marTop w:val="0"/>
      <w:marBottom w:val="0"/>
      <w:divBdr>
        <w:top w:val="none" w:sz="0" w:space="0" w:color="auto"/>
        <w:left w:val="none" w:sz="0" w:space="0" w:color="auto"/>
        <w:bottom w:val="none" w:sz="0" w:space="0" w:color="auto"/>
        <w:right w:val="none" w:sz="0" w:space="0" w:color="auto"/>
      </w:divBdr>
    </w:div>
    <w:div w:id="254286541">
      <w:bodyDiv w:val="1"/>
      <w:marLeft w:val="0"/>
      <w:marRight w:val="0"/>
      <w:marTop w:val="0"/>
      <w:marBottom w:val="0"/>
      <w:divBdr>
        <w:top w:val="none" w:sz="0" w:space="0" w:color="auto"/>
        <w:left w:val="none" w:sz="0" w:space="0" w:color="auto"/>
        <w:bottom w:val="none" w:sz="0" w:space="0" w:color="auto"/>
        <w:right w:val="none" w:sz="0" w:space="0" w:color="auto"/>
      </w:divBdr>
    </w:div>
    <w:div w:id="348340851">
      <w:bodyDiv w:val="1"/>
      <w:marLeft w:val="0"/>
      <w:marRight w:val="0"/>
      <w:marTop w:val="0"/>
      <w:marBottom w:val="0"/>
      <w:divBdr>
        <w:top w:val="none" w:sz="0" w:space="0" w:color="auto"/>
        <w:left w:val="none" w:sz="0" w:space="0" w:color="auto"/>
        <w:bottom w:val="none" w:sz="0" w:space="0" w:color="auto"/>
        <w:right w:val="none" w:sz="0" w:space="0" w:color="auto"/>
      </w:divBdr>
    </w:div>
    <w:div w:id="433596711">
      <w:bodyDiv w:val="1"/>
      <w:marLeft w:val="0"/>
      <w:marRight w:val="0"/>
      <w:marTop w:val="0"/>
      <w:marBottom w:val="0"/>
      <w:divBdr>
        <w:top w:val="none" w:sz="0" w:space="0" w:color="auto"/>
        <w:left w:val="none" w:sz="0" w:space="0" w:color="auto"/>
        <w:bottom w:val="none" w:sz="0" w:space="0" w:color="auto"/>
        <w:right w:val="none" w:sz="0" w:space="0" w:color="auto"/>
      </w:divBdr>
      <w:divsChild>
        <w:div w:id="2054575591">
          <w:marLeft w:val="0"/>
          <w:marRight w:val="0"/>
          <w:marTop w:val="0"/>
          <w:marBottom w:val="0"/>
          <w:divBdr>
            <w:top w:val="none" w:sz="0" w:space="0" w:color="auto"/>
            <w:left w:val="none" w:sz="0" w:space="0" w:color="auto"/>
            <w:bottom w:val="none" w:sz="0" w:space="0" w:color="auto"/>
            <w:right w:val="none" w:sz="0" w:space="0" w:color="auto"/>
          </w:divBdr>
          <w:divsChild>
            <w:div w:id="810705920">
              <w:marLeft w:val="0"/>
              <w:marRight w:val="0"/>
              <w:marTop w:val="0"/>
              <w:marBottom w:val="0"/>
              <w:divBdr>
                <w:top w:val="none" w:sz="0" w:space="0" w:color="auto"/>
                <w:left w:val="none" w:sz="0" w:space="0" w:color="auto"/>
                <w:bottom w:val="none" w:sz="0" w:space="0" w:color="auto"/>
                <w:right w:val="none" w:sz="0" w:space="0" w:color="auto"/>
              </w:divBdr>
              <w:divsChild>
                <w:div w:id="7974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994">
      <w:bodyDiv w:val="1"/>
      <w:marLeft w:val="0"/>
      <w:marRight w:val="0"/>
      <w:marTop w:val="0"/>
      <w:marBottom w:val="0"/>
      <w:divBdr>
        <w:top w:val="none" w:sz="0" w:space="0" w:color="auto"/>
        <w:left w:val="none" w:sz="0" w:space="0" w:color="auto"/>
        <w:bottom w:val="none" w:sz="0" w:space="0" w:color="auto"/>
        <w:right w:val="none" w:sz="0" w:space="0" w:color="auto"/>
      </w:divBdr>
      <w:divsChild>
        <w:div w:id="8070344">
          <w:marLeft w:val="0"/>
          <w:marRight w:val="0"/>
          <w:marTop w:val="0"/>
          <w:marBottom w:val="0"/>
          <w:divBdr>
            <w:top w:val="none" w:sz="0" w:space="0" w:color="auto"/>
            <w:left w:val="none" w:sz="0" w:space="0" w:color="auto"/>
            <w:bottom w:val="none" w:sz="0" w:space="0" w:color="auto"/>
            <w:right w:val="none" w:sz="0" w:space="0" w:color="auto"/>
          </w:divBdr>
          <w:divsChild>
            <w:div w:id="1263495492">
              <w:marLeft w:val="0"/>
              <w:marRight w:val="0"/>
              <w:marTop w:val="0"/>
              <w:marBottom w:val="0"/>
              <w:divBdr>
                <w:top w:val="none" w:sz="0" w:space="0" w:color="auto"/>
                <w:left w:val="none" w:sz="0" w:space="0" w:color="auto"/>
                <w:bottom w:val="none" w:sz="0" w:space="0" w:color="auto"/>
                <w:right w:val="none" w:sz="0" w:space="0" w:color="auto"/>
              </w:divBdr>
              <w:divsChild>
                <w:div w:id="748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0870">
      <w:bodyDiv w:val="1"/>
      <w:marLeft w:val="0"/>
      <w:marRight w:val="0"/>
      <w:marTop w:val="0"/>
      <w:marBottom w:val="0"/>
      <w:divBdr>
        <w:top w:val="none" w:sz="0" w:space="0" w:color="auto"/>
        <w:left w:val="none" w:sz="0" w:space="0" w:color="auto"/>
        <w:bottom w:val="none" w:sz="0" w:space="0" w:color="auto"/>
        <w:right w:val="none" w:sz="0" w:space="0" w:color="auto"/>
      </w:divBdr>
      <w:divsChild>
        <w:div w:id="210001730">
          <w:marLeft w:val="0"/>
          <w:marRight w:val="0"/>
          <w:marTop w:val="0"/>
          <w:marBottom w:val="0"/>
          <w:divBdr>
            <w:top w:val="none" w:sz="0" w:space="0" w:color="auto"/>
            <w:left w:val="none" w:sz="0" w:space="0" w:color="auto"/>
            <w:bottom w:val="none" w:sz="0" w:space="0" w:color="auto"/>
            <w:right w:val="none" w:sz="0" w:space="0" w:color="auto"/>
          </w:divBdr>
          <w:divsChild>
            <w:div w:id="1825316813">
              <w:marLeft w:val="0"/>
              <w:marRight w:val="0"/>
              <w:marTop w:val="0"/>
              <w:marBottom w:val="0"/>
              <w:divBdr>
                <w:top w:val="none" w:sz="0" w:space="0" w:color="auto"/>
                <w:left w:val="none" w:sz="0" w:space="0" w:color="auto"/>
                <w:bottom w:val="none" w:sz="0" w:space="0" w:color="auto"/>
                <w:right w:val="none" w:sz="0" w:space="0" w:color="auto"/>
              </w:divBdr>
              <w:divsChild>
                <w:div w:id="15158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5536">
      <w:bodyDiv w:val="1"/>
      <w:marLeft w:val="0"/>
      <w:marRight w:val="0"/>
      <w:marTop w:val="0"/>
      <w:marBottom w:val="0"/>
      <w:divBdr>
        <w:top w:val="none" w:sz="0" w:space="0" w:color="auto"/>
        <w:left w:val="none" w:sz="0" w:space="0" w:color="auto"/>
        <w:bottom w:val="none" w:sz="0" w:space="0" w:color="auto"/>
        <w:right w:val="none" w:sz="0" w:space="0" w:color="auto"/>
      </w:divBdr>
      <w:divsChild>
        <w:div w:id="220868539">
          <w:marLeft w:val="0"/>
          <w:marRight w:val="0"/>
          <w:marTop w:val="0"/>
          <w:marBottom w:val="0"/>
          <w:divBdr>
            <w:top w:val="none" w:sz="0" w:space="0" w:color="auto"/>
            <w:left w:val="none" w:sz="0" w:space="0" w:color="auto"/>
            <w:bottom w:val="none" w:sz="0" w:space="0" w:color="auto"/>
            <w:right w:val="none" w:sz="0" w:space="0" w:color="auto"/>
          </w:divBdr>
          <w:divsChild>
            <w:div w:id="1640838498">
              <w:marLeft w:val="0"/>
              <w:marRight w:val="0"/>
              <w:marTop w:val="0"/>
              <w:marBottom w:val="0"/>
              <w:divBdr>
                <w:top w:val="none" w:sz="0" w:space="0" w:color="auto"/>
                <w:left w:val="none" w:sz="0" w:space="0" w:color="auto"/>
                <w:bottom w:val="none" w:sz="0" w:space="0" w:color="auto"/>
                <w:right w:val="none" w:sz="0" w:space="0" w:color="auto"/>
              </w:divBdr>
              <w:divsChild>
                <w:div w:id="323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81222">
      <w:bodyDiv w:val="1"/>
      <w:marLeft w:val="0"/>
      <w:marRight w:val="0"/>
      <w:marTop w:val="0"/>
      <w:marBottom w:val="0"/>
      <w:divBdr>
        <w:top w:val="none" w:sz="0" w:space="0" w:color="auto"/>
        <w:left w:val="none" w:sz="0" w:space="0" w:color="auto"/>
        <w:bottom w:val="none" w:sz="0" w:space="0" w:color="auto"/>
        <w:right w:val="none" w:sz="0" w:space="0" w:color="auto"/>
      </w:divBdr>
      <w:divsChild>
        <w:div w:id="995106899">
          <w:marLeft w:val="0"/>
          <w:marRight w:val="0"/>
          <w:marTop w:val="0"/>
          <w:marBottom w:val="0"/>
          <w:divBdr>
            <w:top w:val="none" w:sz="0" w:space="0" w:color="auto"/>
            <w:left w:val="none" w:sz="0" w:space="0" w:color="auto"/>
            <w:bottom w:val="none" w:sz="0" w:space="0" w:color="auto"/>
            <w:right w:val="none" w:sz="0" w:space="0" w:color="auto"/>
          </w:divBdr>
          <w:divsChild>
            <w:div w:id="2636446">
              <w:marLeft w:val="0"/>
              <w:marRight w:val="0"/>
              <w:marTop w:val="0"/>
              <w:marBottom w:val="0"/>
              <w:divBdr>
                <w:top w:val="none" w:sz="0" w:space="0" w:color="auto"/>
                <w:left w:val="none" w:sz="0" w:space="0" w:color="auto"/>
                <w:bottom w:val="none" w:sz="0" w:space="0" w:color="auto"/>
                <w:right w:val="none" w:sz="0" w:space="0" w:color="auto"/>
              </w:divBdr>
            </w:div>
            <w:div w:id="44523832">
              <w:marLeft w:val="0"/>
              <w:marRight w:val="0"/>
              <w:marTop w:val="0"/>
              <w:marBottom w:val="0"/>
              <w:divBdr>
                <w:top w:val="none" w:sz="0" w:space="0" w:color="auto"/>
                <w:left w:val="none" w:sz="0" w:space="0" w:color="auto"/>
                <w:bottom w:val="none" w:sz="0" w:space="0" w:color="auto"/>
                <w:right w:val="none" w:sz="0" w:space="0" w:color="auto"/>
              </w:divBdr>
            </w:div>
            <w:div w:id="73011928">
              <w:marLeft w:val="0"/>
              <w:marRight w:val="0"/>
              <w:marTop w:val="0"/>
              <w:marBottom w:val="0"/>
              <w:divBdr>
                <w:top w:val="none" w:sz="0" w:space="0" w:color="auto"/>
                <w:left w:val="none" w:sz="0" w:space="0" w:color="auto"/>
                <w:bottom w:val="none" w:sz="0" w:space="0" w:color="auto"/>
                <w:right w:val="none" w:sz="0" w:space="0" w:color="auto"/>
              </w:divBdr>
            </w:div>
            <w:div w:id="74282167">
              <w:marLeft w:val="0"/>
              <w:marRight w:val="0"/>
              <w:marTop w:val="0"/>
              <w:marBottom w:val="0"/>
              <w:divBdr>
                <w:top w:val="none" w:sz="0" w:space="0" w:color="auto"/>
                <w:left w:val="none" w:sz="0" w:space="0" w:color="auto"/>
                <w:bottom w:val="none" w:sz="0" w:space="0" w:color="auto"/>
                <w:right w:val="none" w:sz="0" w:space="0" w:color="auto"/>
              </w:divBdr>
            </w:div>
            <w:div w:id="85198909">
              <w:marLeft w:val="0"/>
              <w:marRight w:val="0"/>
              <w:marTop w:val="0"/>
              <w:marBottom w:val="0"/>
              <w:divBdr>
                <w:top w:val="none" w:sz="0" w:space="0" w:color="auto"/>
                <w:left w:val="none" w:sz="0" w:space="0" w:color="auto"/>
                <w:bottom w:val="none" w:sz="0" w:space="0" w:color="auto"/>
                <w:right w:val="none" w:sz="0" w:space="0" w:color="auto"/>
              </w:divBdr>
            </w:div>
            <w:div w:id="95449409">
              <w:marLeft w:val="0"/>
              <w:marRight w:val="0"/>
              <w:marTop w:val="0"/>
              <w:marBottom w:val="0"/>
              <w:divBdr>
                <w:top w:val="none" w:sz="0" w:space="0" w:color="auto"/>
                <w:left w:val="none" w:sz="0" w:space="0" w:color="auto"/>
                <w:bottom w:val="none" w:sz="0" w:space="0" w:color="auto"/>
                <w:right w:val="none" w:sz="0" w:space="0" w:color="auto"/>
              </w:divBdr>
            </w:div>
            <w:div w:id="105540989">
              <w:marLeft w:val="0"/>
              <w:marRight w:val="0"/>
              <w:marTop w:val="0"/>
              <w:marBottom w:val="0"/>
              <w:divBdr>
                <w:top w:val="none" w:sz="0" w:space="0" w:color="auto"/>
                <w:left w:val="none" w:sz="0" w:space="0" w:color="auto"/>
                <w:bottom w:val="none" w:sz="0" w:space="0" w:color="auto"/>
                <w:right w:val="none" w:sz="0" w:space="0" w:color="auto"/>
              </w:divBdr>
            </w:div>
            <w:div w:id="135075348">
              <w:marLeft w:val="0"/>
              <w:marRight w:val="0"/>
              <w:marTop w:val="0"/>
              <w:marBottom w:val="0"/>
              <w:divBdr>
                <w:top w:val="none" w:sz="0" w:space="0" w:color="auto"/>
                <w:left w:val="none" w:sz="0" w:space="0" w:color="auto"/>
                <w:bottom w:val="none" w:sz="0" w:space="0" w:color="auto"/>
                <w:right w:val="none" w:sz="0" w:space="0" w:color="auto"/>
              </w:divBdr>
            </w:div>
            <w:div w:id="148987420">
              <w:marLeft w:val="0"/>
              <w:marRight w:val="0"/>
              <w:marTop w:val="0"/>
              <w:marBottom w:val="0"/>
              <w:divBdr>
                <w:top w:val="none" w:sz="0" w:space="0" w:color="auto"/>
                <w:left w:val="none" w:sz="0" w:space="0" w:color="auto"/>
                <w:bottom w:val="none" w:sz="0" w:space="0" w:color="auto"/>
                <w:right w:val="none" w:sz="0" w:space="0" w:color="auto"/>
              </w:divBdr>
            </w:div>
            <w:div w:id="157578998">
              <w:marLeft w:val="0"/>
              <w:marRight w:val="0"/>
              <w:marTop w:val="0"/>
              <w:marBottom w:val="0"/>
              <w:divBdr>
                <w:top w:val="none" w:sz="0" w:space="0" w:color="auto"/>
                <w:left w:val="none" w:sz="0" w:space="0" w:color="auto"/>
                <w:bottom w:val="none" w:sz="0" w:space="0" w:color="auto"/>
                <w:right w:val="none" w:sz="0" w:space="0" w:color="auto"/>
              </w:divBdr>
            </w:div>
            <w:div w:id="159657118">
              <w:marLeft w:val="0"/>
              <w:marRight w:val="0"/>
              <w:marTop w:val="0"/>
              <w:marBottom w:val="0"/>
              <w:divBdr>
                <w:top w:val="none" w:sz="0" w:space="0" w:color="auto"/>
                <w:left w:val="none" w:sz="0" w:space="0" w:color="auto"/>
                <w:bottom w:val="none" w:sz="0" w:space="0" w:color="auto"/>
                <w:right w:val="none" w:sz="0" w:space="0" w:color="auto"/>
              </w:divBdr>
            </w:div>
            <w:div w:id="177354920">
              <w:marLeft w:val="0"/>
              <w:marRight w:val="0"/>
              <w:marTop w:val="0"/>
              <w:marBottom w:val="0"/>
              <w:divBdr>
                <w:top w:val="none" w:sz="0" w:space="0" w:color="auto"/>
                <w:left w:val="none" w:sz="0" w:space="0" w:color="auto"/>
                <w:bottom w:val="none" w:sz="0" w:space="0" w:color="auto"/>
                <w:right w:val="none" w:sz="0" w:space="0" w:color="auto"/>
              </w:divBdr>
            </w:div>
            <w:div w:id="178276975">
              <w:marLeft w:val="0"/>
              <w:marRight w:val="0"/>
              <w:marTop w:val="0"/>
              <w:marBottom w:val="0"/>
              <w:divBdr>
                <w:top w:val="none" w:sz="0" w:space="0" w:color="auto"/>
                <w:left w:val="none" w:sz="0" w:space="0" w:color="auto"/>
                <w:bottom w:val="none" w:sz="0" w:space="0" w:color="auto"/>
                <w:right w:val="none" w:sz="0" w:space="0" w:color="auto"/>
              </w:divBdr>
            </w:div>
            <w:div w:id="188685152">
              <w:marLeft w:val="0"/>
              <w:marRight w:val="0"/>
              <w:marTop w:val="0"/>
              <w:marBottom w:val="0"/>
              <w:divBdr>
                <w:top w:val="none" w:sz="0" w:space="0" w:color="auto"/>
                <w:left w:val="none" w:sz="0" w:space="0" w:color="auto"/>
                <w:bottom w:val="none" w:sz="0" w:space="0" w:color="auto"/>
                <w:right w:val="none" w:sz="0" w:space="0" w:color="auto"/>
              </w:divBdr>
            </w:div>
            <w:div w:id="202443250">
              <w:marLeft w:val="0"/>
              <w:marRight w:val="0"/>
              <w:marTop w:val="0"/>
              <w:marBottom w:val="0"/>
              <w:divBdr>
                <w:top w:val="none" w:sz="0" w:space="0" w:color="auto"/>
                <w:left w:val="none" w:sz="0" w:space="0" w:color="auto"/>
                <w:bottom w:val="none" w:sz="0" w:space="0" w:color="auto"/>
                <w:right w:val="none" w:sz="0" w:space="0" w:color="auto"/>
              </w:divBdr>
            </w:div>
            <w:div w:id="252517649">
              <w:marLeft w:val="0"/>
              <w:marRight w:val="0"/>
              <w:marTop w:val="0"/>
              <w:marBottom w:val="0"/>
              <w:divBdr>
                <w:top w:val="none" w:sz="0" w:space="0" w:color="auto"/>
                <w:left w:val="none" w:sz="0" w:space="0" w:color="auto"/>
                <w:bottom w:val="none" w:sz="0" w:space="0" w:color="auto"/>
                <w:right w:val="none" w:sz="0" w:space="0" w:color="auto"/>
              </w:divBdr>
            </w:div>
            <w:div w:id="270741998">
              <w:marLeft w:val="0"/>
              <w:marRight w:val="0"/>
              <w:marTop w:val="0"/>
              <w:marBottom w:val="0"/>
              <w:divBdr>
                <w:top w:val="none" w:sz="0" w:space="0" w:color="auto"/>
                <w:left w:val="none" w:sz="0" w:space="0" w:color="auto"/>
                <w:bottom w:val="none" w:sz="0" w:space="0" w:color="auto"/>
                <w:right w:val="none" w:sz="0" w:space="0" w:color="auto"/>
              </w:divBdr>
            </w:div>
            <w:div w:id="280112021">
              <w:marLeft w:val="0"/>
              <w:marRight w:val="0"/>
              <w:marTop w:val="0"/>
              <w:marBottom w:val="0"/>
              <w:divBdr>
                <w:top w:val="none" w:sz="0" w:space="0" w:color="auto"/>
                <w:left w:val="none" w:sz="0" w:space="0" w:color="auto"/>
                <w:bottom w:val="none" w:sz="0" w:space="0" w:color="auto"/>
                <w:right w:val="none" w:sz="0" w:space="0" w:color="auto"/>
              </w:divBdr>
            </w:div>
            <w:div w:id="289019542">
              <w:marLeft w:val="0"/>
              <w:marRight w:val="0"/>
              <w:marTop w:val="0"/>
              <w:marBottom w:val="0"/>
              <w:divBdr>
                <w:top w:val="none" w:sz="0" w:space="0" w:color="auto"/>
                <w:left w:val="none" w:sz="0" w:space="0" w:color="auto"/>
                <w:bottom w:val="none" w:sz="0" w:space="0" w:color="auto"/>
                <w:right w:val="none" w:sz="0" w:space="0" w:color="auto"/>
              </w:divBdr>
            </w:div>
            <w:div w:id="321542075">
              <w:marLeft w:val="0"/>
              <w:marRight w:val="0"/>
              <w:marTop w:val="0"/>
              <w:marBottom w:val="0"/>
              <w:divBdr>
                <w:top w:val="none" w:sz="0" w:space="0" w:color="auto"/>
                <w:left w:val="none" w:sz="0" w:space="0" w:color="auto"/>
                <w:bottom w:val="none" w:sz="0" w:space="0" w:color="auto"/>
                <w:right w:val="none" w:sz="0" w:space="0" w:color="auto"/>
              </w:divBdr>
            </w:div>
            <w:div w:id="330373507">
              <w:marLeft w:val="0"/>
              <w:marRight w:val="0"/>
              <w:marTop w:val="0"/>
              <w:marBottom w:val="0"/>
              <w:divBdr>
                <w:top w:val="none" w:sz="0" w:space="0" w:color="auto"/>
                <w:left w:val="none" w:sz="0" w:space="0" w:color="auto"/>
                <w:bottom w:val="none" w:sz="0" w:space="0" w:color="auto"/>
                <w:right w:val="none" w:sz="0" w:space="0" w:color="auto"/>
              </w:divBdr>
            </w:div>
            <w:div w:id="334577892">
              <w:marLeft w:val="0"/>
              <w:marRight w:val="0"/>
              <w:marTop w:val="0"/>
              <w:marBottom w:val="0"/>
              <w:divBdr>
                <w:top w:val="none" w:sz="0" w:space="0" w:color="auto"/>
                <w:left w:val="none" w:sz="0" w:space="0" w:color="auto"/>
                <w:bottom w:val="none" w:sz="0" w:space="0" w:color="auto"/>
                <w:right w:val="none" w:sz="0" w:space="0" w:color="auto"/>
              </w:divBdr>
            </w:div>
            <w:div w:id="374739960">
              <w:marLeft w:val="0"/>
              <w:marRight w:val="0"/>
              <w:marTop w:val="0"/>
              <w:marBottom w:val="0"/>
              <w:divBdr>
                <w:top w:val="none" w:sz="0" w:space="0" w:color="auto"/>
                <w:left w:val="none" w:sz="0" w:space="0" w:color="auto"/>
                <w:bottom w:val="none" w:sz="0" w:space="0" w:color="auto"/>
                <w:right w:val="none" w:sz="0" w:space="0" w:color="auto"/>
              </w:divBdr>
            </w:div>
            <w:div w:id="377975945">
              <w:marLeft w:val="0"/>
              <w:marRight w:val="0"/>
              <w:marTop w:val="0"/>
              <w:marBottom w:val="0"/>
              <w:divBdr>
                <w:top w:val="none" w:sz="0" w:space="0" w:color="auto"/>
                <w:left w:val="none" w:sz="0" w:space="0" w:color="auto"/>
                <w:bottom w:val="none" w:sz="0" w:space="0" w:color="auto"/>
                <w:right w:val="none" w:sz="0" w:space="0" w:color="auto"/>
              </w:divBdr>
            </w:div>
            <w:div w:id="395933843">
              <w:marLeft w:val="0"/>
              <w:marRight w:val="0"/>
              <w:marTop w:val="0"/>
              <w:marBottom w:val="0"/>
              <w:divBdr>
                <w:top w:val="none" w:sz="0" w:space="0" w:color="auto"/>
                <w:left w:val="none" w:sz="0" w:space="0" w:color="auto"/>
                <w:bottom w:val="none" w:sz="0" w:space="0" w:color="auto"/>
                <w:right w:val="none" w:sz="0" w:space="0" w:color="auto"/>
              </w:divBdr>
            </w:div>
            <w:div w:id="456799928">
              <w:marLeft w:val="0"/>
              <w:marRight w:val="0"/>
              <w:marTop w:val="0"/>
              <w:marBottom w:val="0"/>
              <w:divBdr>
                <w:top w:val="none" w:sz="0" w:space="0" w:color="auto"/>
                <w:left w:val="none" w:sz="0" w:space="0" w:color="auto"/>
                <w:bottom w:val="none" w:sz="0" w:space="0" w:color="auto"/>
                <w:right w:val="none" w:sz="0" w:space="0" w:color="auto"/>
              </w:divBdr>
            </w:div>
            <w:div w:id="460421831">
              <w:marLeft w:val="0"/>
              <w:marRight w:val="0"/>
              <w:marTop w:val="0"/>
              <w:marBottom w:val="0"/>
              <w:divBdr>
                <w:top w:val="none" w:sz="0" w:space="0" w:color="auto"/>
                <w:left w:val="none" w:sz="0" w:space="0" w:color="auto"/>
                <w:bottom w:val="none" w:sz="0" w:space="0" w:color="auto"/>
                <w:right w:val="none" w:sz="0" w:space="0" w:color="auto"/>
              </w:divBdr>
            </w:div>
            <w:div w:id="460997865">
              <w:marLeft w:val="0"/>
              <w:marRight w:val="0"/>
              <w:marTop w:val="0"/>
              <w:marBottom w:val="0"/>
              <w:divBdr>
                <w:top w:val="none" w:sz="0" w:space="0" w:color="auto"/>
                <w:left w:val="none" w:sz="0" w:space="0" w:color="auto"/>
                <w:bottom w:val="none" w:sz="0" w:space="0" w:color="auto"/>
                <w:right w:val="none" w:sz="0" w:space="0" w:color="auto"/>
              </w:divBdr>
            </w:div>
            <w:div w:id="471145261">
              <w:marLeft w:val="0"/>
              <w:marRight w:val="0"/>
              <w:marTop w:val="0"/>
              <w:marBottom w:val="0"/>
              <w:divBdr>
                <w:top w:val="none" w:sz="0" w:space="0" w:color="auto"/>
                <w:left w:val="none" w:sz="0" w:space="0" w:color="auto"/>
                <w:bottom w:val="none" w:sz="0" w:space="0" w:color="auto"/>
                <w:right w:val="none" w:sz="0" w:space="0" w:color="auto"/>
              </w:divBdr>
            </w:div>
            <w:div w:id="480738054">
              <w:marLeft w:val="0"/>
              <w:marRight w:val="0"/>
              <w:marTop w:val="0"/>
              <w:marBottom w:val="0"/>
              <w:divBdr>
                <w:top w:val="none" w:sz="0" w:space="0" w:color="auto"/>
                <w:left w:val="none" w:sz="0" w:space="0" w:color="auto"/>
                <w:bottom w:val="none" w:sz="0" w:space="0" w:color="auto"/>
                <w:right w:val="none" w:sz="0" w:space="0" w:color="auto"/>
              </w:divBdr>
            </w:div>
            <w:div w:id="497617567">
              <w:marLeft w:val="0"/>
              <w:marRight w:val="0"/>
              <w:marTop w:val="0"/>
              <w:marBottom w:val="0"/>
              <w:divBdr>
                <w:top w:val="none" w:sz="0" w:space="0" w:color="auto"/>
                <w:left w:val="none" w:sz="0" w:space="0" w:color="auto"/>
                <w:bottom w:val="none" w:sz="0" w:space="0" w:color="auto"/>
                <w:right w:val="none" w:sz="0" w:space="0" w:color="auto"/>
              </w:divBdr>
            </w:div>
            <w:div w:id="504561846">
              <w:marLeft w:val="0"/>
              <w:marRight w:val="0"/>
              <w:marTop w:val="0"/>
              <w:marBottom w:val="0"/>
              <w:divBdr>
                <w:top w:val="none" w:sz="0" w:space="0" w:color="auto"/>
                <w:left w:val="none" w:sz="0" w:space="0" w:color="auto"/>
                <w:bottom w:val="none" w:sz="0" w:space="0" w:color="auto"/>
                <w:right w:val="none" w:sz="0" w:space="0" w:color="auto"/>
              </w:divBdr>
            </w:div>
            <w:div w:id="518279265">
              <w:marLeft w:val="0"/>
              <w:marRight w:val="0"/>
              <w:marTop w:val="0"/>
              <w:marBottom w:val="0"/>
              <w:divBdr>
                <w:top w:val="none" w:sz="0" w:space="0" w:color="auto"/>
                <w:left w:val="none" w:sz="0" w:space="0" w:color="auto"/>
                <w:bottom w:val="none" w:sz="0" w:space="0" w:color="auto"/>
                <w:right w:val="none" w:sz="0" w:space="0" w:color="auto"/>
              </w:divBdr>
            </w:div>
            <w:div w:id="529685632">
              <w:marLeft w:val="0"/>
              <w:marRight w:val="0"/>
              <w:marTop w:val="0"/>
              <w:marBottom w:val="0"/>
              <w:divBdr>
                <w:top w:val="none" w:sz="0" w:space="0" w:color="auto"/>
                <w:left w:val="none" w:sz="0" w:space="0" w:color="auto"/>
                <w:bottom w:val="none" w:sz="0" w:space="0" w:color="auto"/>
                <w:right w:val="none" w:sz="0" w:space="0" w:color="auto"/>
              </w:divBdr>
            </w:div>
            <w:div w:id="542713457">
              <w:marLeft w:val="0"/>
              <w:marRight w:val="0"/>
              <w:marTop w:val="0"/>
              <w:marBottom w:val="0"/>
              <w:divBdr>
                <w:top w:val="none" w:sz="0" w:space="0" w:color="auto"/>
                <w:left w:val="none" w:sz="0" w:space="0" w:color="auto"/>
                <w:bottom w:val="none" w:sz="0" w:space="0" w:color="auto"/>
                <w:right w:val="none" w:sz="0" w:space="0" w:color="auto"/>
              </w:divBdr>
            </w:div>
            <w:div w:id="551844337">
              <w:marLeft w:val="0"/>
              <w:marRight w:val="0"/>
              <w:marTop w:val="0"/>
              <w:marBottom w:val="0"/>
              <w:divBdr>
                <w:top w:val="none" w:sz="0" w:space="0" w:color="auto"/>
                <w:left w:val="none" w:sz="0" w:space="0" w:color="auto"/>
                <w:bottom w:val="none" w:sz="0" w:space="0" w:color="auto"/>
                <w:right w:val="none" w:sz="0" w:space="0" w:color="auto"/>
              </w:divBdr>
            </w:div>
            <w:div w:id="590621887">
              <w:marLeft w:val="0"/>
              <w:marRight w:val="0"/>
              <w:marTop w:val="0"/>
              <w:marBottom w:val="0"/>
              <w:divBdr>
                <w:top w:val="none" w:sz="0" w:space="0" w:color="auto"/>
                <w:left w:val="none" w:sz="0" w:space="0" w:color="auto"/>
                <w:bottom w:val="none" w:sz="0" w:space="0" w:color="auto"/>
                <w:right w:val="none" w:sz="0" w:space="0" w:color="auto"/>
              </w:divBdr>
            </w:div>
            <w:div w:id="651636571">
              <w:marLeft w:val="0"/>
              <w:marRight w:val="0"/>
              <w:marTop w:val="0"/>
              <w:marBottom w:val="0"/>
              <w:divBdr>
                <w:top w:val="none" w:sz="0" w:space="0" w:color="auto"/>
                <w:left w:val="none" w:sz="0" w:space="0" w:color="auto"/>
                <w:bottom w:val="none" w:sz="0" w:space="0" w:color="auto"/>
                <w:right w:val="none" w:sz="0" w:space="0" w:color="auto"/>
              </w:divBdr>
            </w:div>
            <w:div w:id="655576170">
              <w:marLeft w:val="0"/>
              <w:marRight w:val="0"/>
              <w:marTop w:val="0"/>
              <w:marBottom w:val="0"/>
              <w:divBdr>
                <w:top w:val="none" w:sz="0" w:space="0" w:color="auto"/>
                <w:left w:val="none" w:sz="0" w:space="0" w:color="auto"/>
                <w:bottom w:val="none" w:sz="0" w:space="0" w:color="auto"/>
                <w:right w:val="none" w:sz="0" w:space="0" w:color="auto"/>
              </w:divBdr>
            </w:div>
            <w:div w:id="659238010">
              <w:marLeft w:val="0"/>
              <w:marRight w:val="0"/>
              <w:marTop w:val="0"/>
              <w:marBottom w:val="0"/>
              <w:divBdr>
                <w:top w:val="none" w:sz="0" w:space="0" w:color="auto"/>
                <w:left w:val="none" w:sz="0" w:space="0" w:color="auto"/>
                <w:bottom w:val="none" w:sz="0" w:space="0" w:color="auto"/>
                <w:right w:val="none" w:sz="0" w:space="0" w:color="auto"/>
              </w:divBdr>
            </w:div>
            <w:div w:id="674040729">
              <w:marLeft w:val="0"/>
              <w:marRight w:val="0"/>
              <w:marTop w:val="0"/>
              <w:marBottom w:val="0"/>
              <w:divBdr>
                <w:top w:val="none" w:sz="0" w:space="0" w:color="auto"/>
                <w:left w:val="none" w:sz="0" w:space="0" w:color="auto"/>
                <w:bottom w:val="none" w:sz="0" w:space="0" w:color="auto"/>
                <w:right w:val="none" w:sz="0" w:space="0" w:color="auto"/>
              </w:divBdr>
            </w:div>
            <w:div w:id="701245031">
              <w:marLeft w:val="0"/>
              <w:marRight w:val="0"/>
              <w:marTop w:val="0"/>
              <w:marBottom w:val="0"/>
              <w:divBdr>
                <w:top w:val="none" w:sz="0" w:space="0" w:color="auto"/>
                <w:left w:val="none" w:sz="0" w:space="0" w:color="auto"/>
                <w:bottom w:val="none" w:sz="0" w:space="0" w:color="auto"/>
                <w:right w:val="none" w:sz="0" w:space="0" w:color="auto"/>
              </w:divBdr>
            </w:div>
            <w:div w:id="719092540">
              <w:marLeft w:val="0"/>
              <w:marRight w:val="0"/>
              <w:marTop w:val="0"/>
              <w:marBottom w:val="0"/>
              <w:divBdr>
                <w:top w:val="none" w:sz="0" w:space="0" w:color="auto"/>
                <w:left w:val="none" w:sz="0" w:space="0" w:color="auto"/>
                <w:bottom w:val="none" w:sz="0" w:space="0" w:color="auto"/>
                <w:right w:val="none" w:sz="0" w:space="0" w:color="auto"/>
              </w:divBdr>
            </w:div>
            <w:div w:id="748237997">
              <w:marLeft w:val="0"/>
              <w:marRight w:val="0"/>
              <w:marTop w:val="0"/>
              <w:marBottom w:val="0"/>
              <w:divBdr>
                <w:top w:val="none" w:sz="0" w:space="0" w:color="auto"/>
                <w:left w:val="none" w:sz="0" w:space="0" w:color="auto"/>
                <w:bottom w:val="none" w:sz="0" w:space="0" w:color="auto"/>
                <w:right w:val="none" w:sz="0" w:space="0" w:color="auto"/>
              </w:divBdr>
            </w:div>
            <w:div w:id="771362726">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801964772">
              <w:marLeft w:val="0"/>
              <w:marRight w:val="0"/>
              <w:marTop w:val="0"/>
              <w:marBottom w:val="0"/>
              <w:divBdr>
                <w:top w:val="none" w:sz="0" w:space="0" w:color="auto"/>
                <w:left w:val="none" w:sz="0" w:space="0" w:color="auto"/>
                <w:bottom w:val="none" w:sz="0" w:space="0" w:color="auto"/>
                <w:right w:val="none" w:sz="0" w:space="0" w:color="auto"/>
              </w:divBdr>
            </w:div>
            <w:div w:id="811483490">
              <w:marLeft w:val="0"/>
              <w:marRight w:val="0"/>
              <w:marTop w:val="0"/>
              <w:marBottom w:val="0"/>
              <w:divBdr>
                <w:top w:val="none" w:sz="0" w:space="0" w:color="auto"/>
                <w:left w:val="none" w:sz="0" w:space="0" w:color="auto"/>
                <w:bottom w:val="none" w:sz="0" w:space="0" w:color="auto"/>
                <w:right w:val="none" w:sz="0" w:space="0" w:color="auto"/>
              </w:divBdr>
            </w:div>
            <w:div w:id="814613882">
              <w:marLeft w:val="0"/>
              <w:marRight w:val="0"/>
              <w:marTop w:val="0"/>
              <w:marBottom w:val="0"/>
              <w:divBdr>
                <w:top w:val="none" w:sz="0" w:space="0" w:color="auto"/>
                <w:left w:val="none" w:sz="0" w:space="0" w:color="auto"/>
                <w:bottom w:val="none" w:sz="0" w:space="0" w:color="auto"/>
                <w:right w:val="none" w:sz="0" w:space="0" w:color="auto"/>
              </w:divBdr>
            </w:div>
            <w:div w:id="815217388">
              <w:marLeft w:val="0"/>
              <w:marRight w:val="0"/>
              <w:marTop w:val="0"/>
              <w:marBottom w:val="0"/>
              <w:divBdr>
                <w:top w:val="none" w:sz="0" w:space="0" w:color="auto"/>
                <w:left w:val="none" w:sz="0" w:space="0" w:color="auto"/>
                <w:bottom w:val="none" w:sz="0" w:space="0" w:color="auto"/>
                <w:right w:val="none" w:sz="0" w:space="0" w:color="auto"/>
              </w:divBdr>
            </w:div>
            <w:div w:id="816841337">
              <w:marLeft w:val="0"/>
              <w:marRight w:val="0"/>
              <w:marTop w:val="0"/>
              <w:marBottom w:val="0"/>
              <w:divBdr>
                <w:top w:val="none" w:sz="0" w:space="0" w:color="auto"/>
                <w:left w:val="none" w:sz="0" w:space="0" w:color="auto"/>
                <w:bottom w:val="none" w:sz="0" w:space="0" w:color="auto"/>
                <w:right w:val="none" w:sz="0" w:space="0" w:color="auto"/>
              </w:divBdr>
            </w:div>
            <w:div w:id="827868361">
              <w:marLeft w:val="0"/>
              <w:marRight w:val="0"/>
              <w:marTop w:val="0"/>
              <w:marBottom w:val="0"/>
              <w:divBdr>
                <w:top w:val="none" w:sz="0" w:space="0" w:color="auto"/>
                <w:left w:val="none" w:sz="0" w:space="0" w:color="auto"/>
                <w:bottom w:val="none" w:sz="0" w:space="0" w:color="auto"/>
                <w:right w:val="none" w:sz="0" w:space="0" w:color="auto"/>
              </w:divBdr>
            </w:div>
            <w:div w:id="868688602">
              <w:marLeft w:val="0"/>
              <w:marRight w:val="0"/>
              <w:marTop w:val="0"/>
              <w:marBottom w:val="0"/>
              <w:divBdr>
                <w:top w:val="none" w:sz="0" w:space="0" w:color="auto"/>
                <w:left w:val="none" w:sz="0" w:space="0" w:color="auto"/>
                <w:bottom w:val="none" w:sz="0" w:space="0" w:color="auto"/>
                <w:right w:val="none" w:sz="0" w:space="0" w:color="auto"/>
              </w:divBdr>
            </w:div>
            <w:div w:id="872351816">
              <w:marLeft w:val="0"/>
              <w:marRight w:val="0"/>
              <w:marTop w:val="0"/>
              <w:marBottom w:val="0"/>
              <w:divBdr>
                <w:top w:val="none" w:sz="0" w:space="0" w:color="auto"/>
                <w:left w:val="none" w:sz="0" w:space="0" w:color="auto"/>
                <w:bottom w:val="none" w:sz="0" w:space="0" w:color="auto"/>
                <w:right w:val="none" w:sz="0" w:space="0" w:color="auto"/>
              </w:divBdr>
            </w:div>
            <w:div w:id="890654787">
              <w:marLeft w:val="0"/>
              <w:marRight w:val="0"/>
              <w:marTop w:val="0"/>
              <w:marBottom w:val="0"/>
              <w:divBdr>
                <w:top w:val="none" w:sz="0" w:space="0" w:color="auto"/>
                <w:left w:val="none" w:sz="0" w:space="0" w:color="auto"/>
                <w:bottom w:val="none" w:sz="0" w:space="0" w:color="auto"/>
                <w:right w:val="none" w:sz="0" w:space="0" w:color="auto"/>
              </w:divBdr>
            </w:div>
            <w:div w:id="891304966">
              <w:marLeft w:val="0"/>
              <w:marRight w:val="0"/>
              <w:marTop w:val="0"/>
              <w:marBottom w:val="0"/>
              <w:divBdr>
                <w:top w:val="none" w:sz="0" w:space="0" w:color="auto"/>
                <w:left w:val="none" w:sz="0" w:space="0" w:color="auto"/>
                <w:bottom w:val="none" w:sz="0" w:space="0" w:color="auto"/>
                <w:right w:val="none" w:sz="0" w:space="0" w:color="auto"/>
              </w:divBdr>
            </w:div>
            <w:div w:id="892235275">
              <w:marLeft w:val="0"/>
              <w:marRight w:val="0"/>
              <w:marTop w:val="0"/>
              <w:marBottom w:val="0"/>
              <w:divBdr>
                <w:top w:val="none" w:sz="0" w:space="0" w:color="auto"/>
                <w:left w:val="none" w:sz="0" w:space="0" w:color="auto"/>
                <w:bottom w:val="none" w:sz="0" w:space="0" w:color="auto"/>
                <w:right w:val="none" w:sz="0" w:space="0" w:color="auto"/>
              </w:divBdr>
            </w:div>
            <w:div w:id="922766116">
              <w:marLeft w:val="0"/>
              <w:marRight w:val="0"/>
              <w:marTop w:val="0"/>
              <w:marBottom w:val="0"/>
              <w:divBdr>
                <w:top w:val="none" w:sz="0" w:space="0" w:color="auto"/>
                <w:left w:val="none" w:sz="0" w:space="0" w:color="auto"/>
                <w:bottom w:val="none" w:sz="0" w:space="0" w:color="auto"/>
                <w:right w:val="none" w:sz="0" w:space="0" w:color="auto"/>
              </w:divBdr>
            </w:div>
            <w:div w:id="926115835">
              <w:marLeft w:val="0"/>
              <w:marRight w:val="0"/>
              <w:marTop w:val="0"/>
              <w:marBottom w:val="0"/>
              <w:divBdr>
                <w:top w:val="none" w:sz="0" w:space="0" w:color="auto"/>
                <w:left w:val="none" w:sz="0" w:space="0" w:color="auto"/>
                <w:bottom w:val="none" w:sz="0" w:space="0" w:color="auto"/>
                <w:right w:val="none" w:sz="0" w:space="0" w:color="auto"/>
              </w:divBdr>
            </w:div>
            <w:div w:id="934553252">
              <w:marLeft w:val="0"/>
              <w:marRight w:val="0"/>
              <w:marTop w:val="0"/>
              <w:marBottom w:val="0"/>
              <w:divBdr>
                <w:top w:val="none" w:sz="0" w:space="0" w:color="auto"/>
                <w:left w:val="none" w:sz="0" w:space="0" w:color="auto"/>
                <w:bottom w:val="none" w:sz="0" w:space="0" w:color="auto"/>
                <w:right w:val="none" w:sz="0" w:space="0" w:color="auto"/>
              </w:divBdr>
            </w:div>
            <w:div w:id="943265153">
              <w:marLeft w:val="0"/>
              <w:marRight w:val="0"/>
              <w:marTop w:val="0"/>
              <w:marBottom w:val="0"/>
              <w:divBdr>
                <w:top w:val="none" w:sz="0" w:space="0" w:color="auto"/>
                <w:left w:val="none" w:sz="0" w:space="0" w:color="auto"/>
                <w:bottom w:val="none" w:sz="0" w:space="0" w:color="auto"/>
                <w:right w:val="none" w:sz="0" w:space="0" w:color="auto"/>
              </w:divBdr>
            </w:div>
            <w:div w:id="946735053">
              <w:marLeft w:val="0"/>
              <w:marRight w:val="0"/>
              <w:marTop w:val="0"/>
              <w:marBottom w:val="0"/>
              <w:divBdr>
                <w:top w:val="none" w:sz="0" w:space="0" w:color="auto"/>
                <w:left w:val="none" w:sz="0" w:space="0" w:color="auto"/>
                <w:bottom w:val="none" w:sz="0" w:space="0" w:color="auto"/>
                <w:right w:val="none" w:sz="0" w:space="0" w:color="auto"/>
              </w:divBdr>
            </w:div>
            <w:div w:id="951086100">
              <w:marLeft w:val="0"/>
              <w:marRight w:val="0"/>
              <w:marTop w:val="0"/>
              <w:marBottom w:val="0"/>
              <w:divBdr>
                <w:top w:val="none" w:sz="0" w:space="0" w:color="auto"/>
                <w:left w:val="none" w:sz="0" w:space="0" w:color="auto"/>
                <w:bottom w:val="none" w:sz="0" w:space="0" w:color="auto"/>
                <w:right w:val="none" w:sz="0" w:space="0" w:color="auto"/>
              </w:divBdr>
            </w:div>
            <w:div w:id="991788585">
              <w:marLeft w:val="0"/>
              <w:marRight w:val="0"/>
              <w:marTop w:val="0"/>
              <w:marBottom w:val="0"/>
              <w:divBdr>
                <w:top w:val="none" w:sz="0" w:space="0" w:color="auto"/>
                <w:left w:val="none" w:sz="0" w:space="0" w:color="auto"/>
                <w:bottom w:val="none" w:sz="0" w:space="0" w:color="auto"/>
                <w:right w:val="none" w:sz="0" w:space="0" w:color="auto"/>
              </w:divBdr>
            </w:div>
            <w:div w:id="1021005052">
              <w:marLeft w:val="0"/>
              <w:marRight w:val="0"/>
              <w:marTop w:val="0"/>
              <w:marBottom w:val="0"/>
              <w:divBdr>
                <w:top w:val="none" w:sz="0" w:space="0" w:color="auto"/>
                <w:left w:val="none" w:sz="0" w:space="0" w:color="auto"/>
                <w:bottom w:val="none" w:sz="0" w:space="0" w:color="auto"/>
                <w:right w:val="none" w:sz="0" w:space="0" w:color="auto"/>
              </w:divBdr>
            </w:div>
            <w:div w:id="1031298861">
              <w:marLeft w:val="0"/>
              <w:marRight w:val="0"/>
              <w:marTop w:val="0"/>
              <w:marBottom w:val="0"/>
              <w:divBdr>
                <w:top w:val="none" w:sz="0" w:space="0" w:color="auto"/>
                <w:left w:val="none" w:sz="0" w:space="0" w:color="auto"/>
                <w:bottom w:val="none" w:sz="0" w:space="0" w:color="auto"/>
                <w:right w:val="none" w:sz="0" w:space="0" w:color="auto"/>
              </w:divBdr>
            </w:div>
            <w:div w:id="1057238910">
              <w:marLeft w:val="0"/>
              <w:marRight w:val="0"/>
              <w:marTop w:val="0"/>
              <w:marBottom w:val="0"/>
              <w:divBdr>
                <w:top w:val="none" w:sz="0" w:space="0" w:color="auto"/>
                <w:left w:val="none" w:sz="0" w:space="0" w:color="auto"/>
                <w:bottom w:val="none" w:sz="0" w:space="0" w:color="auto"/>
                <w:right w:val="none" w:sz="0" w:space="0" w:color="auto"/>
              </w:divBdr>
            </w:div>
            <w:div w:id="1076709620">
              <w:marLeft w:val="0"/>
              <w:marRight w:val="0"/>
              <w:marTop w:val="0"/>
              <w:marBottom w:val="0"/>
              <w:divBdr>
                <w:top w:val="none" w:sz="0" w:space="0" w:color="auto"/>
                <w:left w:val="none" w:sz="0" w:space="0" w:color="auto"/>
                <w:bottom w:val="none" w:sz="0" w:space="0" w:color="auto"/>
                <w:right w:val="none" w:sz="0" w:space="0" w:color="auto"/>
              </w:divBdr>
            </w:div>
            <w:div w:id="1081633318">
              <w:marLeft w:val="0"/>
              <w:marRight w:val="0"/>
              <w:marTop w:val="0"/>
              <w:marBottom w:val="0"/>
              <w:divBdr>
                <w:top w:val="none" w:sz="0" w:space="0" w:color="auto"/>
                <w:left w:val="none" w:sz="0" w:space="0" w:color="auto"/>
                <w:bottom w:val="none" w:sz="0" w:space="0" w:color="auto"/>
                <w:right w:val="none" w:sz="0" w:space="0" w:color="auto"/>
              </w:divBdr>
            </w:div>
            <w:div w:id="1082679600">
              <w:marLeft w:val="0"/>
              <w:marRight w:val="0"/>
              <w:marTop w:val="0"/>
              <w:marBottom w:val="0"/>
              <w:divBdr>
                <w:top w:val="none" w:sz="0" w:space="0" w:color="auto"/>
                <w:left w:val="none" w:sz="0" w:space="0" w:color="auto"/>
                <w:bottom w:val="none" w:sz="0" w:space="0" w:color="auto"/>
                <w:right w:val="none" w:sz="0" w:space="0" w:color="auto"/>
              </w:divBdr>
            </w:div>
            <w:div w:id="1088576533">
              <w:marLeft w:val="0"/>
              <w:marRight w:val="0"/>
              <w:marTop w:val="0"/>
              <w:marBottom w:val="0"/>
              <w:divBdr>
                <w:top w:val="none" w:sz="0" w:space="0" w:color="auto"/>
                <w:left w:val="none" w:sz="0" w:space="0" w:color="auto"/>
                <w:bottom w:val="none" w:sz="0" w:space="0" w:color="auto"/>
                <w:right w:val="none" w:sz="0" w:space="0" w:color="auto"/>
              </w:divBdr>
            </w:div>
            <w:div w:id="1109200885">
              <w:marLeft w:val="0"/>
              <w:marRight w:val="0"/>
              <w:marTop w:val="0"/>
              <w:marBottom w:val="0"/>
              <w:divBdr>
                <w:top w:val="none" w:sz="0" w:space="0" w:color="auto"/>
                <w:left w:val="none" w:sz="0" w:space="0" w:color="auto"/>
                <w:bottom w:val="none" w:sz="0" w:space="0" w:color="auto"/>
                <w:right w:val="none" w:sz="0" w:space="0" w:color="auto"/>
              </w:divBdr>
            </w:div>
            <w:div w:id="1121991566">
              <w:marLeft w:val="0"/>
              <w:marRight w:val="0"/>
              <w:marTop w:val="0"/>
              <w:marBottom w:val="0"/>
              <w:divBdr>
                <w:top w:val="none" w:sz="0" w:space="0" w:color="auto"/>
                <w:left w:val="none" w:sz="0" w:space="0" w:color="auto"/>
                <w:bottom w:val="none" w:sz="0" w:space="0" w:color="auto"/>
                <w:right w:val="none" w:sz="0" w:space="0" w:color="auto"/>
              </w:divBdr>
            </w:div>
            <w:div w:id="1153137671">
              <w:marLeft w:val="0"/>
              <w:marRight w:val="0"/>
              <w:marTop w:val="0"/>
              <w:marBottom w:val="0"/>
              <w:divBdr>
                <w:top w:val="none" w:sz="0" w:space="0" w:color="auto"/>
                <w:left w:val="none" w:sz="0" w:space="0" w:color="auto"/>
                <w:bottom w:val="none" w:sz="0" w:space="0" w:color="auto"/>
                <w:right w:val="none" w:sz="0" w:space="0" w:color="auto"/>
              </w:divBdr>
            </w:div>
            <w:div w:id="1174101905">
              <w:marLeft w:val="0"/>
              <w:marRight w:val="0"/>
              <w:marTop w:val="0"/>
              <w:marBottom w:val="0"/>
              <w:divBdr>
                <w:top w:val="none" w:sz="0" w:space="0" w:color="auto"/>
                <w:left w:val="none" w:sz="0" w:space="0" w:color="auto"/>
                <w:bottom w:val="none" w:sz="0" w:space="0" w:color="auto"/>
                <w:right w:val="none" w:sz="0" w:space="0" w:color="auto"/>
              </w:divBdr>
            </w:div>
            <w:div w:id="1177186997">
              <w:marLeft w:val="0"/>
              <w:marRight w:val="0"/>
              <w:marTop w:val="0"/>
              <w:marBottom w:val="0"/>
              <w:divBdr>
                <w:top w:val="none" w:sz="0" w:space="0" w:color="auto"/>
                <w:left w:val="none" w:sz="0" w:space="0" w:color="auto"/>
                <w:bottom w:val="none" w:sz="0" w:space="0" w:color="auto"/>
                <w:right w:val="none" w:sz="0" w:space="0" w:color="auto"/>
              </w:divBdr>
            </w:div>
            <w:div w:id="1197505152">
              <w:marLeft w:val="0"/>
              <w:marRight w:val="0"/>
              <w:marTop w:val="0"/>
              <w:marBottom w:val="0"/>
              <w:divBdr>
                <w:top w:val="none" w:sz="0" w:space="0" w:color="auto"/>
                <w:left w:val="none" w:sz="0" w:space="0" w:color="auto"/>
                <w:bottom w:val="none" w:sz="0" w:space="0" w:color="auto"/>
                <w:right w:val="none" w:sz="0" w:space="0" w:color="auto"/>
              </w:divBdr>
            </w:div>
            <w:div w:id="1212493963">
              <w:marLeft w:val="0"/>
              <w:marRight w:val="0"/>
              <w:marTop w:val="0"/>
              <w:marBottom w:val="0"/>
              <w:divBdr>
                <w:top w:val="none" w:sz="0" w:space="0" w:color="auto"/>
                <w:left w:val="none" w:sz="0" w:space="0" w:color="auto"/>
                <w:bottom w:val="none" w:sz="0" w:space="0" w:color="auto"/>
                <w:right w:val="none" w:sz="0" w:space="0" w:color="auto"/>
              </w:divBdr>
            </w:div>
            <w:div w:id="1215659098">
              <w:marLeft w:val="0"/>
              <w:marRight w:val="0"/>
              <w:marTop w:val="0"/>
              <w:marBottom w:val="0"/>
              <w:divBdr>
                <w:top w:val="none" w:sz="0" w:space="0" w:color="auto"/>
                <w:left w:val="none" w:sz="0" w:space="0" w:color="auto"/>
                <w:bottom w:val="none" w:sz="0" w:space="0" w:color="auto"/>
                <w:right w:val="none" w:sz="0" w:space="0" w:color="auto"/>
              </w:divBdr>
            </w:div>
            <w:div w:id="1229538064">
              <w:marLeft w:val="0"/>
              <w:marRight w:val="0"/>
              <w:marTop w:val="0"/>
              <w:marBottom w:val="0"/>
              <w:divBdr>
                <w:top w:val="none" w:sz="0" w:space="0" w:color="auto"/>
                <w:left w:val="none" w:sz="0" w:space="0" w:color="auto"/>
                <w:bottom w:val="none" w:sz="0" w:space="0" w:color="auto"/>
                <w:right w:val="none" w:sz="0" w:space="0" w:color="auto"/>
              </w:divBdr>
            </w:div>
            <w:div w:id="1241020272">
              <w:marLeft w:val="0"/>
              <w:marRight w:val="0"/>
              <w:marTop w:val="0"/>
              <w:marBottom w:val="0"/>
              <w:divBdr>
                <w:top w:val="none" w:sz="0" w:space="0" w:color="auto"/>
                <w:left w:val="none" w:sz="0" w:space="0" w:color="auto"/>
                <w:bottom w:val="none" w:sz="0" w:space="0" w:color="auto"/>
                <w:right w:val="none" w:sz="0" w:space="0" w:color="auto"/>
              </w:divBdr>
            </w:div>
            <w:div w:id="1249729892">
              <w:marLeft w:val="0"/>
              <w:marRight w:val="0"/>
              <w:marTop w:val="0"/>
              <w:marBottom w:val="0"/>
              <w:divBdr>
                <w:top w:val="none" w:sz="0" w:space="0" w:color="auto"/>
                <w:left w:val="none" w:sz="0" w:space="0" w:color="auto"/>
                <w:bottom w:val="none" w:sz="0" w:space="0" w:color="auto"/>
                <w:right w:val="none" w:sz="0" w:space="0" w:color="auto"/>
              </w:divBdr>
            </w:div>
            <w:div w:id="1250625190">
              <w:marLeft w:val="0"/>
              <w:marRight w:val="0"/>
              <w:marTop w:val="0"/>
              <w:marBottom w:val="0"/>
              <w:divBdr>
                <w:top w:val="none" w:sz="0" w:space="0" w:color="auto"/>
                <w:left w:val="none" w:sz="0" w:space="0" w:color="auto"/>
                <w:bottom w:val="none" w:sz="0" w:space="0" w:color="auto"/>
                <w:right w:val="none" w:sz="0" w:space="0" w:color="auto"/>
              </w:divBdr>
            </w:div>
            <w:div w:id="1287002901">
              <w:marLeft w:val="0"/>
              <w:marRight w:val="0"/>
              <w:marTop w:val="0"/>
              <w:marBottom w:val="0"/>
              <w:divBdr>
                <w:top w:val="none" w:sz="0" w:space="0" w:color="auto"/>
                <w:left w:val="none" w:sz="0" w:space="0" w:color="auto"/>
                <w:bottom w:val="none" w:sz="0" w:space="0" w:color="auto"/>
                <w:right w:val="none" w:sz="0" w:space="0" w:color="auto"/>
              </w:divBdr>
            </w:div>
            <w:div w:id="1302462537">
              <w:marLeft w:val="0"/>
              <w:marRight w:val="0"/>
              <w:marTop w:val="0"/>
              <w:marBottom w:val="0"/>
              <w:divBdr>
                <w:top w:val="none" w:sz="0" w:space="0" w:color="auto"/>
                <w:left w:val="none" w:sz="0" w:space="0" w:color="auto"/>
                <w:bottom w:val="none" w:sz="0" w:space="0" w:color="auto"/>
                <w:right w:val="none" w:sz="0" w:space="0" w:color="auto"/>
              </w:divBdr>
            </w:div>
            <w:div w:id="1310093573">
              <w:marLeft w:val="0"/>
              <w:marRight w:val="0"/>
              <w:marTop w:val="0"/>
              <w:marBottom w:val="0"/>
              <w:divBdr>
                <w:top w:val="none" w:sz="0" w:space="0" w:color="auto"/>
                <w:left w:val="none" w:sz="0" w:space="0" w:color="auto"/>
                <w:bottom w:val="none" w:sz="0" w:space="0" w:color="auto"/>
                <w:right w:val="none" w:sz="0" w:space="0" w:color="auto"/>
              </w:divBdr>
            </w:div>
            <w:div w:id="1331830737">
              <w:marLeft w:val="0"/>
              <w:marRight w:val="0"/>
              <w:marTop w:val="0"/>
              <w:marBottom w:val="0"/>
              <w:divBdr>
                <w:top w:val="none" w:sz="0" w:space="0" w:color="auto"/>
                <w:left w:val="none" w:sz="0" w:space="0" w:color="auto"/>
                <w:bottom w:val="none" w:sz="0" w:space="0" w:color="auto"/>
                <w:right w:val="none" w:sz="0" w:space="0" w:color="auto"/>
              </w:divBdr>
            </w:div>
            <w:div w:id="1335954389">
              <w:marLeft w:val="0"/>
              <w:marRight w:val="0"/>
              <w:marTop w:val="0"/>
              <w:marBottom w:val="0"/>
              <w:divBdr>
                <w:top w:val="none" w:sz="0" w:space="0" w:color="auto"/>
                <w:left w:val="none" w:sz="0" w:space="0" w:color="auto"/>
                <w:bottom w:val="none" w:sz="0" w:space="0" w:color="auto"/>
                <w:right w:val="none" w:sz="0" w:space="0" w:color="auto"/>
              </w:divBdr>
            </w:div>
            <w:div w:id="1352492965">
              <w:marLeft w:val="0"/>
              <w:marRight w:val="0"/>
              <w:marTop w:val="0"/>
              <w:marBottom w:val="0"/>
              <w:divBdr>
                <w:top w:val="none" w:sz="0" w:space="0" w:color="auto"/>
                <w:left w:val="none" w:sz="0" w:space="0" w:color="auto"/>
                <w:bottom w:val="none" w:sz="0" w:space="0" w:color="auto"/>
                <w:right w:val="none" w:sz="0" w:space="0" w:color="auto"/>
              </w:divBdr>
            </w:div>
            <w:div w:id="1366129439">
              <w:marLeft w:val="0"/>
              <w:marRight w:val="0"/>
              <w:marTop w:val="0"/>
              <w:marBottom w:val="0"/>
              <w:divBdr>
                <w:top w:val="none" w:sz="0" w:space="0" w:color="auto"/>
                <w:left w:val="none" w:sz="0" w:space="0" w:color="auto"/>
                <w:bottom w:val="none" w:sz="0" w:space="0" w:color="auto"/>
                <w:right w:val="none" w:sz="0" w:space="0" w:color="auto"/>
              </w:divBdr>
            </w:div>
            <w:div w:id="1371420553">
              <w:marLeft w:val="0"/>
              <w:marRight w:val="0"/>
              <w:marTop w:val="0"/>
              <w:marBottom w:val="0"/>
              <w:divBdr>
                <w:top w:val="none" w:sz="0" w:space="0" w:color="auto"/>
                <w:left w:val="none" w:sz="0" w:space="0" w:color="auto"/>
                <w:bottom w:val="none" w:sz="0" w:space="0" w:color="auto"/>
                <w:right w:val="none" w:sz="0" w:space="0" w:color="auto"/>
              </w:divBdr>
            </w:div>
            <w:div w:id="1378896411">
              <w:marLeft w:val="0"/>
              <w:marRight w:val="0"/>
              <w:marTop w:val="0"/>
              <w:marBottom w:val="0"/>
              <w:divBdr>
                <w:top w:val="none" w:sz="0" w:space="0" w:color="auto"/>
                <w:left w:val="none" w:sz="0" w:space="0" w:color="auto"/>
                <w:bottom w:val="none" w:sz="0" w:space="0" w:color="auto"/>
                <w:right w:val="none" w:sz="0" w:space="0" w:color="auto"/>
              </w:divBdr>
            </w:div>
            <w:div w:id="1424107245">
              <w:marLeft w:val="0"/>
              <w:marRight w:val="0"/>
              <w:marTop w:val="0"/>
              <w:marBottom w:val="0"/>
              <w:divBdr>
                <w:top w:val="none" w:sz="0" w:space="0" w:color="auto"/>
                <w:left w:val="none" w:sz="0" w:space="0" w:color="auto"/>
                <w:bottom w:val="none" w:sz="0" w:space="0" w:color="auto"/>
                <w:right w:val="none" w:sz="0" w:space="0" w:color="auto"/>
              </w:divBdr>
            </w:div>
            <w:div w:id="1428622316">
              <w:marLeft w:val="0"/>
              <w:marRight w:val="0"/>
              <w:marTop w:val="0"/>
              <w:marBottom w:val="0"/>
              <w:divBdr>
                <w:top w:val="none" w:sz="0" w:space="0" w:color="auto"/>
                <w:left w:val="none" w:sz="0" w:space="0" w:color="auto"/>
                <w:bottom w:val="none" w:sz="0" w:space="0" w:color="auto"/>
                <w:right w:val="none" w:sz="0" w:space="0" w:color="auto"/>
              </w:divBdr>
            </w:div>
            <w:div w:id="1433279033">
              <w:marLeft w:val="0"/>
              <w:marRight w:val="0"/>
              <w:marTop w:val="0"/>
              <w:marBottom w:val="0"/>
              <w:divBdr>
                <w:top w:val="none" w:sz="0" w:space="0" w:color="auto"/>
                <w:left w:val="none" w:sz="0" w:space="0" w:color="auto"/>
                <w:bottom w:val="none" w:sz="0" w:space="0" w:color="auto"/>
                <w:right w:val="none" w:sz="0" w:space="0" w:color="auto"/>
              </w:divBdr>
            </w:div>
            <w:div w:id="1434588311">
              <w:marLeft w:val="0"/>
              <w:marRight w:val="0"/>
              <w:marTop w:val="0"/>
              <w:marBottom w:val="0"/>
              <w:divBdr>
                <w:top w:val="none" w:sz="0" w:space="0" w:color="auto"/>
                <w:left w:val="none" w:sz="0" w:space="0" w:color="auto"/>
                <w:bottom w:val="none" w:sz="0" w:space="0" w:color="auto"/>
                <w:right w:val="none" w:sz="0" w:space="0" w:color="auto"/>
              </w:divBdr>
            </w:div>
            <w:div w:id="1456869130">
              <w:marLeft w:val="0"/>
              <w:marRight w:val="0"/>
              <w:marTop w:val="0"/>
              <w:marBottom w:val="0"/>
              <w:divBdr>
                <w:top w:val="none" w:sz="0" w:space="0" w:color="auto"/>
                <w:left w:val="none" w:sz="0" w:space="0" w:color="auto"/>
                <w:bottom w:val="none" w:sz="0" w:space="0" w:color="auto"/>
                <w:right w:val="none" w:sz="0" w:space="0" w:color="auto"/>
              </w:divBdr>
            </w:div>
            <w:div w:id="1470972122">
              <w:marLeft w:val="0"/>
              <w:marRight w:val="0"/>
              <w:marTop w:val="0"/>
              <w:marBottom w:val="0"/>
              <w:divBdr>
                <w:top w:val="none" w:sz="0" w:space="0" w:color="auto"/>
                <w:left w:val="none" w:sz="0" w:space="0" w:color="auto"/>
                <w:bottom w:val="none" w:sz="0" w:space="0" w:color="auto"/>
                <w:right w:val="none" w:sz="0" w:space="0" w:color="auto"/>
              </w:divBdr>
            </w:div>
            <w:div w:id="1474761541">
              <w:marLeft w:val="0"/>
              <w:marRight w:val="0"/>
              <w:marTop w:val="0"/>
              <w:marBottom w:val="0"/>
              <w:divBdr>
                <w:top w:val="none" w:sz="0" w:space="0" w:color="auto"/>
                <w:left w:val="none" w:sz="0" w:space="0" w:color="auto"/>
                <w:bottom w:val="none" w:sz="0" w:space="0" w:color="auto"/>
                <w:right w:val="none" w:sz="0" w:space="0" w:color="auto"/>
              </w:divBdr>
            </w:div>
            <w:div w:id="1499886172">
              <w:marLeft w:val="0"/>
              <w:marRight w:val="0"/>
              <w:marTop w:val="0"/>
              <w:marBottom w:val="0"/>
              <w:divBdr>
                <w:top w:val="none" w:sz="0" w:space="0" w:color="auto"/>
                <w:left w:val="none" w:sz="0" w:space="0" w:color="auto"/>
                <w:bottom w:val="none" w:sz="0" w:space="0" w:color="auto"/>
                <w:right w:val="none" w:sz="0" w:space="0" w:color="auto"/>
              </w:divBdr>
            </w:div>
            <w:div w:id="1529295402">
              <w:marLeft w:val="0"/>
              <w:marRight w:val="0"/>
              <w:marTop w:val="0"/>
              <w:marBottom w:val="0"/>
              <w:divBdr>
                <w:top w:val="none" w:sz="0" w:space="0" w:color="auto"/>
                <w:left w:val="none" w:sz="0" w:space="0" w:color="auto"/>
                <w:bottom w:val="none" w:sz="0" w:space="0" w:color="auto"/>
                <w:right w:val="none" w:sz="0" w:space="0" w:color="auto"/>
              </w:divBdr>
            </w:div>
            <w:div w:id="1533609003">
              <w:marLeft w:val="0"/>
              <w:marRight w:val="0"/>
              <w:marTop w:val="0"/>
              <w:marBottom w:val="0"/>
              <w:divBdr>
                <w:top w:val="none" w:sz="0" w:space="0" w:color="auto"/>
                <w:left w:val="none" w:sz="0" w:space="0" w:color="auto"/>
                <w:bottom w:val="none" w:sz="0" w:space="0" w:color="auto"/>
                <w:right w:val="none" w:sz="0" w:space="0" w:color="auto"/>
              </w:divBdr>
            </w:div>
            <w:div w:id="1543054587">
              <w:marLeft w:val="0"/>
              <w:marRight w:val="0"/>
              <w:marTop w:val="0"/>
              <w:marBottom w:val="0"/>
              <w:divBdr>
                <w:top w:val="none" w:sz="0" w:space="0" w:color="auto"/>
                <w:left w:val="none" w:sz="0" w:space="0" w:color="auto"/>
                <w:bottom w:val="none" w:sz="0" w:space="0" w:color="auto"/>
                <w:right w:val="none" w:sz="0" w:space="0" w:color="auto"/>
              </w:divBdr>
            </w:div>
            <w:div w:id="1572155984">
              <w:marLeft w:val="0"/>
              <w:marRight w:val="0"/>
              <w:marTop w:val="0"/>
              <w:marBottom w:val="0"/>
              <w:divBdr>
                <w:top w:val="none" w:sz="0" w:space="0" w:color="auto"/>
                <w:left w:val="none" w:sz="0" w:space="0" w:color="auto"/>
                <w:bottom w:val="none" w:sz="0" w:space="0" w:color="auto"/>
                <w:right w:val="none" w:sz="0" w:space="0" w:color="auto"/>
              </w:divBdr>
            </w:div>
            <w:div w:id="1576015308">
              <w:marLeft w:val="0"/>
              <w:marRight w:val="0"/>
              <w:marTop w:val="0"/>
              <w:marBottom w:val="0"/>
              <w:divBdr>
                <w:top w:val="none" w:sz="0" w:space="0" w:color="auto"/>
                <w:left w:val="none" w:sz="0" w:space="0" w:color="auto"/>
                <w:bottom w:val="none" w:sz="0" w:space="0" w:color="auto"/>
                <w:right w:val="none" w:sz="0" w:space="0" w:color="auto"/>
              </w:divBdr>
            </w:div>
            <w:div w:id="1578713493">
              <w:marLeft w:val="0"/>
              <w:marRight w:val="0"/>
              <w:marTop w:val="0"/>
              <w:marBottom w:val="0"/>
              <w:divBdr>
                <w:top w:val="none" w:sz="0" w:space="0" w:color="auto"/>
                <w:left w:val="none" w:sz="0" w:space="0" w:color="auto"/>
                <w:bottom w:val="none" w:sz="0" w:space="0" w:color="auto"/>
                <w:right w:val="none" w:sz="0" w:space="0" w:color="auto"/>
              </w:divBdr>
            </w:div>
            <w:div w:id="1588688193">
              <w:marLeft w:val="0"/>
              <w:marRight w:val="0"/>
              <w:marTop w:val="0"/>
              <w:marBottom w:val="0"/>
              <w:divBdr>
                <w:top w:val="none" w:sz="0" w:space="0" w:color="auto"/>
                <w:left w:val="none" w:sz="0" w:space="0" w:color="auto"/>
                <w:bottom w:val="none" w:sz="0" w:space="0" w:color="auto"/>
                <w:right w:val="none" w:sz="0" w:space="0" w:color="auto"/>
              </w:divBdr>
            </w:div>
            <w:div w:id="1591355250">
              <w:marLeft w:val="0"/>
              <w:marRight w:val="0"/>
              <w:marTop w:val="0"/>
              <w:marBottom w:val="0"/>
              <w:divBdr>
                <w:top w:val="none" w:sz="0" w:space="0" w:color="auto"/>
                <w:left w:val="none" w:sz="0" w:space="0" w:color="auto"/>
                <w:bottom w:val="none" w:sz="0" w:space="0" w:color="auto"/>
                <w:right w:val="none" w:sz="0" w:space="0" w:color="auto"/>
              </w:divBdr>
            </w:div>
            <w:div w:id="1604847233">
              <w:marLeft w:val="0"/>
              <w:marRight w:val="0"/>
              <w:marTop w:val="0"/>
              <w:marBottom w:val="0"/>
              <w:divBdr>
                <w:top w:val="none" w:sz="0" w:space="0" w:color="auto"/>
                <w:left w:val="none" w:sz="0" w:space="0" w:color="auto"/>
                <w:bottom w:val="none" w:sz="0" w:space="0" w:color="auto"/>
                <w:right w:val="none" w:sz="0" w:space="0" w:color="auto"/>
              </w:divBdr>
            </w:div>
            <w:div w:id="1629966487">
              <w:marLeft w:val="0"/>
              <w:marRight w:val="0"/>
              <w:marTop w:val="0"/>
              <w:marBottom w:val="0"/>
              <w:divBdr>
                <w:top w:val="none" w:sz="0" w:space="0" w:color="auto"/>
                <w:left w:val="none" w:sz="0" w:space="0" w:color="auto"/>
                <w:bottom w:val="none" w:sz="0" w:space="0" w:color="auto"/>
                <w:right w:val="none" w:sz="0" w:space="0" w:color="auto"/>
              </w:divBdr>
            </w:div>
            <w:div w:id="1636907825">
              <w:marLeft w:val="0"/>
              <w:marRight w:val="0"/>
              <w:marTop w:val="0"/>
              <w:marBottom w:val="0"/>
              <w:divBdr>
                <w:top w:val="none" w:sz="0" w:space="0" w:color="auto"/>
                <w:left w:val="none" w:sz="0" w:space="0" w:color="auto"/>
                <w:bottom w:val="none" w:sz="0" w:space="0" w:color="auto"/>
                <w:right w:val="none" w:sz="0" w:space="0" w:color="auto"/>
              </w:divBdr>
            </w:div>
            <w:div w:id="1654019710">
              <w:marLeft w:val="0"/>
              <w:marRight w:val="0"/>
              <w:marTop w:val="0"/>
              <w:marBottom w:val="0"/>
              <w:divBdr>
                <w:top w:val="none" w:sz="0" w:space="0" w:color="auto"/>
                <w:left w:val="none" w:sz="0" w:space="0" w:color="auto"/>
                <w:bottom w:val="none" w:sz="0" w:space="0" w:color="auto"/>
                <w:right w:val="none" w:sz="0" w:space="0" w:color="auto"/>
              </w:divBdr>
            </w:div>
            <w:div w:id="1658027393">
              <w:marLeft w:val="0"/>
              <w:marRight w:val="0"/>
              <w:marTop w:val="0"/>
              <w:marBottom w:val="0"/>
              <w:divBdr>
                <w:top w:val="none" w:sz="0" w:space="0" w:color="auto"/>
                <w:left w:val="none" w:sz="0" w:space="0" w:color="auto"/>
                <w:bottom w:val="none" w:sz="0" w:space="0" w:color="auto"/>
                <w:right w:val="none" w:sz="0" w:space="0" w:color="auto"/>
              </w:divBdr>
            </w:div>
            <w:div w:id="1664580406">
              <w:marLeft w:val="0"/>
              <w:marRight w:val="0"/>
              <w:marTop w:val="0"/>
              <w:marBottom w:val="0"/>
              <w:divBdr>
                <w:top w:val="none" w:sz="0" w:space="0" w:color="auto"/>
                <w:left w:val="none" w:sz="0" w:space="0" w:color="auto"/>
                <w:bottom w:val="none" w:sz="0" w:space="0" w:color="auto"/>
                <w:right w:val="none" w:sz="0" w:space="0" w:color="auto"/>
              </w:divBdr>
            </w:div>
            <w:div w:id="1681471375">
              <w:marLeft w:val="0"/>
              <w:marRight w:val="0"/>
              <w:marTop w:val="0"/>
              <w:marBottom w:val="0"/>
              <w:divBdr>
                <w:top w:val="none" w:sz="0" w:space="0" w:color="auto"/>
                <w:left w:val="none" w:sz="0" w:space="0" w:color="auto"/>
                <w:bottom w:val="none" w:sz="0" w:space="0" w:color="auto"/>
                <w:right w:val="none" w:sz="0" w:space="0" w:color="auto"/>
              </w:divBdr>
            </w:div>
            <w:div w:id="1689067602">
              <w:marLeft w:val="0"/>
              <w:marRight w:val="0"/>
              <w:marTop w:val="0"/>
              <w:marBottom w:val="0"/>
              <w:divBdr>
                <w:top w:val="none" w:sz="0" w:space="0" w:color="auto"/>
                <w:left w:val="none" w:sz="0" w:space="0" w:color="auto"/>
                <w:bottom w:val="none" w:sz="0" w:space="0" w:color="auto"/>
                <w:right w:val="none" w:sz="0" w:space="0" w:color="auto"/>
              </w:divBdr>
            </w:div>
            <w:div w:id="1716615342">
              <w:marLeft w:val="0"/>
              <w:marRight w:val="0"/>
              <w:marTop w:val="0"/>
              <w:marBottom w:val="0"/>
              <w:divBdr>
                <w:top w:val="none" w:sz="0" w:space="0" w:color="auto"/>
                <w:left w:val="none" w:sz="0" w:space="0" w:color="auto"/>
                <w:bottom w:val="none" w:sz="0" w:space="0" w:color="auto"/>
                <w:right w:val="none" w:sz="0" w:space="0" w:color="auto"/>
              </w:divBdr>
            </w:div>
            <w:div w:id="1744639697">
              <w:marLeft w:val="0"/>
              <w:marRight w:val="0"/>
              <w:marTop w:val="0"/>
              <w:marBottom w:val="0"/>
              <w:divBdr>
                <w:top w:val="none" w:sz="0" w:space="0" w:color="auto"/>
                <w:left w:val="none" w:sz="0" w:space="0" w:color="auto"/>
                <w:bottom w:val="none" w:sz="0" w:space="0" w:color="auto"/>
                <w:right w:val="none" w:sz="0" w:space="0" w:color="auto"/>
              </w:divBdr>
            </w:div>
            <w:div w:id="1746220208">
              <w:marLeft w:val="0"/>
              <w:marRight w:val="0"/>
              <w:marTop w:val="0"/>
              <w:marBottom w:val="0"/>
              <w:divBdr>
                <w:top w:val="none" w:sz="0" w:space="0" w:color="auto"/>
                <w:left w:val="none" w:sz="0" w:space="0" w:color="auto"/>
                <w:bottom w:val="none" w:sz="0" w:space="0" w:color="auto"/>
                <w:right w:val="none" w:sz="0" w:space="0" w:color="auto"/>
              </w:divBdr>
            </w:div>
            <w:div w:id="1768965459">
              <w:marLeft w:val="0"/>
              <w:marRight w:val="0"/>
              <w:marTop w:val="0"/>
              <w:marBottom w:val="0"/>
              <w:divBdr>
                <w:top w:val="none" w:sz="0" w:space="0" w:color="auto"/>
                <w:left w:val="none" w:sz="0" w:space="0" w:color="auto"/>
                <w:bottom w:val="none" w:sz="0" w:space="0" w:color="auto"/>
                <w:right w:val="none" w:sz="0" w:space="0" w:color="auto"/>
              </w:divBdr>
            </w:div>
            <w:div w:id="1787578004">
              <w:marLeft w:val="0"/>
              <w:marRight w:val="0"/>
              <w:marTop w:val="0"/>
              <w:marBottom w:val="0"/>
              <w:divBdr>
                <w:top w:val="none" w:sz="0" w:space="0" w:color="auto"/>
                <w:left w:val="none" w:sz="0" w:space="0" w:color="auto"/>
                <w:bottom w:val="none" w:sz="0" w:space="0" w:color="auto"/>
                <w:right w:val="none" w:sz="0" w:space="0" w:color="auto"/>
              </w:divBdr>
            </w:div>
            <w:div w:id="1793940085">
              <w:marLeft w:val="0"/>
              <w:marRight w:val="0"/>
              <w:marTop w:val="0"/>
              <w:marBottom w:val="0"/>
              <w:divBdr>
                <w:top w:val="none" w:sz="0" w:space="0" w:color="auto"/>
                <w:left w:val="none" w:sz="0" w:space="0" w:color="auto"/>
                <w:bottom w:val="none" w:sz="0" w:space="0" w:color="auto"/>
                <w:right w:val="none" w:sz="0" w:space="0" w:color="auto"/>
              </w:divBdr>
            </w:div>
            <w:div w:id="1803842034">
              <w:marLeft w:val="0"/>
              <w:marRight w:val="0"/>
              <w:marTop w:val="0"/>
              <w:marBottom w:val="0"/>
              <w:divBdr>
                <w:top w:val="none" w:sz="0" w:space="0" w:color="auto"/>
                <w:left w:val="none" w:sz="0" w:space="0" w:color="auto"/>
                <w:bottom w:val="none" w:sz="0" w:space="0" w:color="auto"/>
                <w:right w:val="none" w:sz="0" w:space="0" w:color="auto"/>
              </w:divBdr>
            </w:div>
            <w:div w:id="1809587221">
              <w:marLeft w:val="0"/>
              <w:marRight w:val="0"/>
              <w:marTop w:val="0"/>
              <w:marBottom w:val="0"/>
              <w:divBdr>
                <w:top w:val="none" w:sz="0" w:space="0" w:color="auto"/>
                <w:left w:val="none" w:sz="0" w:space="0" w:color="auto"/>
                <w:bottom w:val="none" w:sz="0" w:space="0" w:color="auto"/>
                <w:right w:val="none" w:sz="0" w:space="0" w:color="auto"/>
              </w:divBdr>
            </w:div>
            <w:div w:id="1813476045">
              <w:marLeft w:val="0"/>
              <w:marRight w:val="0"/>
              <w:marTop w:val="0"/>
              <w:marBottom w:val="0"/>
              <w:divBdr>
                <w:top w:val="none" w:sz="0" w:space="0" w:color="auto"/>
                <w:left w:val="none" w:sz="0" w:space="0" w:color="auto"/>
                <w:bottom w:val="none" w:sz="0" w:space="0" w:color="auto"/>
                <w:right w:val="none" w:sz="0" w:space="0" w:color="auto"/>
              </w:divBdr>
            </w:div>
            <w:div w:id="1816488988">
              <w:marLeft w:val="0"/>
              <w:marRight w:val="0"/>
              <w:marTop w:val="0"/>
              <w:marBottom w:val="0"/>
              <w:divBdr>
                <w:top w:val="none" w:sz="0" w:space="0" w:color="auto"/>
                <w:left w:val="none" w:sz="0" w:space="0" w:color="auto"/>
                <w:bottom w:val="none" w:sz="0" w:space="0" w:color="auto"/>
                <w:right w:val="none" w:sz="0" w:space="0" w:color="auto"/>
              </w:divBdr>
            </w:div>
            <w:div w:id="1906913166">
              <w:marLeft w:val="0"/>
              <w:marRight w:val="0"/>
              <w:marTop w:val="0"/>
              <w:marBottom w:val="0"/>
              <w:divBdr>
                <w:top w:val="none" w:sz="0" w:space="0" w:color="auto"/>
                <w:left w:val="none" w:sz="0" w:space="0" w:color="auto"/>
                <w:bottom w:val="none" w:sz="0" w:space="0" w:color="auto"/>
                <w:right w:val="none" w:sz="0" w:space="0" w:color="auto"/>
              </w:divBdr>
            </w:div>
            <w:div w:id="1919830054">
              <w:marLeft w:val="0"/>
              <w:marRight w:val="0"/>
              <w:marTop w:val="0"/>
              <w:marBottom w:val="0"/>
              <w:divBdr>
                <w:top w:val="none" w:sz="0" w:space="0" w:color="auto"/>
                <w:left w:val="none" w:sz="0" w:space="0" w:color="auto"/>
                <w:bottom w:val="none" w:sz="0" w:space="0" w:color="auto"/>
                <w:right w:val="none" w:sz="0" w:space="0" w:color="auto"/>
              </w:divBdr>
            </w:div>
            <w:div w:id="1944612330">
              <w:marLeft w:val="0"/>
              <w:marRight w:val="0"/>
              <w:marTop w:val="0"/>
              <w:marBottom w:val="0"/>
              <w:divBdr>
                <w:top w:val="none" w:sz="0" w:space="0" w:color="auto"/>
                <w:left w:val="none" w:sz="0" w:space="0" w:color="auto"/>
                <w:bottom w:val="none" w:sz="0" w:space="0" w:color="auto"/>
                <w:right w:val="none" w:sz="0" w:space="0" w:color="auto"/>
              </w:divBdr>
            </w:div>
            <w:div w:id="1958834739">
              <w:marLeft w:val="0"/>
              <w:marRight w:val="0"/>
              <w:marTop w:val="0"/>
              <w:marBottom w:val="0"/>
              <w:divBdr>
                <w:top w:val="none" w:sz="0" w:space="0" w:color="auto"/>
                <w:left w:val="none" w:sz="0" w:space="0" w:color="auto"/>
                <w:bottom w:val="none" w:sz="0" w:space="0" w:color="auto"/>
                <w:right w:val="none" w:sz="0" w:space="0" w:color="auto"/>
              </w:divBdr>
            </w:div>
            <w:div w:id="1962416636">
              <w:marLeft w:val="0"/>
              <w:marRight w:val="0"/>
              <w:marTop w:val="0"/>
              <w:marBottom w:val="0"/>
              <w:divBdr>
                <w:top w:val="none" w:sz="0" w:space="0" w:color="auto"/>
                <w:left w:val="none" w:sz="0" w:space="0" w:color="auto"/>
                <w:bottom w:val="none" w:sz="0" w:space="0" w:color="auto"/>
                <w:right w:val="none" w:sz="0" w:space="0" w:color="auto"/>
              </w:divBdr>
            </w:div>
            <w:div w:id="1966547445">
              <w:marLeft w:val="0"/>
              <w:marRight w:val="0"/>
              <w:marTop w:val="0"/>
              <w:marBottom w:val="0"/>
              <w:divBdr>
                <w:top w:val="none" w:sz="0" w:space="0" w:color="auto"/>
                <w:left w:val="none" w:sz="0" w:space="0" w:color="auto"/>
                <w:bottom w:val="none" w:sz="0" w:space="0" w:color="auto"/>
                <w:right w:val="none" w:sz="0" w:space="0" w:color="auto"/>
              </w:divBdr>
            </w:div>
            <w:div w:id="1978025680">
              <w:marLeft w:val="0"/>
              <w:marRight w:val="0"/>
              <w:marTop w:val="0"/>
              <w:marBottom w:val="0"/>
              <w:divBdr>
                <w:top w:val="none" w:sz="0" w:space="0" w:color="auto"/>
                <w:left w:val="none" w:sz="0" w:space="0" w:color="auto"/>
                <w:bottom w:val="none" w:sz="0" w:space="0" w:color="auto"/>
                <w:right w:val="none" w:sz="0" w:space="0" w:color="auto"/>
              </w:divBdr>
            </w:div>
            <w:div w:id="1981423608">
              <w:marLeft w:val="0"/>
              <w:marRight w:val="0"/>
              <w:marTop w:val="0"/>
              <w:marBottom w:val="0"/>
              <w:divBdr>
                <w:top w:val="none" w:sz="0" w:space="0" w:color="auto"/>
                <w:left w:val="none" w:sz="0" w:space="0" w:color="auto"/>
                <w:bottom w:val="none" w:sz="0" w:space="0" w:color="auto"/>
                <w:right w:val="none" w:sz="0" w:space="0" w:color="auto"/>
              </w:divBdr>
            </w:div>
            <w:div w:id="2003195811">
              <w:marLeft w:val="0"/>
              <w:marRight w:val="0"/>
              <w:marTop w:val="0"/>
              <w:marBottom w:val="0"/>
              <w:divBdr>
                <w:top w:val="none" w:sz="0" w:space="0" w:color="auto"/>
                <w:left w:val="none" w:sz="0" w:space="0" w:color="auto"/>
                <w:bottom w:val="none" w:sz="0" w:space="0" w:color="auto"/>
                <w:right w:val="none" w:sz="0" w:space="0" w:color="auto"/>
              </w:divBdr>
            </w:div>
            <w:div w:id="2008705315">
              <w:marLeft w:val="0"/>
              <w:marRight w:val="0"/>
              <w:marTop w:val="0"/>
              <w:marBottom w:val="0"/>
              <w:divBdr>
                <w:top w:val="none" w:sz="0" w:space="0" w:color="auto"/>
                <w:left w:val="none" w:sz="0" w:space="0" w:color="auto"/>
                <w:bottom w:val="none" w:sz="0" w:space="0" w:color="auto"/>
                <w:right w:val="none" w:sz="0" w:space="0" w:color="auto"/>
              </w:divBdr>
            </w:div>
            <w:div w:id="2017807054">
              <w:marLeft w:val="0"/>
              <w:marRight w:val="0"/>
              <w:marTop w:val="0"/>
              <w:marBottom w:val="0"/>
              <w:divBdr>
                <w:top w:val="none" w:sz="0" w:space="0" w:color="auto"/>
                <w:left w:val="none" w:sz="0" w:space="0" w:color="auto"/>
                <w:bottom w:val="none" w:sz="0" w:space="0" w:color="auto"/>
                <w:right w:val="none" w:sz="0" w:space="0" w:color="auto"/>
              </w:divBdr>
            </w:div>
            <w:div w:id="2021547246">
              <w:marLeft w:val="0"/>
              <w:marRight w:val="0"/>
              <w:marTop w:val="0"/>
              <w:marBottom w:val="0"/>
              <w:divBdr>
                <w:top w:val="none" w:sz="0" w:space="0" w:color="auto"/>
                <w:left w:val="none" w:sz="0" w:space="0" w:color="auto"/>
                <w:bottom w:val="none" w:sz="0" w:space="0" w:color="auto"/>
                <w:right w:val="none" w:sz="0" w:space="0" w:color="auto"/>
              </w:divBdr>
            </w:div>
            <w:div w:id="2031682958">
              <w:marLeft w:val="0"/>
              <w:marRight w:val="0"/>
              <w:marTop w:val="0"/>
              <w:marBottom w:val="0"/>
              <w:divBdr>
                <w:top w:val="none" w:sz="0" w:space="0" w:color="auto"/>
                <w:left w:val="none" w:sz="0" w:space="0" w:color="auto"/>
                <w:bottom w:val="none" w:sz="0" w:space="0" w:color="auto"/>
                <w:right w:val="none" w:sz="0" w:space="0" w:color="auto"/>
              </w:divBdr>
            </w:div>
            <w:div w:id="2037267793">
              <w:marLeft w:val="0"/>
              <w:marRight w:val="0"/>
              <w:marTop w:val="0"/>
              <w:marBottom w:val="0"/>
              <w:divBdr>
                <w:top w:val="none" w:sz="0" w:space="0" w:color="auto"/>
                <w:left w:val="none" w:sz="0" w:space="0" w:color="auto"/>
                <w:bottom w:val="none" w:sz="0" w:space="0" w:color="auto"/>
                <w:right w:val="none" w:sz="0" w:space="0" w:color="auto"/>
              </w:divBdr>
            </w:div>
            <w:div w:id="2057191799">
              <w:marLeft w:val="0"/>
              <w:marRight w:val="0"/>
              <w:marTop w:val="0"/>
              <w:marBottom w:val="0"/>
              <w:divBdr>
                <w:top w:val="none" w:sz="0" w:space="0" w:color="auto"/>
                <w:left w:val="none" w:sz="0" w:space="0" w:color="auto"/>
                <w:bottom w:val="none" w:sz="0" w:space="0" w:color="auto"/>
                <w:right w:val="none" w:sz="0" w:space="0" w:color="auto"/>
              </w:divBdr>
            </w:div>
            <w:div w:id="2068065281">
              <w:marLeft w:val="0"/>
              <w:marRight w:val="0"/>
              <w:marTop w:val="0"/>
              <w:marBottom w:val="0"/>
              <w:divBdr>
                <w:top w:val="none" w:sz="0" w:space="0" w:color="auto"/>
                <w:left w:val="none" w:sz="0" w:space="0" w:color="auto"/>
                <w:bottom w:val="none" w:sz="0" w:space="0" w:color="auto"/>
                <w:right w:val="none" w:sz="0" w:space="0" w:color="auto"/>
              </w:divBdr>
            </w:div>
            <w:div w:id="2078354102">
              <w:marLeft w:val="0"/>
              <w:marRight w:val="0"/>
              <w:marTop w:val="0"/>
              <w:marBottom w:val="0"/>
              <w:divBdr>
                <w:top w:val="none" w:sz="0" w:space="0" w:color="auto"/>
                <w:left w:val="none" w:sz="0" w:space="0" w:color="auto"/>
                <w:bottom w:val="none" w:sz="0" w:space="0" w:color="auto"/>
                <w:right w:val="none" w:sz="0" w:space="0" w:color="auto"/>
              </w:divBdr>
            </w:div>
            <w:div w:id="2118015671">
              <w:marLeft w:val="0"/>
              <w:marRight w:val="0"/>
              <w:marTop w:val="0"/>
              <w:marBottom w:val="0"/>
              <w:divBdr>
                <w:top w:val="none" w:sz="0" w:space="0" w:color="auto"/>
                <w:left w:val="none" w:sz="0" w:space="0" w:color="auto"/>
                <w:bottom w:val="none" w:sz="0" w:space="0" w:color="auto"/>
                <w:right w:val="none" w:sz="0" w:space="0" w:color="auto"/>
              </w:divBdr>
            </w:div>
            <w:div w:id="2118257842">
              <w:marLeft w:val="0"/>
              <w:marRight w:val="0"/>
              <w:marTop w:val="0"/>
              <w:marBottom w:val="0"/>
              <w:divBdr>
                <w:top w:val="none" w:sz="0" w:space="0" w:color="auto"/>
                <w:left w:val="none" w:sz="0" w:space="0" w:color="auto"/>
                <w:bottom w:val="none" w:sz="0" w:space="0" w:color="auto"/>
                <w:right w:val="none" w:sz="0" w:space="0" w:color="auto"/>
              </w:divBdr>
            </w:div>
            <w:div w:id="2124182753">
              <w:marLeft w:val="0"/>
              <w:marRight w:val="0"/>
              <w:marTop w:val="0"/>
              <w:marBottom w:val="0"/>
              <w:divBdr>
                <w:top w:val="none" w:sz="0" w:space="0" w:color="auto"/>
                <w:left w:val="none" w:sz="0" w:space="0" w:color="auto"/>
                <w:bottom w:val="none" w:sz="0" w:space="0" w:color="auto"/>
                <w:right w:val="none" w:sz="0" w:space="0" w:color="auto"/>
              </w:divBdr>
            </w:div>
            <w:div w:id="21360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329">
      <w:bodyDiv w:val="1"/>
      <w:marLeft w:val="0"/>
      <w:marRight w:val="0"/>
      <w:marTop w:val="0"/>
      <w:marBottom w:val="0"/>
      <w:divBdr>
        <w:top w:val="none" w:sz="0" w:space="0" w:color="auto"/>
        <w:left w:val="none" w:sz="0" w:space="0" w:color="auto"/>
        <w:bottom w:val="none" w:sz="0" w:space="0" w:color="auto"/>
        <w:right w:val="none" w:sz="0" w:space="0" w:color="auto"/>
      </w:divBdr>
      <w:divsChild>
        <w:div w:id="1611160300">
          <w:marLeft w:val="0"/>
          <w:marRight w:val="0"/>
          <w:marTop w:val="0"/>
          <w:marBottom w:val="0"/>
          <w:divBdr>
            <w:top w:val="none" w:sz="0" w:space="0" w:color="auto"/>
            <w:left w:val="none" w:sz="0" w:space="0" w:color="auto"/>
            <w:bottom w:val="none" w:sz="0" w:space="0" w:color="auto"/>
            <w:right w:val="none" w:sz="0" w:space="0" w:color="auto"/>
          </w:divBdr>
          <w:divsChild>
            <w:div w:id="1860116292">
              <w:marLeft w:val="0"/>
              <w:marRight w:val="0"/>
              <w:marTop w:val="0"/>
              <w:marBottom w:val="0"/>
              <w:divBdr>
                <w:top w:val="none" w:sz="0" w:space="0" w:color="auto"/>
                <w:left w:val="none" w:sz="0" w:space="0" w:color="auto"/>
                <w:bottom w:val="none" w:sz="0" w:space="0" w:color="auto"/>
                <w:right w:val="none" w:sz="0" w:space="0" w:color="auto"/>
              </w:divBdr>
              <w:divsChild>
                <w:div w:id="1991400117">
                  <w:marLeft w:val="0"/>
                  <w:marRight w:val="0"/>
                  <w:marTop w:val="0"/>
                  <w:marBottom w:val="0"/>
                  <w:divBdr>
                    <w:top w:val="none" w:sz="0" w:space="0" w:color="auto"/>
                    <w:left w:val="none" w:sz="0" w:space="0" w:color="auto"/>
                    <w:bottom w:val="none" w:sz="0" w:space="0" w:color="auto"/>
                    <w:right w:val="none" w:sz="0" w:space="0" w:color="auto"/>
                  </w:divBdr>
                </w:div>
              </w:divsChild>
            </w:div>
            <w:div w:id="875389084">
              <w:marLeft w:val="0"/>
              <w:marRight w:val="0"/>
              <w:marTop w:val="0"/>
              <w:marBottom w:val="0"/>
              <w:divBdr>
                <w:top w:val="none" w:sz="0" w:space="0" w:color="auto"/>
                <w:left w:val="none" w:sz="0" w:space="0" w:color="auto"/>
                <w:bottom w:val="none" w:sz="0" w:space="0" w:color="auto"/>
                <w:right w:val="none" w:sz="0" w:space="0" w:color="auto"/>
              </w:divBdr>
              <w:divsChild>
                <w:div w:id="721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7174">
      <w:bodyDiv w:val="1"/>
      <w:marLeft w:val="0"/>
      <w:marRight w:val="0"/>
      <w:marTop w:val="0"/>
      <w:marBottom w:val="0"/>
      <w:divBdr>
        <w:top w:val="none" w:sz="0" w:space="0" w:color="auto"/>
        <w:left w:val="none" w:sz="0" w:space="0" w:color="auto"/>
        <w:bottom w:val="none" w:sz="0" w:space="0" w:color="auto"/>
        <w:right w:val="none" w:sz="0" w:space="0" w:color="auto"/>
      </w:divBdr>
      <w:divsChild>
        <w:div w:id="625816891">
          <w:marLeft w:val="0"/>
          <w:marRight w:val="0"/>
          <w:marTop w:val="0"/>
          <w:marBottom w:val="0"/>
          <w:divBdr>
            <w:top w:val="none" w:sz="0" w:space="0" w:color="auto"/>
            <w:left w:val="none" w:sz="0" w:space="0" w:color="auto"/>
            <w:bottom w:val="none" w:sz="0" w:space="0" w:color="auto"/>
            <w:right w:val="none" w:sz="0" w:space="0" w:color="auto"/>
          </w:divBdr>
          <w:divsChild>
            <w:div w:id="700328670">
              <w:marLeft w:val="0"/>
              <w:marRight w:val="0"/>
              <w:marTop w:val="0"/>
              <w:marBottom w:val="0"/>
              <w:divBdr>
                <w:top w:val="none" w:sz="0" w:space="0" w:color="auto"/>
                <w:left w:val="none" w:sz="0" w:space="0" w:color="auto"/>
                <w:bottom w:val="none" w:sz="0" w:space="0" w:color="auto"/>
                <w:right w:val="none" w:sz="0" w:space="0" w:color="auto"/>
              </w:divBdr>
              <w:divsChild>
                <w:div w:id="14758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447">
      <w:bodyDiv w:val="1"/>
      <w:marLeft w:val="0"/>
      <w:marRight w:val="0"/>
      <w:marTop w:val="0"/>
      <w:marBottom w:val="0"/>
      <w:divBdr>
        <w:top w:val="none" w:sz="0" w:space="0" w:color="auto"/>
        <w:left w:val="none" w:sz="0" w:space="0" w:color="auto"/>
        <w:bottom w:val="none" w:sz="0" w:space="0" w:color="auto"/>
        <w:right w:val="none" w:sz="0" w:space="0" w:color="auto"/>
      </w:divBdr>
      <w:divsChild>
        <w:div w:id="672296822">
          <w:marLeft w:val="0"/>
          <w:marRight w:val="0"/>
          <w:marTop w:val="0"/>
          <w:marBottom w:val="0"/>
          <w:divBdr>
            <w:top w:val="none" w:sz="0" w:space="0" w:color="auto"/>
            <w:left w:val="none" w:sz="0" w:space="0" w:color="auto"/>
            <w:bottom w:val="none" w:sz="0" w:space="0" w:color="auto"/>
            <w:right w:val="none" w:sz="0" w:space="0" w:color="auto"/>
          </w:divBdr>
          <w:divsChild>
            <w:div w:id="1982225959">
              <w:marLeft w:val="0"/>
              <w:marRight w:val="0"/>
              <w:marTop w:val="0"/>
              <w:marBottom w:val="0"/>
              <w:divBdr>
                <w:top w:val="none" w:sz="0" w:space="0" w:color="auto"/>
                <w:left w:val="none" w:sz="0" w:space="0" w:color="auto"/>
                <w:bottom w:val="none" w:sz="0" w:space="0" w:color="auto"/>
                <w:right w:val="none" w:sz="0" w:space="0" w:color="auto"/>
              </w:divBdr>
              <w:divsChild>
                <w:div w:id="14841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3801">
      <w:bodyDiv w:val="1"/>
      <w:marLeft w:val="0"/>
      <w:marRight w:val="0"/>
      <w:marTop w:val="0"/>
      <w:marBottom w:val="0"/>
      <w:divBdr>
        <w:top w:val="none" w:sz="0" w:space="0" w:color="auto"/>
        <w:left w:val="none" w:sz="0" w:space="0" w:color="auto"/>
        <w:bottom w:val="none" w:sz="0" w:space="0" w:color="auto"/>
        <w:right w:val="none" w:sz="0" w:space="0" w:color="auto"/>
      </w:divBdr>
      <w:divsChild>
        <w:div w:id="430130649">
          <w:marLeft w:val="0"/>
          <w:marRight w:val="0"/>
          <w:marTop w:val="0"/>
          <w:marBottom w:val="0"/>
          <w:divBdr>
            <w:top w:val="none" w:sz="0" w:space="0" w:color="auto"/>
            <w:left w:val="none" w:sz="0" w:space="0" w:color="auto"/>
            <w:bottom w:val="none" w:sz="0" w:space="0" w:color="auto"/>
            <w:right w:val="none" w:sz="0" w:space="0" w:color="auto"/>
          </w:divBdr>
          <w:divsChild>
            <w:div w:id="396634723">
              <w:marLeft w:val="0"/>
              <w:marRight w:val="0"/>
              <w:marTop w:val="0"/>
              <w:marBottom w:val="0"/>
              <w:divBdr>
                <w:top w:val="none" w:sz="0" w:space="0" w:color="auto"/>
                <w:left w:val="none" w:sz="0" w:space="0" w:color="auto"/>
                <w:bottom w:val="none" w:sz="0" w:space="0" w:color="auto"/>
                <w:right w:val="none" w:sz="0" w:space="0" w:color="auto"/>
              </w:divBdr>
              <w:divsChild>
                <w:div w:id="7806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7191">
      <w:bodyDiv w:val="1"/>
      <w:marLeft w:val="0"/>
      <w:marRight w:val="0"/>
      <w:marTop w:val="0"/>
      <w:marBottom w:val="0"/>
      <w:divBdr>
        <w:top w:val="none" w:sz="0" w:space="0" w:color="auto"/>
        <w:left w:val="none" w:sz="0" w:space="0" w:color="auto"/>
        <w:bottom w:val="none" w:sz="0" w:space="0" w:color="auto"/>
        <w:right w:val="none" w:sz="0" w:space="0" w:color="auto"/>
      </w:divBdr>
      <w:divsChild>
        <w:div w:id="1020738135">
          <w:marLeft w:val="0"/>
          <w:marRight w:val="0"/>
          <w:marTop w:val="0"/>
          <w:marBottom w:val="0"/>
          <w:divBdr>
            <w:top w:val="none" w:sz="0" w:space="0" w:color="auto"/>
            <w:left w:val="none" w:sz="0" w:space="0" w:color="auto"/>
            <w:bottom w:val="none" w:sz="0" w:space="0" w:color="auto"/>
            <w:right w:val="none" w:sz="0" w:space="0" w:color="auto"/>
          </w:divBdr>
          <w:divsChild>
            <w:div w:id="2143108028">
              <w:marLeft w:val="0"/>
              <w:marRight w:val="0"/>
              <w:marTop w:val="0"/>
              <w:marBottom w:val="0"/>
              <w:divBdr>
                <w:top w:val="none" w:sz="0" w:space="0" w:color="auto"/>
                <w:left w:val="none" w:sz="0" w:space="0" w:color="auto"/>
                <w:bottom w:val="none" w:sz="0" w:space="0" w:color="auto"/>
                <w:right w:val="none" w:sz="0" w:space="0" w:color="auto"/>
              </w:divBdr>
              <w:divsChild>
                <w:div w:id="192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73302">
      <w:bodyDiv w:val="1"/>
      <w:marLeft w:val="0"/>
      <w:marRight w:val="0"/>
      <w:marTop w:val="0"/>
      <w:marBottom w:val="0"/>
      <w:divBdr>
        <w:top w:val="none" w:sz="0" w:space="0" w:color="auto"/>
        <w:left w:val="none" w:sz="0" w:space="0" w:color="auto"/>
        <w:bottom w:val="none" w:sz="0" w:space="0" w:color="auto"/>
        <w:right w:val="none" w:sz="0" w:space="0" w:color="auto"/>
      </w:divBdr>
    </w:div>
    <w:div w:id="908424573">
      <w:bodyDiv w:val="1"/>
      <w:marLeft w:val="0"/>
      <w:marRight w:val="0"/>
      <w:marTop w:val="0"/>
      <w:marBottom w:val="0"/>
      <w:divBdr>
        <w:top w:val="none" w:sz="0" w:space="0" w:color="auto"/>
        <w:left w:val="none" w:sz="0" w:space="0" w:color="auto"/>
        <w:bottom w:val="none" w:sz="0" w:space="0" w:color="auto"/>
        <w:right w:val="none" w:sz="0" w:space="0" w:color="auto"/>
      </w:divBdr>
      <w:divsChild>
        <w:div w:id="2001152565">
          <w:marLeft w:val="0"/>
          <w:marRight w:val="0"/>
          <w:marTop w:val="0"/>
          <w:marBottom w:val="0"/>
          <w:divBdr>
            <w:top w:val="none" w:sz="0" w:space="0" w:color="auto"/>
            <w:left w:val="none" w:sz="0" w:space="0" w:color="auto"/>
            <w:bottom w:val="none" w:sz="0" w:space="0" w:color="auto"/>
            <w:right w:val="none" w:sz="0" w:space="0" w:color="auto"/>
          </w:divBdr>
          <w:divsChild>
            <w:div w:id="515193806">
              <w:marLeft w:val="0"/>
              <w:marRight w:val="0"/>
              <w:marTop w:val="0"/>
              <w:marBottom w:val="0"/>
              <w:divBdr>
                <w:top w:val="none" w:sz="0" w:space="0" w:color="auto"/>
                <w:left w:val="none" w:sz="0" w:space="0" w:color="auto"/>
                <w:bottom w:val="none" w:sz="0" w:space="0" w:color="auto"/>
                <w:right w:val="none" w:sz="0" w:space="0" w:color="auto"/>
              </w:divBdr>
              <w:divsChild>
                <w:div w:id="505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9372">
      <w:bodyDiv w:val="1"/>
      <w:marLeft w:val="0"/>
      <w:marRight w:val="0"/>
      <w:marTop w:val="0"/>
      <w:marBottom w:val="0"/>
      <w:divBdr>
        <w:top w:val="none" w:sz="0" w:space="0" w:color="auto"/>
        <w:left w:val="none" w:sz="0" w:space="0" w:color="auto"/>
        <w:bottom w:val="none" w:sz="0" w:space="0" w:color="auto"/>
        <w:right w:val="none" w:sz="0" w:space="0" w:color="auto"/>
      </w:divBdr>
      <w:divsChild>
        <w:div w:id="1521428924">
          <w:marLeft w:val="0"/>
          <w:marRight w:val="0"/>
          <w:marTop w:val="0"/>
          <w:marBottom w:val="0"/>
          <w:divBdr>
            <w:top w:val="none" w:sz="0" w:space="0" w:color="auto"/>
            <w:left w:val="none" w:sz="0" w:space="0" w:color="auto"/>
            <w:bottom w:val="none" w:sz="0" w:space="0" w:color="auto"/>
            <w:right w:val="none" w:sz="0" w:space="0" w:color="auto"/>
          </w:divBdr>
          <w:divsChild>
            <w:div w:id="8798215">
              <w:marLeft w:val="0"/>
              <w:marRight w:val="0"/>
              <w:marTop w:val="0"/>
              <w:marBottom w:val="0"/>
              <w:divBdr>
                <w:top w:val="none" w:sz="0" w:space="0" w:color="auto"/>
                <w:left w:val="none" w:sz="0" w:space="0" w:color="auto"/>
                <w:bottom w:val="none" w:sz="0" w:space="0" w:color="auto"/>
                <w:right w:val="none" w:sz="0" w:space="0" w:color="auto"/>
              </w:divBdr>
            </w:div>
            <w:div w:id="17124586">
              <w:marLeft w:val="0"/>
              <w:marRight w:val="0"/>
              <w:marTop w:val="0"/>
              <w:marBottom w:val="0"/>
              <w:divBdr>
                <w:top w:val="none" w:sz="0" w:space="0" w:color="auto"/>
                <w:left w:val="none" w:sz="0" w:space="0" w:color="auto"/>
                <w:bottom w:val="none" w:sz="0" w:space="0" w:color="auto"/>
                <w:right w:val="none" w:sz="0" w:space="0" w:color="auto"/>
              </w:divBdr>
            </w:div>
            <w:div w:id="50858505">
              <w:marLeft w:val="0"/>
              <w:marRight w:val="0"/>
              <w:marTop w:val="0"/>
              <w:marBottom w:val="0"/>
              <w:divBdr>
                <w:top w:val="none" w:sz="0" w:space="0" w:color="auto"/>
                <w:left w:val="none" w:sz="0" w:space="0" w:color="auto"/>
                <w:bottom w:val="none" w:sz="0" w:space="0" w:color="auto"/>
                <w:right w:val="none" w:sz="0" w:space="0" w:color="auto"/>
              </w:divBdr>
            </w:div>
            <w:div w:id="64573279">
              <w:marLeft w:val="0"/>
              <w:marRight w:val="0"/>
              <w:marTop w:val="0"/>
              <w:marBottom w:val="0"/>
              <w:divBdr>
                <w:top w:val="none" w:sz="0" w:space="0" w:color="auto"/>
                <w:left w:val="none" w:sz="0" w:space="0" w:color="auto"/>
                <w:bottom w:val="none" w:sz="0" w:space="0" w:color="auto"/>
                <w:right w:val="none" w:sz="0" w:space="0" w:color="auto"/>
              </w:divBdr>
            </w:div>
            <w:div w:id="65496748">
              <w:marLeft w:val="0"/>
              <w:marRight w:val="0"/>
              <w:marTop w:val="0"/>
              <w:marBottom w:val="0"/>
              <w:divBdr>
                <w:top w:val="none" w:sz="0" w:space="0" w:color="auto"/>
                <w:left w:val="none" w:sz="0" w:space="0" w:color="auto"/>
                <w:bottom w:val="none" w:sz="0" w:space="0" w:color="auto"/>
                <w:right w:val="none" w:sz="0" w:space="0" w:color="auto"/>
              </w:divBdr>
            </w:div>
            <w:div w:id="149489382">
              <w:marLeft w:val="0"/>
              <w:marRight w:val="0"/>
              <w:marTop w:val="0"/>
              <w:marBottom w:val="0"/>
              <w:divBdr>
                <w:top w:val="none" w:sz="0" w:space="0" w:color="auto"/>
                <w:left w:val="none" w:sz="0" w:space="0" w:color="auto"/>
                <w:bottom w:val="none" w:sz="0" w:space="0" w:color="auto"/>
                <w:right w:val="none" w:sz="0" w:space="0" w:color="auto"/>
              </w:divBdr>
            </w:div>
            <w:div w:id="177357154">
              <w:marLeft w:val="0"/>
              <w:marRight w:val="0"/>
              <w:marTop w:val="0"/>
              <w:marBottom w:val="0"/>
              <w:divBdr>
                <w:top w:val="none" w:sz="0" w:space="0" w:color="auto"/>
                <w:left w:val="none" w:sz="0" w:space="0" w:color="auto"/>
                <w:bottom w:val="none" w:sz="0" w:space="0" w:color="auto"/>
                <w:right w:val="none" w:sz="0" w:space="0" w:color="auto"/>
              </w:divBdr>
            </w:div>
            <w:div w:id="229120603">
              <w:marLeft w:val="0"/>
              <w:marRight w:val="0"/>
              <w:marTop w:val="0"/>
              <w:marBottom w:val="0"/>
              <w:divBdr>
                <w:top w:val="none" w:sz="0" w:space="0" w:color="auto"/>
                <w:left w:val="none" w:sz="0" w:space="0" w:color="auto"/>
                <w:bottom w:val="none" w:sz="0" w:space="0" w:color="auto"/>
                <w:right w:val="none" w:sz="0" w:space="0" w:color="auto"/>
              </w:divBdr>
            </w:div>
            <w:div w:id="292950722">
              <w:marLeft w:val="0"/>
              <w:marRight w:val="0"/>
              <w:marTop w:val="0"/>
              <w:marBottom w:val="0"/>
              <w:divBdr>
                <w:top w:val="none" w:sz="0" w:space="0" w:color="auto"/>
                <w:left w:val="none" w:sz="0" w:space="0" w:color="auto"/>
                <w:bottom w:val="none" w:sz="0" w:space="0" w:color="auto"/>
                <w:right w:val="none" w:sz="0" w:space="0" w:color="auto"/>
              </w:divBdr>
            </w:div>
            <w:div w:id="300035284">
              <w:marLeft w:val="0"/>
              <w:marRight w:val="0"/>
              <w:marTop w:val="0"/>
              <w:marBottom w:val="0"/>
              <w:divBdr>
                <w:top w:val="none" w:sz="0" w:space="0" w:color="auto"/>
                <w:left w:val="none" w:sz="0" w:space="0" w:color="auto"/>
                <w:bottom w:val="none" w:sz="0" w:space="0" w:color="auto"/>
                <w:right w:val="none" w:sz="0" w:space="0" w:color="auto"/>
              </w:divBdr>
            </w:div>
            <w:div w:id="319506571">
              <w:marLeft w:val="0"/>
              <w:marRight w:val="0"/>
              <w:marTop w:val="0"/>
              <w:marBottom w:val="0"/>
              <w:divBdr>
                <w:top w:val="none" w:sz="0" w:space="0" w:color="auto"/>
                <w:left w:val="none" w:sz="0" w:space="0" w:color="auto"/>
                <w:bottom w:val="none" w:sz="0" w:space="0" w:color="auto"/>
                <w:right w:val="none" w:sz="0" w:space="0" w:color="auto"/>
              </w:divBdr>
            </w:div>
            <w:div w:id="369572344">
              <w:marLeft w:val="0"/>
              <w:marRight w:val="0"/>
              <w:marTop w:val="0"/>
              <w:marBottom w:val="0"/>
              <w:divBdr>
                <w:top w:val="none" w:sz="0" w:space="0" w:color="auto"/>
                <w:left w:val="none" w:sz="0" w:space="0" w:color="auto"/>
                <w:bottom w:val="none" w:sz="0" w:space="0" w:color="auto"/>
                <w:right w:val="none" w:sz="0" w:space="0" w:color="auto"/>
              </w:divBdr>
            </w:div>
            <w:div w:id="373627886">
              <w:marLeft w:val="0"/>
              <w:marRight w:val="0"/>
              <w:marTop w:val="0"/>
              <w:marBottom w:val="0"/>
              <w:divBdr>
                <w:top w:val="none" w:sz="0" w:space="0" w:color="auto"/>
                <w:left w:val="none" w:sz="0" w:space="0" w:color="auto"/>
                <w:bottom w:val="none" w:sz="0" w:space="0" w:color="auto"/>
                <w:right w:val="none" w:sz="0" w:space="0" w:color="auto"/>
              </w:divBdr>
            </w:div>
            <w:div w:id="374236444">
              <w:marLeft w:val="0"/>
              <w:marRight w:val="0"/>
              <w:marTop w:val="0"/>
              <w:marBottom w:val="0"/>
              <w:divBdr>
                <w:top w:val="none" w:sz="0" w:space="0" w:color="auto"/>
                <w:left w:val="none" w:sz="0" w:space="0" w:color="auto"/>
                <w:bottom w:val="none" w:sz="0" w:space="0" w:color="auto"/>
                <w:right w:val="none" w:sz="0" w:space="0" w:color="auto"/>
              </w:divBdr>
            </w:div>
            <w:div w:id="384182137">
              <w:marLeft w:val="0"/>
              <w:marRight w:val="0"/>
              <w:marTop w:val="0"/>
              <w:marBottom w:val="0"/>
              <w:divBdr>
                <w:top w:val="none" w:sz="0" w:space="0" w:color="auto"/>
                <w:left w:val="none" w:sz="0" w:space="0" w:color="auto"/>
                <w:bottom w:val="none" w:sz="0" w:space="0" w:color="auto"/>
                <w:right w:val="none" w:sz="0" w:space="0" w:color="auto"/>
              </w:divBdr>
            </w:div>
            <w:div w:id="385835997">
              <w:marLeft w:val="0"/>
              <w:marRight w:val="0"/>
              <w:marTop w:val="0"/>
              <w:marBottom w:val="0"/>
              <w:divBdr>
                <w:top w:val="none" w:sz="0" w:space="0" w:color="auto"/>
                <w:left w:val="none" w:sz="0" w:space="0" w:color="auto"/>
                <w:bottom w:val="none" w:sz="0" w:space="0" w:color="auto"/>
                <w:right w:val="none" w:sz="0" w:space="0" w:color="auto"/>
              </w:divBdr>
            </w:div>
            <w:div w:id="409161754">
              <w:marLeft w:val="0"/>
              <w:marRight w:val="0"/>
              <w:marTop w:val="0"/>
              <w:marBottom w:val="0"/>
              <w:divBdr>
                <w:top w:val="none" w:sz="0" w:space="0" w:color="auto"/>
                <w:left w:val="none" w:sz="0" w:space="0" w:color="auto"/>
                <w:bottom w:val="none" w:sz="0" w:space="0" w:color="auto"/>
                <w:right w:val="none" w:sz="0" w:space="0" w:color="auto"/>
              </w:divBdr>
            </w:div>
            <w:div w:id="455024616">
              <w:marLeft w:val="0"/>
              <w:marRight w:val="0"/>
              <w:marTop w:val="0"/>
              <w:marBottom w:val="0"/>
              <w:divBdr>
                <w:top w:val="none" w:sz="0" w:space="0" w:color="auto"/>
                <w:left w:val="none" w:sz="0" w:space="0" w:color="auto"/>
                <w:bottom w:val="none" w:sz="0" w:space="0" w:color="auto"/>
                <w:right w:val="none" w:sz="0" w:space="0" w:color="auto"/>
              </w:divBdr>
            </w:div>
            <w:div w:id="455102196">
              <w:marLeft w:val="0"/>
              <w:marRight w:val="0"/>
              <w:marTop w:val="0"/>
              <w:marBottom w:val="0"/>
              <w:divBdr>
                <w:top w:val="none" w:sz="0" w:space="0" w:color="auto"/>
                <w:left w:val="none" w:sz="0" w:space="0" w:color="auto"/>
                <w:bottom w:val="none" w:sz="0" w:space="0" w:color="auto"/>
                <w:right w:val="none" w:sz="0" w:space="0" w:color="auto"/>
              </w:divBdr>
            </w:div>
            <w:div w:id="459692500">
              <w:marLeft w:val="0"/>
              <w:marRight w:val="0"/>
              <w:marTop w:val="0"/>
              <w:marBottom w:val="0"/>
              <w:divBdr>
                <w:top w:val="none" w:sz="0" w:space="0" w:color="auto"/>
                <w:left w:val="none" w:sz="0" w:space="0" w:color="auto"/>
                <w:bottom w:val="none" w:sz="0" w:space="0" w:color="auto"/>
                <w:right w:val="none" w:sz="0" w:space="0" w:color="auto"/>
              </w:divBdr>
            </w:div>
            <w:div w:id="485627926">
              <w:marLeft w:val="0"/>
              <w:marRight w:val="0"/>
              <w:marTop w:val="0"/>
              <w:marBottom w:val="0"/>
              <w:divBdr>
                <w:top w:val="none" w:sz="0" w:space="0" w:color="auto"/>
                <w:left w:val="none" w:sz="0" w:space="0" w:color="auto"/>
                <w:bottom w:val="none" w:sz="0" w:space="0" w:color="auto"/>
                <w:right w:val="none" w:sz="0" w:space="0" w:color="auto"/>
              </w:divBdr>
            </w:div>
            <w:div w:id="495220567">
              <w:marLeft w:val="0"/>
              <w:marRight w:val="0"/>
              <w:marTop w:val="0"/>
              <w:marBottom w:val="0"/>
              <w:divBdr>
                <w:top w:val="none" w:sz="0" w:space="0" w:color="auto"/>
                <w:left w:val="none" w:sz="0" w:space="0" w:color="auto"/>
                <w:bottom w:val="none" w:sz="0" w:space="0" w:color="auto"/>
                <w:right w:val="none" w:sz="0" w:space="0" w:color="auto"/>
              </w:divBdr>
            </w:div>
            <w:div w:id="498076911">
              <w:marLeft w:val="0"/>
              <w:marRight w:val="0"/>
              <w:marTop w:val="0"/>
              <w:marBottom w:val="0"/>
              <w:divBdr>
                <w:top w:val="none" w:sz="0" w:space="0" w:color="auto"/>
                <w:left w:val="none" w:sz="0" w:space="0" w:color="auto"/>
                <w:bottom w:val="none" w:sz="0" w:space="0" w:color="auto"/>
                <w:right w:val="none" w:sz="0" w:space="0" w:color="auto"/>
              </w:divBdr>
            </w:div>
            <w:div w:id="503856940">
              <w:marLeft w:val="0"/>
              <w:marRight w:val="0"/>
              <w:marTop w:val="0"/>
              <w:marBottom w:val="0"/>
              <w:divBdr>
                <w:top w:val="none" w:sz="0" w:space="0" w:color="auto"/>
                <w:left w:val="none" w:sz="0" w:space="0" w:color="auto"/>
                <w:bottom w:val="none" w:sz="0" w:space="0" w:color="auto"/>
                <w:right w:val="none" w:sz="0" w:space="0" w:color="auto"/>
              </w:divBdr>
            </w:div>
            <w:div w:id="507521993">
              <w:marLeft w:val="0"/>
              <w:marRight w:val="0"/>
              <w:marTop w:val="0"/>
              <w:marBottom w:val="0"/>
              <w:divBdr>
                <w:top w:val="none" w:sz="0" w:space="0" w:color="auto"/>
                <w:left w:val="none" w:sz="0" w:space="0" w:color="auto"/>
                <w:bottom w:val="none" w:sz="0" w:space="0" w:color="auto"/>
                <w:right w:val="none" w:sz="0" w:space="0" w:color="auto"/>
              </w:divBdr>
            </w:div>
            <w:div w:id="515507895">
              <w:marLeft w:val="0"/>
              <w:marRight w:val="0"/>
              <w:marTop w:val="0"/>
              <w:marBottom w:val="0"/>
              <w:divBdr>
                <w:top w:val="none" w:sz="0" w:space="0" w:color="auto"/>
                <w:left w:val="none" w:sz="0" w:space="0" w:color="auto"/>
                <w:bottom w:val="none" w:sz="0" w:space="0" w:color="auto"/>
                <w:right w:val="none" w:sz="0" w:space="0" w:color="auto"/>
              </w:divBdr>
            </w:div>
            <w:div w:id="515921567">
              <w:marLeft w:val="0"/>
              <w:marRight w:val="0"/>
              <w:marTop w:val="0"/>
              <w:marBottom w:val="0"/>
              <w:divBdr>
                <w:top w:val="none" w:sz="0" w:space="0" w:color="auto"/>
                <w:left w:val="none" w:sz="0" w:space="0" w:color="auto"/>
                <w:bottom w:val="none" w:sz="0" w:space="0" w:color="auto"/>
                <w:right w:val="none" w:sz="0" w:space="0" w:color="auto"/>
              </w:divBdr>
            </w:div>
            <w:div w:id="524713125">
              <w:marLeft w:val="0"/>
              <w:marRight w:val="0"/>
              <w:marTop w:val="0"/>
              <w:marBottom w:val="0"/>
              <w:divBdr>
                <w:top w:val="none" w:sz="0" w:space="0" w:color="auto"/>
                <w:left w:val="none" w:sz="0" w:space="0" w:color="auto"/>
                <w:bottom w:val="none" w:sz="0" w:space="0" w:color="auto"/>
                <w:right w:val="none" w:sz="0" w:space="0" w:color="auto"/>
              </w:divBdr>
            </w:div>
            <w:div w:id="527568725">
              <w:marLeft w:val="0"/>
              <w:marRight w:val="0"/>
              <w:marTop w:val="0"/>
              <w:marBottom w:val="0"/>
              <w:divBdr>
                <w:top w:val="none" w:sz="0" w:space="0" w:color="auto"/>
                <w:left w:val="none" w:sz="0" w:space="0" w:color="auto"/>
                <w:bottom w:val="none" w:sz="0" w:space="0" w:color="auto"/>
                <w:right w:val="none" w:sz="0" w:space="0" w:color="auto"/>
              </w:divBdr>
            </w:div>
            <w:div w:id="578638216">
              <w:marLeft w:val="0"/>
              <w:marRight w:val="0"/>
              <w:marTop w:val="0"/>
              <w:marBottom w:val="0"/>
              <w:divBdr>
                <w:top w:val="none" w:sz="0" w:space="0" w:color="auto"/>
                <w:left w:val="none" w:sz="0" w:space="0" w:color="auto"/>
                <w:bottom w:val="none" w:sz="0" w:space="0" w:color="auto"/>
                <w:right w:val="none" w:sz="0" w:space="0" w:color="auto"/>
              </w:divBdr>
            </w:div>
            <w:div w:id="580410946">
              <w:marLeft w:val="0"/>
              <w:marRight w:val="0"/>
              <w:marTop w:val="0"/>
              <w:marBottom w:val="0"/>
              <w:divBdr>
                <w:top w:val="none" w:sz="0" w:space="0" w:color="auto"/>
                <w:left w:val="none" w:sz="0" w:space="0" w:color="auto"/>
                <w:bottom w:val="none" w:sz="0" w:space="0" w:color="auto"/>
                <w:right w:val="none" w:sz="0" w:space="0" w:color="auto"/>
              </w:divBdr>
            </w:div>
            <w:div w:id="629096355">
              <w:marLeft w:val="0"/>
              <w:marRight w:val="0"/>
              <w:marTop w:val="0"/>
              <w:marBottom w:val="0"/>
              <w:divBdr>
                <w:top w:val="none" w:sz="0" w:space="0" w:color="auto"/>
                <w:left w:val="none" w:sz="0" w:space="0" w:color="auto"/>
                <w:bottom w:val="none" w:sz="0" w:space="0" w:color="auto"/>
                <w:right w:val="none" w:sz="0" w:space="0" w:color="auto"/>
              </w:divBdr>
            </w:div>
            <w:div w:id="631400884">
              <w:marLeft w:val="0"/>
              <w:marRight w:val="0"/>
              <w:marTop w:val="0"/>
              <w:marBottom w:val="0"/>
              <w:divBdr>
                <w:top w:val="none" w:sz="0" w:space="0" w:color="auto"/>
                <w:left w:val="none" w:sz="0" w:space="0" w:color="auto"/>
                <w:bottom w:val="none" w:sz="0" w:space="0" w:color="auto"/>
                <w:right w:val="none" w:sz="0" w:space="0" w:color="auto"/>
              </w:divBdr>
            </w:div>
            <w:div w:id="634336334">
              <w:marLeft w:val="0"/>
              <w:marRight w:val="0"/>
              <w:marTop w:val="0"/>
              <w:marBottom w:val="0"/>
              <w:divBdr>
                <w:top w:val="none" w:sz="0" w:space="0" w:color="auto"/>
                <w:left w:val="none" w:sz="0" w:space="0" w:color="auto"/>
                <w:bottom w:val="none" w:sz="0" w:space="0" w:color="auto"/>
                <w:right w:val="none" w:sz="0" w:space="0" w:color="auto"/>
              </w:divBdr>
            </w:div>
            <w:div w:id="641082832">
              <w:marLeft w:val="0"/>
              <w:marRight w:val="0"/>
              <w:marTop w:val="0"/>
              <w:marBottom w:val="0"/>
              <w:divBdr>
                <w:top w:val="none" w:sz="0" w:space="0" w:color="auto"/>
                <w:left w:val="none" w:sz="0" w:space="0" w:color="auto"/>
                <w:bottom w:val="none" w:sz="0" w:space="0" w:color="auto"/>
                <w:right w:val="none" w:sz="0" w:space="0" w:color="auto"/>
              </w:divBdr>
            </w:div>
            <w:div w:id="647630457">
              <w:marLeft w:val="0"/>
              <w:marRight w:val="0"/>
              <w:marTop w:val="0"/>
              <w:marBottom w:val="0"/>
              <w:divBdr>
                <w:top w:val="none" w:sz="0" w:space="0" w:color="auto"/>
                <w:left w:val="none" w:sz="0" w:space="0" w:color="auto"/>
                <w:bottom w:val="none" w:sz="0" w:space="0" w:color="auto"/>
                <w:right w:val="none" w:sz="0" w:space="0" w:color="auto"/>
              </w:divBdr>
            </w:div>
            <w:div w:id="660235365">
              <w:marLeft w:val="0"/>
              <w:marRight w:val="0"/>
              <w:marTop w:val="0"/>
              <w:marBottom w:val="0"/>
              <w:divBdr>
                <w:top w:val="none" w:sz="0" w:space="0" w:color="auto"/>
                <w:left w:val="none" w:sz="0" w:space="0" w:color="auto"/>
                <w:bottom w:val="none" w:sz="0" w:space="0" w:color="auto"/>
                <w:right w:val="none" w:sz="0" w:space="0" w:color="auto"/>
              </w:divBdr>
            </w:div>
            <w:div w:id="674377689">
              <w:marLeft w:val="0"/>
              <w:marRight w:val="0"/>
              <w:marTop w:val="0"/>
              <w:marBottom w:val="0"/>
              <w:divBdr>
                <w:top w:val="none" w:sz="0" w:space="0" w:color="auto"/>
                <w:left w:val="none" w:sz="0" w:space="0" w:color="auto"/>
                <w:bottom w:val="none" w:sz="0" w:space="0" w:color="auto"/>
                <w:right w:val="none" w:sz="0" w:space="0" w:color="auto"/>
              </w:divBdr>
            </w:div>
            <w:div w:id="696123826">
              <w:marLeft w:val="0"/>
              <w:marRight w:val="0"/>
              <w:marTop w:val="0"/>
              <w:marBottom w:val="0"/>
              <w:divBdr>
                <w:top w:val="none" w:sz="0" w:space="0" w:color="auto"/>
                <w:left w:val="none" w:sz="0" w:space="0" w:color="auto"/>
                <w:bottom w:val="none" w:sz="0" w:space="0" w:color="auto"/>
                <w:right w:val="none" w:sz="0" w:space="0" w:color="auto"/>
              </w:divBdr>
            </w:div>
            <w:div w:id="700398034">
              <w:marLeft w:val="0"/>
              <w:marRight w:val="0"/>
              <w:marTop w:val="0"/>
              <w:marBottom w:val="0"/>
              <w:divBdr>
                <w:top w:val="none" w:sz="0" w:space="0" w:color="auto"/>
                <w:left w:val="none" w:sz="0" w:space="0" w:color="auto"/>
                <w:bottom w:val="none" w:sz="0" w:space="0" w:color="auto"/>
                <w:right w:val="none" w:sz="0" w:space="0" w:color="auto"/>
              </w:divBdr>
            </w:div>
            <w:div w:id="713389462">
              <w:marLeft w:val="0"/>
              <w:marRight w:val="0"/>
              <w:marTop w:val="0"/>
              <w:marBottom w:val="0"/>
              <w:divBdr>
                <w:top w:val="none" w:sz="0" w:space="0" w:color="auto"/>
                <w:left w:val="none" w:sz="0" w:space="0" w:color="auto"/>
                <w:bottom w:val="none" w:sz="0" w:space="0" w:color="auto"/>
                <w:right w:val="none" w:sz="0" w:space="0" w:color="auto"/>
              </w:divBdr>
            </w:div>
            <w:div w:id="726076846">
              <w:marLeft w:val="0"/>
              <w:marRight w:val="0"/>
              <w:marTop w:val="0"/>
              <w:marBottom w:val="0"/>
              <w:divBdr>
                <w:top w:val="none" w:sz="0" w:space="0" w:color="auto"/>
                <w:left w:val="none" w:sz="0" w:space="0" w:color="auto"/>
                <w:bottom w:val="none" w:sz="0" w:space="0" w:color="auto"/>
                <w:right w:val="none" w:sz="0" w:space="0" w:color="auto"/>
              </w:divBdr>
            </w:div>
            <w:div w:id="728071859">
              <w:marLeft w:val="0"/>
              <w:marRight w:val="0"/>
              <w:marTop w:val="0"/>
              <w:marBottom w:val="0"/>
              <w:divBdr>
                <w:top w:val="none" w:sz="0" w:space="0" w:color="auto"/>
                <w:left w:val="none" w:sz="0" w:space="0" w:color="auto"/>
                <w:bottom w:val="none" w:sz="0" w:space="0" w:color="auto"/>
                <w:right w:val="none" w:sz="0" w:space="0" w:color="auto"/>
              </w:divBdr>
            </w:div>
            <w:div w:id="771126453">
              <w:marLeft w:val="0"/>
              <w:marRight w:val="0"/>
              <w:marTop w:val="0"/>
              <w:marBottom w:val="0"/>
              <w:divBdr>
                <w:top w:val="none" w:sz="0" w:space="0" w:color="auto"/>
                <w:left w:val="none" w:sz="0" w:space="0" w:color="auto"/>
                <w:bottom w:val="none" w:sz="0" w:space="0" w:color="auto"/>
                <w:right w:val="none" w:sz="0" w:space="0" w:color="auto"/>
              </w:divBdr>
            </w:div>
            <w:div w:id="795873770">
              <w:marLeft w:val="0"/>
              <w:marRight w:val="0"/>
              <w:marTop w:val="0"/>
              <w:marBottom w:val="0"/>
              <w:divBdr>
                <w:top w:val="none" w:sz="0" w:space="0" w:color="auto"/>
                <w:left w:val="none" w:sz="0" w:space="0" w:color="auto"/>
                <w:bottom w:val="none" w:sz="0" w:space="0" w:color="auto"/>
                <w:right w:val="none" w:sz="0" w:space="0" w:color="auto"/>
              </w:divBdr>
            </w:div>
            <w:div w:id="828518316">
              <w:marLeft w:val="0"/>
              <w:marRight w:val="0"/>
              <w:marTop w:val="0"/>
              <w:marBottom w:val="0"/>
              <w:divBdr>
                <w:top w:val="none" w:sz="0" w:space="0" w:color="auto"/>
                <w:left w:val="none" w:sz="0" w:space="0" w:color="auto"/>
                <w:bottom w:val="none" w:sz="0" w:space="0" w:color="auto"/>
                <w:right w:val="none" w:sz="0" w:space="0" w:color="auto"/>
              </w:divBdr>
            </w:div>
            <w:div w:id="852182137">
              <w:marLeft w:val="0"/>
              <w:marRight w:val="0"/>
              <w:marTop w:val="0"/>
              <w:marBottom w:val="0"/>
              <w:divBdr>
                <w:top w:val="none" w:sz="0" w:space="0" w:color="auto"/>
                <w:left w:val="none" w:sz="0" w:space="0" w:color="auto"/>
                <w:bottom w:val="none" w:sz="0" w:space="0" w:color="auto"/>
                <w:right w:val="none" w:sz="0" w:space="0" w:color="auto"/>
              </w:divBdr>
            </w:div>
            <w:div w:id="894126217">
              <w:marLeft w:val="0"/>
              <w:marRight w:val="0"/>
              <w:marTop w:val="0"/>
              <w:marBottom w:val="0"/>
              <w:divBdr>
                <w:top w:val="none" w:sz="0" w:space="0" w:color="auto"/>
                <w:left w:val="none" w:sz="0" w:space="0" w:color="auto"/>
                <w:bottom w:val="none" w:sz="0" w:space="0" w:color="auto"/>
                <w:right w:val="none" w:sz="0" w:space="0" w:color="auto"/>
              </w:divBdr>
            </w:div>
            <w:div w:id="910626060">
              <w:marLeft w:val="0"/>
              <w:marRight w:val="0"/>
              <w:marTop w:val="0"/>
              <w:marBottom w:val="0"/>
              <w:divBdr>
                <w:top w:val="none" w:sz="0" w:space="0" w:color="auto"/>
                <w:left w:val="none" w:sz="0" w:space="0" w:color="auto"/>
                <w:bottom w:val="none" w:sz="0" w:space="0" w:color="auto"/>
                <w:right w:val="none" w:sz="0" w:space="0" w:color="auto"/>
              </w:divBdr>
            </w:div>
            <w:div w:id="982780881">
              <w:marLeft w:val="0"/>
              <w:marRight w:val="0"/>
              <w:marTop w:val="0"/>
              <w:marBottom w:val="0"/>
              <w:divBdr>
                <w:top w:val="none" w:sz="0" w:space="0" w:color="auto"/>
                <w:left w:val="none" w:sz="0" w:space="0" w:color="auto"/>
                <w:bottom w:val="none" w:sz="0" w:space="0" w:color="auto"/>
                <w:right w:val="none" w:sz="0" w:space="0" w:color="auto"/>
              </w:divBdr>
            </w:div>
            <w:div w:id="1003316217">
              <w:marLeft w:val="0"/>
              <w:marRight w:val="0"/>
              <w:marTop w:val="0"/>
              <w:marBottom w:val="0"/>
              <w:divBdr>
                <w:top w:val="none" w:sz="0" w:space="0" w:color="auto"/>
                <w:left w:val="none" w:sz="0" w:space="0" w:color="auto"/>
                <w:bottom w:val="none" w:sz="0" w:space="0" w:color="auto"/>
                <w:right w:val="none" w:sz="0" w:space="0" w:color="auto"/>
              </w:divBdr>
            </w:div>
            <w:div w:id="1010450613">
              <w:marLeft w:val="0"/>
              <w:marRight w:val="0"/>
              <w:marTop w:val="0"/>
              <w:marBottom w:val="0"/>
              <w:divBdr>
                <w:top w:val="none" w:sz="0" w:space="0" w:color="auto"/>
                <w:left w:val="none" w:sz="0" w:space="0" w:color="auto"/>
                <w:bottom w:val="none" w:sz="0" w:space="0" w:color="auto"/>
                <w:right w:val="none" w:sz="0" w:space="0" w:color="auto"/>
              </w:divBdr>
            </w:div>
            <w:div w:id="1025866431">
              <w:marLeft w:val="0"/>
              <w:marRight w:val="0"/>
              <w:marTop w:val="0"/>
              <w:marBottom w:val="0"/>
              <w:divBdr>
                <w:top w:val="none" w:sz="0" w:space="0" w:color="auto"/>
                <w:left w:val="none" w:sz="0" w:space="0" w:color="auto"/>
                <w:bottom w:val="none" w:sz="0" w:space="0" w:color="auto"/>
                <w:right w:val="none" w:sz="0" w:space="0" w:color="auto"/>
              </w:divBdr>
            </w:div>
            <w:div w:id="1034500059">
              <w:marLeft w:val="0"/>
              <w:marRight w:val="0"/>
              <w:marTop w:val="0"/>
              <w:marBottom w:val="0"/>
              <w:divBdr>
                <w:top w:val="none" w:sz="0" w:space="0" w:color="auto"/>
                <w:left w:val="none" w:sz="0" w:space="0" w:color="auto"/>
                <w:bottom w:val="none" w:sz="0" w:space="0" w:color="auto"/>
                <w:right w:val="none" w:sz="0" w:space="0" w:color="auto"/>
              </w:divBdr>
            </w:div>
            <w:div w:id="1076440542">
              <w:marLeft w:val="0"/>
              <w:marRight w:val="0"/>
              <w:marTop w:val="0"/>
              <w:marBottom w:val="0"/>
              <w:divBdr>
                <w:top w:val="none" w:sz="0" w:space="0" w:color="auto"/>
                <w:left w:val="none" w:sz="0" w:space="0" w:color="auto"/>
                <w:bottom w:val="none" w:sz="0" w:space="0" w:color="auto"/>
                <w:right w:val="none" w:sz="0" w:space="0" w:color="auto"/>
              </w:divBdr>
            </w:div>
            <w:div w:id="1092706958">
              <w:marLeft w:val="0"/>
              <w:marRight w:val="0"/>
              <w:marTop w:val="0"/>
              <w:marBottom w:val="0"/>
              <w:divBdr>
                <w:top w:val="none" w:sz="0" w:space="0" w:color="auto"/>
                <w:left w:val="none" w:sz="0" w:space="0" w:color="auto"/>
                <w:bottom w:val="none" w:sz="0" w:space="0" w:color="auto"/>
                <w:right w:val="none" w:sz="0" w:space="0" w:color="auto"/>
              </w:divBdr>
            </w:div>
            <w:div w:id="1108891129">
              <w:marLeft w:val="0"/>
              <w:marRight w:val="0"/>
              <w:marTop w:val="0"/>
              <w:marBottom w:val="0"/>
              <w:divBdr>
                <w:top w:val="none" w:sz="0" w:space="0" w:color="auto"/>
                <w:left w:val="none" w:sz="0" w:space="0" w:color="auto"/>
                <w:bottom w:val="none" w:sz="0" w:space="0" w:color="auto"/>
                <w:right w:val="none" w:sz="0" w:space="0" w:color="auto"/>
              </w:divBdr>
            </w:div>
            <w:div w:id="1117681069">
              <w:marLeft w:val="0"/>
              <w:marRight w:val="0"/>
              <w:marTop w:val="0"/>
              <w:marBottom w:val="0"/>
              <w:divBdr>
                <w:top w:val="none" w:sz="0" w:space="0" w:color="auto"/>
                <w:left w:val="none" w:sz="0" w:space="0" w:color="auto"/>
                <w:bottom w:val="none" w:sz="0" w:space="0" w:color="auto"/>
                <w:right w:val="none" w:sz="0" w:space="0" w:color="auto"/>
              </w:divBdr>
            </w:div>
            <w:div w:id="1136675941">
              <w:marLeft w:val="0"/>
              <w:marRight w:val="0"/>
              <w:marTop w:val="0"/>
              <w:marBottom w:val="0"/>
              <w:divBdr>
                <w:top w:val="none" w:sz="0" w:space="0" w:color="auto"/>
                <w:left w:val="none" w:sz="0" w:space="0" w:color="auto"/>
                <w:bottom w:val="none" w:sz="0" w:space="0" w:color="auto"/>
                <w:right w:val="none" w:sz="0" w:space="0" w:color="auto"/>
              </w:divBdr>
            </w:div>
            <w:div w:id="1180238853">
              <w:marLeft w:val="0"/>
              <w:marRight w:val="0"/>
              <w:marTop w:val="0"/>
              <w:marBottom w:val="0"/>
              <w:divBdr>
                <w:top w:val="none" w:sz="0" w:space="0" w:color="auto"/>
                <w:left w:val="none" w:sz="0" w:space="0" w:color="auto"/>
                <w:bottom w:val="none" w:sz="0" w:space="0" w:color="auto"/>
                <w:right w:val="none" w:sz="0" w:space="0" w:color="auto"/>
              </w:divBdr>
            </w:div>
            <w:div w:id="1229147736">
              <w:marLeft w:val="0"/>
              <w:marRight w:val="0"/>
              <w:marTop w:val="0"/>
              <w:marBottom w:val="0"/>
              <w:divBdr>
                <w:top w:val="none" w:sz="0" w:space="0" w:color="auto"/>
                <w:left w:val="none" w:sz="0" w:space="0" w:color="auto"/>
                <w:bottom w:val="none" w:sz="0" w:space="0" w:color="auto"/>
                <w:right w:val="none" w:sz="0" w:space="0" w:color="auto"/>
              </w:divBdr>
            </w:div>
            <w:div w:id="1271473866">
              <w:marLeft w:val="0"/>
              <w:marRight w:val="0"/>
              <w:marTop w:val="0"/>
              <w:marBottom w:val="0"/>
              <w:divBdr>
                <w:top w:val="none" w:sz="0" w:space="0" w:color="auto"/>
                <w:left w:val="none" w:sz="0" w:space="0" w:color="auto"/>
                <w:bottom w:val="none" w:sz="0" w:space="0" w:color="auto"/>
                <w:right w:val="none" w:sz="0" w:space="0" w:color="auto"/>
              </w:divBdr>
            </w:div>
            <w:div w:id="1299072299">
              <w:marLeft w:val="0"/>
              <w:marRight w:val="0"/>
              <w:marTop w:val="0"/>
              <w:marBottom w:val="0"/>
              <w:divBdr>
                <w:top w:val="none" w:sz="0" w:space="0" w:color="auto"/>
                <w:left w:val="none" w:sz="0" w:space="0" w:color="auto"/>
                <w:bottom w:val="none" w:sz="0" w:space="0" w:color="auto"/>
                <w:right w:val="none" w:sz="0" w:space="0" w:color="auto"/>
              </w:divBdr>
            </w:div>
            <w:div w:id="1305233837">
              <w:marLeft w:val="0"/>
              <w:marRight w:val="0"/>
              <w:marTop w:val="0"/>
              <w:marBottom w:val="0"/>
              <w:divBdr>
                <w:top w:val="none" w:sz="0" w:space="0" w:color="auto"/>
                <w:left w:val="none" w:sz="0" w:space="0" w:color="auto"/>
                <w:bottom w:val="none" w:sz="0" w:space="0" w:color="auto"/>
                <w:right w:val="none" w:sz="0" w:space="0" w:color="auto"/>
              </w:divBdr>
            </w:div>
            <w:div w:id="1318536383">
              <w:marLeft w:val="0"/>
              <w:marRight w:val="0"/>
              <w:marTop w:val="0"/>
              <w:marBottom w:val="0"/>
              <w:divBdr>
                <w:top w:val="none" w:sz="0" w:space="0" w:color="auto"/>
                <w:left w:val="none" w:sz="0" w:space="0" w:color="auto"/>
                <w:bottom w:val="none" w:sz="0" w:space="0" w:color="auto"/>
                <w:right w:val="none" w:sz="0" w:space="0" w:color="auto"/>
              </w:divBdr>
            </w:div>
            <w:div w:id="1365400345">
              <w:marLeft w:val="0"/>
              <w:marRight w:val="0"/>
              <w:marTop w:val="0"/>
              <w:marBottom w:val="0"/>
              <w:divBdr>
                <w:top w:val="none" w:sz="0" w:space="0" w:color="auto"/>
                <w:left w:val="none" w:sz="0" w:space="0" w:color="auto"/>
                <w:bottom w:val="none" w:sz="0" w:space="0" w:color="auto"/>
                <w:right w:val="none" w:sz="0" w:space="0" w:color="auto"/>
              </w:divBdr>
            </w:div>
            <w:div w:id="1397969289">
              <w:marLeft w:val="0"/>
              <w:marRight w:val="0"/>
              <w:marTop w:val="0"/>
              <w:marBottom w:val="0"/>
              <w:divBdr>
                <w:top w:val="none" w:sz="0" w:space="0" w:color="auto"/>
                <w:left w:val="none" w:sz="0" w:space="0" w:color="auto"/>
                <w:bottom w:val="none" w:sz="0" w:space="0" w:color="auto"/>
                <w:right w:val="none" w:sz="0" w:space="0" w:color="auto"/>
              </w:divBdr>
            </w:div>
            <w:div w:id="1399012509">
              <w:marLeft w:val="0"/>
              <w:marRight w:val="0"/>
              <w:marTop w:val="0"/>
              <w:marBottom w:val="0"/>
              <w:divBdr>
                <w:top w:val="none" w:sz="0" w:space="0" w:color="auto"/>
                <w:left w:val="none" w:sz="0" w:space="0" w:color="auto"/>
                <w:bottom w:val="none" w:sz="0" w:space="0" w:color="auto"/>
                <w:right w:val="none" w:sz="0" w:space="0" w:color="auto"/>
              </w:divBdr>
            </w:div>
            <w:div w:id="1419330028">
              <w:marLeft w:val="0"/>
              <w:marRight w:val="0"/>
              <w:marTop w:val="0"/>
              <w:marBottom w:val="0"/>
              <w:divBdr>
                <w:top w:val="none" w:sz="0" w:space="0" w:color="auto"/>
                <w:left w:val="none" w:sz="0" w:space="0" w:color="auto"/>
                <w:bottom w:val="none" w:sz="0" w:space="0" w:color="auto"/>
                <w:right w:val="none" w:sz="0" w:space="0" w:color="auto"/>
              </w:divBdr>
            </w:div>
            <w:div w:id="1456437964">
              <w:marLeft w:val="0"/>
              <w:marRight w:val="0"/>
              <w:marTop w:val="0"/>
              <w:marBottom w:val="0"/>
              <w:divBdr>
                <w:top w:val="none" w:sz="0" w:space="0" w:color="auto"/>
                <w:left w:val="none" w:sz="0" w:space="0" w:color="auto"/>
                <w:bottom w:val="none" w:sz="0" w:space="0" w:color="auto"/>
                <w:right w:val="none" w:sz="0" w:space="0" w:color="auto"/>
              </w:divBdr>
            </w:div>
            <w:div w:id="1458601958">
              <w:marLeft w:val="0"/>
              <w:marRight w:val="0"/>
              <w:marTop w:val="0"/>
              <w:marBottom w:val="0"/>
              <w:divBdr>
                <w:top w:val="none" w:sz="0" w:space="0" w:color="auto"/>
                <w:left w:val="none" w:sz="0" w:space="0" w:color="auto"/>
                <w:bottom w:val="none" w:sz="0" w:space="0" w:color="auto"/>
                <w:right w:val="none" w:sz="0" w:space="0" w:color="auto"/>
              </w:divBdr>
            </w:div>
            <w:div w:id="1497381287">
              <w:marLeft w:val="0"/>
              <w:marRight w:val="0"/>
              <w:marTop w:val="0"/>
              <w:marBottom w:val="0"/>
              <w:divBdr>
                <w:top w:val="none" w:sz="0" w:space="0" w:color="auto"/>
                <w:left w:val="none" w:sz="0" w:space="0" w:color="auto"/>
                <w:bottom w:val="none" w:sz="0" w:space="0" w:color="auto"/>
                <w:right w:val="none" w:sz="0" w:space="0" w:color="auto"/>
              </w:divBdr>
            </w:div>
            <w:div w:id="1501774550">
              <w:marLeft w:val="0"/>
              <w:marRight w:val="0"/>
              <w:marTop w:val="0"/>
              <w:marBottom w:val="0"/>
              <w:divBdr>
                <w:top w:val="none" w:sz="0" w:space="0" w:color="auto"/>
                <w:left w:val="none" w:sz="0" w:space="0" w:color="auto"/>
                <w:bottom w:val="none" w:sz="0" w:space="0" w:color="auto"/>
                <w:right w:val="none" w:sz="0" w:space="0" w:color="auto"/>
              </w:divBdr>
            </w:div>
            <w:div w:id="1510945293">
              <w:marLeft w:val="0"/>
              <w:marRight w:val="0"/>
              <w:marTop w:val="0"/>
              <w:marBottom w:val="0"/>
              <w:divBdr>
                <w:top w:val="none" w:sz="0" w:space="0" w:color="auto"/>
                <w:left w:val="none" w:sz="0" w:space="0" w:color="auto"/>
                <w:bottom w:val="none" w:sz="0" w:space="0" w:color="auto"/>
                <w:right w:val="none" w:sz="0" w:space="0" w:color="auto"/>
              </w:divBdr>
            </w:div>
            <w:div w:id="1533032267">
              <w:marLeft w:val="0"/>
              <w:marRight w:val="0"/>
              <w:marTop w:val="0"/>
              <w:marBottom w:val="0"/>
              <w:divBdr>
                <w:top w:val="none" w:sz="0" w:space="0" w:color="auto"/>
                <w:left w:val="none" w:sz="0" w:space="0" w:color="auto"/>
                <w:bottom w:val="none" w:sz="0" w:space="0" w:color="auto"/>
                <w:right w:val="none" w:sz="0" w:space="0" w:color="auto"/>
              </w:divBdr>
            </w:div>
            <w:div w:id="1622223903">
              <w:marLeft w:val="0"/>
              <w:marRight w:val="0"/>
              <w:marTop w:val="0"/>
              <w:marBottom w:val="0"/>
              <w:divBdr>
                <w:top w:val="none" w:sz="0" w:space="0" w:color="auto"/>
                <w:left w:val="none" w:sz="0" w:space="0" w:color="auto"/>
                <w:bottom w:val="none" w:sz="0" w:space="0" w:color="auto"/>
                <w:right w:val="none" w:sz="0" w:space="0" w:color="auto"/>
              </w:divBdr>
            </w:div>
            <w:div w:id="1688680409">
              <w:marLeft w:val="0"/>
              <w:marRight w:val="0"/>
              <w:marTop w:val="0"/>
              <w:marBottom w:val="0"/>
              <w:divBdr>
                <w:top w:val="none" w:sz="0" w:space="0" w:color="auto"/>
                <w:left w:val="none" w:sz="0" w:space="0" w:color="auto"/>
                <w:bottom w:val="none" w:sz="0" w:space="0" w:color="auto"/>
                <w:right w:val="none" w:sz="0" w:space="0" w:color="auto"/>
              </w:divBdr>
            </w:div>
            <w:div w:id="1730222555">
              <w:marLeft w:val="0"/>
              <w:marRight w:val="0"/>
              <w:marTop w:val="0"/>
              <w:marBottom w:val="0"/>
              <w:divBdr>
                <w:top w:val="none" w:sz="0" w:space="0" w:color="auto"/>
                <w:left w:val="none" w:sz="0" w:space="0" w:color="auto"/>
                <w:bottom w:val="none" w:sz="0" w:space="0" w:color="auto"/>
                <w:right w:val="none" w:sz="0" w:space="0" w:color="auto"/>
              </w:divBdr>
            </w:div>
            <w:div w:id="1736705154">
              <w:marLeft w:val="0"/>
              <w:marRight w:val="0"/>
              <w:marTop w:val="0"/>
              <w:marBottom w:val="0"/>
              <w:divBdr>
                <w:top w:val="none" w:sz="0" w:space="0" w:color="auto"/>
                <w:left w:val="none" w:sz="0" w:space="0" w:color="auto"/>
                <w:bottom w:val="none" w:sz="0" w:space="0" w:color="auto"/>
                <w:right w:val="none" w:sz="0" w:space="0" w:color="auto"/>
              </w:divBdr>
            </w:div>
            <w:div w:id="1750032411">
              <w:marLeft w:val="0"/>
              <w:marRight w:val="0"/>
              <w:marTop w:val="0"/>
              <w:marBottom w:val="0"/>
              <w:divBdr>
                <w:top w:val="none" w:sz="0" w:space="0" w:color="auto"/>
                <w:left w:val="none" w:sz="0" w:space="0" w:color="auto"/>
                <w:bottom w:val="none" w:sz="0" w:space="0" w:color="auto"/>
                <w:right w:val="none" w:sz="0" w:space="0" w:color="auto"/>
              </w:divBdr>
            </w:div>
            <w:div w:id="1781140610">
              <w:marLeft w:val="0"/>
              <w:marRight w:val="0"/>
              <w:marTop w:val="0"/>
              <w:marBottom w:val="0"/>
              <w:divBdr>
                <w:top w:val="none" w:sz="0" w:space="0" w:color="auto"/>
                <w:left w:val="none" w:sz="0" w:space="0" w:color="auto"/>
                <w:bottom w:val="none" w:sz="0" w:space="0" w:color="auto"/>
                <w:right w:val="none" w:sz="0" w:space="0" w:color="auto"/>
              </w:divBdr>
            </w:div>
            <w:div w:id="1791971676">
              <w:marLeft w:val="0"/>
              <w:marRight w:val="0"/>
              <w:marTop w:val="0"/>
              <w:marBottom w:val="0"/>
              <w:divBdr>
                <w:top w:val="none" w:sz="0" w:space="0" w:color="auto"/>
                <w:left w:val="none" w:sz="0" w:space="0" w:color="auto"/>
                <w:bottom w:val="none" w:sz="0" w:space="0" w:color="auto"/>
                <w:right w:val="none" w:sz="0" w:space="0" w:color="auto"/>
              </w:divBdr>
            </w:div>
            <w:div w:id="1801801029">
              <w:marLeft w:val="0"/>
              <w:marRight w:val="0"/>
              <w:marTop w:val="0"/>
              <w:marBottom w:val="0"/>
              <w:divBdr>
                <w:top w:val="none" w:sz="0" w:space="0" w:color="auto"/>
                <w:left w:val="none" w:sz="0" w:space="0" w:color="auto"/>
                <w:bottom w:val="none" w:sz="0" w:space="0" w:color="auto"/>
                <w:right w:val="none" w:sz="0" w:space="0" w:color="auto"/>
              </w:divBdr>
            </w:div>
            <w:div w:id="1829855583">
              <w:marLeft w:val="0"/>
              <w:marRight w:val="0"/>
              <w:marTop w:val="0"/>
              <w:marBottom w:val="0"/>
              <w:divBdr>
                <w:top w:val="none" w:sz="0" w:space="0" w:color="auto"/>
                <w:left w:val="none" w:sz="0" w:space="0" w:color="auto"/>
                <w:bottom w:val="none" w:sz="0" w:space="0" w:color="auto"/>
                <w:right w:val="none" w:sz="0" w:space="0" w:color="auto"/>
              </w:divBdr>
            </w:div>
            <w:div w:id="1832209480">
              <w:marLeft w:val="0"/>
              <w:marRight w:val="0"/>
              <w:marTop w:val="0"/>
              <w:marBottom w:val="0"/>
              <w:divBdr>
                <w:top w:val="none" w:sz="0" w:space="0" w:color="auto"/>
                <w:left w:val="none" w:sz="0" w:space="0" w:color="auto"/>
                <w:bottom w:val="none" w:sz="0" w:space="0" w:color="auto"/>
                <w:right w:val="none" w:sz="0" w:space="0" w:color="auto"/>
              </w:divBdr>
            </w:div>
            <w:div w:id="1862888490">
              <w:marLeft w:val="0"/>
              <w:marRight w:val="0"/>
              <w:marTop w:val="0"/>
              <w:marBottom w:val="0"/>
              <w:divBdr>
                <w:top w:val="none" w:sz="0" w:space="0" w:color="auto"/>
                <w:left w:val="none" w:sz="0" w:space="0" w:color="auto"/>
                <w:bottom w:val="none" w:sz="0" w:space="0" w:color="auto"/>
                <w:right w:val="none" w:sz="0" w:space="0" w:color="auto"/>
              </w:divBdr>
            </w:div>
            <w:div w:id="1869444513">
              <w:marLeft w:val="0"/>
              <w:marRight w:val="0"/>
              <w:marTop w:val="0"/>
              <w:marBottom w:val="0"/>
              <w:divBdr>
                <w:top w:val="none" w:sz="0" w:space="0" w:color="auto"/>
                <w:left w:val="none" w:sz="0" w:space="0" w:color="auto"/>
                <w:bottom w:val="none" w:sz="0" w:space="0" w:color="auto"/>
                <w:right w:val="none" w:sz="0" w:space="0" w:color="auto"/>
              </w:divBdr>
            </w:div>
            <w:div w:id="1903372398">
              <w:marLeft w:val="0"/>
              <w:marRight w:val="0"/>
              <w:marTop w:val="0"/>
              <w:marBottom w:val="0"/>
              <w:divBdr>
                <w:top w:val="none" w:sz="0" w:space="0" w:color="auto"/>
                <w:left w:val="none" w:sz="0" w:space="0" w:color="auto"/>
                <w:bottom w:val="none" w:sz="0" w:space="0" w:color="auto"/>
                <w:right w:val="none" w:sz="0" w:space="0" w:color="auto"/>
              </w:divBdr>
            </w:div>
            <w:div w:id="1904871468">
              <w:marLeft w:val="0"/>
              <w:marRight w:val="0"/>
              <w:marTop w:val="0"/>
              <w:marBottom w:val="0"/>
              <w:divBdr>
                <w:top w:val="none" w:sz="0" w:space="0" w:color="auto"/>
                <w:left w:val="none" w:sz="0" w:space="0" w:color="auto"/>
                <w:bottom w:val="none" w:sz="0" w:space="0" w:color="auto"/>
                <w:right w:val="none" w:sz="0" w:space="0" w:color="auto"/>
              </w:divBdr>
            </w:div>
            <w:div w:id="1935627536">
              <w:marLeft w:val="0"/>
              <w:marRight w:val="0"/>
              <w:marTop w:val="0"/>
              <w:marBottom w:val="0"/>
              <w:divBdr>
                <w:top w:val="none" w:sz="0" w:space="0" w:color="auto"/>
                <w:left w:val="none" w:sz="0" w:space="0" w:color="auto"/>
                <w:bottom w:val="none" w:sz="0" w:space="0" w:color="auto"/>
                <w:right w:val="none" w:sz="0" w:space="0" w:color="auto"/>
              </w:divBdr>
            </w:div>
            <w:div w:id="1958363881">
              <w:marLeft w:val="0"/>
              <w:marRight w:val="0"/>
              <w:marTop w:val="0"/>
              <w:marBottom w:val="0"/>
              <w:divBdr>
                <w:top w:val="none" w:sz="0" w:space="0" w:color="auto"/>
                <w:left w:val="none" w:sz="0" w:space="0" w:color="auto"/>
                <w:bottom w:val="none" w:sz="0" w:space="0" w:color="auto"/>
                <w:right w:val="none" w:sz="0" w:space="0" w:color="auto"/>
              </w:divBdr>
            </w:div>
            <w:div w:id="1995718509">
              <w:marLeft w:val="0"/>
              <w:marRight w:val="0"/>
              <w:marTop w:val="0"/>
              <w:marBottom w:val="0"/>
              <w:divBdr>
                <w:top w:val="none" w:sz="0" w:space="0" w:color="auto"/>
                <w:left w:val="none" w:sz="0" w:space="0" w:color="auto"/>
                <w:bottom w:val="none" w:sz="0" w:space="0" w:color="auto"/>
                <w:right w:val="none" w:sz="0" w:space="0" w:color="auto"/>
              </w:divBdr>
            </w:div>
            <w:div w:id="2019576544">
              <w:marLeft w:val="0"/>
              <w:marRight w:val="0"/>
              <w:marTop w:val="0"/>
              <w:marBottom w:val="0"/>
              <w:divBdr>
                <w:top w:val="none" w:sz="0" w:space="0" w:color="auto"/>
                <w:left w:val="none" w:sz="0" w:space="0" w:color="auto"/>
                <w:bottom w:val="none" w:sz="0" w:space="0" w:color="auto"/>
                <w:right w:val="none" w:sz="0" w:space="0" w:color="auto"/>
              </w:divBdr>
            </w:div>
            <w:div w:id="2037465855">
              <w:marLeft w:val="0"/>
              <w:marRight w:val="0"/>
              <w:marTop w:val="0"/>
              <w:marBottom w:val="0"/>
              <w:divBdr>
                <w:top w:val="none" w:sz="0" w:space="0" w:color="auto"/>
                <w:left w:val="none" w:sz="0" w:space="0" w:color="auto"/>
                <w:bottom w:val="none" w:sz="0" w:space="0" w:color="auto"/>
                <w:right w:val="none" w:sz="0" w:space="0" w:color="auto"/>
              </w:divBdr>
            </w:div>
            <w:div w:id="2047636756">
              <w:marLeft w:val="0"/>
              <w:marRight w:val="0"/>
              <w:marTop w:val="0"/>
              <w:marBottom w:val="0"/>
              <w:divBdr>
                <w:top w:val="none" w:sz="0" w:space="0" w:color="auto"/>
                <w:left w:val="none" w:sz="0" w:space="0" w:color="auto"/>
                <w:bottom w:val="none" w:sz="0" w:space="0" w:color="auto"/>
                <w:right w:val="none" w:sz="0" w:space="0" w:color="auto"/>
              </w:divBdr>
            </w:div>
            <w:div w:id="2111270396">
              <w:marLeft w:val="0"/>
              <w:marRight w:val="0"/>
              <w:marTop w:val="0"/>
              <w:marBottom w:val="0"/>
              <w:divBdr>
                <w:top w:val="none" w:sz="0" w:space="0" w:color="auto"/>
                <w:left w:val="none" w:sz="0" w:space="0" w:color="auto"/>
                <w:bottom w:val="none" w:sz="0" w:space="0" w:color="auto"/>
                <w:right w:val="none" w:sz="0" w:space="0" w:color="auto"/>
              </w:divBdr>
            </w:div>
            <w:div w:id="212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792">
      <w:bodyDiv w:val="1"/>
      <w:marLeft w:val="0"/>
      <w:marRight w:val="0"/>
      <w:marTop w:val="0"/>
      <w:marBottom w:val="0"/>
      <w:divBdr>
        <w:top w:val="none" w:sz="0" w:space="0" w:color="auto"/>
        <w:left w:val="none" w:sz="0" w:space="0" w:color="auto"/>
        <w:bottom w:val="none" w:sz="0" w:space="0" w:color="auto"/>
        <w:right w:val="none" w:sz="0" w:space="0" w:color="auto"/>
      </w:divBdr>
    </w:div>
    <w:div w:id="1055935613">
      <w:bodyDiv w:val="1"/>
      <w:marLeft w:val="0"/>
      <w:marRight w:val="0"/>
      <w:marTop w:val="0"/>
      <w:marBottom w:val="0"/>
      <w:divBdr>
        <w:top w:val="none" w:sz="0" w:space="0" w:color="auto"/>
        <w:left w:val="none" w:sz="0" w:space="0" w:color="auto"/>
        <w:bottom w:val="none" w:sz="0" w:space="0" w:color="auto"/>
        <w:right w:val="none" w:sz="0" w:space="0" w:color="auto"/>
      </w:divBdr>
      <w:divsChild>
        <w:div w:id="339355219">
          <w:marLeft w:val="0"/>
          <w:marRight w:val="0"/>
          <w:marTop w:val="0"/>
          <w:marBottom w:val="0"/>
          <w:divBdr>
            <w:top w:val="none" w:sz="0" w:space="0" w:color="auto"/>
            <w:left w:val="none" w:sz="0" w:space="0" w:color="auto"/>
            <w:bottom w:val="none" w:sz="0" w:space="0" w:color="auto"/>
            <w:right w:val="none" w:sz="0" w:space="0" w:color="auto"/>
          </w:divBdr>
          <w:divsChild>
            <w:div w:id="1713723225">
              <w:marLeft w:val="0"/>
              <w:marRight w:val="0"/>
              <w:marTop w:val="0"/>
              <w:marBottom w:val="0"/>
              <w:divBdr>
                <w:top w:val="none" w:sz="0" w:space="0" w:color="auto"/>
                <w:left w:val="none" w:sz="0" w:space="0" w:color="auto"/>
                <w:bottom w:val="none" w:sz="0" w:space="0" w:color="auto"/>
                <w:right w:val="none" w:sz="0" w:space="0" w:color="auto"/>
              </w:divBdr>
              <w:divsChild>
                <w:div w:id="315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348">
      <w:bodyDiv w:val="1"/>
      <w:marLeft w:val="0"/>
      <w:marRight w:val="0"/>
      <w:marTop w:val="0"/>
      <w:marBottom w:val="0"/>
      <w:divBdr>
        <w:top w:val="none" w:sz="0" w:space="0" w:color="auto"/>
        <w:left w:val="none" w:sz="0" w:space="0" w:color="auto"/>
        <w:bottom w:val="none" w:sz="0" w:space="0" w:color="auto"/>
        <w:right w:val="none" w:sz="0" w:space="0" w:color="auto"/>
      </w:divBdr>
      <w:divsChild>
        <w:div w:id="1916164698">
          <w:marLeft w:val="0"/>
          <w:marRight w:val="0"/>
          <w:marTop w:val="0"/>
          <w:marBottom w:val="0"/>
          <w:divBdr>
            <w:top w:val="none" w:sz="0" w:space="0" w:color="auto"/>
            <w:left w:val="none" w:sz="0" w:space="0" w:color="auto"/>
            <w:bottom w:val="none" w:sz="0" w:space="0" w:color="auto"/>
            <w:right w:val="none" w:sz="0" w:space="0" w:color="auto"/>
          </w:divBdr>
          <w:divsChild>
            <w:div w:id="10960882">
              <w:marLeft w:val="0"/>
              <w:marRight w:val="0"/>
              <w:marTop w:val="0"/>
              <w:marBottom w:val="0"/>
              <w:divBdr>
                <w:top w:val="none" w:sz="0" w:space="0" w:color="auto"/>
                <w:left w:val="none" w:sz="0" w:space="0" w:color="auto"/>
                <w:bottom w:val="none" w:sz="0" w:space="0" w:color="auto"/>
                <w:right w:val="none" w:sz="0" w:space="0" w:color="auto"/>
              </w:divBdr>
            </w:div>
            <w:div w:id="58795308">
              <w:marLeft w:val="0"/>
              <w:marRight w:val="0"/>
              <w:marTop w:val="0"/>
              <w:marBottom w:val="0"/>
              <w:divBdr>
                <w:top w:val="none" w:sz="0" w:space="0" w:color="auto"/>
                <w:left w:val="none" w:sz="0" w:space="0" w:color="auto"/>
                <w:bottom w:val="none" w:sz="0" w:space="0" w:color="auto"/>
                <w:right w:val="none" w:sz="0" w:space="0" w:color="auto"/>
              </w:divBdr>
            </w:div>
            <w:div w:id="131876115">
              <w:marLeft w:val="0"/>
              <w:marRight w:val="0"/>
              <w:marTop w:val="0"/>
              <w:marBottom w:val="0"/>
              <w:divBdr>
                <w:top w:val="none" w:sz="0" w:space="0" w:color="auto"/>
                <w:left w:val="none" w:sz="0" w:space="0" w:color="auto"/>
                <w:bottom w:val="none" w:sz="0" w:space="0" w:color="auto"/>
                <w:right w:val="none" w:sz="0" w:space="0" w:color="auto"/>
              </w:divBdr>
            </w:div>
            <w:div w:id="133452550">
              <w:marLeft w:val="0"/>
              <w:marRight w:val="0"/>
              <w:marTop w:val="0"/>
              <w:marBottom w:val="0"/>
              <w:divBdr>
                <w:top w:val="none" w:sz="0" w:space="0" w:color="auto"/>
                <w:left w:val="none" w:sz="0" w:space="0" w:color="auto"/>
                <w:bottom w:val="none" w:sz="0" w:space="0" w:color="auto"/>
                <w:right w:val="none" w:sz="0" w:space="0" w:color="auto"/>
              </w:divBdr>
            </w:div>
            <w:div w:id="141848719">
              <w:marLeft w:val="0"/>
              <w:marRight w:val="0"/>
              <w:marTop w:val="0"/>
              <w:marBottom w:val="0"/>
              <w:divBdr>
                <w:top w:val="none" w:sz="0" w:space="0" w:color="auto"/>
                <w:left w:val="none" w:sz="0" w:space="0" w:color="auto"/>
                <w:bottom w:val="none" w:sz="0" w:space="0" w:color="auto"/>
                <w:right w:val="none" w:sz="0" w:space="0" w:color="auto"/>
              </w:divBdr>
            </w:div>
            <w:div w:id="165096983">
              <w:marLeft w:val="0"/>
              <w:marRight w:val="0"/>
              <w:marTop w:val="0"/>
              <w:marBottom w:val="0"/>
              <w:divBdr>
                <w:top w:val="none" w:sz="0" w:space="0" w:color="auto"/>
                <w:left w:val="none" w:sz="0" w:space="0" w:color="auto"/>
                <w:bottom w:val="none" w:sz="0" w:space="0" w:color="auto"/>
                <w:right w:val="none" w:sz="0" w:space="0" w:color="auto"/>
              </w:divBdr>
            </w:div>
            <w:div w:id="169952225">
              <w:marLeft w:val="0"/>
              <w:marRight w:val="0"/>
              <w:marTop w:val="0"/>
              <w:marBottom w:val="0"/>
              <w:divBdr>
                <w:top w:val="none" w:sz="0" w:space="0" w:color="auto"/>
                <w:left w:val="none" w:sz="0" w:space="0" w:color="auto"/>
                <w:bottom w:val="none" w:sz="0" w:space="0" w:color="auto"/>
                <w:right w:val="none" w:sz="0" w:space="0" w:color="auto"/>
              </w:divBdr>
            </w:div>
            <w:div w:id="187449555">
              <w:marLeft w:val="0"/>
              <w:marRight w:val="0"/>
              <w:marTop w:val="0"/>
              <w:marBottom w:val="0"/>
              <w:divBdr>
                <w:top w:val="none" w:sz="0" w:space="0" w:color="auto"/>
                <w:left w:val="none" w:sz="0" w:space="0" w:color="auto"/>
                <w:bottom w:val="none" w:sz="0" w:space="0" w:color="auto"/>
                <w:right w:val="none" w:sz="0" w:space="0" w:color="auto"/>
              </w:divBdr>
            </w:div>
            <w:div w:id="220336758">
              <w:marLeft w:val="0"/>
              <w:marRight w:val="0"/>
              <w:marTop w:val="0"/>
              <w:marBottom w:val="0"/>
              <w:divBdr>
                <w:top w:val="none" w:sz="0" w:space="0" w:color="auto"/>
                <w:left w:val="none" w:sz="0" w:space="0" w:color="auto"/>
                <w:bottom w:val="none" w:sz="0" w:space="0" w:color="auto"/>
                <w:right w:val="none" w:sz="0" w:space="0" w:color="auto"/>
              </w:divBdr>
            </w:div>
            <w:div w:id="229121944">
              <w:marLeft w:val="0"/>
              <w:marRight w:val="0"/>
              <w:marTop w:val="0"/>
              <w:marBottom w:val="0"/>
              <w:divBdr>
                <w:top w:val="none" w:sz="0" w:space="0" w:color="auto"/>
                <w:left w:val="none" w:sz="0" w:space="0" w:color="auto"/>
                <w:bottom w:val="none" w:sz="0" w:space="0" w:color="auto"/>
                <w:right w:val="none" w:sz="0" w:space="0" w:color="auto"/>
              </w:divBdr>
            </w:div>
            <w:div w:id="271127987">
              <w:marLeft w:val="0"/>
              <w:marRight w:val="0"/>
              <w:marTop w:val="0"/>
              <w:marBottom w:val="0"/>
              <w:divBdr>
                <w:top w:val="none" w:sz="0" w:space="0" w:color="auto"/>
                <w:left w:val="none" w:sz="0" w:space="0" w:color="auto"/>
                <w:bottom w:val="none" w:sz="0" w:space="0" w:color="auto"/>
                <w:right w:val="none" w:sz="0" w:space="0" w:color="auto"/>
              </w:divBdr>
            </w:div>
            <w:div w:id="273951260">
              <w:marLeft w:val="0"/>
              <w:marRight w:val="0"/>
              <w:marTop w:val="0"/>
              <w:marBottom w:val="0"/>
              <w:divBdr>
                <w:top w:val="none" w:sz="0" w:space="0" w:color="auto"/>
                <w:left w:val="none" w:sz="0" w:space="0" w:color="auto"/>
                <w:bottom w:val="none" w:sz="0" w:space="0" w:color="auto"/>
                <w:right w:val="none" w:sz="0" w:space="0" w:color="auto"/>
              </w:divBdr>
            </w:div>
            <w:div w:id="307633756">
              <w:marLeft w:val="0"/>
              <w:marRight w:val="0"/>
              <w:marTop w:val="0"/>
              <w:marBottom w:val="0"/>
              <w:divBdr>
                <w:top w:val="none" w:sz="0" w:space="0" w:color="auto"/>
                <w:left w:val="none" w:sz="0" w:space="0" w:color="auto"/>
                <w:bottom w:val="none" w:sz="0" w:space="0" w:color="auto"/>
                <w:right w:val="none" w:sz="0" w:space="0" w:color="auto"/>
              </w:divBdr>
            </w:div>
            <w:div w:id="333074397">
              <w:marLeft w:val="0"/>
              <w:marRight w:val="0"/>
              <w:marTop w:val="0"/>
              <w:marBottom w:val="0"/>
              <w:divBdr>
                <w:top w:val="none" w:sz="0" w:space="0" w:color="auto"/>
                <w:left w:val="none" w:sz="0" w:space="0" w:color="auto"/>
                <w:bottom w:val="none" w:sz="0" w:space="0" w:color="auto"/>
                <w:right w:val="none" w:sz="0" w:space="0" w:color="auto"/>
              </w:divBdr>
            </w:div>
            <w:div w:id="348875157">
              <w:marLeft w:val="0"/>
              <w:marRight w:val="0"/>
              <w:marTop w:val="0"/>
              <w:marBottom w:val="0"/>
              <w:divBdr>
                <w:top w:val="none" w:sz="0" w:space="0" w:color="auto"/>
                <w:left w:val="none" w:sz="0" w:space="0" w:color="auto"/>
                <w:bottom w:val="none" w:sz="0" w:space="0" w:color="auto"/>
                <w:right w:val="none" w:sz="0" w:space="0" w:color="auto"/>
              </w:divBdr>
            </w:div>
            <w:div w:id="365954480">
              <w:marLeft w:val="0"/>
              <w:marRight w:val="0"/>
              <w:marTop w:val="0"/>
              <w:marBottom w:val="0"/>
              <w:divBdr>
                <w:top w:val="none" w:sz="0" w:space="0" w:color="auto"/>
                <w:left w:val="none" w:sz="0" w:space="0" w:color="auto"/>
                <w:bottom w:val="none" w:sz="0" w:space="0" w:color="auto"/>
                <w:right w:val="none" w:sz="0" w:space="0" w:color="auto"/>
              </w:divBdr>
            </w:div>
            <w:div w:id="387342856">
              <w:marLeft w:val="0"/>
              <w:marRight w:val="0"/>
              <w:marTop w:val="0"/>
              <w:marBottom w:val="0"/>
              <w:divBdr>
                <w:top w:val="none" w:sz="0" w:space="0" w:color="auto"/>
                <w:left w:val="none" w:sz="0" w:space="0" w:color="auto"/>
                <w:bottom w:val="none" w:sz="0" w:space="0" w:color="auto"/>
                <w:right w:val="none" w:sz="0" w:space="0" w:color="auto"/>
              </w:divBdr>
            </w:div>
            <w:div w:id="400367522">
              <w:marLeft w:val="0"/>
              <w:marRight w:val="0"/>
              <w:marTop w:val="0"/>
              <w:marBottom w:val="0"/>
              <w:divBdr>
                <w:top w:val="none" w:sz="0" w:space="0" w:color="auto"/>
                <w:left w:val="none" w:sz="0" w:space="0" w:color="auto"/>
                <w:bottom w:val="none" w:sz="0" w:space="0" w:color="auto"/>
                <w:right w:val="none" w:sz="0" w:space="0" w:color="auto"/>
              </w:divBdr>
            </w:div>
            <w:div w:id="442917006">
              <w:marLeft w:val="0"/>
              <w:marRight w:val="0"/>
              <w:marTop w:val="0"/>
              <w:marBottom w:val="0"/>
              <w:divBdr>
                <w:top w:val="none" w:sz="0" w:space="0" w:color="auto"/>
                <w:left w:val="none" w:sz="0" w:space="0" w:color="auto"/>
                <w:bottom w:val="none" w:sz="0" w:space="0" w:color="auto"/>
                <w:right w:val="none" w:sz="0" w:space="0" w:color="auto"/>
              </w:divBdr>
            </w:div>
            <w:div w:id="465196522">
              <w:marLeft w:val="0"/>
              <w:marRight w:val="0"/>
              <w:marTop w:val="0"/>
              <w:marBottom w:val="0"/>
              <w:divBdr>
                <w:top w:val="none" w:sz="0" w:space="0" w:color="auto"/>
                <w:left w:val="none" w:sz="0" w:space="0" w:color="auto"/>
                <w:bottom w:val="none" w:sz="0" w:space="0" w:color="auto"/>
                <w:right w:val="none" w:sz="0" w:space="0" w:color="auto"/>
              </w:divBdr>
            </w:div>
            <w:div w:id="489293670">
              <w:marLeft w:val="0"/>
              <w:marRight w:val="0"/>
              <w:marTop w:val="0"/>
              <w:marBottom w:val="0"/>
              <w:divBdr>
                <w:top w:val="none" w:sz="0" w:space="0" w:color="auto"/>
                <w:left w:val="none" w:sz="0" w:space="0" w:color="auto"/>
                <w:bottom w:val="none" w:sz="0" w:space="0" w:color="auto"/>
                <w:right w:val="none" w:sz="0" w:space="0" w:color="auto"/>
              </w:divBdr>
            </w:div>
            <w:div w:id="492524116">
              <w:marLeft w:val="0"/>
              <w:marRight w:val="0"/>
              <w:marTop w:val="0"/>
              <w:marBottom w:val="0"/>
              <w:divBdr>
                <w:top w:val="none" w:sz="0" w:space="0" w:color="auto"/>
                <w:left w:val="none" w:sz="0" w:space="0" w:color="auto"/>
                <w:bottom w:val="none" w:sz="0" w:space="0" w:color="auto"/>
                <w:right w:val="none" w:sz="0" w:space="0" w:color="auto"/>
              </w:divBdr>
            </w:div>
            <w:div w:id="505947043">
              <w:marLeft w:val="0"/>
              <w:marRight w:val="0"/>
              <w:marTop w:val="0"/>
              <w:marBottom w:val="0"/>
              <w:divBdr>
                <w:top w:val="none" w:sz="0" w:space="0" w:color="auto"/>
                <w:left w:val="none" w:sz="0" w:space="0" w:color="auto"/>
                <w:bottom w:val="none" w:sz="0" w:space="0" w:color="auto"/>
                <w:right w:val="none" w:sz="0" w:space="0" w:color="auto"/>
              </w:divBdr>
            </w:div>
            <w:div w:id="559369908">
              <w:marLeft w:val="0"/>
              <w:marRight w:val="0"/>
              <w:marTop w:val="0"/>
              <w:marBottom w:val="0"/>
              <w:divBdr>
                <w:top w:val="none" w:sz="0" w:space="0" w:color="auto"/>
                <w:left w:val="none" w:sz="0" w:space="0" w:color="auto"/>
                <w:bottom w:val="none" w:sz="0" w:space="0" w:color="auto"/>
                <w:right w:val="none" w:sz="0" w:space="0" w:color="auto"/>
              </w:divBdr>
            </w:div>
            <w:div w:id="607280333">
              <w:marLeft w:val="0"/>
              <w:marRight w:val="0"/>
              <w:marTop w:val="0"/>
              <w:marBottom w:val="0"/>
              <w:divBdr>
                <w:top w:val="none" w:sz="0" w:space="0" w:color="auto"/>
                <w:left w:val="none" w:sz="0" w:space="0" w:color="auto"/>
                <w:bottom w:val="none" w:sz="0" w:space="0" w:color="auto"/>
                <w:right w:val="none" w:sz="0" w:space="0" w:color="auto"/>
              </w:divBdr>
            </w:div>
            <w:div w:id="612327160">
              <w:marLeft w:val="0"/>
              <w:marRight w:val="0"/>
              <w:marTop w:val="0"/>
              <w:marBottom w:val="0"/>
              <w:divBdr>
                <w:top w:val="none" w:sz="0" w:space="0" w:color="auto"/>
                <w:left w:val="none" w:sz="0" w:space="0" w:color="auto"/>
                <w:bottom w:val="none" w:sz="0" w:space="0" w:color="auto"/>
                <w:right w:val="none" w:sz="0" w:space="0" w:color="auto"/>
              </w:divBdr>
            </w:div>
            <w:div w:id="620111261">
              <w:marLeft w:val="0"/>
              <w:marRight w:val="0"/>
              <w:marTop w:val="0"/>
              <w:marBottom w:val="0"/>
              <w:divBdr>
                <w:top w:val="none" w:sz="0" w:space="0" w:color="auto"/>
                <w:left w:val="none" w:sz="0" w:space="0" w:color="auto"/>
                <w:bottom w:val="none" w:sz="0" w:space="0" w:color="auto"/>
                <w:right w:val="none" w:sz="0" w:space="0" w:color="auto"/>
              </w:divBdr>
            </w:div>
            <w:div w:id="622813621">
              <w:marLeft w:val="0"/>
              <w:marRight w:val="0"/>
              <w:marTop w:val="0"/>
              <w:marBottom w:val="0"/>
              <w:divBdr>
                <w:top w:val="none" w:sz="0" w:space="0" w:color="auto"/>
                <w:left w:val="none" w:sz="0" w:space="0" w:color="auto"/>
                <w:bottom w:val="none" w:sz="0" w:space="0" w:color="auto"/>
                <w:right w:val="none" w:sz="0" w:space="0" w:color="auto"/>
              </w:divBdr>
            </w:div>
            <w:div w:id="629095780">
              <w:marLeft w:val="0"/>
              <w:marRight w:val="0"/>
              <w:marTop w:val="0"/>
              <w:marBottom w:val="0"/>
              <w:divBdr>
                <w:top w:val="none" w:sz="0" w:space="0" w:color="auto"/>
                <w:left w:val="none" w:sz="0" w:space="0" w:color="auto"/>
                <w:bottom w:val="none" w:sz="0" w:space="0" w:color="auto"/>
                <w:right w:val="none" w:sz="0" w:space="0" w:color="auto"/>
              </w:divBdr>
            </w:div>
            <w:div w:id="629672387">
              <w:marLeft w:val="0"/>
              <w:marRight w:val="0"/>
              <w:marTop w:val="0"/>
              <w:marBottom w:val="0"/>
              <w:divBdr>
                <w:top w:val="none" w:sz="0" w:space="0" w:color="auto"/>
                <w:left w:val="none" w:sz="0" w:space="0" w:color="auto"/>
                <w:bottom w:val="none" w:sz="0" w:space="0" w:color="auto"/>
                <w:right w:val="none" w:sz="0" w:space="0" w:color="auto"/>
              </w:divBdr>
            </w:div>
            <w:div w:id="635256168">
              <w:marLeft w:val="0"/>
              <w:marRight w:val="0"/>
              <w:marTop w:val="0"/>
              <w:marBottom w:val="0"/>
              <w:divBdr>
                <w:top w:val="none" w:sz="0" w:space="0" w:color="auto"/>
                <w:left w:val="none" w:sz="0" w:space="0" w:color="auto"/>
                <w:bottom w:val="none" w:sz="0" w:space="0" w:color="auto"/>
                <w:right w:val="none" w:sz="0" w:space="0" w:color="auto"/>
              </w:divBdr>
            </w:div>
            <w:div w:id="672296760">
              <w:marLeft w:val="0"/>
              <w:marRight w:val="0"/>
              <w:marTop w:val="0"/>
              <w:marBottom w:val="0"/>
              <w:divBdr>
                <w:top w:val="none" w:sz="0" w:space="0" w:color="auto"/>
                <w:left w:val="none" w:sz="0" w:space="0" w:color="auto"/>
                <w:bottom w:val="none" w:sz="0" w:space="0" w:color="auto"/>
                <w:right w:val="none" w:sz="0" w:space="0" w:color="auto"/>
              </w:divBdr>
            </w:div>
            <w:div w:id="709257107">
              <w:marLeft w:val="0"/>
              <w:marRight w:val="0"/>
              <w:marTop w:val="0"/>
              <w:marBottom w:val="0"/>
              <w:divBdr>
                <w:top w:val="none" w:sz="0" w:space="0" w:color="auto"/>
                <w:left w:val="none" w:sz="0" w:space="0" w:color="auto"/>
                <w:bottom w:val="none" w:sz="0" w:space="0" w:color="auto"/>
                <w:right w:val="none" w:sz="0" w:space="0" w:color="auto"/>
              </w:divBdr>
            </w:div>
            <w:div w:id="734862109">
              <w:marLeft w:val="0"/>
              <w:marRight w:val="0"/>
              <w:marTop w:val="0"/>
              <w:marBottom w:val="0"/>
              <w:divBdr>
                <w:top w:val="none" w:sz="0" w:space="0" w:color="auto"/>
                <w:left w:val="none" w:sz="0" w:space="0" w:color="auto"/>
                <w:bottom w:val="none" w:sz="0" w:space="0" w:color="auto"/>
                <w:right w:val="none" w:sz="0" w:space="0" w:color="auto"/>
              </w:divBdr>
            </w:div>
            <w:div w:id="768820668">
              <w:marLeft w:val="0"/>
              <w:marRight w:val="0"/>
              <w:marTop w:val="0"/>
              <w:marBottom w:val="0"/>
              <w:divBdr>
                <w:top w:val="none" w:sz="0" w:space="0" w:color="auto"/>
                <w:left w:val="none" w:sz="0" w:space="0" w:color="auto"/>
                <w:bottom w:val="none" w:sz="0" w:space="0" w:color="auto"/>
                <w:right w:val="none" w:sz="0" w:space="0" w:color="auto"/>
              </w:divBdr>
            </w:div>
            <w:div w:id="772212627">
              <w:marLeft w:val="0"/>
              <w:marRight w:val="0"/>
              <w:marTop w:val="0"/>
              <w:marBottom w:val="0"/>
              <w:divBdr>
                <w:top w:val="none" w:sz="0" w:space="0" w:color="auto"/>
                <w:left w:val="none" w:sz="0" w:space="0" w:color="auto"/>
                <w:bottom w:val="none" w:sz="0" w:space="0" w:color="auto"/>
                <w:right w:val="none" w:sz="0" w:space="0" w:color="auto"/>
              </w:divBdr>
            </w:div>
            <w:div w:id="776411797">
              <w:marLeft w:val="0"/>
              <w:marRight w:val="0"/>
              <w:marTop w:val="0"/>
              <w:marBottom w:val="0"/>
              <w:divBdr>
                <w:top w:val="none" w:sz="0" w:space="0" w:color="auto"/>
                <w:left w:val="none" w:sz="0" w:space="0" w:color="auto"/>
                <w:bottom w:val="none" w:sz="0" w:space="0" w:color="auto"/>
                <w:right w:val="none" w:sz="0" w:space="0" w:color="auto"/>
              </w:divBdr>
            </w:div>
            <w:div w:id="788623263">
              <w:marLeft w:val="0"/>
              <w:marRight w:val="0"/>
              <w:marTop w:val="0"/>
              <w:marBottom w:val="0"/>
              <w:divBdr>
                <w:top w:val="none" w:sz="0" w:space="0" w:color="auto"/>
                <w:left w:val="none" w:sz="0" w:space="0" w:color="auto"/>
                <w:bottom w:val="none" w:sz="0" w:space="0" w:color="auto"/>
                <w:right w:val="none" w:sz="0" w:space="0" w:color="auto"/>
              </w:divBdr>
            </w:div>
            <w:div w:id="838233610">
              <w:marLeft w:val="0"/>
              <w:marRight w:val="0"/>
              <w:marTop w:val="0"/>
              <w:marBottom w:val="0"/>
              <w:divBdr>
                <w:top w:val="none" w:sz="0" w:space="0" w:color="auto"/>
                <w:left w:val="none" w:sz="0" w:space="0" w:color="auto"/>
                <w:bottom w:val="none" w:sz="0" w:space="0" w:color="auto"/>
                <w:right w:val="none" w:sz="0" w:space="0" w:color="auto"/>
              </w:divBdr>
            </w:div>
            <w:div w:id="874539728">
              <w:marLeft w:val="0"/>
              <w:marRight w:val="0"/>
              <w:marTop w:val="0"/>
              <w:marBottom w:val="0"/>
              <w:divBdr>
                <w:top w:val="none" w:sz="0" w:space="0" w:color="auto"/>
                <w:left w:val="none" w:sz="0" w:space="0" w:color="auto"/>
                <w:bottom w:val="none" w:sz="0" w:space="0" w:color="auto"/>
                <w:right w:val="none" w:sz="0" w:space="0" w:color="auto"/>
              </w:divBdr>
            </w:div>
            <w:div w:id="984965161">
              <w:marLeft w:val="0"/>
              <w:marRight w:val="0"/>
              <w:marTop w:val="0"/>
              <w:marBottom w:val="0"/>
              <w:divBdr>
                <w:top w:val="none" w:sz="0" w:space="0" w:color="auto"/>
                <w:left w:val="none" w:sz="0" w:space="0" w:color="auto"/>
                <w:bottom w:val="none" w:sz="0" w:space="0" w:color="auto"/>
                <w:right w:val="none" w:sz="0" w:space="0" w:color="auto"/>
              </w:divBdr>
            </w:div>
            <w:div w:id="992562446">
              <w:marLeft w:val="0"/>
              <w:marRight w:val="0"/>
              <w:marTop w:val="0"/>
              <w:marBottom w:val="0"/>
              <w:divBdr>
                <w:top w:val="none" w:sz="0" w:space="0" w:color="auto"/>
                <w:left w:val="none" w:sz="0" w:space="0" w:color="auto"/>
                <w:bottom w:val="none" w:sz="0" w:space="0" w:color="auto"/>
                <w:right w:val="none" w:sz="0" w:space="0" w:color="auto"/>
              </w:divBdr>
            </w:div>
            <w:div w:id="999578620">
              <w:marLeft w:val="0"/>
              <w:marRight w:val="0"/>
              <w:marTop w:val="0"/>
              <w:marBottom w:val="0"/>
              <w:divBdr>
                <w:top w:val="none" w:sz="0" w:space="0" w:color="auto"/>
                <w:left w:val="none" w:sz="0" w:space="0" w:color="auto"/>
                <w:bottom w:val="none" w:sz="0" w:space="0" w:color="auto"/>
                <w:right w:val="none" w:sz="0" w:space="0" w:color="auto"/>
              </w:divBdr>
            </w:div>
            <w:div w:id="1018121574">
              <w:marLeft w:val="0"/>
              <w:marRight w:val="0"/>
              <w:marTop w:val="0"/>
              <w:marBottom w:val="0"/>
              <w:divBdr>
                <w:top w:val="none" w:sz="0" w:space="0" w:color="auto"/>
                <w:left w:val="none" w:sz="0" w:space="0" w:color="auto"/>
                <w:bottom w:val="none" w:sz="0" w:space="0" w:color="auto"/>
                <w:right w:val="none" w:sz="0" w:space="0" w:color="auto"/>
              </w:divBdr>
            </w:div>
            <w:div w:id="1058750922">
              <w:marLeft w:val="0"/>
              <w:marRight w:val="0"/>
              <w:marTop w:val="0"/>
              <w:marBottom w:val="0"/>
              <w:divBdr>
                <w:top w:val="none" w:sz="0" w:space="0" w:color="auto"/>
                <w:left w:val="none" w:sz="0" w:space="0" w:color="auto"/>
                <w:bottom w:val="none" w:sz="0" w:space="0" w:color="auto"/>
                <w:right w:val="none" w:sz="0" w:space="0" w:color="auto"/>
              </w:divBdr>
            </w:div>
            <w:div w:id="1084455416">
              <w:marLeft w:val="0"/>
              <w:marRight w:val="0"/>
              <w:marTop w:val="0"/>
              <w:marBottom w:val="0"/>
              <w:divBdr>
                <w:top w:val="none" w:sz="0" w:space="0" w:color="auto"/>
                <w:left w:val="none" w:sz="0" w:space="0" w:color="auto"/>
                <w:bottom w:val="none" w:sz="0" w:space="0" w:color="auto"/>
                <w:right w:val="none" w:sz="0" w:space="0" w:color="auto"/>
              </w:divBdr>
            </w:div>
            <w:div w:id="1139961854">
              <w:marLeft w:val="0"/>
              <w:marRight w:val="0"/>
              <w:marTop w:val="0"/>
              <w:marBottom w:val="0"/>
              <w:divBdr>
                <w:top w:val="none" w:sz="0" w:space="0" w:color="auto"/>
                <w:left w:val="none" w:sz="0" w:space="0" w:color="auto"/>
                <w:bottom w:val="none" w:sz="0" w:space="0" w:color="auto"/>
                <w:right w:val="none" w:sz="0" w:space="0" w:color="auto"/>
              </w:divBdr>
            </w:div>
            <w:div w:id="1151867067">
              <w:marLeft w:val="0"/>
              <w:marRight w:val="0"/>
              <w:marTop w:val="0"/>
              <w:marBottom w:val="0"/>
              <w:divBdr>
                <w:top w:val="none" w:sz="0" w:space="0" w:color="auto"/>
                <w:left w:val="none" w:sz="0" w:space="0" w:color="auto"/>
                <w:bottom w:val="none" w:sz="0" w:space="0" w:color="auto"/>
                <w:right w:val="none" w:sz="0" w:space="0" w:color="auto"/>
              </w:divBdr>
            </w:div>
            <w:div w:id="1155099714">
              <w:marLeft w:val="0"/>
              <w:marRight w:val="0"/>
              <w:marTop w:val="0"/>
              <w:marBottom w:val="0"/>
              <w:divBdr>
                <w:top w:val="none" w:sz="0" w:space="0" w:color="auto"/>
                <w:left w:val="none" w:sz="0" w:space="0" w:color="auto"/>
                <w:bottom w:val="none" w:sz="0" w:space="0" w:color="auto"/>
                <w:right w:val="none" w:sz="0" w:space="0" w:color="auto"/>
              </w:divBdr>
            </w:div>
            <w:div w:id="1160124553">
              <w:marLeft w:val="0"/>
              <w:marRight w:val="0"/>
              <w:marTop w:val="0"/>
              <w:marBottom w:val="0"/>
              <w:divBdr>
                <w:top w:val="none" w:sz="0" w:space="0" w:color="auto"/>
                <w:left w:val="none" w:sz="0" w:space="0" w:color="auto"/>
                <w:bottom w:val="none" w:sz="0" w:space="0" w:color="auto"/>
                <w:right w:val="none" w:sz="0" w:space="0" w:color="auto"/>
              </w:divBdr>
            </w:div>
            <w:div w:id="1161384069">
              <w:marLeft w:val="0"/>
              <w:marRight w:val="0"/>
              <w:marTop w:val="0"/>
              <w:marBottom w:val="0"/>
              <w:divBdr>
                <w:top w:val="none" w:sz="0" w:space="0" w:color="auto"/>
                <w:left w:val="none" w:sz="0" w:space="0" w:color="auto"/>
                <w:bottom w:val="none" w:sz="0" w:space="0" w:color="auto"/>
                <w:right w:val="none" w:sz="0" w:space="0" w:color="auto"/>
              </w:divBdr>
            </w:div>
            <w:div w:id="1182738677">
              <w:marLeft w:val="0"/>
              <w:marRight w:val="0"/>
              <w:marTop w:val="0"/>
              <w:marBottom w:val="0"/>
              <w:divBdr>
                <w:top w:val="none" w:sz="0" w:space="0" w:color="auto"/>
                <w:left w:val="none" w:sz="0" w:space="0" w:color="auto"/>
                <w:bottom w:val="none" w:sz="0" w:space="0" w:color="auto"/>
                <w:right w:val="none" w:sz="0" w:space="0" w:color="auto"/>
              </w:divBdr>
            </w:div>
            <w:div w:id="1196044476">
              <w:marLeft w:val="0"/>
              <w:marRight w:val="0"/>
              <w:marTop w:val="0"/>
              <w:marBottom w:val="0"/>
              <w:divBdr>
                <w:top w:val="none" w:sz="0" w:space="0" w:color="auto"/>
                <w:left w:val="none" w:sz="0" w:space="0" w:color="auto"/>
                <w:bottom w:val="none" w:sz="0" w:space="0" w:color="auto"/>
                <w:right w:val="none" w:sz="0" w:space="0" w:color="auto"/>
              </w:divBdr>
            </w:div>
            <w:div w:id="1197231233">
              <w:marLeft w:val="0"/>
              <w:marRight w:val="0"/>
              <w:marTop w:val="0"/>
              <w:marBottom w:val="0"/>
              <w:divBdr>
                <w:top w:val="none" w:sz="0" w:space="0" w:color="auto"/>
                <w:left w:val="none" w:sz="0" w:space="0" w:color="auto"/>
                <w:bottom w:val="none" w:sz="0" w:space="0" w:color="auto"/>
                <w:right w:val="none" w:sz="0" w:space="0" w:color="auto"/>
              </w:divBdr>
            </w:div>
            <w:div w:id="1228030392">
              <w:marLeft w:val="0"/>
              <w:marRight w:val="0"/>
              <w:marTop w:val="0"/>
              <w:marBottom w:val="0"/>
              <w:divBdr>
                <w:top w:val="none" w:sz="0" w:space="0" w:color="auto"/>
                <w:left w:val="none" w:sz="0" w:space="0" w:color="auto"/>
                <w:bottom w:val="none" w:sz="0" w:space="0" w:color="auto"/>
                <w:right w:val="none" w:sz="0" w:space="0" w:color="auto"/>
              </w:divBdr>
            </w:div>
            <w:div w:id="1241326927">
              <w:marLeft w:val="0"/>
              <w:marRight w:val="0"/>
              <w:marTop w:val="0"/>
              <w:marBottom w:val="0"/>
              <w:divBdr>
                <w:top w:val="none" w:sz="0" w:space="0" w:color="auto"/>
                <w:left w:val="none" w:sz="0" w:space="0" w:color="auto"/>
                <w:bottom w:val="none" w:sz="0" w:space="0" w:color="auto"/>
                <w:right w:val="none" w:sz="0" w:space="0" w:color="auto"/>
              </w:divBdr>
            </w:div>
            <w:div w:id="1282952113">
              <w:marLeft w:val="0"/>
              <w:marRight w:val="0"/>
              <w:marTop w:val="0"/>
              <w:marBottom w:val="0"/>
              <w:divBdr>
                <w:top w:val="none" w:sz="0" w:space="0" w:color="auto"/>
                <w:left w:val="none" w:sz="0" w:space="0" w:color="auto"/>
                <w:bottom w:val="none" w:sz="0" w:space="0" w:color="auto"/>
                <w:right w:val="none" w:sz="0" w:space="0" w:color="auto"/>
              </w:divBdr>
            </w:div>
            <w:div w:id="1292320662">
              <w:marLeft w:val="0"/>
              <w:marRight w:val="0"/>
              <w:marTop w:val="0"/>
              <w:marBottom w:val="0"/>
              <w:divBdr>
                <w:top w:val="none" w:sz="0" w:space="0" w:color="auto"/>
                <w:left w:val="none" w:sz="0" w:space="0" w:color="auto"/>
                <w:bottom w:val="none" w:sz="0" w:space="0" w:color="auto"/>
                <w:right w:val="none" w:sz="0" w:space="0" w:color="auto"/>
              </w:divBdr>
            </w:div>
            <w:div w:id="1310478415">
              <w:marLeft w:val="0"/>
              <w:marRight w:val="0"/>
              <w:marTop w:val="0"/>
              <w:marBottom w:val="0"/>
              <w:divBdr>
                <w:top w:val="none" w:sz="0" w:space="0" w:color="auto"/>
                <w:left w:val="none" w:sz="0" w:space="0" w:color="auto"/>
                <w:bottom w:val="none" w:sz="0" w:space="0" w:color="auto"/>
                <w:right w:val="none" w:sz="0" w:space="0" w:color="auto"/>
              </w:divBdr>
            </w:div>
            <w:div w:id="1321083263">
              <w:marLeft w:val="0"/>
              <w:marRight w:val="0"/>
              <w:marTop w:val="0"/>
              <w:marBottom w:val="0"/>
              <w:divBdr>
                <w:top w:val="none" w:sz="0" w:space="0" w:color="auto"/>
                <w:left w:val="none" w:sz="0" w:space="0" w:color="auto"/>
                <w:bottom w:val="none" w:sz="0" w:space="0" w:color="auto"/>
                <w:right w:val="none" w:sz="0" w:space="0" w:color="auto"/>
              </w:divBdr>
            </w:div>
            <w:div w:id="1331636888">
              <w:marLeft w:val="0"/>
              <w:marRight w:val="0"/>
              <w:marTop w:val="0"/>
              <w:marBottom w:val="0"/>
              <w:divBdr>
                <w:top w:val="none" w:sz="0" w:space="0" w:color="auto"/>
                <w:left w:val="none" w:sz="0" w:space="0" w:color="auto"/>
                <w:bottom w:val="none" w:sz="0" w:space="0" w:color="auto"/>
                <w:right w:val="none" w:sz="0" w:space="0" w:color="auto"/>
              </w:divBdr>
            </w:div>
            <w:div w:id="1336226922">
              <w:marLeft w:val="0"/>
              <w:marRight w:val="0"/>
              <w:marTop w:val="0"/>
              <w:marBottom w:val="0"/>
              <w:divBdr>
                <w:top w:val="none" w:sz="0" w:space="0" w:color="auto"/>
                <w:left w:val="none" w:sz="0" w:space="0" w:color="auto"/>
                <w:bottom w:val="none" w:sz="0" w:space="0" w:color="auto"/>
                <w:right w:val="none" w:sz="0" w:space="0" w:color="auto"/>
              </w:divBdr>
            </w:div>
            <w:div w:id="1343239161">
              <w:marLeft w:val="0"/>
              <w:marRight w:val="0"/>
              <w:marTop w:val="0"/>
              <w:marBottom w:val="0"/>
              <w:divBdr>
                <w:top w:val="none" w:sz="0" w:space="0" w:color="auto"/>
                <w:left w:val="none" w:sz="0" w:space="0" w:color="auto"/>
                <w:bottom w:val="none" w:sz="0" w:space="0" w:color="auto"/>
                <w:right w:val="none" w:sz="0" w:space="0" w:color="auto"/>
              </w:divBdr>
            </w:div>
            <w:div w:id="1361904397">
              <w:marLeft w:val="0"/>
              <w:marRight w:val="0"/>
              <w:marTop w:val="0"/>
              <w:marBottom w:val="0"/>
              <w:divBdr>
                <w:top w:val="none" w:sz="0" w:space="0" w:color="auto"/>
                <w:left w:val="none" w:sz="0" w:space="0" w:color="auto"/>
                <w:bottom w:val="none" w:sz="0" w:space="0" w:color="auto"/>
                <w:right w:val="none" w:sz="0" w:space="0" w:color="auto"/>
              </w:divBdr>
            </w:div>
            <w:div w:id="1405181129">
              <w:marLeft w:val="0"/>
              <w:marRight w:val="0"/>
              <w:marTop w:val="0"/>
              <w:marBottom w:val="0"/>
              <w:divBdr>
                <w:top w:val="none" w:sz="0" w:space="0" w:color="auto"/>
                <w:left w:val="none" w:sz="0" w:space="0" w:color="auto"/>
                <w:bottom w:val="none" w:sz="0" w:space="0" w:color="auto"/>
                <w:right w:val="none" w:sz="0" w:space="0" w:color="auto"/>
              </w:divBdr>
            </w:div>
            <w:div w:id="1419248781">
              <w:marLeft w:val="0"/>
              <w:marRight w:val="0"/>
              <w:marTop w:val="0"/>
              <w:marBottom w:val="0"/>
              <w:divBdr>
                <w:top w:val="none" w:sz="0" w:space="0" w:color="auto"/>
                <w:left w:val="none" w:sz="0" w:space="0" w:color="auto"/>
                <w:bottom w:val="none" w:sz="0" w:space="0" w:color="auto"/>
                <w:right w:val="none" w:sz="0" w:space="0" w:color="auto"/>
              </w:divBdr>
            </w:div>
            <w:div w:id="1464494390">
              <w:marLeft w:val="0"/>
              <w:marRight w:val="0"/>
              <w:marTop w:val="0"/>
              <w:marBottom w:val="0"/>
              <w:divBdr>
                <w:top w:val="none" w:sz="0" w:space="0" w:color="auto"/>
                <w:left w:val="none" w:sz="0" w:space="0" w:color="auto"/>
                <w:bottom w:val="none" w:sz="0" w:space="0" w:color="auto"/>
                <w:right w:val="none" w:sz="0" w:space="0" w:color="auto"/>
              </w:divBdr>
            </w:div>
            <w:div w:id="1469516222">
              <w:marLeft w:val="0"/>
              <w:marRight w:val="0"/>
              <w:marTop w:val="0"/>
              <w:marBottom w:val="0"/>
              <w:divBdr>
                <w:top w:val="none" w:sz="0" w:space="0" w:color="auto"/>
                <w:left w:val="none" w:sz="0" w:space="0" w:color="auto"/>
                <w:bottom w:val="none" w:sz="0" w:space="0" w:color="auto"/>
                <w:right w:val="none" w:sz="0" w:space="0" w:color="auto"/>
              </w:divBdr>
            </w:div>
            <w:div w:id="1519464830">
              <w:marLeft w:val="0"/>
              <w:marRight w:val="0"/>
              <w:marTop w:val="0"/>
              <w:marBottom w:val="0"/>
              <w:divBdr>
                <w:top w:val="none" w:sz="0" w:space="0" w:color="auto"/>
                <w:left w:val="none" w:sz="0" w:space="0" w:color="auto"/>
                <w:bottom w:val="none" w:sz="0" w:space="0" w:color="auto"/>
                <w:right w:val="none" w:sz="0" w:space="0" w:color="auto"/>
              </w:divBdr>
            </w:div>
            <w:div w:id="1520271132">
              <w:marLeft w:val="0"/>
              <w:marRight w:val="0"/>
              <w:marTop w:val="0"/>
              <w:marBottom w:val="0"/>
              <w:divBdr>
                <w:top w:val="none" w:sz="0" w:space="0" w:color="auto"/>
                <w:left w:val="none" w:sz="0" w:space="0" w:color="auto"/>
                <w:bottom w:val="none" w:sz="0" w:space="0" w:color="auto"/>
                <w:right w:val="none" w:sz="0" w:space="0" w:color="auto"/>
              </w:divBdr>
            </w:div>
            <w:div w:id="1539775296">
              <w:marLeft w:val="0"/>
              <w:marRight w:val="0"/>
              <w:marTop w:val="0"/>
              <w:marBottom w:val="0"/>
              <w:divBdr>
                <w:top w:val="none" w:sz="0" w:space="0" w:color="auto"/>
                <w:left w:val="none" w:sz="0" w:space="0" w:color="auto"/>
                <w:bottom w:val="none" w:sz="0" w:space="0" w:color="auto"/>
                <w:right w:val="none" w:sz="0" w:space="0" w:color="auto"/>
              </w:divBdr>
            </w:div>
            <w:div w:id="1549996844">
              <w:marLeft w:val="0"/>
              <w:marRight w:val="0"/>
              <w:marTop w:val="0"/>
              <w:marBottom w:val="0"/>
              <w:divBdr>
                <w:top w:val="none" w:sz="0" w:space="0" w:color="auto"/>
                <w:left w:val="none" w:sz="0" w:space="0" w:color="auto"/>
                <w:bottom w:val="none" w:sz="0" w:space="0" w:color="auto"/>
                <w:right w:val="none" w:sz="0" w:space="0" w:color="auto"/>
              </w:divBdr>
            </w:div>
            <w:div w:id="1568998296">
              <w:marLeft w:val="0"/>
              <w:marRight w:val="0"/>
              <w:marTop w:val="0"/>
              <w:marBottom w:val="0"/>
              <w:divBdr>
                <w:top w:val="none" w:sz="0" w:space="0" w:color="auto"/>
                <w:left w:val="none" w:sz="0" w:space="0" w:color="auto"/>
                <w:bottom w:val="none" w:sz="0" w:space="0" w:color="auto"/>
                <w:right w:val="none" w:sz="0" w:space="0" w:color="auto"/>
              </w:divBdr>
            </w:div>
            <w:div w:id="1590188040">
              <w:marLeft w:val="0"/>
              <w:marRight w:val="0"/>
              <w:marTop w:val="0"/>
              <w:marBottom w:val="0"/>
              <w:divBdr>
                <w:top w:val="none" w:sz="0" w:space="0" w:color="auto"/>
                <w:left w:val="none" w:sz="0" w:space="0" w:color="auto"/>
                <w:bottom w:val="none" w:sz="0" w:space="0" w:color="auto"/>
                <w:right w:val="none" w:sz="0" w:space="0" w:color="auto"/>
              </w:divBdr>
            </w:div>
            <w:div w:id="1611890123">
              <w:marLeft w:val="0"/>
              <w:marRight w:val="0"/>
              <w:marTop w:val="0"/>
              <w:marBottom w:val="0"/>
              <w:divBdr>
                <w:top w:val="none" w:sz="0" w:space="0" w:color="auto"/>
                <w:left w:val="none" w:sz="0" w:space="0" w:color="auto"/>
                <w:bottom w:val="none" w:sz="0" w:space="0" w:color="auto"/>
                <w:right w:val="none" w:sz="0" w:space="0" w:color="auto"/>
              </w:divBdr>
            </w:div>
            <w:div w:id="1612937890">
              <w:marLeft w:val="0"/>
              <w:marRight w:val="0"/>
              <w:marTop w:val="0"/>
              <w:marBottom w:val="0"/>
              <w:divBdr>
                <w:top w:val="none" w:sz="0" w:space="0" w:color="auto"/>
                <w:left w:val="none" w:sz="0" w:space="0" w:color="auto"/>
                <w:bottom w:val="none" w:sz="0" w:space="0" w:color="auto"/>
                <w:right w:val="none" w:sz="0" w:space="0" w:color="auto"/>
              </w:divBdr>
            </w:div>
            <w:div w:id="1618290481">
              <w:marLeft w:val="0"/>
              <w:marRight w:val="0"/>
              <w:marTop w:val="0"/>
              <w:marBottom w:val="0"/>
              <w:divBdr>
                <w:top w:val="none" w:sz="0" w:space="0" w:color="auto"/>
                <w:left w:val="none" w:sz="0" w:space="0" w:color="auto"/>
                <w:bottom w:val="none" w:sz="0" w:space="0" w:color="auto"/>
                <w:right w:val="none" w:sz="0" w:space="0" w:color="auto"/>
              </w:divBdr>
            </w:div>
            <w:div w:id="1645230228">
              <w:marLeft w:val="0"/>
              <w:marRight w:val="0"/>
              <w:marTop w:val="0"/>
              <w:marBottom w:val="0"/>
              <w:divBdr>
                <w:top w:val="none" w:sz="0" w:space="0" w:color="auto"/>
                <w:left w:val="none" w:sz="0" w:space="0" w:color="auto"/>
                <w:bottom w:val="none" w:sz="0" w:space="0" w:color="auto"/>
                <w:right w:val="none" w:sz="0" w:space="0" w:color="auto"/>
              </w:divBdr>
            </w:div>
            <w:div w:id="1645894881">
              <w:marLeft w:val="0"/>
              <w:marRight w:val="0"/>
              <w:marTop w:val="0"/>
              <w:marBottom w:val="0"/>
              <w:divBdr>
                <w:top w:val="none" w:sz="0" w:space="0" w:color="auto"/>
                <w:left w:val="none" w:sz="0" w:space="0" w:color="auto"/>
                <w:bottom w:val="none" w:sz="0" w:space="0" w:color="auto"/>
                <w:right w:val="none" w:sz="0" w:space="0" w:color="auto"/>
              </w:divBdr>
            </w:div>
            <w:div w:id="1673603056">
              <w:marLeft w:val="0"/>
              <w:marRight w:val="0"/>
              <w:marTop w:val="0"/>
              <w:marBottom w:val="0"/>
              <w:divBdr>
                <w:top w:val="none" w:sz="0" w:space="0" w:color="auto"/>
                <w:left w:val="none" w:sz="0" w:space="0" w:color="auto"/>
                <w:bottom w:val="none" w:sz="0" w:space="0" w:color="auto"/>
                <w:right w:val="none" w:sz="0" w:space="0" w:color="auto"/>
              </w:divBdr>
            </w:div>
            <w:div w:id="1709404613">
              <w:marLeft w:val="0"/>
              <w:marRight w:val="0"/>
              <w:marTop w:val="0"/>
              <w:marBottom w:val="0"/>
              <w:divBdr>
                <w:top w:val="none" w:sz="0" w:space="0" w:color="auto"/>
                <w:left w:val="none" w:sz="0" w:space="0" w:color="auto"/>
                <w:bottom w:val="none" w:sz="0" w:space="0" w:color="auto"/>
                <w:right w:val="none" w:sz="0" w:space="0" w:color="auto"/>
              </w:divBdr>
            </w:div>
            <w:div w:id="1730153022">
              <w:marLeft w:val="0"/>
              <w:marRight w:val="0"/>
              <w:marTop w:val="0"/>
              <w:marBottom w:val="0"/>
              <w:divBdr>
                <w:top w:val="none" w:sz="0" w:space="0" w:color="auto"/>
                <w:left w:val="none" w:sz="0" w:space="0" w:color="auto"/>
                <w:bottom w:val="none" w:sz="0" w:space="0" w:color="auto"/>
                <w:right w:val="none" w:sz="0" w:space="0" w:color="auto"/>
              </w:divBdr>
            </w:div>
            <w:div w:id="1753237775">
              <w:marLeft w:val="0"/>
              <w:marRight w:val="0"/>
              <w:marTop w:val="0"/>
              <w:marBottom w:val="0"/>
              <w:divBdr>
                <w:top w:val="none" w:sz="0" w:space="0" w:color="auto"/>
                <w:left w:val="none" w:sz="0" w:space="0" w:color="auto"/>
                <w:bottom w:val="none" w:sz="0" w:space="0" w:color="auto"/>
                <w:right w:val="none" w:sz="0" w:space="0" w:color="auto"/>
              </w:divBdr>
            </w:div>
            <w:div w:id="1763715969">
              <w:marLeft w:val="0"/>
              <w:marRight w:val="0"/>
              <w:marTop w:val="0"/>
              <w:marBottom w:val="0"/>
              <w:divBdr>
                <w:top w:val="none" w:sz="0" w:space="0" w:color="auto"/>
                <w:left w:val="none" w:sz="0" w:space="0" w:color="auto"/>
                <w:bottom w:val="none" w:sz="0" w:space="0" w:color="auto"/>
                <w:right w:val="none" w:sz="0" w:space="0" w:color="auto"/>
              </w:divBdr>
            </w:div>
            <w:div w:id="1840004097">
              <w:marLeft w:val="0"/>
              <w:marRight w:val="0"/>
              <w:marTop w:val="0"/>
              <w:marBottom w:val="0"/>
              <w:divBdr>
                <w:top w:val="none" w:sz="0" w:space="0" w:color="auto"/>
                <w:left w:val="none" w:sz="0" w:space="0" w:color="auto"/>
                <w:bottom w:val="none" w:sz="0" w:space="0" w:color="auto"/>
                <w:right w:val="none" w:sz="0" w:space="0" w:color="auto"/>
              </w:divBdr>
            </w:div>
            <w:div w:id="1843277231">
              <w:marLeft w:val="0"/>
              <w:marRight w:val="0"/>
              <w:marTop w:val="0"/>
              <w:marBottom w:val="0"/>
              <w:divBdr>
                <w:top w:val="none" w:sz="0" w:space="0" w:color="auto"/>
                <w:left w:val="none" w:sz="0" w:space="0" w:color="auto"/>
                <w:bottom w:val="none" w:sz="0" w:space="0" w:color="auto"/>
                <w:right w:val="none" w:sz="0" w:space="0" w:color="auto"/>
              </w:divBdr>
            </w:div>
            <w:div w:id="1862819920">
              <w:marLeft w:val="0"/>
              <w:marRight w:val="0"/>
              <w:marTop w:val="0"/>
              <w:marBottom w:val="0"/>
              <w:divBdr>
                <w:top w:val="none" w:sz="0" w:space="0" w:color="auto"/>
                <w:left w:val="none" w:sz="0" w:space="0" w:color="auto"/>
                <w:bottom w:val="none" w:sz="0" w:space="0" w:color="auto"/>
                <w:right w:val="none" w:sz="0" w:space="0" w:color="auto"/>
              </w:divBdr>
            </w:div>
            <w:div w:id="1868448034">
              <w:marLeft w:val="0"/>
              <w:marRight w:val="0"/>
              <w:marTop w:val="0"/>
              <w:marBottom w:val="0"/>
              <w:divBdr>
                <w:top w:val="none" w:sz="0" w:space="0" w:color="auto"/>
                <w:left w:val="none" w:sz="0" w:space="0" w:color="auto"/>
                <w:bottom w:val="none" w:sz="0" w:space="0" w:color="auto"/>
                <w:right w:val="none" w:sz="0" w:space="0" w:color="auto"/>
              </w:divBdr>
            </w:div>
            <w:div w:id="1880966975">
              <w:marLeft w:val="0"/>
              <w:marRight w:val="0"/>
              <w:marTop w:val="0"/>
              <w:marBottom w:val="0"/>
              <w:divBdr>
                <w:top w:val="none" w:sz="0" w:space="0" w:color="auto"/>
                <w:left w:val="none" w:sz="0" w:space="0" w:color="auto"/>
                <w:bottom w:val="none" w:sz="0" w:space="0" w:color="auto"/>
                <w:right w:val="none" w:sz="0" w:space="0" w:color="auto"/>
              </w:divBdr>
            </w:div>
            <w:div w:id="1894658134">
              <w:marLeft w:val="0"/>
              <w:marRight w:val="0"/>
              <w:marTop w:val="0"/>
              <w:marBottom w:val="0"/>
              <w:divBdr>
                <w:top w:val="none" w:sz="0" w:space="0" w:color="auto"/>
                <w:left w:val="none" w:sz="0" w:space="0" w:color="auto"/>
                <w:bottom w:val="none" w:sz="0" w:space="0" w:color="auto"/>
                <w:right w:val="none" w:sz="0" w:space="0" w:color="auto"/>
              </w:divBdr>
            </w:div>
            <w:div w:id="1921593177">
              <w:marLeft w:val="0"/>
              <w:marRight w:val="0"/>
              <w:marTop w:val="0"/>
              <w:marBottom w:val="0"/>
              <w:divBdr>
                <w:top w:val="none" w:sz="0" w:space="0" w:color="auto"/>
                <w:left w:val="none" w:sz="0" w:space="0" w:color="auto"/>
                <w:bottom w:val="none" w:sz="0" w:space="0" w:color="auto"/>
                <w:right w:val="none" w:sz="0" w:space="0" w:color="auto"/>
              </w:divBdr>
            </w:div>
            <w:div w:id="2016884773">
              <w:marLeft w:val="0"/>
              <w:marRight w:val="0"/>
              <w:marTop w:val="0"/>
              <w:marBottom w:val="0"/>
              <w:divBdr>
                <w:top w:val="none" w:sz="0" w:space="0" w:color="auto"/>
                <w:left w:val="none" w:sz="0" w:space="0" w:color="auto"/>
                <w:bottom w:val="none" w:sz="0" w:space="0" w:color="auto"/>
                <w:right w:val="none" w:sz="0" w:space="0" w:color="auto"/>
              </w:divBdr>
            </w:div>
            <w:div w:id="2035885307">
              <w:marLeft w:val="0"/>
              <w:marRight w:val="0"/>
              <w:marTop w:val="0"/>
              <w:marBottom w:val="0"/>
              <w:divBdr>
                <w:top w:val="none" w:sz="0" w:space="0" w:color="auto"/>
                <w:left w:val="none" w:sz="0" w:space="0" w:color="auto"/>
                <w:bottom w:val="none" w:sz="0" w:space="0" w:color="auto"/>
                <w:right w:val="none" w:sz="0" w:space="0" w:color="auto"/>
              </w:divBdr>
            </w:div>
            <w:div w:id="2042511619">
              <w:marLeft w:val="0"/>
              <w:marRight w:val="0"/>
              <w:marTop w:val="0"/>
              <w:marBottom w:val="0"/>
              <w:divBdr>
                <w:top w:val="none" w:sz="0" w:space="0" w:color="auto"/>
                <w:left w:val="none" w:sz="0" w:space="0" w:color="auto"/>
                <w:bottom w:val="none" w:sz="0" w:space="0" w:color="auto"/>
                <w:right w:val="none" w:sz="0" w:space="0" w:color="auto"/>
              </w:divBdr>
            </w:div>
            <w:div w:id="2055154533">
              <w:marLeft w:val="0"/>
              <w:marRight w:val="0"/>
              <w:marTop w:val="0"/>
              <w:marBottom w:val="0"/>
              <w:divBdr>
                <w:top w:val="none" w:sz="0" w:space="0" w:color="auto"/>
                <w:left w:val="none" w:sz="0" w:space="0" w:color="auto"/>
                <w:bottom w:val="none" w:sz="0" w:space="0" w:color="auto"/>
                <w:right w:val="none" w:sz="0" w:space="0" w:color="auto"/>
              </w:divBdr>
            </w:div>
            <w:div w:id="2059931521">
              <w:marLeft w:val="0"/>
              <w:marRight w:val="0"/>
              <w:marTop w:val="0"/>
              <w:marBottom w:val="0"/>
              <w:divBdr>
                <w:top w:val="none" w:sz="0" w:space="0" w:color="auto"/>
                <w:left w:val="none" w:sz="0" w:space="0" w:color="auto"/>
                <w:bottom w:val="none" w:sz="0" w:space="0" w:color="auto"/>
                <w:right w:val="none" w:sz="0" w:space="0" w:color="auto"/>
              </w:divBdr>
            </w:div>
            <w:div w:id="20982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278">
      <w:bodyDiv w:val="1"/>
      <w:marLeft w:val="0"/>
      <w:marRight w:val="0"/>
      <w:marTop w:val="0"/>
      <w:marBottom w:val="0"/>
      <w:divBdr>
        <w:top w:val="none" w:sz="0" w:space="0" w:color="auto"/>
        <w:left w:val="none" w:sz="0" w:space="0" w:color="auto"/>
        <w:bottom w:val="none" w:sz="0" w:space="0" w:color="auto"/>
        <w:right w:val="none" w:sz="0" w:space="0" w:color="auto"/>
      </w:divBdr>
      <w:divsChild>
        <w:div w:id="516235058">
          <w:marLeft w:val="0"/>
          <w:marRight w:val="0"/>
          <w:marTop w:val="0"/>
          <w:marBottom w:val="0"/>
          <w:divBdr>
            <w:top w:val="none" w:sz="0" w:space="0" w:color="auto"/>
            <w:left w:val="none" w:sz="0" w:space="0" w:color="auto"/>
            <w:bottom w:val="none" w:sz="0" w:space="0" w:color="auto"/>
            <w:right w:val="none" w:sz="0" w:space="0" w:color="auto"/>
          </w:divBdr>
          <w:divsChild>
            <w:div w:id="1068385446">
              <w:marLeft w:val="0"/>
              <w:marRight w:val="0"/>
              <w:marTop w:val="0"/>
              <w:marBottom w:val="0"/>
              <w:divBdr>
                <w:top w:val="none" w:sz="0" w:space="0" w:color="auto"/>
                <w:left w:val="none" w:sz="0" w:space="0" w:color="auto"/>
                <w:bottom w:val="none" w:sz="0" w:space="0" w:color="auto"/>
                <w:right w:val="none" w:sz="0" w:space="0" w:color="auto"/>
              </w:divBdr>
              <w:divsChild>
                <w:div w:id="6651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64559">
      <w:bodyDiv w:val="1"/>
      <w:marLeft w:val="0"/>
      <w:marRight w:val="0"/>
      <w:marTop w:val="0"/>
      <w:marBottom w:val="0"/>
      <w:divBdr>
        <w:top w:val="none" w:sz="0" w:space="0" w:color="auto"/>
        <w:left w:val="none" w:sz="0" w:space="0" w:color="auto"/>
        <w:bottom w:val="none" w:sz="0" w:space="0" w:color="auto"/>
        <w:right w:val="none" w:sz="0" w:space="0" w:color="auto"/>
      </w:divBdr>
      <w:divsChild>
        <w:div w:id="979579662">
          <w:marLeft w:val="0"/>
          <w:marRight w:val="0"/>
          <w:marTop w:val="0"/>
          <w:marBottom w:val="0"/>
          <w:divBdr>
            <w:top w:val="none" w:sz="0" w:space="0" w:color="auto"/>
            <w:left w:val="none" w:sz="0" w:space="0" w:color="auto"/>
            <w:bottom w:val="none" w:sz="0" w:space="0" w:color="auto"/>
            <w:right w:val="none" w:sz="0" w:space="0" w:color="auto"/>
          </w:divBdr>
          <w:divsChild>
            <w:div w:id="1116170512">
              <w:marLeft w:val="0"/>
              <w:marRight w:val="0"/>
              <w:marTop w:val="0"/>
              <w:marBottom w:val="0"/>
              <w:divBdr>
                <w:top w:val="none" w:sz="0" w:space="0" w:color="auto"/>
                <w:left w:val="none" w:sz="0" w:space="0" w:color="auto"/>
                <w:bottom w:val="none" w:sz="0" w:space="0" w:color="auto"/>
                <w:right w:val="none" w:sz="0" w:space="0" w:color="auto"/>
              </w:divBdr>
              <w:divsChild>
                <w:div w:id="20418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3106">
      <w:bodyDiv w:val="1"/>
      <w:marLeft w:val="0"/>
      <w:marRight w:val="0"/>
      <w:marTop w:val="0"/>
      <w:marBottom w:val="0"/>
      <w:divBdr>
        <w:top w:val="none" w:sz="0" w:space="0" w:color="auto"/>
        <w:left w:val="none" w:sz="0" w:space="0" w:color="auto"/>
        <w:bottom w:val="none" w:sz="0" w:space="0" w:color="auto"/>
        <w:right w:val="none" w:sz="0" w:space="0" w:color="auto"/>
      </w:divBdr>
      <w:divsChild>
        <w:div w:id="1796217570">
          <w:marLeft w:val="0"/>
          <w:marRight w:val="0"/>
          <w:marTop w:val="0"/>
          <w:marBottom w:val="0"/>
          <w:divBdr>
            <w:top w:val="none" w:sz="0" w:space="0" w:color="auto"/>
            <w:left w:val="none" w:sz="0" w:space="0" w:color="auto"/>
            <w:bottom w:val="none" w:sz="0" w:space="0" w:color="auto"/>
            <w:right w:val="none" w:sz="0" w:space="0" w:color="auto"/>
          </w:divBdr>
          <w:divsChild>
            <w:div w:id="1749771000">
              <w:marLeft w:val="0"/>
              <w:marRight w:val="0"/>
              <w:marTop w:val="0"/>
              <w:marBottom w:val="0"/>
              <w:divBdr>
                <w:top w:val="none" w:sz="0" w:space="0" w:color="auto"/>
                <w:left w:val="none" w:sz="0" w:space="0" w:color="auto"/>
                <w:bottom w:val="none" w:sz="0" w:space="0" w:color="auto"/>
                <w:right w:val="none" w:sz="0" w:space="0" w:color="auto"/>
              </w:divBdr>
              <w:divsChild>
                <w:div w:id="12469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6028">
      <w:bodyDiv w:val="1"/>
      <w:marLeft w:val="0"/>
      <w:marRight w:val="0"/>
      <w:marTop w:val="0"/>
      <w:marBottom w:val="0"/>
      <w:divBdr>
        <w:top w:val="none" w:sz="0" w:space="0" w:color="auto"/>
        <w:left w:val="none" w:sz="0" w:space="0" w:color="auto"/>
        <w:bottom w:val="none" w:sz="0" w:space="0" w:color="auto"/>
        <w:right w:val="none" w:sz="0" w:space="0" w:color="auto"/>
      </w:divBdr>
      <w:divsChild>
        <w:div w:id="2071221136">
          <w:marLeft w:val="0"/>
          <w:marRight w:val="0"/>
          <w:marTop w:val="0"/>
          <w:marBottom w:val="0"/>
          <w:divBdr>
            <w:top w:val="none" w:sz="0" w:space="0" w:color="auto"/>
            <w:left w:val="none" w:sz="0" w:space="0" w:color="auto"/>
            <w:bottom w:val="none" w:sz="0" w:space="0" w:color="auto"/>
            <w:right w:val="none" w:sz="0" w:space="0" w:color="auto"/>
          </w:divBdr>
          <w:divsChild>
            <w:div w:id="979380340">
              <w:marLeft w:val="0"/>
              <w:marRight w:val="0"/>
              <w:marTop w:val="0"/>
              <w:marBottom w:val="0"/>
              <w:divBdr>
                <w:top w:val="none" w:sz="0" w:space="0" w:color="auto"/>
                <w:left w:val="none" w:sz="0" w:space="0" w:color="auto"/>
                <w:bottom w:val="none" w:sz="0" w:space="0" w:color="auto"/>
                <w:right w:val="none" w:sz="0" w:space="0" w:color="auto"/>
              </w:divBdr>
              <w:divsChild>
                <w:div w:id="1165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3749">
      <w:bodyDiv w:val="1"/>
      <w:marLeft w:val="0"/>
      <w:marRight w:val="0"/>
      <w:marTop w:val="0"/>
      <w:marBottom w:val="0"/>
      <w:divBdr>
        <w:top w:val="none" w:sz="0" w:space="0" w:color="auto"/>
        <w:left w:val="none" w:sz="0" w:space="0" w:color="auto"/>
        <w:bottom w:val="none" w:sz="0" w:space="0" w:color="auto"/>
        <w:right w:val="none" w:sz="0" w:space="0" w:color="auto"/>
      </w:divBdr>
    </w:div>
    <w:div w:id="1417555875">
      <w:bodyDiv w:val="1"/>
      <w:marLeft w:val="0"/>
      <w:marRight w:val="0"/>
      <w:marTop w:val="0"/>
      <w:marBottom w:val="0"/>
      <w:divBdr>
        <w:top w:val="none" w:sz="0" w:space="0" w:color="auto"/>
        <w:left w:val="none" w:sz="0" w:space="0" w:color="auto"/>
        <w:bottom w:val="none" w:sz="0" w:space="0" w:color="auto"/>
        <w:right w:val="none" w:sz="0" w:space="0" w:color="auto"/>
      </w:divBdr>
    </w:div>
    <w:div w:id="1427923451">
      <w:bodyDiv w:val="1"/>
      <w:marLeft w:val="0"/>
      <w:marRight w:val="0"/>
      <w:marTop w:val="0"/>
      <w:marBottom w:val="0"/>
      <w:divBdr>
        <w:top w:val="none" w:sz="0" w:space="0" w:color="auto"/>
        <w:left w:val="none" w:sz="0" w:space="0" w:color="auto"/>
        <w:bottom w:val="none" w:sz="0" w:space="0" w:color="auto"/>
        <w:right w:val="none" w:sz="0" w:space="0" w:color="auto"/>
      </w:divBdr>
    </w:div>
    <w:div w:id="1545479299">
      <w:bodyDiv w:val="1"/>
      <w:marLeft w:val="0"/>
      <w:marRight w:val="0"/>
      <w:marTop w:val="0"/>
      <w:marBottom w:val="0"/>
      <w:divBdr>
        <w:top w:val="none" w:sz="0" w:space="0" w:color="auto"/>
        <w:left w:val="none" w:sz="0" w:space="0" w:color="auto"/>
        <w:bottom w:val="none" w:sz="0" w:space="0" w:color="auto"/>
        <w:right w:val="none" w:sz="0" w:space="0" w:color="auto"/>
      </w:divBdr>
    </w:div>
    <w:div w:id="1548713320">
      <w:bodyDiv w:val="1"/>
      <w:marLeft w:val="0"/>
      <w:marRight w:val="0"/>
      <w:marTop w:val="0"/>
      <w:marBottom w:val="0"/>
      <w:divBdr>
        <w:top w:val="none" w:sz="0" w:space="0" w:color="auto"/>
        <w:left w:val="none" w:sz="0" w:space="0" w:color="auto"/>
        <w:bottom w:val="none" w:sz="0" w:space="0" w:color="auto"/>
        <w:right w:val="none" w:sz="0" w:space="0" w:color="auto"/>
      </w:divBdr>
      <w:divsChild>
        <w:div w:id="532233616">
          <w:marLeft w:val="0"/>
          <w:marRight w:val="0"/>
          <w:marTop w:val="0"/>
          <w:marBottom w:val="0"/>
          <w:divBdr>
            <w:top w:val="none" w:sz="0" w:space="0" w:color="auto"/>
            <w:left w:val="none" w:sz="0" w:space="0" w:color="auto"/>
            <w:bottom w:val="none" w:sz="0" w:space="0" w:color="auto"/>
            <w:right w:val="none" w:sz="0" w:space="0" w:color="auto"/>
          </w:divBdr>
          <w:divsChild>
            <w:div w:id="11222388">
              <w:marLeft w:val="0"/>
              <w:marRight w:val="0"/>
              <w:marTop w:val="0"/>
              <w:marBottom w:val="0"/>
              <w:divBdr>
                <w:top w:val="none" w:sz="0" w:space="0" w:color="auto"/>
                <w:left w:val="none" w:sz="0" w:space="0" w:color="auto"/>
                <w:bottom w:val="none" w:sz="0" w:space="0" w:color="auto"/>
                <w:right w:val="none" w:sz="0" w:space="0" w:color="auto"/>
              </w:divBdr>
            </w:div>
            <w:div w:id="13699299">
              <w:marLeft w:val="0"/>
              <w:marRight w:val="0"/>
              <w:marTop w:val="0"/>
              <w:marBottom w:val="0"/>
              <w:divBdr>
                <w:top w:val="none" w:sz="0" w:space="0" w:color="auto"/>
                <w:left w:val="none" w:sz="0" w:space="0" w:color="auto"/>
                <w:bottom w:val="none" w:sz="0" w:space="0" w:color="auto"/>
                <w:right w:val="none" w:sz="0" w:space="0" w:color="auto"/>
              </w:divBdr>
            </w:div>
            <w:div w:id="382943327">
              <w:marLeft w:val="0"/>
              <w:marRight w:val="0"/>
              <w:marTop w:val="0"/>
              <w:marBottom w:val="0"/>
              <w:divBdr>
                <w:top w:val="none" w:sz="0" w:space="0" w:color="auto"/>
                <w:left w:val="none" w:sz="0" w:space="0" w:color="auto"/>
                <w:bottom w:val="none" w:sz="0" w:space="0" w:color="auto"/>
                <w:right w:val="none" w:sz="0" w:space="0" w:color="auto"/>
              </w:divBdr>
            </w:div>
            <w:div w:id="463737469">
              <w:marLeft w:val="0"/>
              <w:marRight w:val="0"/>
              <w:marTop w:val="0"/>
              <w:marBottom w:val="0"/>
              <w:divBdr>
                <w:top w:val="none" w:sz="0" w:space="0" w:color="auto"/>
                <w:left w:val="none" w:sz="0" w:space="0" w:color="auto"/>
                <w:bottom w:val="none" w:sz="0" w:space="0" w:color="auto"/>
                <w:right w:val="none" w:sz="0" w:space="0" w:color="auto"/>
              </w:divBdr>
            </w:div>
            <w:div w:id="482938900">
              <w:marLeft w:val="0"/>
              <w:marRight w:val="0"/>
              <w:marTop w:val="0"/>
              <w:marBottom w:val="0"/>
              <w:divBdr>
                <w:top w:val="none" w:sz="0" w:space="0" w:color="auto"/>
                <w:left w:val="none" w:sz="0" w:space="0" w:color="auto"/>
                <w:bottom w:val="none" w:sz="0" w:space="0" w:color="auto"/>
                <w:right w:val="none" w:sz="0" w:space="0" w:color="auto"/>
              </w:divBdr>
            </w:div>
            <w:div w:id="644704317">
              <w:marLeft w:val="0"/>
              <w:marRight w:val="0"/>
              <w:marTop w:val="0"/>
              <w:marBottom w:val="0"/>
              <w:divBdr>
                <w:top w:val="none" w:sz="0" w:space="0" w:color="auto"/>
                <w:left w:val="none" w:sz="0" w:space="0" w:color="auto"/>
                <w:bottom w:val="none" w:sz="0" w:space="0" w:color="auto"/>
                <w:right w:val="none" w:sz="0" w:space="0" w:color="auto"/>
              </w:divBdr>
            </w:div>
            <w:div w:id="712390703">
              <w:marLeft w:val="0"/>
              <w:marRight w:val="0"/>
              <w:marTop w:val="0"/>
              <w:marBottom w:val="0"/>
              <w:divBdr>
                <w:top w:val="none" w:sz="0" w:space="0" w:color="auto"/>
                <w:left w:val="none" w:sz="0" w:space="0" w:color="auto"/>
                <w:bottom w:val="none" w:sz="0" w:space="0" w:color="auto"/>
                <w:right w:val="none" w:sz="0" w:space="0" w:color="auto"/>
              </w:divBdr>
            </w:div>
            <w:div w:id="762535325">
              <w:marLeft w:val="0"/>
              <w:marRight w:val="0"/>
              <w:marTop w:val="0"/>
              <w:marBottom w:val="0"/>
              <w:divBdr>
                <w:top w:val="none" w:sz="0" w:space="0" w:color="auto"/>
                <w:left w:val="none" w:sz="0" w:space="0" w:color="auto"/>
                <w:bottom w:val="none" w:sz="0" w:space="0" w:color="auto"/>
                <w:right w:val="none" w:sz="0" w:space="0" w:color="auto"/>
              </w:divBdr>
            </w:div>
            <w:div w:id="844902306">
              <w:marLeft w:val="0"/>
              <w:marRight w:val="0"/>
              <w:marTop w:val="0"/>
              <w:marBottom w:val="0"/>
              <w:divBdr>
                <w:top w:val="none" w:sz="0" w:space="0" w:color="auto"/>
                <w:left w:val="none" w:sz="0" w:space="0" w:color="auto"/>
                <w:bottom w:val="none" w:sz="0" w:space="0" w:color="auto"/>
                <w:right w:val="none" w:sz="0" w:space="0" w:color="auto"/>
              </w:divBdr>
            </w:div>
            <w:div w:id="932205799">
              <w:marLeft w:val="0"/>
              <w:marRight w:val="0"/>
              <w:marTop w:val="0"/>
              <w:marBottom w:val="0"/>
              <w:divBdr>
                <w:top w:val="none" w:sz="0" w:space="0" w:color="auto"/>
                <w:left w:val="none" w:sz="0" w:space="0" w:color="auto"/>
                <w:bottom w:val="none" w:sz="0" w:space="0" w:color="auto"/>
                <w:right w:val="none" w:sz="0" w:space="0" w:color="auto"/>
              </w:divBdr>
            </w:div>
            <w:div w:id="970019691">
              <w:marLeft w:val="0"/>
              <w:marRight w:val="0"/>
              <w:marTop w:val="0"/>
              <w:marBottom w:val="0"/>
              <w:divBdr>
                <w:top w:val="none" w:sz="0" w:space="0" w:color="auto"/>
                <w:left w:val="none" w:sz="0" w:space="0" w:color="auto"/>
                <w:bottom w:val="none" w:sz="0" w:space="0" w:color="auto"/>
                <w:right w:val="none" w:sz="0" w:space="0" w:color="auto"/>
              </w:divBdr>
            </w:div>
            <w:div w:id="1145973267">
              <w:marLeft w:val="0"/>
              <w:marRight w:val="0"/>
              <w:marTop w:val="0"/>
              <w:marBottom w:val="0"/>
              <w:divBdr>
                <w:top w:val="none" w:sz="0" w:space="0" w:color="auto"/>
                <w:left w:val="none" w:sz="0" w:space="0" w:color="auto"/>
                <w:bottom w:val="none" w:sz="0" w:space="0" w:color="auto"/>
                <w:right w:val="none" w:sz="0" w:space="0" w:color="auto"/>
              </w:divBdr>
            </w:div>
            <w:div w:id="1157457447">
              <w:marLeft w:val="0"/>
              <w:marRight w:val="0"/>
              <w:marTop w:val="0"/>
              <w:marBottom w:val="0"/>
              <w:divBdr>
                <w:top w:val="none" w:sz="0" w:space="0" w:color="auto"/>
                <w:left w:val="none" w:sz="0" w:space="0" w:color="auto"/>
                <w:bottom w:val="none" w:sz="0" w:space="0" w:color="auto"/>
                <w:right w:val="none" w:sz="0" w:space="0" w:color="auto"/>
              </w:divBdr>
            </w:div>
            <w:div w:id="1296717723">
              <w:marLeft w:val="0"/>
              <w:marRight w:val="0"/>
              <w:marTop w:val="0"/>
              <w:marBottom w:val="0"/>
              <w:divBdr>
                <w:top w:val="none" w:sz="0" w:space="0" w:color="auto"/>
                <w:left w:val="none" w:sz="0" w:space="0" w:color="auto"/>
                <w:bottom w:val="none" w:sz="0" w:space="0" w:color="auto"/>
                <w:right w:val="none" w:sz="0" w:space="0" w:color="auto"/>
              </w:divBdr>
            </w:div>
            <w:div w:id="1333683011">
              <w:marLeft w:val="0"/>
              <w:marRight w:val="0"/>
              <w:marTop w:val="0"/>
              <w:marBottom w:val="0"/>
              <w:divBdr>
                <w:top w:val="none" w:sz="0" w:space="0" w:color="auto"/>
                <w:left w:val="none" w:sz="0" w:space="0" w:color="auto"/>
                <w:bottom w:val="none" w:sz="0" w:space="0" w:color="auto"/>
                <w:right w:val="none" w:sz="0" w:space="0" w:color="auto"/>
              </w:divBdr>
            </w:div>
            <w:div w:id="1583023705">
              <w:marLeft w:val="0"/>
              <w:marRight w:val="0"/>
              <w:marTop w:val="0"/>
              <w:marBottom w:val="0"/>
              <w:divBdr>
                <w:top w:val="none" w:sz="0" w:space="0" w:color="auto"/>
                <w:left w:val="none" w:sz="0" w:space="0" w:color="auto"/>
                <w:bottom w:val="none" w:sz="0" w:space="0" w:color="auto"/>
                <w:right w:val="none" w:sz="0" w:space="0" w:color="auto"/>
              </w:divBdr>
            </w:div>
            <w:div w:id="1817185089">
              <w:marLeft w:val="0"/>
              <w:marRight w:val="0"/>
              <w:marTop w:val="0"/>
              <w:marBottom w:val="0"/>
              <w:divBdr>
                <w:top w:val="none" w:sz="0" w:space="0" w:color="auto"/>
                <w:left w:val="none" w:sz="0" w:space="0" w:color="auto"/>
                <w:bottom w:val="none" w:sz="0" w:space="0" w:color="auto"/>
                <w:right w:val="none" w:sz="0" w:space="0" w:color="auto"/>
              </w:divBdr>
            </w:div>
            <w:div w:id="1825320203">
              <w:marLeft w:val="0"/>
              <w:marRight w:val="0"/>
              <w:marTop w:val="0"/>
              <w:marBottom w:val="0"/>
              <w:divBdr>
                <w:top w:val="none" w:sz="0" w:space="0" w:color="auto"/>
                <w:left w:val="none" w:sz="0" w:space="0" w:color="auto"/>
                <w:bottom w:val="none" w:sz="0" w:space="0" w:color="auto"/>
                <w:right w:val="none" w:sz="0" w:space="0" w:color="auto"/>
              </w:divBdr>
            </w:div>
            <w:div w:id="1958946089">
              <w:marLeft w:val="0"/>
              <w:marRight w:val="0"/>
              <w:marTop w:val="0"/>
              <w:marBottom w:val="0"/>
              <w:divBdr>
                <w:top w:val="none" w:sz="0" w:space="0" w:color="auto"/>
                <w:left w:val="none" w:sz="0" w:space="0" w:color="auto"/>
                <w:bottom w:val="none" w:sz="0" w:space="0" w:color="auto"/>
                <w:right w:val="none" w:sz="0" w:space="0" w:color="auto"/>
              </w:divBdr>
            </w:div>
            <w:div w:id="19877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8620">
      <w:bodyDiv w:val="1"/>
      <w:marLeft w:val="0"/>
      <w:marRight w:val="0"/>
      <w:marTop w:val="0"/>
      <w:marBottom w:val="0"/>
      <w:divBdr>
        <w:top w:val="none" w:sz="0" w:space="0" w:color="auto"/>
        <w:left w:val="none" w:sz="0" w:space="0" w:color="auto"/>
        <w:bottom w:val="none" w:sz="0" w:space="0" w:color="auto"/>
        <w:right w:val="none" w:sz="0" w:space="0" w:color="auto"/>
      </w:divBdr>
      <w:divsChild>
        <w:div w:id="1275671168">
          <w:marLeft w:val="0"/>
          <w:marRight w:val="0"/>
          <w:marTop w:val="0"/>
          <w:marBottom w:val="0"/>
          <w:divBdr>
            <w:top w:val="none" w:sz="0" w:space="0" w:color="auto"/>
            <w:left w:val="none" w:sz="0" w:space="0" w:color="auto"/>
            <w:bottom w:val="none" w:sz="0" w:space="0" w:color="auto"/>
            <w:right w:val="none" w:sz="0" w:space="0" w:color="auto"/>
          </w:divBdr>
          <w:divsChild>
            <w:div w:id="222762602">
              <w:marLeft w:val="0"/>
              <w:marRight w:val="0"/>
              <w:marTop w:val="0"/>
              <w:marBottom w:val="0"/>
              <w:divBdr>
                <w:top w:val="none" w:sz="0" w:space="0" w:color="auto"/>
                <w:left w:val="none" w:sz="0" w:space="0" w:color="auto"/>
                <w:bottom w:val="none" w:sz="0" w:space="0" w:color="auto"/>
                <w:right w:val="none" w:sz="0" w:space="0" w:color="auto"/>
              </w:divBdr>
            </w:div>
            <w:div w:id="239104636">
              <w:marLeft w:val="0"/>
              <w:marRight w:val="0"/>
              <w:marTop w:val="0"/>
              <w:marBottom w:val="0"/>
              <w:divBdr>
                <w:top w:val="none" w:sz="0" w:space="0" w:color="auto"/>
                <w:left w:val="none" w:sz="0" w:space="0" w:color="auto"/>
                <w:bottom w:val="none" w:sz="0" w:space="0" w:color="auto"/>
                <w:right w:val="none" w:sz="0" w:space="0" w:color="auto"/>
              </w:divBdr>
            </w:div>
            <w:div w:id="295839139">
              <w:marLeft w:val="0"/>
              <w:marRight w:val="0"/>
              <w:marTop w:val="0"/>
              <w:marBottom w:val="0"/>
              <w:divBdr>
                <w:top w:val="none" w:sz="0" w:space="0" w:color="auto"/>
                <w:left w:val="none" w:sz="0" w:space="0" w:color="auto"/>
                <w:bottom w:val="none" w:sz="0" w:space="0" w:color="auto"/>
                <w:right w:val="none" w:sz="0" w:space="0" w:color="auto"/>
              </w:divBdr>
            </w:div>
            <w:div w:id="322975730">
              <w:marLeft w:val="0"/>
              <w:marRight w:val="0"/>
              <w:marTop w:val="0"/>
              <w:marBottom w:val="0"/>
              <w:divBdr>
                <w:top w:val="none" w:sz="0" w:space="0" w:color="auto"/>
                <w:left w:val="none" w:sz="0" w:space="0" w:color="auto"/>
                <w:bottom w:val="none" w:sz="0" w:space="0" w:color="auto"/>
                <w:right w:val="none" w:sz="0" w:space="0" w:color="auto"/>
              </w:divBdr>
            </w:div>
            <w:div w:id="323290425">
              <w:marLeft w:val="0"/>
              <w:marRight w:val="0"/>
              <w:marTop w:val="0"/>
              <w:marBottom w:val="0"/>
              <w:divBdr>
                <w:top w:val="none" w:sz="0" w:space="0" w:color="auto"/>
                <w:left w:val="none" w:sz="0" w:space="0" w:color="auto"/>
                <w:bottom w:val="none" w:sz="0" w:space="0" w:color="auto"/>
                <w:right w:val="none" w:sz="0" w:space="0" w:color="auto"/>
              </w:divBdr>
            </w:div>
            <w:div w:id="358239234">
              <w:marLeft w:val="0"/>
              <w:marRight w:val="0"/>
              <w:marTop w:val="0"/>
              <w:marBottom w:val="0"/>
              <w:divBdr>
                <w:top w:val="none" w:sz="0" w:space="0" w:color="auto"/>
                <w:left w:val="none" w:sz="0" w:space="0" w:color="auto"/>
                <w:bottom w:val="none" w:sz="0" w:space="0" w:color="auto"/>
                <w:right w:val="none" w:sz="0" w:space="0" w:color="auto"/>
              </w:divBdr>
            </w:div>
            <w:div w:id="386420707">
              <w:marLeft w:val="0"/>
              <w:marRight w:val="0"/>
              <w:marTop w:val="0"/>
              <w:marBottom w:val="0"/>
              <w:divBdr>
                <w:top w:val="none" w:sz="0" w:space="0" w:color="auto"/>
                <w:left w:val="none" w:sz="0" w:space="0" w:color="auto"/>
                <w:bottom w:val="none" w:sz="0" w:space="0" w:color="auto"/>
                <w:right w:val="none" w:sz="0" w:space="0" w:color="auto"/>
              </w:divBdr>
            </w:div>
            <w:div w:id="425268317">
              <w:marLeft w:val="0"/>
              <w:marRight w:val="0"/>
              <w:marTop w:val="0"/>
              <w:marBottom w:val="0"/>
              <w:divBdr>
                <w:top w:val="none" w:sz="0" w:space="0" w:color="auto"/>
                <w:left w:val="none" w:sz="0" w:space="0" w:color="auto"/>
                <w:bottom w:val="none" w:sz="0" w:space="0" w:color="auto"/>
                <w:right w:val="none" w:sz="0" w:space="0" w:color="auto"/>
              </w:divBdr>
            </w:div>
            <w:div w:id="486213305">
              <w:marLeft w:val="0"/>
              <w:marRight w:val="0"/>
              <w:marTop w:val="0"/>
              <w:marBottom w:val="0"/>
              <w:divBdr>
                <w:top w:val="none" w:sz="0" w:space="0" w:color="auto"/>
                <w:left w:val="none" w:sz="0" w:space="0" w:color="auto"/>
                <w:bottom w:val="none" w:sz="0" w:space="0" w:color="auto"/>
                <w:right w:val="none" w:sz="0" w:space="0" w:color="auto"/>
              </w:divBdr>
            </w:div>
            <w:div w:id="511264872">
              <w:marLeft w:val="0"/>
              <w:marRight w:val="0"/>
              <w:marTop w:val="0"/>
              <w:marBottom w:val="0"/>
              <w:divBdr>
                <w:top w:val="none" w:sz="0" w:space="0" w:color="auto"/>
                <w:left w:val="none" w:sz="0" w:space="0" w:color="auto"/>
                <w:bottom w:val="none" w:sz="0" w:space="0" w:color="auto"/>
                <w:right w:val="none" w:sz="0" w:space="0" w:color="auto"/>
              </w:divBdr>
            </w:div>
            <w:div w:id="519394067">
              <w:marLeft w:val="0"/>
              <w:marRight w:val="0"/>
              <w:marTop w:val="0"/>
              <w:marBottom w:val="0"/>
              <w:divBdr>
                <w:top w:val="none" w:sz="0" w:space="0" w:color="auto"/>
                <w:left w:val="none" w:sz="0" w:space="0" w:color="auto"/>
                <w:bottom w:val="none" w:sz="0" w:space="0" w:color="auto"/>
                <w:right w:val="none" w:sz="0" w:space="0" w:color="auto"/>
              </w:divBdr>
            </w:div>
            <w:div w:id="605701341">
              <w:marLeft w:val="0"/>
              <w:marRight w:val="0"/>
              <w:marTop w:val="0"/>
              <w:marBottom w:val="0"/>
              <w:divBdr>
                <w:top w:val="none" w:sz="0" w:space="0" w:color="auto"/>
                <w:left w:val="none" w:sz="0" w:space="0" w:color="auto"/>
                <w:bottom w:val="none" w:sz="0" w:space="0" w:color="auto"/>
                <w:right w:val="none" w:sz="0" w:space="0" w:color="auto"/>
              </w:divBdr>
            </w:div>
            <w:div w:id="618533733">
              <w:marLeft w:val="0"/>
              <w:marRight w:val="0"/>
              <w:marTop w:val="0"/>
              <w:marBottom w:val="0"/>
              <w:divBdr>
                <w:top w:val="none" w:sz="0" w:space="0" w:color="auto"/>
                <w:left w:val="none" w:sz="0" w:space="0" w:color="auto"/>
                <w:bottom w:val="none" w:sz="0" w:space="0" w:color="auto"/>
                <w:right w:val="none" w:sz="0" w:space="0" w:color="auto"/>
              </w:divBdr>
            </w:div>
            <w:div w:id="696321454">
              <w:marLeft w:val="0"/>
              <w:marRight w:val="0"/>
              <w:marTop w:val="0"/>
              <w:marBottom w:val="0"/>
              <w:divBdr>
                <w:top w:val="none" w:sz="0" w:space="0" w:color="auto"/>
                <w:left w:val="none" w:sz="0" w:space="0" w:color="auto"/>
                <w:bottom w:val="none" w:sz="0" w:space="0" w:color="auto"/>
                <w:right w:val="none" w:sz="0" w:space="0" w:color="auto"/>
              </w:divBdr>
            </w:div>
            <w:div w:id="804855352">
              <w:marLeft w:val="0"/>
              <w:marRight w:val="0"/>
              <w:marTop w:val="0"/>
              <w:marBottom w:val="0"/>
              <w:divBdr>
                <w:top w:val="none" w:sz="0" w:space="0" w:color="auto"/>
                <w:left w:val="none" w:sz="0" w:space="0" w:color="auto"/>
                <w:bottom w:val="none" w:sz="0" w:space="0" w:color="auto"/>
                <w:right w:val="none" w:sz="0" w:space="0" w:color="auto"/>
              </w:divBdr>
            </w:div>
            <w:div w:id="815530807">
              <w:marLeft w:val="0"/>
              <w:marRight w:val="0"/>
              <w:marTop w:val="0"/>
              <w:marBottom w:val="0"/>
              <w:divBdr>
                <w:top w:val="none" w:sz="0" w:space="0" w:color="auto"/>
                <w:left w:val="none" w:sz="0" w:space="0" w:color="auto"/>
                <w:bottom w:val="none" w:sz="0" w:space="0" w:color="auto"/>
                <w:right w:val="none" w:sz="0" w:space="0" w:color="auto"/>
              </w:divBdr>
            </w:div>
            <w:div w:id="864364183">
              <w:marLeft w:val="0"/>
              <w:marRight w:val="0"/>
              <w:marTop w:val="0"/>
              <w:marBottom w:val="0"/>
              <w:divBdr>
                <w:top w:val="none" w:sz="0" w:space="0" w:color="auto"/>
                <w:left w:val="none" w:sz="0" w:space="0" w:color="auto"/>
                <w:bottom w:val="none" w:sz="0" w:space="0" w:color="auto"/>
                <w:right w:val="none" w:sz="0" w:space="0" w:color="auto"/>
              </w:divBdr>
            </w:div>
            <w:div w:id="940189643">
              <w:marLeft w:val="0"/>
              <w:marRight w:val="0"/>
              <w:marTop w:val="0"/>
              <w:marBottom w:val="0"/>
              <w:divBdr>
                <w:top w:val="none" w:sz="0" w:space="0" w:color="auto"/>
                <w:left w:val="none" w:sz="0" w:space="0" w:color="auto"/>
                <w:bottom w:val="none" w:sz="0" w:space="0" w:color="auto"/>
                <w:right w:val="none" w:sz="0" w:space="0" w:color="auto"/>
              </w:divBdr>
            </w:div>
            <w:div w:id="1038579157">
              <w:marLeft w:val="0"/>
              <w:marRight w:val="0"/>
              <w:marTop w:val="0"/>
              <w:marBottom w:val="0"/>
              <w:divBdr>
                <w:top w:val="none" w:sz="0" w:space="0" w:color="auto"/>
                <w:left w:val="none" w:sz="0" w:space="0" w:color="auto"/>
                <w:bottom w:val="none" w:sz="0" w:space="0" w:color="auto"/>
                <w:right w:val="none" w:sz="0" w:space="0" w:color="auto"/>
              </w:divBdr>
            </w:div>
            <w:div w:id="1181893183">
              <w:marLeft w:val="0"/>
              <w:marRight w:val="0"/>
              <w:marTop w:val="0"/>
              <w:marBottom w:val="0"/>
              <w:divBdr>
                <w:top w:val="none" w:sz="0" w:space="0" w:color="auto"/>
                <w:left w:val="none" w:sz="0" w:space="0" w:color="auto"/>
                <w:bottom w:val="none" w:sz="0" w:space="0" w:color="auto"/>
                <w:right w:val="none" w:sz="0" w:space="0" w:color="auto"/>
              </w:divBdr>
            </w:div>
            <w:div w:id="1283807650">
              <w:marLeft w:val="0"/>
              <w:marRight w:val="0"/>
              <w:marTop w:val="0"/>
              <w:marBottom w:val="0"/>
              <w:divBdr>
                <w:top w:val="none" w:sz="0" w:space="0" w:color="auto"/>
                <w:left w:val="none" w:sz="0" w:space="0" w:color="auto"/>
                <w:bottom w:val="none" w:sz="0" w:space="0" w:color="auto"/>
                <w:right w:val="none" w:sz="0" w:space="0" w:color="auto"/>
              </w:divBdr>
            </w:div>
            <w:div w:id="1305626507">
              <w:marLeft w:val="0"/>
              <w:marRight w:val="0"/>
              <w:marTop w:val="0"/>
              <w:marBottom w:val="0"/>
              <w:divBdr>
                <w:top w:val="none" w:sz="0" w:space="0" w:color="auto"/>
                <w:left w:val="none" w:sz="0" w:space="0" w:color="auto"/>
                <w:bottom w:val="none" w:sz="0" w:space="0" w:color="auto"/>
                <w:right w:val="none" w:sz="0" w:space="0" w:color="auto"/>
              </w:divBdr>
            </w:div>
            <w:div w:id="1306280243">
              <w:marLeft w:val="0"/>
              <w:marRight w:val="0"/>
              <w:marTop w:val="0"/>
              <w:marBottom w:val="0"/>
              <w:divBdr>
                <w:top w:val="none" w:sz="0" w:space="0" w:color="auto"/>
                <w:left w:val="none" w:sz="0" w:space="0" w:color="auto"/>
                <w:bottom w:val="none" w:sz="0" w:space="0" w:color="auto"/>
                <w:right w:val="none" w:sz="0" w:space="0" w:color="auto"/>
              </w:divBdr>
            </w:div>
            <w:div w:id="1383090706">
              <w:marLeft w:val="0"/>
              <w:marRight w:val="0"/>
              <w:marTop w:val="0"/>
              <w:marBottom w:val="0"/>
              <w:divBdr>
                <w:top w:val="none" w:sz="0" w:space="0" w:color="auto"/>
                <w:left w:val="none" w:sz="0" w:space="0" w:color="auto"/>
                <w:bottom w:val="none" w:sz="0" w:space="0" w:color="auto"/>
                <w:right w:val="none" w:sz="0" w:space="0" w:color="auto"/>
              </w:divBdr>
            </w:div>
            <w:div w:id="1429350807">
              <w:marLeft w:val="0"/>
              <w:marRight w:val="0"/>
              <w:marTop w:val="0"/>
              <w:marBottom w:val="0"/>
              <w:divBdr>
                <w:top w:val="none" w:sz="0" w:space="0" w:color="auto"/>
                <w:left w:val="none" w:sz="0" w:space="0" w:color="auto"/>
                <w:bottom w:val="none" w:sz="0" w:space="0" w:color="auto"/>
                <w:right w:val="none" w:sz="0" w:space="0" w:color="auto"/>
              </w:divBdr>
            </w:div>
            <w:div w:id="1580601143">
              <w:marLeft w:val="0"/>
              <w:marRight w:val="0"/>
              <w:marTop w:val="0"/>
              <w:marBottom w:val="0"/>
              <w:divBdr>
                <w:top w:val="none" w:sz="0" w:space="0" w:color="auto"/>
                <w:left w:val="none" w:sz="0" w:space="0" w:color="auto"/>
                <w:bottom w:val="none" w:sz="0" w:space="0" w:color="auto"/>
                <w:right w:val="none" w:sz="0" w:space="0" w:color="auto"/>
              </w:divBdr>
            </w:div>
            <w:div w:id="1620794060">
              <w:marLeft w:val="0"/>
              <w:marRight w:val="0"/>
              <w:marTop w:val="0"/>
              <w:marBottom w:val="0"/>
              <w:divBdr>
                <w:top w:val="none" w:sz="0" w:space="0" w:color="auto"/>
                <w:left w:val="none" w:sz="0" w:space="0" w:color="auto"/>
                <w:bottom w:val="none" w:sz="0" w:space="0" w:color="auto"/>
                <w:right w:val="none" w:sz="0" w:space="0" w:color="auto"/>
              </w:divBdr>
            </w:div>
            <w:div w:id="1695694382">
              <w:marLeft w:val="0"/>
              <w:marRight w:val="0"/>
              <w:marTop w:val="0"/>
              <w:marBottom w:val="0"/>
              <w:divBdr>
                <w:top w:val="none" w:sz="0" w:space="0" w:color="auto"/>
                <w:left w:val="none" w:sz="0" w:space="0" w:color="auto"/>
                <w:bottom w:val="none" w:sz="0" w:space="0" w:color="auto"/>
                <w:right w:val="none" w:sz="0" w:space="0" w:color="auto"/>
              </w:divBdr>
            </w:div>
            <w:div w:id="1709797998">
              <w:marLeft w:val="0"/>
              <w:marRight w:val="0"/>
              <w:marTop w:val="0"/>
              <w:marBottom w:val="0"/>
              <w:divBdr>
                <w:top w:val="none" w:sz="0" w:space="0" w:color="auto"/>
                <w:left w:val="none" w:sz="0" w:space="0" w:color="auto"/>
                <w:bottom w:val="none" w:sz="0" w:space="0" w:color="auto"/>
                <w:right w:val="none" w:sz="0" w:space="0" w:color="auto"/>
              </w:divBdr>
            </w:div>
            <w:div w:id="1738816188">
              <w:marLeft w:val="0"/>
              <w:marRight w:val="0"/>
              <w:marTop w:val="0"/>
              <w:marBottom w:val="0"/>
              <w:divBdr>
                <w:top w:val="none" w:sz="0" w:space="0" w:color="auto"/>
                <w:left w:val="none" w:sz="0" w:space="0" w:color="auto"/>
                <w:bottom w:val="none" w:sz="0" w:space="0" w:color="auto"/>
                <w:right w:val="none" w:sz="0" w:space="0" w:color="auto"/>
              </w:divBdr>
            </w:div>
            <w:div w:id="1742169897">
              <w:marLeft w:val="0"/>
              <w:marRight w:val="0"/>
              <w:marTop w:val="0"/>
              <w:marBottom w:val="0"/>
              <w:divBdr>
                <w:top w:val="none" w:sz="0" w:space="0" w:color="auto"/>
                <w:left w:val="none" w:sz="0" w:space="0" w:color="auto"/>
                <w:bottom w:val="none" w:sz="0" w:space="0" w:color="auto"/>
                <w:right w:val="none" w:sz="0" w:space="0" w:color="auto"/>
              </w:divBdr>
            </w:div>
            <w:div w:id="1782648931">
              <w:marLeft w:val="0"/>
              <w:marRight w:val="0"/>
              <w:marTop w:val="0"/>
              <w:marBottom w:val="0"/>
              <w:divBdr>
                <w:top w:val="none" w:sz="0" w:space="0" w:color="auto"/>
                <w:left w:val="none" w:sz="0" w:space="0" w:color="auto"/>
                <w:bottom w:val="none" w:sz="0" w:space="0" w:color="auto"/>
                <w:right w:val="none" w:sz="0" w:space="0" w:color="auto"/>
              </w:divBdr>
            </w:div>
            <w:div w:id="1865288810">
              <w:marLeft w:val="0"/>
              <w:marRight w:val="0"/>
              <w:marTop w:val="0"/>
              <w:marBottom w:val="0"/>
              <w:divBdr>
                <w:top w:val="none" w:sz="0" w:space="0" w:color="auto"/>
                <w:left w:val="none" w:sz="0" w:space="0" w:color="auto"/>
                <w:bottom w:val="none" w:sz="0" w:space="0" w:color="auto"/>
                <w:right w:val="none" w:sz="0" w:space="0" w:color="auto"/>
              </w:divBdr>
            </w:div>
            <w:div w:id="1873566326">
              <w:marLeft w:val="0"/>
              <w:marRight w:val="0"/>
              <w:marTop w:val="0"/>
              <w:marBottom w:val="0"/>
              <w:divBdr>
                <w:top w:val="none" w:sz="0" w:space="0" w:color="auto"/>
                <w:left w:val="none" w:sz="0" w:space="0" w:color="auto"/>
                <w:bottom w:val="none" w:sz="0" w:space="0" w:color="auto"/>
                <w:right w:val="none" w:sz="0" w:space="0" w:color="auto"/>
              </w:divBdr>
            </w:div>
            <w:div w:id="1919093214">
              <w:marLeft w:val="0"/>
              <w:marRight w:val="0"/>
              <w:marTop w:val="0"/>
              <w:marBottom w:val="0"/>
              <w:divBdr>
                <w:top w:val="none" w:sz="0" w:space="0" w:color="auto"/>
                <w:left w:val="none" w:sz="0" w:space="0" w:color="auto"/>
                <w:bottom w:val="none" w:sz="0" w:space="0" w:color="auto"/>
                <w:right w:val="none" w:sz="0" w:space="0" w:color="auto"/>
              </w:divBdr>
            </w:div>
            <w:div w:id="2003044493">
              <w:marLeft w:val="0"/>
              <w:marRight w:val="0"/>
              <w:marTop w:val="0"/>
              <w:marBottom w:val="0"/>
              <w:divBdr>
                <w:top w:val="none" w:sz="0" w:space="0" w:color="auto"/>
                <w:left w:val="none" w:sz="0" w:space="0" w:color="auto"/>
                <w:bottom w:val="none" w:sz="0" w:space="0" w:color="auto"/>
                <w:right w:val="none" w:sz="0" w:space="0" w:color="auto"/>
              </w:divBdr>
            </w:div>
            <w:div w:id="2065330467">
              <w:marLeft w:val="0"/>
              <w:marRight w:val="0"/>
              <w:marTop w:val="0"/>
              <w:marBottom w:val="0"/>
              <w:divBdr>
                <w:top w:val="none" w:sz="0" w:space="0" w:color="auto"/>
                <w:left w:val="none" w:sz="0" w:space="0" w:color="auto"/>
                <w:bottom w:val="none" w:sz="0" w:space="0" w:color="auto"/>
                <w:right w:val="none" w:sz="0" w:space="0" w:color="auto"/>
              </w:divBdr>
            </w:div>
            <w:div w:id="2103453159">
              <w:marLeft w:val="0"/>
              <w:marRight w:val="0"/>
              <w:marTop w:val="0"/>
              <w:marBottom w:val="0"/>
              <w:divBdr>
                <w:top w:val="none" w:sz="0" w:space="0" w:color="auto"/>
                <w:left w:val="none" w:sz="0" w:space="0" w:color="auto"/>
                <w:bottom w:val="none" w:sz="0" w:space="0" w:color="auto"/>
                <w:right w:val="none" w:sz="0" w:space="0" w:color="auto"/>
              </w:divBdr>
            </w:div>
            <w:div w:id="2110850270">
              <w:marLeft w:val="0"/>
              <w:marRight w:val="0"/>
              <w:marTop w:val="0"/>
              <w:marBottom w:val="0"/>
              <w:divBdr>
                <w:top w:val="none" w:sz="0" w:space="0" w:color="auto"/>
                <w:left w:val="none" w:sz="0" w:space="0" w:color="auto"/>
                <w:bottom w:val="none" w:sz="0" w:space="0" w:color="auto"/>
                <w:right w:val="none" w:sz="0" w:space="0" w:color="auto"/>
              </w:divBdr>
            </w:div>
            <w:div w:id="2119371093">
              <w:marLeft w:val="0"/>
              <w:marRight w:val="0"/>
              <w:marTop w:val="0"/>
              <w:marBottom w:val="0"/>
              <w:divBdr>
                <w:top w:val="none" w:sz="0" w:space="0" w:color="auto"/>
                <w:left w:val="none" w:sz="0" w:space="0" w:color="auto"/>
                <w:bottom w:val="none" w:sz="0" w:space="0" w:color="auto"/>
                <w:right w:val="none" w:sz="0" w:space="0" w:color="auto"/>
              </w:divBdr>
            </w:div>
            <w:div w:id="21376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8244">
      <w:bodyDiv w:val="1"/>
      <w:marLeft w:val="0"/>
      <w:marRight w:val="0"/>
      <w:marTop w:val="0"/>
      <w:marBottom w:val="0"/>
      <w:divBdr>
        <w:top w:val="none" w:sz="0" w:space="0" w:color="auto"/>
        <w:left w:val="none" w:sz="0" w:space="0" w:color="auto"/>
        <w:bottom w:val="none" w:sz="0" w:space="0" w:color="auto"/>
        <w:right w:val="none" w:sz="0" w:space="0" w:color="auto"/>
      </w:divBdr>
      <w:divsChild>
        <w:div w:id="1245533616">
          <w:marLeft w:val="0"/>
          <w:marRight w:val="0"/>
          <w:marTop w:val="0"/>
          <w:marBottom w:val="0"/>
          <w:divBdr>
            <w:top w:val="none" w:sz="0" w:space="0" w:color="auto"/>
            <w:left w:val="none" w:sz="0" w:space="0" w:color="auto"/>
            <w:bottom w:val="none" w:sz="0" w:space="0" w:color="auto"/>
            <w:right w:val="none" w:sz="0" w:space="0" w:color="auto"/>
          </w:divBdr>
          <w:divsChild>
            <w:div w:id="11734135">
              <w:marLeft w:val="0"/>
              <w:marRight w:val="0"/>
              <w:marTop w:val="0"/>
              <w:marBottom w:val="0"/>
              <w:divBdr>
                <w:top w:val="none" w:sz="0" w:space="0" w:color="auto"/>
                <w:left w:val="none" w:sz="0" w:space="0" w:color="auto"/>
                <w:bottom w:val="none" w:sz="0" w:space="0" w:color="auto"/>
                <w:right w:val="none" w:sz="0" w:space="0" w:color="auto"/>
              </w:divBdr>
            </w:div>
            <w:div w:id="18627577">
              <w:marLeft w:val="0"/>
              <w:marRight w:val="0"/>
              <w:marTop w:val="0"/>
              <w:marBottom w:val="0"/>
              <w:divBdr>
                <w:top w:val="none" w:sz="0" w:space="0" w:color="auto"/>
                <w:left w:val="none" w:sz="0" w:space="0" w:color="auto"/>
                <w:bottom w:val="none" w:sz="0" w:space="0" w:color="auto"/>
                <w:right w:val="none" w:sz="0" w:space="0" w:color="auto"/>
              </w:divBdr>
            </w:div>
            <w:div w:id="32121776">
              <w:marLeft w:val="0"/>
              <w:marRight w:val="0"/>
              <w:marTop w:val="0"/>
              <w:marBottom w:val="0"/>
              <w:divBdr>
                <w:top w:val="none" w:sz="0" w:space="0" w:color="auto"/>
                <w:left w:val="none" w:sz="0" w:space="0" w:color="auto"/>
                <w:bottom w:val="none" w:sz="0" w:space="0" w:color="auto"/>
                <w:right w:val="none" w:sz="0" w:space="0" w:color="auto"/>
              </w:divBdr>
            </w:div>
            <w:div w:id="68355416">
              <w:marLeft w:val="0"/>
              <w:marRight w:val="0"/>
              <w:marTop w:val="0"/>
              <w:marBottom w:val="0"/>
              <w:divBdr>
                <w:top w:val="none" w:sz="0" w:space="0" w:color="auto"/>
                <w:left w:val="none" w:sz="0" w:space="0" w:color="auto"/>
                <w:bottom w:val="none" w:sz="0" w:space="0" w:color="auto"/>
                <w:right w:val="none" w:sz="0" w:space="0" w:color="auto"/>
              </w:divBdr>
            </w:div>
            <w:div w:id="100148179">
              <w:marLeft w:val="0"/>
              <w:marRight w:val="0"/>
              <w:marTop w:val="0"/>
              <w:marBottom w:val="0"/>
              <w:divBdr>
                <w:top w:val="none" w:sz="0" w:space="0" w:color="auto"/>
                <w:left w:val="none" w:sz="0" w:space="0" w:color="auto"/>
                <w:bottom w:val="none" w:sz="0" w:space="0" w:color="auto"/>
                <w:right w:val="none" w:sz="0" w:space="0" w:color="auto"/>
              </w:divBdr>
            </w:div>
            <w:div w:id="214202332">
              <w:marLeft w:val="0"/>
              <w:marRight w:val="0"/>
              <w:marTop w:val="0"/>
              <w:marBottom w:val="0"/>
              <w:divBdr>
                <w:top w:val="none" w:sz="0" w:space="0" w:color="auto"/>
                <w:left w:val="none" w:sz="0" w:space="0" w:color="auto"/>
                <w:bottom w:val="none" w:sz="0" w:space="0" w:color="auto"/>
                <w:right w:val="none" w:sz="0" w:space="0" w:color="auto"/>
              </w:divBdr>
            </w:div>
            <w:div w:id="309292416">
              <w:marLeft w:val="0"/>
              <w:marRight w:val="0"/>
              <w:marTop w:val="0"/>
              <w:marBottom w:val="0"/>
              <w:divBdr>
                <w:top w:val="none" w:sz="0" w:space="0" w:color="auto"/>
                <w:left w:val="none" w:sz="0" w:space="0" w:color="auto"/>
                <w:bottom w:val="none" w:sz="0" w:space="0" w:color="auto"/>
                <w:right w:val="none" w:sz="0" w:space="0" w:color="auto"/>
              </w:divBdr>
            </w:div>
            <w:div w:id="425923283">
              <w:marLeft w:val="0"/>
              <w:marRight w:val="0"/>
              <w:marTop w:val="0"/>
              <w:marBottom w:val="0"/>
              <w:divBdr>
                <w:top w:val="none" w:sz="0" w:space="0" w:color="auto"/>
                <w:left w:val="none" w:sz="0" w:space="0" w:color="auto"/>
                <w:bottom w:val="none" w:sz="0" w:space="0" w:color="auto"/>
                <w:right w:val="none" w:sz="0" w:space="0" w:color="auto"/>
              </w:divBdr>
            </w:div>
            <w:div w:id="524292370">
              <w:marLeft w:val="0"/>
              <w:marRight w:val="0"/>
              <w:marTop w:val="0"/>
              <w:marBottom w:val="0"/>
              <w:divBdr>
                <w:top w:val="none" w:sz="0" w:space="0" w:color="auto"/>
                <w:left w:val="none" w:sz="0" w:space="0" w:color="auto"/>
                <w:bottom w:val="none" w:sz="0" w:space="0" w:color="auto"/>
                <w:right w:val="none" w:sz="0" w:space="0" w:color="auto"/>
              </w:divBdr>
            </w:div>
            <w:div w:id="526725184">
              <w:marLeft w:val="0"/>
              <w:marRight w:val="0"/>
              <w:marTop w:val="0"/>
              <w:marBottom w:val="0"/>
              <w:divBdr>
                <w:top w:val="none" w:sz="0" w:space="0" w:color="auto"/>
                <w:left w:val="none" w:sz="0" w:space="0" w:color="auto"/>
                <w:bottom w:val="none" w:sz="0" w:space="0" w:color="auto"/>
                <w:right w:val="none" w:sz="0" w:space="0" w:color="auto"/>
              </w:divBdr>
            </w:div>
            <w:div w:id="727463265">
              <w:marLeft w:val="0"/>
              <w:marRight w:val="0"/>
              <w:marTop w:val="0"/>
              <w:marBottom w:val="0"/>
              <w:divBdr>
                <w:top w:val="none" w:sz="0" w:space="0" w:color="auto"/>
                <w:left w:val="none" w:sz="0" w:space="0" w:color="auto"/>
                <w:bottom w:val="none" w:sz="0" w:space="0" w:color="auto"/>
                <w:right w:val="none" w:sz="0" w:space="0" w:color="auto"/>
              </w:divBdr>
            </w:div>
            <w:div w:id="762142972">
              <w:marLeft w:val="0"/>
              <w:marRight w:val="0"/>
              <w:marTop w:val="0"/>
              <w:marBottom w:val="0"/>
              <w:divBdr>
                <w:top w:val="none" w:sz="0" w:space="0" w:color="auto"/>
                <w:left w:val="none" w:sz="0" w:space="0" w:color="auto"/>
                <w:bottom w:val="none" w:sz="0" w:space="0" w:color="auto"/>
                <w:right w:val="none" w:sz="0" w:space="0" w:color="auto"/>
              </w:divBdr>
            </w:div>
            <w:div w:id="810826394">
              <w:marLeft w:val="0"/>
              <w:marRight w:val="0"/>
              <w:marTop w:val="0"/>
              <w:marBottom w:val="0"/>
              <w:divBdr>
                <w:top w:val="none" w:sz="0" w:space="0" w:color="auto"/>
                <w:left w:val="none" w:sz="0" w:space="0" w:color="auto"/>
                <w:bottom w:val="none" w:sz="0" w:space="0" w:color="auto"/>
                <w:right w:val="none" w:sz="0" w:space="0" w:color="auto"/>
              </w:divBdr>
            </w:div>
            <w:div w:id="980040297">
              <w:marLeft w:val="0"/>
              <w:marRight w:val="0"/>
              <w:marTop w:val="0"/>
              <w:marBottom w:val="0"/>
              <w:divBdr>
                <w:top w:val="none" w:sz="0" w:space="0" w:color="auto"/>
                <w:left w:val="none" w:sz="0" w:space="0" w:color="auto"/>
                <w:bottom w:val="none" w:sz="0" w:space="0" w:color="auto"/>
                <w:right w:val="none" w:sz="0" w:space="0" w:color="auto"/>
              </w:divBdr>
            </w:div>
            <w:div w:id="1112359323">
              <w:marLeft w:val="0"/>
              <w:marRight w:val="0"/>
              <w:marTop w:val="0"/>
              <w:marBottom w:val="0"/>
              <w:divBdr>
                <w:top w:val="none" w:sz="0" w:space="0" w:color="auto"/>
                <w:left w:val="none" w:sz="0" w:space="0" w:color="auto"/>
                <w:bottom w:val="none" w:sz="0" w:space="0" w:color="auto"/>
                <w:right w:val="none" w:sz="0" w:space="0" w:color="auto"/>
              </w:divBdr>
            </w:div>
            <w:div w:id="1158569206">
              <w:marLeft w:val="0"/>
              <w:marRight w:val="0"/>
              <w:marTop w:val="0"/>
              <w:marBottom w:val="0"/>
              <w:divBdr>
                <w:top w:val="none" w:sz="0" w:space="0" w:color="auto"/>
                <w:left w:val="none" w:sz="0" w:space="0" w:color="auto"/>
                <w:bottom w:val="none" w:sz="0" w:space="0" w:color="auto"/>
                <w:right w:val="none" w:sz="0" w:space="0" w:color="auto"/>
              </w:divBdr>
            </w:div>
            <w:div w:id="1188786300">
              <w:marLeft w:val="0"/>
              <w:marRight w:val="0"/>
              <w:marTop w:val="0"/>
              <w:marBottom w:val="0"/>
              <w:divBdr>
                <w:top w:val="none" w:sz="0" w:space="0" w:color="auto"/>
                <w:left w:val="none" w:sz="0" w:space="0" w:color="auto"/>
                <w:bottom w:val="none" w:sz="0" w:space="0" w:color="auto"/>
                <w:right w:val="none" w:sz="0" w:space="0" w:color="auto"/>
              </w:divBdr>
            </w:div>
            <w:div w:id="1208225249">
              <w:marLeft w:val="0"/>
              <w:marRight w:val="0"/>
              <w:marTop w:val="0"/>
              <w:marBottom w:val="0"/>
              <w:divBdr>
                <w:top w:val="none" w:sz="0" w:space="0" w:color="auto"/>
                <w:left w:val="none" w:sz="0" w:space="0" w:color="auto"/>
                <w:bottom w:val="none" w:sz="0" w:space="0" w:color="auto"/>
                <w:right w:val="none" w:sz="0" w:space="0" w:color="auto"/>
              </w:divBdr>
            </w:div>
            <w:div w:id="1409619895">
              <w:marLeft w:val="0"/>
              <w:marRight w:val="0"/>
              <w:marTop w:val="0"/>
              <w:marBottom w:val="0"/>
              <w:divBdr>
                <w:top w:val="none" w:sz="0" w:space="0" w:color="auto"/>
                <w:left w:val="none" w:sz="0" w:space="0" w:color="auto"/>
                <w:bottom w:val="none" w:sz="0" w:space="0" w:color="auto"/>
                <w:right w:val="none" w:sz="0" w:space="0" w:color="auto"/>
              </w:divBdr>
            </w:div>
            <w:div w:id="1439638157">
              <w:marLeft w:val="0"/>
              <w:marRight w:val="0"/>
              <w:marTop w:val="0"/>
              <w:marBottom w:val="0"/>
              <w:divBdr>
                <w:top w:val="none" w:sz="0" w:space="0" w:color="auto"/>
                <w:left w:val="none" w:sz="0" w:space="0" w:color="auto"/>
                <w:bottom w:val="none" w:sz="0" w:space="0" w:color="auto"/>
                <w:right w:val="none" w:sz="0" w:space="0" w:color="auto"/>
              </w:divBdr>
            </w:div>
            <w:div w:id="1538661069">
              <w:marLeft w:val="0"/>
              <w:marRight w:val="0"/>
              <w:marTop w:val="0"/>
              <w:marBottom w:val="0"/>
              <w:divBdr>
                <w:top w:val="none" w:sz="0" w:space="0" w:color="auto"/>
                <w:left w:val="none" w:sz="0" w:space="0" w:color="auto"/>
                <w:bottom w:val="none" w:sz="0" w:space="0" w:color="auto"/>
                <w:right w:val="none" w:sz="0" w:space="0" w:color="auto"/>
              </w:divBdr>
            </w:div>
            <w:div w:id="1546602332">
              <w:marLeft w:val="0"/>
              <w:marRight w:val="0"/>
              <w:marTop w:val="0"/>
              <w:marBottom w:val="0"/>
              <w:divBdr>
                <w:top w:val="none" w:sz="0" w:space="0" w:color="auto"/>
                <w:left w:val="none" w:sz="0" w:space="0" w:color="auto"/>
                <w:bottom w:val="none" w:sz="0" w:space="0" w:color="auto"/>
                <w:right w:val="none" w:sz="0" w:space="0" w:color="auto"/>
              </w:divBdr>
            </w:div>
            <w:div w:id="1552034899">
              <w:marLeft w:val="0"/>
              <w:marRight w:val="0"/>
              <w:marTop w:val="0"/>
              <w:marBottom w:val="0"/>
              <w:divBdr>
                <w:top w:val="none" w:sz="0" w:space="0" w:color="auto"/>
                <w:left w:val="none" w:sz="0" w:space="0" w:color="auto"/>
                <w:bottom w:val="none" w:sz="0" w:space="0" w:color="auto"/>
                <w:right w:val="none" w:sz="0" w:space="0" w:color="auto"/>
              </w:divBdr>
            </w:div>
            <w:div w:id="1562978021">
              <w:marLeft w:val="0"/>
              <w:marRight w:val="0"/>
              <w:marTop w:val="0"/>
              <w:marBottom w:val="0"/>
              <w:divBdr>
                <w:top w:val="none" w:sz="0" w:space="0" w:color="auto"/>
                <w:left w:val="none" w:sz="0" w:space="0" w:color="auto"/>
                <w:bottom w:val="none" w:sz="0" w:space="0" w:color="auto"/>
                <w:right w:val="none" w:sz="0" w:space="0" w:color="auto"/>
              </w:divBdr>
            </w:div>
            <w:div w:id="1636905894">
              <w:marLeft w:val="0"/>
              <w:marRight w:val="0"/>
              <w:marTop w:val="0"/>
              <w:marBottom w:val="0"/>
              <w:divBdr>
                <w:top w:val="none" w:sz="0" w:space="0" w:color="auto"/>
                <w:left w:val="none" w:sz="0" w:space="0" w:color="auto"/>
                <w:bottom w:val="none" w:sz="0" w:space="0" w:color="auto"/>
                <w:right w:val="none" w:sz="0" w:space="0" w:color="auto"/>
              </w:divBdr>
            </w:div>
            <w:div w:id="1669478020">
              <w:marLeft w:val="0"/>
              <w:marRight w:val="0"/>
              <w:marTop w:val="0"/>
              <w:marBottom w:val="0"/>
              <w:divBdr>
                <w:top w:val="none" w:sz="0" w:space="0" w:color="auto"/>
                <w:left w:val="none" w:sz="0" w:space="0" w:color="auto"/>
                <w:bottom w:val="none" w:sz="0" w:space="0" w:color="auto"/>
                <w:right w:val="none" w:sz="0" w:space="0" w:color="auto"/>
              </w:divBdr>
            </w:div>
            <w:div w:id="1719472275">
              <w:marLeft w:val="0"/>
              <w:marRight w:val="0"/>
              <w:marTop w:val="0"/>
              <w:marBottom w:val="0"/>
              <w:divBdr>
                <w:top w:val="none" w:sz="0" w:space="0" w:color="auto"/>
                <w:left w:val="none" w:sz="0" w:space="0" w:color="auto"/>
                <w:bottom w:val="none" w:sz="0" w:space="0" w:color="auto"/>
                <w:right w:val="none" w:sz="0" w:space="0" w:color="auto"/>
              </w:divBdr>
            </w:div>
            <w:div w:id="1912691778">
              <w:marLeft w:val="0"/>
              <w:marRight w:val="0"/>
              <w:marTop w:val="0"/>
              <w:marBottom w:val="0"/>
              <w:divBdr>
                <w:top w:val="none" w:sz="0" w:space="0" w:color="auto"/>
                <w:left w:val="none" w:sz="0" w:space="0" w:color="auto"/>
                <w:bottom w:val="none" w:sz="0" w:space="0" w:color="auto"/>
                <w:right w:val="none" w:sz="0" w:space="0" w:color="auto"/>
              </w:divBdr>
            </w:div>
            <w:div w:id="21082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1547">
      <w:bodyDiv w:val="1"/>
      <w:marLeft w:val="0"/>
      <w:marRight w:val="0"/>
      <w:marTop w:val="0"/>
      <w:marBottom w:val="0"/>
      <w:divBdr>
        <w:top w:val="none" w:sz="0" w:space="0" w:color="auto"/>
        <w:left w:val="none" w:sz="0" w:space="0" w:color="auto"/>
        <w:bottom w:val="none" w:sz="0" w:space="0" w:color="auto"/>
        <w:right w:val="none" w:sz="0" w:space="0" w:color="auto"/>
      </w:divBdr>
      <w:divsChild>
        <w:div w:id="867764037">
          <w:marLeft w:val="0"/>
          <w:marRight w:val="0"/>
          <w:marTop w:val="0"/>
          <w:marBottom w:val="0"/>
          <w:divBdr>
            <w:top w:val="none" w:sz="0" w:space="0" w:color="auto"/>
            <w:left w:val="none" w:sz="0" w:space="0" w:color="auto"/>
            <w:bottom w:val="none" w:sz="0" w:space="0" w:color="auto"/>
            <w:right w:val="none" w:sz="0" w:space="0" w:color="auto"/>
          </w:divBdr>
          <w:divsChild>
            <w:div w:id="1822624393">
              <w:marLeft w:val="0"/>
              <w:marRight w:val="0"/>
              <w:marTop w:val="0"/>
              <w:marBottom w:val="0"/>
              <w:divBdr>
                <w:top w:val="none" w:sz="0" w:space="0" w:color="auto"/>
                <w:left w:val="none" w:sz="0" w:space="0" w:color="auto"/>
                <w:bottom w:val="none" w:sz="0" w:space="0" w:color="auto"/>
                <w:right w:val="none" w:sz="0" w:space="0" w:color="auto"/>
              </w:divBdr>
              <w:divsChild>
                <w:div w:id="751588944">
                  <w:marLeft w:val="0"/>
                  <w:marRight w:val="0"/>
                  <w:marTop w:val="0"/>
                  <w:marBottom w:val="0"/>
                  <w:divBdr>
                    <w:top w:val="none" w:sz="0" w:space="0" w:color="auto"/>
                    <w:left w:val="none" w:sz="0" w:space="0" w:color="auto"/>
                    <w:bottom w:val="none" w:sz="0" w:space="0" w:color="auto"/>
                    <w:right w:val="none" w:sz="0" w:space="0" w:color="auto"/>
                  </w:divBdr>
                </w:div>
                <w:div w:id="1864051971">
                  <w:marLeft w:val="0"/>
                  <w:marRight w:val="0"/>
                  <w:marTop w:val="0"/>
                  <w:marBottom w:val="0"/>
                  <w:divBdr>
                    <w:top w:val="none" w:sz="0" w:space="0" w:color="auto"/>
                    <w:left w:val="none" w:sz="0" w:space="0" w:color="auto"/>
                    <w:bottom w:val="none" w:sz="0" w:space="0" w:color="auto"/>
                    <w:right w:val="none" w:sz="0" w:space="0" w:color="auto"/>
                  </w:divBdr>
                </w:div>
              </w:divsChild>
            </w:div>
            <w:div w:id="1317342640">
              <w:marLeft w:val="0"/>
              <w:marRight w:val="0"/>
              <w:marTop w:val="0"/>
              <w:marBottom w:val="0"/>
              <w:divBdr>
                <w:top w:val="none" w:sz="0" w:space="0" w:color="auto"/>
                <w:left w:val="none" w:sz="0" w:space="0" w:color="auto"/>
                <w:bottom w:val="none" w:sz="0" w:space="0" w:color="auto"/>
                <w:right w:val="none" w:sz="0" w:space="0" w:color="auto"/>
              </w:divBdr>
              <w:divsChild>
                <w:div w:id="817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0491">
      <w:bodyDiv w:val="1"/>
      <w:marLeft w:val="0"/>
      <w:marRight w:val="0"/>
      <w:marTop w:val="0"/>
      <w:marBottom w:val="0"/>
      <w:divBdr>
        <w:top w:val="none" w:sz="0" w:space="0" w:color="auto"/>
        <w:left w:val="none" w:sz="0" w:space="0" w:color="auto"/>
        <w:bottom w:val="none" w:sz="0" w:space="0" w:color="auto"/>
        <w:right w:val="none" w:sz="0" w:space="0" w:color="auto"/>
      </w:divBdr>
      <w:divsChild>
        <w:div w:id="465512921">
          <w:marLeft w:val="0"/>
          <w:marRight w:val="0"/>
          <w:marTop w:val="0"/>
          <w:marBottom w:val="0"/>
          <w:divBdr>
            <w:top w:val="none" w:sz="0" w:space="0" w:color="auto"/>
            <w:left w:val="none" w:sz="0" w:space="0" w:color="auto"/>
            <w:bottom w:val="none" w:sz="0" w:space="0" w:color="auto"/>
            <w:right w:val="none" w:sz="0" w:space="0" w:color="auto"/>
          </w:divBdr>
          <w:divsChild>
            <w:div w:id="1787383497">
              <w:marLeft w:val="0"/>
              <w:marRight w:val="0"/>
              <w:marTop w:val="0"/>
              <w:marBottom w:val="0"/>
              <w:divBdr>
                <w:top w:val="none" w:sz="0" w:space="0" w:color="auto"/>
                <w:left w:val="none" w:sz="0" w:space="0" w:color="auto"/>
                <w:bottom w:val="none" w:sz="0" w:space="0" w:color="auto"/>
                <w:right w:val="none" w:sz="0" w:space="0" w:color="auto"/>
              </w:divBdr>
              <w:divsChild>
                <w:div w:id="19008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596">
      <w:bodyDiv w:val="1"/>
      <w:marLeft w:val="0"/>
      <w:marRight w:val="0"/>
      <w:marTop w:val="0"/>
      <w:marBottom w:val="0"/>
      <w:divBdr>
        <w:top w:val="none" w:sz="0" w:space="0" w:color="auto"/>
        <w:left w:val="none" w:sz="0" w:space="0" w:color="auto"/>
        <w:bottom w:val="none" w:sz="0" w:space="0" w:color="auto"/>
        <w:right w:val="none" w:sz="0" w:space="0" w:color="auto"/>
      </w:divBdr>
      <w:divsChild>
        <w:div w:id="1489637273">
          <w:marLeft w:val="0"/>
          <w:marRight w:val="0"/>
          <w:marTop w:val="0"/>
          <w:marBottom w:val="0"/>
          <w:divBdr>
            <w:top w:val="none" w:sz="0" w:space="0" w:color="auto"/>
            <w:left w:val="none" w:sz="0" w:space="0" w:color="auto"/>
            <w:bottom w:val="none" w:sz="0" w:space="0" w:color="auto"/>
            <w:right w:val="none" w:sz="0" w:space="0" w:color="auto"/>
          </w:divBdr>
          <w:divsChild>
            <w:div w:id="59865188">
              <w:marLeft w:val="0"/>
              <w:marRight w:val="0"/>
              <w:marTop w:val="0"/>
              <w:marBottom w:val="0"/>
              <w:divBdr>
                <w:top w:val="none" w:sz="0" w:space="0" w:color="auto"/>
                <w:left w:val="none" w:sz="0" w:space="0" w:color="auto"/>
                <w:bottom w:val="none" w:sz="0" w:space="0" w:color="auto"/>
                <w:right w:val="none" w:sz="0" w:space="0" w:color="auto"/>
              </w:divBdr>
            </w:div>
            <w:div w:id="71663434">
              <w:marLeft w:val="0"/>
              <w:marRight w:val="0"/>
              <w:marTop w:val="0"/>
              <w:marBottom w:val="0"/>
              <w:divBdr>
                <w:top w:val="none" w:sz="0" w:space="0" w:color="auto"/>
                <w:left w:val="none" w:sz="0" w:space="0" w:color="auto"/>
                <w:bottom w:val="none" w:sz="0" w:space="0" w:color="auto"/>
                <w:right w:val="none" w:sz="0" w:space="0" w:color="auto"/>
              </w:divBdr>
            </w:div>
            <w:div w:id="105318266">
              <w:marLeft w:val="0"/>
              <w:marRight w:val="0"/>
              <w:marTop w:val="0"/>
              <w:marBottom w:val="0"/>
              <w:divBdr>
                <w:top w:val="none" w:sz="0" w:space="0" w:color="auto"/>
                <w:left w:val="none" w:sz="0" w:space="0" w:color="auto"/>
                <w:bottom w:val="none" w:sz="0" w:space="0" w:color="auto"/>
                <w:right w:val="none" w:sz="0" w:space="0" w:color="auto"/>
              </w:divBdr>
            </w:div>
            <w:div w:id="187913909">
              <w:marLeft w:val="0"/>
              <w:marRight w:val="0"/>
              <w:marTop w:val="0"/>
              <w:marBottom w:val="0"/>
              <w:divBdr>
                <w:top w:val="none" w:sz="0" w:space="0" w:color="auto"/>
                <w:left w:val="none" w:sz="0" w:space="0" w:color="auto"/>
                <w:bottom w:val="none" w:sz="0" w:space="0" w:color="auto"/>
                <w:right w:val="none" w:sz="0" w:space="0" w:color="auto"/>
              </w:divBdr>
            </w:div>
            <w:div w:id="196479227">
              <w:marLeft w:val="0"/>
              <w:marRight w:val="0"/>
              <w:marTop w:val="0"/>
              <w:marBottom w:val="0"/>
              <w:divBdr>
                <w:top w:val="none" w:sz="0" w:space="0" w:color="auto"/>
                <w:left w:val="none" w:sz="0" w:space="0" w:color="auto"/>
                <w:bottom w:val="none" w:sz="0" w:space="0" w:color="auto"/>
                <w:right w:val="none" w:sz="0" w:space="0" w:color="auto"/>
              </w:divBdr>
            </w:div>
            <w:div w:id="216820024">
              <w:marLeft w:val="0"/>
              <w:marRight w:val="0"/>
              <w:marTop w:val="0"/>
              <w:marBottom w:val="0"/>
              <w:divBdr>
                <w:top w:val="none" w:sz="0" w:space="0" w:color="auto"/>
                <w:left w:val="none" w:sz="0" w:space="0" w:color="auto"/>
                <w:bottom w:val="none" w:sz="0" w:space="0" w:color="auto"/>
                <w:right w:val="none" w:sz="0" w:space="0" w:color="auto"/>
              </w:divBdr>
            </w:div>
            <w:div w:id="251352228">
              <w:marLeft w:val="0"/>
              <w:marRight w:val="0"/>
              <w:marTop w:val="0"/>
              <w:marBottom w:val="0"/>
              <w:divBdr>
                <w:top w:val="none" w:sz="0" w:space="0" w:color="auto"/>
                <w:left w:val="none" w:sz="0" w:space="0" w:color="auto"/>
                <w:bottom w:val="none" w:sz="0" w:space="0" w:color="auto"/>
                <w:right w:val="none" w:sz="0" w:space="0" w:color="auto"/>
              </w:divBdr>
            </w:div>
            <w:div w:id="348022800">
              <w:marLeft w:val="0"/>
              <w:marRight w:val="0"/>
              <w:marTop w:val="0"/>
              <w:marBottom w:val="0"/>
              <w:divBdr>
                <w:top w:val="none" w:sz="0" w:space="0" w:color="auto"/>
                <w:left w:val="none" w:sz="0" w:space="0" w:color="auto"/>
                <w:bottom w:val="none" w:sz="0" w:space="0" w:color="auto"/>
                <w:right w:val="none" w:sz="0" w:space="0" w:color="auto"/>
              </w:divBdr>
            </w:div>
            <w:div w:id="466819635">
              <w:marLeft w:val="0"/>
              <w:marRight w:val="0"/>
              <w:marTop w:val="0"/>
              <w:marBottom w:val="0"/>
              <w:divBdr>
                <w:top w:val="none" w:sz="0" w:space="0" w:color="auto"/>
                <w:left w:val="none" w:sz="0" w:space="0" w:color="auto"/>
                <w:bottom w:val="none" w:sz="0" w:space="0" w:color="auto"/>
                <w:right w:val="none" w:sz="0" w:space="0" w:color="auto"/>
              </w:divBdr>
            </w:div>
            <w:div w:id="489909314">
              <w:marLeft w:val="0"/>
              <w:marRight w:val="0"/>
              <w:marTop w:val="0"/>
              <w:marBottom w:val="0"/>
              <w:divBdr>
                <w:top w:val="none" w:sz="0" w:space="0" w:color="auto"/>
                <w:left w:val="none" w:sz="0" w:space="0" w:color="auto"/>
                <w:bottom w:val="none" w:sz="0" w:space="0" w:color="auto"/>
                <w:right w:val="none" w:sz="0" w:space="0" w:color="auto"/>
              </w:divBdr>
            </w:div>
            <w:div w:id="522865934">
              <w:marLeft w:val="0"/>
              <w:marRight w:val="0"/>
              <w:marTop w:val="0"/>
              <w:marBottom w:val="0"/>
              <w:divBdr>
                <w:top w:val="none" w:sz="0" w:space="0" w:color="auto"/>
                <w:left w:val="none" w:sz="0" w:space="0" w:color="auto"/>
                <w:bottom w:val="none" w:sz="0" w:space="0" w:color="auto"/>
                <w:right w:val="none" w:sz="0" w:space="0" w:color="auto"/>
              </w:divBdr>
            </w:div>
            <w:div w:id="539367401">
              <w:marLeft w:val="0"/>
              <w:marRight w:val="0"/>
              <w:marTop w:val="0"/>
              <w:marBottom w:val="0"/>
              <w:divBdr>
                <w:top w:val="none" w:sz="0" w:space="0" w:color="auto"/>
                <w:left w:val="none" w:sz="0" w:space="0" w:color="auto"/>
                <w:bottom w:val="none" w:sz="0" w:space="0" w:color="auto"/>
                <w:right w:val="none" w:sz="0" w:space="0" w:color="auto"/>
              </w:divBdr>
            </w:div>
            <w:div w:id="540703595">
              <w:marLeft w:val="0"/>
              <w:marRight w:val="0"/>
              <w:marTop w:val="0"/>
              <w:marBottom w:val="0"/>
              <w:divBdr>
                <w:top w:val="none" w:sz="0" w:space="0" w:color="auto"/>
                <w:left w:val="none" w:sz="0" w:space="0" w:color="auto"/>
                <w:bottom w:val="none" w:sz="0" w:space="0" w:color="auto"/>
                <w:right w:val="none" w:sz="0" w:space="0" w:color="auto"/>
              </w:divBdr>
            </w:div>
            <w:div w:id="604308268">
              <w:marLeft w:val="0"/>
              <w:marRight w:val="0"/>
              <w:marTop w:val="0"/>
              <w:marBottom w:val="0"/>
              <w:divBdr>
                <w:top w:val="none" w:sz="0" w:space="0" w:color="auto"/>
                <w:left w:val="none" w:sz="0" w:space="0" w:color="auto"/>
                <w:bottom w:val="none" w:sz="0" w:space="0" w:color="auto"/>
                <w:right w:val="none" w:sz="0" w:space="0" w:color="auto"/>
              </w:divBdr>
            </w:div>
            <w:div w:id="615645609">
              <w:marLeft w:val="0"/>
              <w:marRight w:val="0"/>
              <w:marTop w:val="0"/>
              <w:marBottom w:val="0"/>
              <w:divBdr>
                <w:top w:val="none" w:sz="0" w:space="0" w:color="auto"/>
                <w:left w:val="none" w:sz="0" w:space="0" w:color="auto"/>
                <w:bottom w:val="none" w:sz="0" w:space="0" w:color="auto"/>
                <w:right w:val="none" w:sz="0" w:space="0" w:color="auto"/>
              </w:divBdr>
            </w:div>
            <w:div w:id="625235707">
              <w:marLeft w:val="0"/>
              <w:marRight w:val="0"/>
              <w:marTop w:val="0"/>
              <w:marBottom w:val="0"/>
              <w:divBdr>
                <w:top w:val="none" w:sz="0" w:space="0" w:color="auto"/>
                <w:left w:val="none" w:sz="0" w:space="0" w:color="auto"/>
                <w:bottom w:val="none" w:sz="0" w:space="0" w:color="auto"/>
                <w:right w:val="none" w:sz="0" w:space="0" w:color="auto"/>
              </w:divBdr>
            </w:div>
            <w:div w:id="659114141">
              <w:marLeft w:val="0"/>
              <w:marRight w:val="0"/>
              <w:marTop w:val="0"/>
              <w:marBottom w:val="0"/>
              <w:divBdr>
                <w:top w:val="none" w:sz="0" w:space="0" w:color="auto"/>
                <w:left w:val="none" w:sz="0" w:space="0" w:color="auto"/>
                <w:bottom w:val="none" w:sz="0" w:space="0" w:color="auto"/>
                <w:right w:val="none" w:sz="0" w:space="0" w:color="auto"/>
              </w:divBdr>
            </w:div>
            <w:div w:id="691414726">
              <w:marLeft w:val="0"/>
              <w:marRight w:val="0"/>
              <w:marTop w:val="0"/>
              <w:marBottom w:val="0"/>
              <w:divBdr>
                <w:top w:val="none" w:sz="0" w:space="0" w:color="auto"/>
                <w:left w:val="none" w:sz="0" w:space="0" w:color="auto"/>
                <w:bottom w:val="none" w:sz="0" w:space="0" w:color="auto"/>
                <w:right w:val="none" w:sz="0" w:space="0" w:color="auto"/>
              </w:divBdr>
            </w:div>
            <w:div w:id="700939684">
              <w:marLeft w:val="0"/>
              <w:marRight w:val="0"/>
              <w:marTop w:val="0"/>
              <w:marBottom w:val="0"/>
              <w:divBdr>
                <w:top w:val="none" w:sz="0" w:space="0" w:color="auto"/>
                <w:left w:val="none" w:sz="0" w:space="0" w:color="auto"/>
                <w:bottom w:val="none" w:sz="0" w:space="0" w:color="auto"/>
                <w:right w:val="none" w:sz="0" w:space="0" w:color="auto"/>
              </w:divBdr>
            </w:div>
            <w:div w:id="773524891">
              <w:marLeft w:val="0"/>
              <w:marRight w:val="0"/>
              <w:marTop w:val="0"/>
              <w:marBottom w:val="0"/>
              <w:divBdr>
                <w:top w:val="none" w:sz="0" w:space="0" w:color="auto"/>
                <w:left w:val="none" w:sz="0" w:space="0" w:color="auto"/>
                <w:bottom w:val="none" w:sz="0" w:space="0" w:color="auto"/>
                <w:right w:val="none" w:sz="0" w:space="0" w:color="auto"/>
              </w:divBdr>
            </w:div>
            <w:div w:id="793601663">
              <w:marLeft w:val="0"/>
              <w:marRight w:val="0"/>
              <w:marTop w:val="0"/>
              <w:marBottom w:val="0"/>
              <w:divBdr>
                <w:top w:val="none" w:sz="0" w:space="0" w:color="auto"/>
                <w:left w:val="none" w:sz="0" w:space="0" w:color="auto"/>
                <w:bottom w:val="none" w:sz="0" w:space="0" w:color="auto"/>
                <w:right w:val="none" w:sz="0" w:space="0" w:color="auto"/>
              </w:divBdr>
            </w:div>
            <w:div w:id="808472662">
              <w:marLeft w:val="0"/>
              <w:marRight w:val="0"/>
              <w:marTop w:val="0"/>
              <w:marBottom w:val="0"/>
              <w:divBdr>
                <w:top w:val="none" w:sz="0" w:space="0" w:color="auto"/>
                <w:left w:val="none" w:sz="0" w:space="0" w:color="auto"/>
                <w:bottom w:val="none" w:sz="0" w:space="0" w:color="auto"/>
                <w:right w:val="none" w:sz="0" w:space="0" w:color="auto"/>
              </w:divBdr>
            </w:div>
            <w:div w:id="827021267">
              <w:marLeft w:val="0"/>
              <w:marRight w:val="0"/>
              <w:marTop w:val="0"/>
              <w:marBottom w:val="0"/>
              <w:divBdr>
                <w:top w:val="none" w:sz="0" w:space="0" w:color="auto"/>
                <w:left w:val="none" w:sz="0" w:space="0" w:color="auto"/>
                <w:bottom w:val="none" w:sz="0" w:space="0" w:color="auto"/>
                <w:right w:val="none" w:sz="0" w:space="0" w:color="auto"/>
              </w:divBdr>
            </w:div>
            <w:div w:id="871770534">
              <w:marLeft w:val="0"/>
              <w:marRight w:val="0"/>
              <w:marTop w:val="0"/>
              <w:marBottom w:val="0"/>
              <w:divBdr>
                <w:top w:val="none" w:sz="0" w:space="0" w:color="auto"/>
                <w:left w:val="none" w:sz="0" w:space="0" w:color="auto"/>
                <w:bottom w:val="none" w:sz="0" w:space="0" w:color="auto"/>
                <w:right w:val="none" w:sz="0" w:space="0" w:color="auto"/>
              </w:divBdr>
            </w:div>
            <w:div w:id="902713896">
              <w:marLeft w:val="0"/>
              <w:marRight w:val="0"/>
              <w:marTop w:val="0"/>
              <w:marBottom w:val="0"/>
              <w:divBdr>
                <w:top w:val="none" w:sz="0" w:space="0" w:color="auto"/>
                <w:left w:val="none" w:sz="0" w:space="0" w:color="auto"/>
                <w:bottom w:val="none" w:sz="0" w:space="0" w:color="auto"/>
                <w:right w:val="none" w:sz="0" w:space="0" w:color="auto"/>
              </w:divBdr>
            </w:div>
            <w:div w:id="946080657">
              <w:marLeft w:val="0"/>
              <w:marRight w:val="0"/>
              <w:marTop w:val="0"/>
              <w:marBottom w:val="0"/>
              <w:divBdr>
                <w:top w:val="none" w:sz="0" w:space="0" w:color="auto"/>
                <w:left w:val="none" w:sz="0" w:space="0" w:color="auto"/>
                <w:bottom w:val="none" w:sz="0" w:space="0" w:color="auto"/>
                <w:right w:val="none" w:sz="0" w:space="0" w:color="auto"/>
              </w:divBdr>
            </w:div>
            <w:div w:id="955675185">
              <w:marLeft w:val="0"/>
              <w:marRight w:val="0"/>
              <w:marTop w:val="0"/>
              <w:marBottom w:val="0"/>
              <w:divBdr>
                <w:top w:val="none" w:sz="0" w:space="0" w:color="auto"/>
                <w:left w:val="none" w:sz="0" w:space="0" w:color="auto"/>
                <w:bottom w:val="none" w:sz="0" w:space="0" w:color="auto"/>
                <w:right w:val="none" w:sz="0" w:space="0" w:color="auto"/>
              </w:divBdr>
            </w:div>
            <w:div w:id="963194596">
              <w:marLeft w:val="0"/>
              <w:marRight w:val="0"/>
              <w:marTop w:val="0"/>
              <w:marBottom w:val="0"/>
              <w:divBdr>
                <w:top w:val="none" w:sz="0" w:space="0" w:color="auto"/>
                <w:left w:val="none" w:sz="0" w:space="0" w:color="auto"/>
                <w:bottom w:val="none" w:sz="0" w:space="0" w:color="auto"/>
                <w:right w:val="none" w:sz="0" w:space="0" w:color="auto"/>
              </w:divBdr>
            </w:div>
            <w:div w:id="976035190">
              <w:marLeft w:val="0"/>
              <w:marRight w:val="0"/>
              <w:marTop w:val="0"/>
              <w:marBottom w:val="0"/>
              <w:divBdr>
                <w:top w:val="none" w:sz="0" w:space="0" w:color="auto"/>
                <w:left w:val="none" w:sz="0" w:space="0" w:color="auto"/>
                <w:bottom w:val="none" w:sz="0" w:space="0" w:color="auto"/>
                <w:right w:val="none" w:sz="0" w:space="0" w:color="auto"/>
              </w:divBdr>
            </w:div>
            <w:div w:id="977299812">
              <w:marLeft w:val="0"/>
              <w:marRight w:val="0"/>
              <w:marTop w:val="0"/>
              <w:marBottom w:val="0"/>
              <w:divBdr>
                <w:top w:val="none" w:sz="0" w:space="0" w:color="auto"/>
                <w:left w:val="none" w:sz="0" w:space="0" w:color="auto"/>
                <w:bottom w:val="none" w:sz="0" w:space="0" w:color="auto"/>
                <w:right w:val="none" w:sz="0" w:space="0" w:color="auto"/>
              </w:divBdr>
            </w:div>
            <w:div w:id="1003118962">
              <w:marLeft w:val="0"/>
              <w:marRight w:val="0"/>
              <w:marTop w:val="0"/>
              <w:marBottom w:val="0"/>
              <w:divBdr>
                <w:top w:val="none" w:sz="0" w:space="0" w:color="auto"/>
                <w:left w:val="none" w:sz="0" w:space="0" w:color="auto"/>
                <w:bottom w:val="none" w:sz="0" w:space="0" w:color="auto"/>
                <w:right w:val="none" w:sz="0" w:space="0" w:color="auto"/>
              </w:divBdr>
            </w:div>
            <w:div w:id="1003168600">
              <w:marLeft w:val="0"/>
              <w:marRight w:val="0"/>
              <w:marTop w:val="0"/>
              <w:marBottom w:val="0"/>
              <w:divBdr>
                <w:top w:val="none" w:sz="0" w:space="0" w:color="auto"/>
                <w:left w:val="none" w:sz="0" w:space="0" w:color="auto"/>
                <w:bottom w:val="none" w:sz="0" w:space="0" w:color="auto"/>
                <w:right w:val="none" w:sz="0" w:space="0" w:color="auto"/>
              </w:divBdr>
            </w:div>
            <w:div w:id="1011958089">
              <w:marLeft w:val="0"/>
              <w:marRight w:val="0"/>
              <w:marTop w:val="0"/>
              <w:marBottom w:val="0"/>
              <w:divBdr>
                <w:top w:val="none" w:sz="0" w:space="0" w:color="auto"/>
                <w:left w:val="none" w:sz="0" w:space="0" w:color="auto"/>
                <w:bottom w:val="none" w:sz="0" w:space="0" w:color="auto"/>
                <w:right w:val="none" w:sz="0" w:space="0" w:color="auto"/>
              </w:divBdr>
            </w:div>
            <w:div w:id="1046370673">
              <w:marLeft w:val="0"/>
              <w:marRight w:val="0"/>
              <w:marTop w:val="0"/>
              <w:marBottom w:val="0"/>
              <w:divBdr>
                <w:top w:val="none" w:sz="0" w:space="0" w:color="auto"/>
                <w:left w:val="none" w:sz="0" w:space="0" w:color="auto"/>
                <w:bottom w:val="none" w:sz="0" w:space="0" w:color="auto"/>
                <w:right w:val="none" w:sz="0" w:space="0" w:color="auto"/>
              </w:divBdr>
            </w:div>
            <w:div w:id="1075399023">
              <w:marLeft w:val="0"/>
              <w:marRight w:val="0"/>
              <w:marTop w:val="0"/>
              <w:marBottom w:val="0"/>
              <w:divBdr>
                <w:top w:val="none" w:sz="0" w:space="0" w:color="auto"/>
                <w:left w:val="none" w:sz="0" w:space="0" w:color="auto"/>
                <w:bottom w:val="none" w:sz="0" w:space="0" w:color="auto"/>
                <w:right w:val="none" w:sz="0" w:space="0" w:color="auto"/>
              </w:divBdr>
            </w:div>
            <w:div w:id="1176723061">
              <w:marLeft w:val="0"/>
              <w:marRight w:val="0"/>
              <w:marTop w:val="0"/>
              <w:marBottom w:val="0"/>
              <w:divBdr>
                <w:top w:val="none" w:sz="0" w:space="0" w:color="auto"/>
                <w:left w:val="none" w:sz="0" w:space="0" w:color="auto"/>
                <w:bottom w:val="none" w:sz="0" w:space="0" w:color="auto"/>
                <w:right w:val="none" w:sz="0" w:space="0" w:color="auto"/>
              </w:divBdr>
            </w:div>
            <w:div w:id="1218664534">
              <w:marLeft w:val="0"/>
              <w:marRight w:val="0"/>
              <w:marTop w:val="0"/>
              <w:marBottom w:val="0"/>
              <w:divBdr>
                <w:top w:val="none" w:sz="0" w:space="0" w:color="auto"/>
                <w:left w:val="none" w:sz="0" w:space="0" w:color="auto"/>
                <w:bottom w:val="none" w:sz="0" w:space="0" w:color="auto"/>
                <w:right w:val="none" w:sz="0" w:space="0" w:color="auto"/>
              </w:divBdr>
            </w:div>
            <w:div w:id="1273248193">
              <w:marLeft w:val="0"/>
              <w:marRight w:val="0"/>
              <w:marTop w:val="0"/>
              <w:marBottom w:val="0"/>
              <w:divBdr>
                <w:top w:val="none" w:sz="0" w:space="0" w:color="auto"/>
                <w:left w:val="none" w:sz="0" w:space="0" w:color="auto"/>
                <w:bottom w:val="none" w:sz="0" w:space="0" w:color="auto"/>
                <w:right w:val="none" w:sz="0" w:space="0" w:color="auto"/>
              </w:divBdr>
            </w:div>
            <w:div w:id="1395469180">
              <w:marLeft w:val="0"/>
              <w:marRight w:val="0"/>
              <w:marTop w:val="0"/>
              <w:marBottom w:val="0"/>
              <w:divBdr>
                <w:top w:val="none" w:sz="0" w:space="0" w:color="auto"/>
                <w:left w:val="none" w:sz="0" w:space="0" w:color="auto"/>
                <w:bottom w:val="none" w:sz="0" w:space="0" w:color="auto"/>
                <w:right w:val="none" w:sz="0" w:space="0" w:color="auto"/>
              </w:divBdr>
            </w:div>
            <w:div w:id="1433165329">
              <w:marLeft w:val="0"/>
              <w:marRight w:val="0"/>
              <w:marTop w:val="0"/>
              <w:marBottom w:val="0"/>
              <w:divBdr>
                <w:top w:val="none" w:sz="0" w:space="0" w:color="auto"/>
                <w:left w:val="none" w:sz="0" w:space="0" w:color="auto"/>
                <w:bottom w:val="none" w:sz="0" w:space="0" w:color="auto"/>
                <w:right w:val="none" w:sz="0" w:space="0" w:color="auto"/>
              </w:divBdr>
            </w:div>
            <w:div w:id="1438719411">
              <w:marLeft w:val="0"/>
              <w:marRight w:val="0"/>
              <w:marTop w:val="0"/>
              <w:marBottom w:val="0"/>
              <w:divBdr>
                <w:top w:val="none" w:sz="0" w:space="0" w:color="auto"/>
                <w:left w:val="none" w:sz="0" w:space="0" w:color="auto"/>
                <w:bottom w:val="none" w:sz="0" w:space="0" w:color="auto"/>
                <w:right w:val="none" w:sz="0" w:space="0" w:color="auto"/>
              </w:divBdr>
            </w:div>
            <w:div w:id="1461221669">
              <w:marLeft w:val="0"/>
              <w:marRight w:val="0"/>
              <w:marTop w:val="0"/>
              <w:marBottom w:val="0"/>
              <w:divBdr>
                <w:top w:val="none" w:sz="0" w:space="0" w:color="auto"/>
                <w:left w:val="none" w:sz="0" w:space="0" w:color="auto"/>
                <w:bottom w:val="none" w:sz="0" w:space="0" w:color="auto"/>
                <w:right w:val="none" w:sz="0" w:space="0" w:color="auto"/>
              </w:divBdr>
            </w:div>
            <w:div w:id="1463114213">
              <w:marLeft w:val="0"/>
              <w:marRight w:val="0"/>
              <w:marTop w:val="0"/>
              <w:marBottom w:val="0"/>
              <w:divBdr>
                <w:top w:val="none" w:sz="0" w:space="0" w:color="auto"/>
                <w:left w:val="none" w:sz="0" w:space="0" w:color="auto"/>
                <w:bottom w:val="none" w:sz="0" w:space="0" w:color="auto"/>
                <w:right w:val="none" w:sz="0" w:space="0" w:color="auto"/>
              </w:divBdr>
            </w:div>
            <w:div w:id="1469661939">
              <w:marLeft w:val="0"/>
              <w:marRight w:val="0"/>
              <w:marTop w:val="0"/>
              <w:marBottom w:val="0"/>
              <w:divBdr>
                <w:top w:val="none" w:sz="0" w:space="0" w:color="auto"/>
                <w:left w:val="none" w:sz="0" w:space="0" w:color="auto"/>
                <w:bottom w:val="none" w:sz="0" w:space="0" w:color="auto"/>
                <w:right w:val="none" w:sz="0" w:space="0" w:color="auto"/>
              </w:divBdr>
            </w:div>
            <w:div w:id="1515150879">
              <w:marLeft w:val="0"/>
              <w:marRight w:val="0"/>
              <w:marTop w:val="0"/>
              <w:marBottom w:val="0"/>
              <w:divBdr>
                <w:top w:val="none" w:sz="0" w:space="0" w:color="auto"/>
                <w:left w:val="none" w:sz="0" w:space="0" w:color="auto"/>
                <w:bottom w:val="none" w:sz="0" w:space="0" w:color="auto"/>
                <w:right w:val="none" w:sz="0" w:space="0" w:color="auto"/>
              </w:divBdr>
            </w:div>
            <w:div w:id="1542086871">
              <w:marLeft w:val="0"/>
              <w:marRight w:val="0"/>
              <w:marTop w:val="0"/>
              <w:marBottom w:val="0"/>
              <w:divBdr>
                <w:top w:val="none" w:sz="0" w:space="0" w:color="auto"/>
                <w:left w:val="none" w:sz="0" w:space="0" w:color="auto"/>
                <w:bottom w:val="none" w:sz="0" w:space="0" w:color="auto"/>
                <w:right w:val="none" w:sz="0" w:space="0" w:color="auto"/>
              </w:divBdr>
            </w:div>
            <w:div w:id="1557202850">
              <w:marLeft w:val="0"/>
              <w:marRight w:val="0"/>
              <w:marTop w:val="0"/>
              <w:marBottom w:val="0"/>
              <w:divBdr>
                <w:top w:val="none" w:sz="0" w:space="0" w:color="auto"/>
                <w:left w:val="none" w:sz="0" w:space="0" w:color="auto"/>
                <w:bottom w:val="none" w:sz="0" w:space="0" w:color="auto"/>
                <w:right w:val="none" w:sz="0" w:space="0" w:color="auto"/>
              </w:divBdr>
            </w:div>
            <w:div w:id="1572353314">
              <w:marLeft w:val="0"/>
              <w:marRight w:val="0"/>
              <w:marTop w:val="0"/>
              <w:marBottom w:val="0"/>
              <w:divBdr>
                <w:top w:val="none" w:sz="0" w:space="0" w:color="auto"/>
                <w:left w:val="none" w:sz="0" w:space="0" w:color="auto"/>
                <w:bottom w:val="none" w:sz="0" w:space="0" w:color="auto"/>
                <w:right w:val="none" w:sz="0" w:space="0" w:color="auto"/>
              </w:divBdr>
            </w:div>
            <w:div w:id="1635790885">
              <w:marLeft w:val="0"/>
              <w:marRight w:val="0"/>
              <w:marTop w:val="0"/>
              <w:marBottom w:val="0"/>
              <w:divBdr>
                <w:top w:val="none" w:sz="0" w:space="0" w:color="auto"/>
                <w:left w:val="none" w:sz="0" w:space="0" w:color="auto"/>
                <w:bottom w:val="none" w:sz="0" w:space="0" w:color="auto"/>
                <w:right w:val="none" w:sz="0" w:space="0" w:color="auto"/>
              </w:divBdr>
            </w:div>
            <w:div w:id="1667440229">
              <w:marLeft w:val="0"/>
              <w:marRight w:val="0"/>
              <w:marTop w:val="0"/>
              <w:marBottom w:val="0"/>
              <w:divBdr>
                <w:top w:val="none" w:sz="0" w:space="0" w:color="auto"/>
                <w:left w:val="none" w:sz="0" w:space="0" w:color="auto"/>
                <w:bottom w:val="none" w:sz="0" w:space="0" w:color="auto"/>
                <w:right w:val="none" w:sz="0" w:space="0" w:color="auto"/>
              </w:divBdr>
            </w:div>
            <w:div w:id="1669138159">
              <w:marLeft w:val="0"/>
              <w:marRight w:val="0"/>
              <w:marTop w:val="0"/>
              <w:marBottom w:val="0"/>
              <w:divBdr>
                <w:top w:val="none" w:sz="0" w:space="0" w:color="auto"/>
                <w:left w:val="none" w:sz="0" w:space="0" w:color="auto"/>
                <w:bottom w:val="none" w:sz="0" w:space="0" w:color="auto"/>
                <w:right w:val="none" w:sz="0" w:space="0" w:color="auto"/>
              </w:divBdr>
            </w:div>
            <w:div w:id="1706564594">
              <w:marLeft w:val="0"/>
              <w:marRight w:val="0"/>
              <w:marTop w:val="0"/>
              <w:marBottom w:val="0"/>
              <w:divBdr>
                <w:top w:val="none" w:sz="0" w:space="0" w:color="auto"/>
                <w:left w:val="none" w:sz="0" w:space="0" w:color="auto"/>
                <w:bottom w:val="none" w:sz="0" w:space="0" w:color="auto"/>
                <w:right w:val="none" w:sz="0" w:space="0" w:color="auto"/>
              </w:divBdr>
            </w:div>
            <w:div w:id="1731922546">
              <w:marLeft w:val="0"/>
              <w:marRight w:val="0"/>
              <w:marTop w:val="0"/>
              <w:marBottom w:val="0"/>
              <w:divBdr>
                <w:top w:val="none" w:sz="0" w:space="0" w:color="auto"/>
                <w:left w:val="none" w:sz="0" w:space="0" w:color="auto"/>
                <w:bottom w:val="none" w:sz="0" w:space="0" w:color="auto"/>
                <w:right w:val="none" w:sz="0" w:space="0" w:color="auto"/>
              </w:divBdr>
            </w:div>
            <w:div w:id="1793858710">
              <w:marLeft w:val="0"/>
              <w:marRight w:val="0"/>
              <w:marTop w:val="0"/>
              <w:marBottom w:val="0"/>
              <w:divBdr>
                <w:top w:val="none" w:sz="0" w:space="0" w:color="auto"/>
                <w:left w:val="none" w:sz="0" w:space="0" w:color="auto"/>
                <w:bottom w:val="none" w:sz="0" w:space="0" w:color="auto"/>
                <w:right w:val="none" w:sz="0" w:space="0" w:color="auto"/>
              </w:divBdr>
            </w:div>
            <w:div w:id="1999110706">
              <w:marLeft w:val="0"/>
              <w:marRight w:val="0"/>
              <w:marTop w:val="0"/>
              <w:marBottom w:val="0"/>
              <w:divBdr>
                <w:top w:val="none" w:sz="0" w:space="0" w:color="auto"/>
                <w:left w:val="none" w:sz="0" w:space="0" w:color="auto"/>
                <w:bottom w:val="none" w:sz="0" w:space="0" w:color="auto"/>
                <w:right w:val="none" w:sz="0" w:space="0" w:color="auto"/>
              </w:divBdr>
            </w:div>
            <w:div w:id="2006518166">
              <w:marLeft w:val="0"/>
              <w:marRight w:val="0"/>
              <w:marTop w:val="0"/>
              <w:marBottom w:val="0"/>
              <w:divBdr>
                <w:top w:val="none" w:sz="0" w:space="0" w:color="auto"/>
                <w:left w:val="none" w:sz="0" w:space="0" w:color="auto"/>
                <w:bottom w:val="none" w:sz="0" w:space="0" w:color="auto"/>
                <w:right w:val="none" w:sz="0" w:space="0" w:color="auto"/>
              </w:divBdr>
            </w:div>
            <w:div w:id="2030837149">
              <w:marLeft w:val="0"/>
              <w:marRight w:val="0"/>
              <w:marTop w:val="0"/>
              <w:marBottom w:val="0"/>
              <w:divBdr>
                <w:top w:val="none" w:sz="0" w:space="0" w:color="auto"/>
                <w:left w:val="none" w:sz="0" w:space="0" w:color="auto"/>
                <w:bottom w:val="none" w:sz="0" w:space="0" w:color="auto"/>
                <w:right w:val="none" w:sz="0" w:space="0" w:color="auto"/>
              </w:divBdr>
            </w:div>
            <w:div w:id="2055351763">
              <w:marLeft w:val="0"/>
              <w:marRight w:val="0"/>
              <w:marTop w:val="0"/>
              <w:marBottom w:val="0"/>
              <w:divBdr>
                <w:top w:val="none" w:sz="0" w:space="0" w:color="auto"/>
                <w:left w:val="none" w:sz="0" w:space="0" w:color="auto"/>
                <w:bottom w:val="none" w:sz="0" w:space="0" w:color="auto"/>
                <w:right w:val="none" w:sz="0" w:space="0" w:color="auto"/>
              </w:divBdr>
            </w:div>
            <w:div w:id="20898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0173">
      <w:bodyDiv w:val="1"/>
      <w:marLeft w:val="0"/>
      <w:marRight w:val="0"/>
      <w:marTop w:val="0"/>
      <w:marBottom w:val="0"/>
      <w:divBdr>
        <w:top w:val="none" w:sz="0" w:space="0" w:color="auto"/>
        <w:left w:val="none" w:sz="0" w:space="0" w:color="auto"/>
        <w:bottom w:val="none" w:sz="0" w:space="0" w:color="auto"/>
        <w:right w:val="none" w:sz="0" w:space="0" w:color="auto"/>
      </w:divBdr>
      <w:divsChild>
        <w:div w:id="1057241302">
          <w:marLeft w:val="0"/>
          <w:marRight w:val="0"/>
          <w:marTop w:val="0"/>
          <w:marBottom w:val="0"/>
          <w:divBdr>
            <w:top w:val="none" w:sz="0" w:space="0" w:color="auto"/>
            <w:left w:val="none" w:sz="0" w:space="0" w:color="auto"/>
            <w:bottom w:val="none" w:sz="0" w:space="0" w:color="auto"/>
            <w:right w:val="none" w:sz="0" w:space="0" w:color="auto"/>
          </w:divBdr>
          <w:divsChild>
            <w:div w:id="25107263">
              <w:marLeft w:val="0"/>
              <w:marRight w:val="0"/>
              <w:marTop w:val="0"/>
              <w:marBottom w:val="0"/>
              <w:divBdr>
                <w:top w:val="none" w:sz="0" w:space="0" w:color="auto"/>
                <w:left w:val="none" w:sz="0" w:space="0" w:color="auto"/>
                <w:bottom w:val="none" w:sz="0" w:space="0" w:color="auto"/>
                <w:right w:val="none" w:sz="0" w:space="0" w:color="auto"/>
              </w:divBdr>
            </w:div>
            <w:div w:id="27725183">
              <w:marLeft w:val="0"/>
              <w:marRight w:val="0"/>
              <w:marTop w:val="0"/>
              <w:marBottom w:val="0"/>
              <w:divBdr>
                <w:top w:val="none" w:sz="0" w:space="0" w:color="auto"/>
                <w:left w:val="none" w:sz="0" w:space="0" w:color="auto"/>
                <w:bottom w:val="none" w:sz="0" w:space="0" w:color="auto"/>
                <w:right w:val="none" w:sz="0" w:space="0" w:color="auto"/>
              </w:divBdr>
            </w:div>
            <w:div w:id="36705043">
              <w:marLeft w:val="0"/>
              <w:marRight w:val="0"/>
              <w:marTop w:val="0"/>
              <w:marBottom w:val="0"/>
              <w:divBdr>
                <w:top w:val="none" w:sz="0" w:space="0" w:color="auto"/>
                <w:left w:val="none" w:sz="0" w:space="0" w:color="auto"/>
                <w:bottom w:val="none" w:sz="0" w:space="0" w:color="auto"/>
                <w:right w:val="none" w:sz="0" w:space="0" w:color="auto"/>
              </w:divBdr>
            </w:div>
            <w:div w:id="145440293">
              <w:marLeft w:val="0"/>
              <w:marRight w:val="0"/>
              <w:marTop w:val="0"/>
              <w:marBottom w:val="0"/>
              <w:divBdr>
                <w:top w:val="none" w:sz="0" w:space="0" w:color="auto"/>
                <w:left w:val="none" w:sz="0" w:space="0" w:color="auto"/>
                <w:bottom w:val="none" w:sz="0" w:space="0" w:color="auto"/>
                <w:right w:val="none" w:sz="0" w:space="0" w:color="auto"/>
              </w:divBdr>
            </w:div>
            <w:div w:id="294914803">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402214644">
              <w:marLeft w:val="0"/>
              <w:marRight w:val="0"/>
              <w:marTop w:val="0"/>
              <w:marBottom w:val="0"/>
              <w:divBdr>
                <w:top w:val="none" w:sz="0" w:space="0" w:color="auto"/>
                <w:left w:val="none" w:sz="0" w:space="0" w:color="auto"/>
                <w:bottom w:val="none" w:sz="0" w:space="0" w:color="auto"/>
                <w:right w:val="none" w:sz="0" w:space="0" w:color="auto"/>
              </w:divBdr>
            </w:div>
            <w:div w:id="486553515">
              <w:marLeft w:val="0"/>
              <w:marRight w:val="0"/>
              <w:marTop w:val="0"/>
              <w:marBottom w:val="0"/>
              <w:divBdr>
                <w:top w:val="none" w:sz="0" w:space="0" w:color="auto"/>
                <w:left w:val="none" w:sz="0" w:space="0" w:color="auto"/>
                <w:bottom w:val="none" w:sz="0" w:space="0" w:color="auto"/>
                <w:right w:val="none" w:sz="0" w:space="0" w:color="auto"/>
              </w:divBdr>
            </w:div>
            <w:div w:id="581329789">
              <w:marLeft w:val="0"/>
              <w:marRight w:val="0"/>
              <w:marTop w:val="0"/>
              <w:marBottom w:val="0"/>
              <w:divBdr>
                <w:top w:val="none" w:sz="0" w:space="0" w:color="auto"/>
                <w:left w:val="none" w:sz="0" w:space="0" w:color="auto"/>
                <w:bottom w:val="none" w:sz="0" w:space="0" w:color="auto"/>
                <w:right w:val="none" w:sz="0" w:space="0" w:color="auto"/>
              </w:divBdr>
            </w:div>
            <w:div w:id="702901297">
              <w:marLeft w:val="0"/>
              <w:marRight w:val="0"/>
              <w:marTop w:val="0"/>
              <w:marBottom w:val="0"/>
              <w:divBdr>
                <w:top w:val="none" w:sz="0" w:space="0" w:color="auto"/>
                <w:left w:val="none" w:sz="0" w:space="0" w:color="auto"/>
                <w:bottom w:val="none" w:sz="0" w:space="0" w:color="auto"/>
                <w:right w:val="none" w:sz="0" w:space="0" w:color="auto"/>
              </w:divBdr>
            </w:div>
            <w:div w:id="743063472">
              <w:marLeft w:val="0"/>
              <w:marRight w:val="0"/>
              <w:marTop w:val="0"/>
              <w:marBottom w:val="0"/>
              <w:divBdr>
                <w:top w:val="none" w:sz="0" w:space="0" w:color="auto"/>
                <w:left w:val="none" w:sz="0" w:space="0" w:color="auto"/>
                <w:bottom w:val="none" w:sz="0" w:space="0" w:color="auto"/>
                <w:right w:val="none" w:sz="0" w:space="0" w:color="auto"/>
              </w:divBdr>
            </w:div>
            <w:div w:id="825782019">
              <w:marLeft w:val="0"/>
              <w:marRight w:val="0"/>
              <w:marTop w:val="0"/>
              <w:marBottom w:val="0"/>
              <w:divBdr>
                <w:top w:val="none" w:sz="0" w:space="0" w:color="auto"/>
                <w:left w:val="none" w:sz="0" w:space="0" w:color="auto"/>
                <w:bottom w:val="none" w:sz="0" w:space="0" w:color="auto"/>
                <w:right w:val="none" w:sz="0" w:space="0" w:color="auto"/>
              </w:divBdr>
            </w:div>
            <w:div w:id="980424901">
              <w:marLeft w:val="0"/>
              <w:marRight w:val="0"/>
              <w:marTop w:val="0"/>
              <w:marBottom w:val="0"/>
              <w:divBdr>
                <w:top w:val="none" w:sz="0" w:space="0" w:color="auto"/>
                <w:left w:val="none" w:sz="0" w:space="0" w:color="auto"/>
                <w:bottom w:val="none" w:sz="0" w:space="0" w:color="auto"/>
                <w:right w:val="none" w:sz="0" w:space="0" w:color="auto"/>
              </w:divBdr>
            </w:div>
            <w:div w:id="1027408506">
              <w:marLeft w:val="0"/>
              <w:marRight w:val="0"/>
              <w:marTop w:val="0"/>
              <w:marBottom w:val="0"/>
              <w:divBdr>
                <w:top w:val="none" w:sz="0" w:space="0" w:color="auto"/>
                <w:left w:val="none" w:sz="0" w:space="0" w:color="auto"/>
                <w:bottom w:val="none" w:sz="0" w:space="0" w:color="auto"/>
                <w:right w:val="none" w:sz="0" w:space="0" w:color="auto"/>
              </w:divBdr>
            </w:div>
            <w:div w:id="1059397171">
              <w:marLeft w:val="0"/>
              <w:marRight w:val="0"/>
              <w:marTop w:val="0"/>
              <w:marBottom w:val="0"/>
              <w:divBdr>
                <w:top w:val="none" w:sz="0" w:space="0" w:color="auto"/>
                <w:left w:val="none" w:sz="0" w:space="0" w:color="auto"/>
                <w:bottom w:val="none" w:sz="0" w:space="0" w:color="auto"/>
                <w:right w:val="none" w:sz="0" w:space="0" w:color="auto"/>
              </w:divBdr>
            </w:div>
            <w:div w:id="1159465237">
              <w:marLeft w:val="0"/>
              <w:marRight w:val="0"/>
              <w:marTop w:val="0"/>
              <w:marBottom w:val="0"/>
              <w:divBdr>
                <w:top w:val="none" w:sz="0" w:space="0" w:color="auto"/>
                <w:left w:val="none" w:sz="0" w:space="0" w:color="auto"/>
                <w:bottom w:val="none" w:sz="0" w:space="0" w:color="auto"/>
                <w:right w:val="none" w:sz="0" w:space="0" w:color="auto"/>
              </w:divBdr>
            </w:div>
            <w:div w:id="1160384447">
              <w:marLeft w:val="0"/>
              <w:marRight w:val="0"/>
              <w:marTop w:val="0"/>
              <w:marBottom w:val="0"/>
              <w:divBdr>
                <w:top w:val="none" w:sz="0" w:space="0" w:color="auto"/>
                <w:left w:val="none" w:sz="0" w:space="0" w:color="auto"/>
                <w:bottom w:val="none" w:sz="0" w:space="0" w:color="auto"/>
                <w:right w:val="none" w:sz="0" w:space="0" w:color="auto"/>
              </w:divBdr>
            </w:div>
            <w:div w:id="1170558275">
              <w:marLeft w:val="0"/>
              <w:marRight w:val="0"/>
              <w:marTop w:val="0"/>
              <w:marBottom w:val="0"/>
              <w:divBdr>
                <w:top w:val="none" w:sz="0" w:space="0" w:color="auto"/>
                <w:left w:val="none" w:sz="0" w:space="0" w:color="auto"/>
                <w:bottom w:val="none" w:sz="0" w:space="0" w:color="auto"/>
                <w:right w:val="none" w:sz="0" w:space="0" w:color="auto"/>
              </w:divBdr>
            </w:div>
            <w:div w:id="1234701601">
              <w:marLeft w:val="0"/>
              <w:marRight w:val="0"/>
              <w:marTop w:val="0"/>
              <w:marBottom w:val="0"/>
              <w:divBdr>
                <w:top w:val="none" w:sz="0" w:space="0" w:color="auto"/>
                <w:left w:val="none" w:sz="0" w:space="0" w:color="auto"/>
                <w:bottom w:val="none" w:sz="0" w:space="0" w:color="auto"/>
                <w:right w:val="none" w:sz="0" w:space="0" w:color="auto"/>
              </w:divBdr>
            </w:div>
            <w:div w:id="1581137537">
              <w:marLeft w:val="0"/>
              <w:marRight w:val="0"/>
              <w:marTop w:val="0"/>
              <w:marBottom w:val="0"/>
              <w:divBdr>
                <w:top w:val="none" w:sz="0" w:space="0" w:color="auto"/>
                <w:left w:val="none" w:sz="0" w:space="0" w:color="auto"/>
                <w:bottom w:val="none" w:sz="0" w:space="0" w:color="auto"/>
                <w:right w:val="none" w:sz="0" w:space="0" w:color="auto"/>
              </w:divBdr>
            </w:div>
            <w:div w:id="1609042149">
              <w:marLeft w:val="0"/>
              <w:marRight w:val="0"/>
              <w:marTop w:val="0"/>
              <w:marBottom w:val="0"/>
              <w:divBdr>
                <w:top w:val="none" w:sz="0" w:space="0" w:color="auto"/>
                <w:left w:val="none" w:sz="0" w:space="0" w:color="auto"/>
                <w:bottom w:val="none" w:sz="0" w:space="0" w:color="auto"/>
                <w:right w:val="none" w:sz="0" w:space="0" w:color="auto"/>
              </w:divBdr>
            </w:div>
            <w:div w:id="1617175271">
              <w:marLeft w:val="0"/>
              <w:marRight w:val="0"/>
              <w:marTop w:val="0"/>
              <w:marBottom w:val="0"/>
              <w:divBdr>
                <w:top w:val="none" w:sz="0" w:space="0" w:color="auto"/>
                <w:left w:val="none" w:sz="0" w:space="0" w:color="auto"/>
                <w:bottom w:val="none" w:sz="0" w:space="0" w:color="auto"/>
                <w:right w:val="none" w:sz="0" w:space="0" w:color="auto"/>
              </w:divBdr>
            </w:div>
            <w:div w:id="1741319142">
              <w:marLeft w:val="0"/>
              <w:marRight w:val="0"/>
              <w:marTop w:val="0"/>
              <w:marBottom w:val="0"/>
              <w:divBdr>
                <w:top w:val="none" w:sz="0" w:space="0" w:color="auto"/>
                <w:left w:val="none" w:sz="0" w:space="0" w:color="auto"/>
                <w:bottom w:val="none" w:sz="0" w:space="0" w:color="auto"/>
                <w:right w:val="none" w:sz="0" w:space="0" w:color="auto"/>
              </w:divBdr>
            </w:div>
            <w:div w:id="1765109308">
              <w:marLeft w:val="0"/>
              <w:marRight w:val="0"/>
              <w:marTop w:val="0"/>
              <w:marBottom w:val="0"/>
              <w:divBdr>
                <w:top w:val="none" w:sz="0" w:space="0" w:color="auto"/>
                <w:left w:val="none" w:sz="0" w:space="0" w:color="auto"/>
                <w:bottom w:val="none" w:sz="0" w:space="0" w:color="auto"/>
                <w:right w:val="none" w:sz="0" w:space="0" w:color="auto"/>
              </w:divBdr>
            </w:div>
            <w:div w:id="1887329595">
              <w:marLeft w:val="0"/>
              <w:marRight w:val="0"/>
              <w:marTop w:val="0"/>
              <w:marBottom w:val="0"/>
              <w:divBdr>
                <w:top w:val="none" w:sz="0" w:space="0" w:color="auto"/>
                <w:left w:val="none" w:sz="0" w:space="0" w:color="auto"/>
                <w:bottom w:val="none" w:sz="0" w:space="0" w:color="auto"/>
                <w:right w:val="none" w:sz="0" w:space="0" w:color="auto"/>
              </w:divBdr>
            </w:div>
            <w:div w:id="1962299284">
              <w:marLeft w:val="0"/>
              <w:marRight w:val="0"/>
              <w:marTop w:val="0"/>
              <w:marBottom w:val="0"/>
              <w:divBdr>
                <w:top w:val="none" w:sz="0" w:space="0" w:color="auto"/>
                <w:left w:val="none" w:sz="0" w:space="0" w:color="auto"/>
                <w:bottom w:val="none" w:sz="0" w:space="0" w:color="auto"/>
                <w:right w:val="none" w:sz="0" w:space="0" w:color="auto"/>
              </w:divBdr>
            </w:div>
            <w:div w:id="2067990435">
              <w:marLeft w:val="0"/>
              <w:marRight w:val="0"/>
              <w:marTop w:val="0"/>
              <w:marBottom w:val="0"/>
              <w:divBdr>
                <w:top w:val="none" w:sz="0" w:space="0" w:color="auto"/>
                <w:left w:val="none" w:sz="0" w:space="0" w:color="auto"/>
                <w:bottom w:val="none" w:sz="0" w:space="0" w:color="auto"/>
                <w:right w:val="none" w:sz="0" w:space="0" w:color="auto"/>
              </w:divBdr>
            </w:div>
            <w:div w:id="2096902442">
              <w:marLeft w:val="0"/>
              <w:marRight w:val="0"/>
              <w:marTop w:val="0"/>
              <w:marBottom w:val="0"/>
              <w:divBdr>
                <w:top w:val="none" w:sz="0" w:space="0" w:color="auto"/>
                <w:left w:val="none" w:sz="0" w:space="0" w:color="auto"/>
                <w:bottom w:val="none" w:sz="0" w:space="0" w:color="auto"/>
                <w:right w:val="none" w:sz="0" w:space="0" w:color="auto"/>
              </w:divBdr>
            </w:div>
            <w:div w:id="2121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109">
      <w:bodyDiv w:val="1"/>
      <w:marLeft w:val="0"/>
      <w:marRight w:val="0"/>
      <w:marTop w:val="0"/>
      <w:marBottom w:val="0"/>
      <w:divBdr>
        <w:top w:val="none" w:sz="0" w:space="0" w:color="auto"/>
        <w:left w:val="none" w:sz="0" w:space="0" w:color="auto"/>
        <w:bottom w:val="none" w:sz="0" w:space="0" w:color="auto"/>
        <w:right w:val="none" w:sz="0" w:space="0" w:color="auto"/>
      </w:divBdr>
      <w:divsChild>
        <w:div w:id="89861857">
          <w:marLeft w:val="0"/>
          <w:marRight w:val="0"/>
          <w:marTop w:val="0"/>
          <w:marBottom w:val="0"/>
          <w:divBdr>
            <w:top w:val="none" w:sz="0" w:space="0" w:color="auto"/>
            <w:left w:val="none" w:sz="0" w:space="0" w:color="auto"/>
            <w:bottom w:val="none" w:sz="0" w:space="0" w:color="auto"/>
            <w:right w:val="none" w:sz="0" w:space="0" w:color="auto"/>
          </w:divBdr>
          <w:divsChild>
            <w:div w:id="1481576756">
              <w:marLeft w:val="0"/>
              <w:marRight w:val="0"/>
              <w:marTop w:val="0"/>
              <w:marBottom w:val="0"/>
              <w:divBdr>
                <w:top w:val="none" w:sz="0" w:space="0" w:color="auto"/>
                <w:left w:val="none" w:sz="0" w:space="0" w:color="auto"/>
                <w:bottom w:val="none" w:sz="0" w:space="0" w:color="auto"/>
                <w:right w:val="none" w:sz="0" w:space="0" w:color="auto"/>
              </w:divBdr>
              <w:divsChild>
                <w:div w:id="570820891">
                  <w:marLeft w:val="0"/>
                  <w:marRight w:val="0"/>
                  <w:marTop w:val="0"/>
                  <w:marBottom w:val="0"/>
                  <w:divBdr>
                    <w:top w:val="none" w:sz="0" w:space="0" w:color="auto"/>
                    <w:left w:val="none" w:sz="0" w:space="0" w:color="auto"/>
                    <w:bottom w:val="none" w:sz="0" w:space="0" w:color="auto"/>
                    <w:right w:val="none" w:sz="0" w:space="0" w:color="auto"/>
                  </w:divBdr>
                </w:div>
              </w:divsChild>
            </w:div>
            <w:div w:id="1191138831">
              <w:marLeft w:val="0"/>
              <w:marRight w:val="0"/>
              <w:marTop w:val="0"/>
              <w:marBottom w:val="0"/>
              <w:divBdr>
                <w:top w:val="none" w:sz="0" w:space="0" w:color="auto"/>
                <w:left w:val="none" w:sz="0" w:space="0" w:color="auto"/>
                <w:bottom w:val="none" w:sz="0" w:space="0" w:color="auto"/>
                <w:right w:val="none" w:sz="0" w:space="0" w:color="auto"/>
              </w:divBdr>
              <w:divsChild>
                <w:div w:id="206066250">
                  <w:marLeft w:val="0"/>
                  <w:marRight w:val="0"/>
                  <w:marTop w:val="0"/>
                  <w:marBottom w:val="0"/>
                  <w:divBdr>
                    <w:top w:val="none" w:sz="0" w:space="0" w:color="auto"/>
                    <w:left w:val="none" w:sz="0" w:space="0" w:color="auto"/>
                    <w:bottom w:val="none" w:sz="0" w:space="0" w:color="auto"/>
                    <w:right w:val="none" w:sz="0" w:space="0" w:color="auto"/>
                  </w:divBdr>
                </w:div>
                <w:div w:id="26569744">
                  <w:marLeft w:val="0"/>
                  <w:marRight w:val="0"/>
                  <w:marTop w:val="0"/>
                  <w:marBottom w:val="0"/>
                  <w:divBdr>
                    <w:top w:val="none" w:sz="0" w:space="0" w:color="auto"/>
                    <w:left w:val="none" w:sz="0" w:space="0" w:color="auto"/>
                    <w:bottom w:val="none" w:sz="0" w:space="0" w:color="auto"/>
                    <w:right w:val="none" w:sz="0" w:space="0" w:color="auto"/>
                  </w:divBdr>
                </w:div>
              </w:divsChild>
            </w:div>
            <w:div w:id="2092970397">
              <w:marLeft w:val="0"/>
              <w:marRight w:val="0"/>
              <w:marTop w:val="0"/>
              <w:marBottom w:val="0"/>
              <w:divBdr>
                <w:top w:val="none" w:sz="0" w:space="0" w:color="auto"/>
                <w:left w:val="none" w:sz="0" w:space="0" w:color="auto"/>
                <w:bottom w:val="none" w:sz="0" w:space="0" w:color="auto"/>
                <w:right w:val="none" w:sz="0" w:space="0" w:color="auto"/>
              </w:divBdr>
              <w:divsChild>
                <w:div w:id="439758507">
                  <w:marLeft w:val="0"/>
                  <w:marRight w:val="0"/>
                  <w:marTop w:val="0"/>
                  <w:marBottom w:val="0"/>
                  <w:divBdr>
                    <w:top w:val="none" w:sz="0" w:space="0" w:color="auto"/>
                    <w:left w:val="none" w:sz="0" w:space="0" w:color="auto"/>
                    <w:bottom w:val="none" w:sz="0" w:space="0" w:color="auto"/>
                    <w:right w:val="none" w:sz="0" w:space="0" w:color="auto"/>
                  </w:divBdr>
                </w:div>
              </w:divsChild>
            </w:div>
            <w:div w:id="669019991">
              <w:marLeft w:val="0"/>
              <w:marRight w:val="0"/>
              <w:marTop w:val="0"/>
              <w:marBottom w:val="0"/>
              <w:divBdr>
                <w:top w:val="none" w:sz="0" w:space="0" w:color="auto"/>
                <w:left w:val="none" w:sz="0" w:space="0" w:color="auto"/>
                <w:bottom w:val="none" w:sz="0" w:space="0" w:color="auto"/>
                <w:right w:val="none" w:sz="0" w:space="0" w:color="auto"/>
              </w:divBdr>
              <w:divsChild>
                <w:div w:id="657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6837">
      <w:bodyDiv w:val="1"/>
      <w:marLeft w:val="0"/>
      <w:marRight w:val="0"/>
      <w:marTop w:val="0"/>
      <w:marBottom w:val="0"/>
      <w:divBdr>
        <w:top w:val="none" w:sz="0" w:space="0" w:color="auto"/>
        <w:left w:val="none" w:sz="0" w:space="0" w:color="auto"/>
        <w:bottom w:val="none" w:sz="0" w:space="0" w:color="auto"/>
        <w:right w:val="none" w:sz="0" w:space="0" w:color="auto"/>
      </w:divBdr>
      <w:divsChild>
        <w:div w:id="495536863">
          <w:marLeft w:val="0"/>
          <w:marRight w:val="0"/>
          <w:marTop w:val="0"/>
          <w:marBottom w:val="0"/>
          <w:divBdr>
            <w:top w:val="none" w:sz="0" w:space="0" w:color="auto"/>
            <w:left w:val="none" w:sz="0" w:space="0" w:color="auto"/>
            <w:bottom w:val="none" w:sz="0" w:space="0" w:color="auto"/>
            <w:right w:val="none" w:sz="0" w:space="0" w:color="auto"/>
          </w:divBdr>
        </w:div>
      </w:divsChild>
    </w:div>
    <w:div w:id="2093311401">
      <w:bodyDiv w:val="1"/>
      <w:marLeft w:val="0"/>
      <w:marRight w:val="0"/>
      <w:marTop w:val="0"/>
      <w:marBottom w:val="0"/>
      <w:divBdr>
        <w:top w:val="none" w:sz="0" w:space="0" w:color="auto"/>
        <w:left w:val="none" w:sz="0" w:space="0" w:color="auto"/>
        <w:bottom w:val="none" w:sz="0" w:space="0" w:color="auto"/>
        <w:right w:val="none" w:sz="0" w:space="0" w:color="auto"/>
      </w:divBdr>
      <w:divsChild>
        <w:div w:id="442657042">
          <w:marLeft w:val="0"/>
          <w:marRight w:val="0"/>
          <w:marTop w:val="0"/>
          <w:marBottom w:val="0"/>
          <w:divBdr>
            <w:top w:val="none" w:sz="0" w:space="0" w:color="auto"/>
            <w:left w:val="none" w:sz="0" w:space="0" w:color="auto"/>
            <w:bottom w:val="none" w:sz="0" w:space="0" w:color="auto"/>
            <w:right w:val="none" w:sz="0" w:space="0" w:color="auto"/>
          </w:divBdr>
          <w:divsChild>
            <w:div w:id="992174251">
              <w:marLeft w:val="0"/>
              <w:marRight w:val="0"/>
              <w:marTop w:val="0"/>
              <w:marBottom w:val="0"/>
              <w:divBdr>
                <w:top w:val="none" w:sz="0" w:space="0" w:color="auto"/>
                <w:left w:val="none" w:sz="0" w:space="0" w:color="auto"/>
                <w:bottom w:val="none" w:sz="0" w:space="0" w:color="auto"/>
                <w:right w:val="none" w:sz="0" w:space="0" w:color="auto"/>
              </w:divBdr>
              <w:divsChild>
                <w:div w:id="5071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5180">
      <w:bodyDiv w:val="1"/>
      <w:marLeft w:val="0"/>
      <w:marRight w:val="0"/>
      <w:marTop w:val="0"/>
      <w:marBottom w:val="0"/>
      <w:divBdr>
        <w:top w:val="none" w:sz="0" w:space="0" w:color="auto"/>
        <w:left w:val="none" w:sz="0" w:space="0" w:color="auto"/>
        <w:bottom w:val="none" w:sz="0" w:space="0" w:color="auto"/>
        <w:right w:val="none" w:sz="0" w:space="0" w:color="auto"/>
      </w:divBdr>
    </w:div>
    <w:div w:id="2120559418">
      <w:bodyDiv w:val="1"/>
      <w:marLeft w:val="0"/>
      <w:marRight w:val="0"/>
      <w:marTop w:val="0"/>
      <w:marBottom w:val="0"/>
      <w:divBdr>
        <w:top w:val="none" w:sz="0" w:space="0" w:color="auto"/>
        <w:left w:val="none" w:sz="0" w:space="0" w:color="auto"/>
        <w:bottom w:val="none" w:sz="0" w:space="0" w:color="auto"/>
        <w:right w:val="none" w:sz="0" w:space="0" w:color="auto"/>
      </w:divBdr>
      <w:divsChild>
        <w:div w:id="300884003">
          <w:marLeft w:val="0"/>
          <w:marRight w:val="0"/>
          <w:marTop w:val="0"/>
          <w:marBottom w:val="0"/>
          <w:divBdr>
            <w:top w:val="none" w:sz="0" w:space="0" w:color="auto"/>
            <w:left w:val="none" w:sz="0" w:space="0" w:color="auto"/>
            <w:bottom w:val="none" w:sz="0" w:space="0" w:color="auto"/>
            <w:right w:val="none" w:sz="0" w:space="0" w:color="auto"/>
          </w:divBdr>
          <w:divsChild>
            <w:div w:id="107356806">
              <w:marLeft w:val="0"/>
              <w:marRight w:val="0"/>
              <w:marTop w:val="0"/>
              <w:marBottom w:val="0"/>
              <w:divBdr>
                <w:top w:val="none" w:sz="0" w:space="0" w:color="auto"/>
                <w:left w:val="none" w:sz="0" w:space="0" w:color="auto"/>
                <w:bottom w:val="none" w:sz="0" w:space="0" w:color="auto"/>
                <w:right w:val="none" w:sz="0" w:space="0" w:color="auto"/>
              </w:divBdr>
            </w:div>
            <w:div w:id="195892966">
              <w:marLeft w:val="0"/>
              <w:marRight w:val="0"/>
              <w:marTop w:val="0"/>
              <w:marBottom w:val="0"/>
              <w:divBdr>
                <w:top w:val="none" w:sz="0" w:space="0" w:color="auto"/>
                <w:left w:val="none" w:sz="0" w:space="0" w:color="auto"/>
                <w:bottom w:val="none" w:sz="0" w:space="0" w:color="auto"/>
                <w:right w:val="none" w:sz="0" w:space="0" w:color="auto"/>
              </w:divBdr>
            </w:div>
            <w:div w:id="1925603842">
              <w:marLeft w:val="0"/>
              <w:marRight w:val="0"/>
              <w:marTop w:val="0"/>
              <w:marBottom w:val="0"/>
              <w:divBdr>
                <w:top w:val="none" w:sz="0" w:space="0" w:color="auto"/>
                <w:left w:val="none" w:sz="0" w:space="0" w:color="auto"/>
                <w:bottom w:val="none" w:sz="0" w:space="0" w:color="auto"/>
                <w:right w:val="none" w:sz="0" w:space="0" w:color="auto"/>
              </w:divBdr>
            </w:div>
            <w:div w:id="324746322">
              <w:marLeft w:val="0"/>
              <w:marRight w:val="0"/>
              <w:marTop w:val="0"/>
              <w:marBottom w:val="0"/>
              <w:divBdr>
                <w:top w:val="none" w:sz="0" w:space="0" w:color="auto"/>
                <w:left w:val="none" w:sz="0" w:space="0" w:color="auto"/>
                <w:bottom w:val="none" w:sz="0" w:space="0" w:color="auto"/>
                <w:right w:val="none" w:sz="0" w:space="0" w:color="auto"/>
              </w:divBdr>
            </w:div>
            <w:div w:id="716201863">
              <w:marLeft w:val="0"/>
              <w:marRight w:val="0"/>
              <w:marTop w:val="0"/>
              <w:marBottom w:val="0"/>
              <w:divBdr>
                <w:top w:val="none" w:sz="0" w:space="0" w:color="auto"/>
                <w:left w:val="none" w:sz="0" w:space="0" w:color="auto"/>
                <w:bottom w:val="none" w:sz="0" w:space="0" w:color="auto"/>
                <w:right w:val="none" w:sz="0" w:space="0" w:color="auto"/>
              </w:divBdr>
            </w:div>
            <w:div w:id="1817450650">
              <w:marLeft w:val="0"/>
              <w:marRight w:val="0"/>
              <w:marTop w:val="0"/>
              <w:marBottom w:val="0"/>
              <w:divBdr>
                <w:top w:val="none" w:sz="0" w:space="0" w:color="auto"/>
                <w:left w:val="none" w:sz="0" w:space="0" w:color="auto"/>
                <w:bottom w:val="none" w:sz="0" w:space="0" w:color="auto"/>
                <w:right w:val="none" w:sz="0" w:space="0" w:color="auto"/>
              </w:divBdr>
            </w:div>
            <w:div w:id="1487090637">
              <w:marLeft w:val="0"/>
              <w:marRight w:val="0"/>
              <w:marTop w:val="0"/>
              <w:marBottom w:val="0"/>
              <w:divBdr>
                <w:top w:val="none" w:sz="0" w:space="0" w:color="auto"/>
                <w:left w:val="none" w:sz="0" w:space="0" w:color="auto"/>
                <w:bottom w:val="none" w:sz="0" w:space="0" w:color="auto"/>
                <w:right w:val="none" w:sz="0" w:space="0" w:color="auto"/>
              </w:divBdr>
            </w:div>
            <w:div w:id="1231043243">
              <w:marLeft w:val="0"/>
              <w:marRight w:val="0"/>
              <w:marTop w:val="0"/>
              <w:marBottom w:val="0"/>
              <w:divBdr>
                <w:top w:val="none" w:sz="0" w:space="0" w:color="auto"/>
                <w:left w:val="none" w:sz="0" w:space="0" w:color="auto"/>
                <w:bottom w:val="none" w:sz="0" w:space="0" w:color="auto"/>
                <w:right w:val="none" w:sz="0" w:space="0" w:color="auto"/>
              </w:divBdr>
            </w:div>
            <w:div w:id="956453910">
              <w:marLeft w:val="0"/>
              <w:marRight w:val="0"/>
              <w:marTop w:val="0"/>
              <w:marBottom w:val="0"/>
              <w:divBdr>
                <w:top w:val="none" w:sz="0" w:space="0" w:color="auto"/>
                <w:left w:val="none" w:sz="0" w:space="0" w:color="auto"/>
                <w:bottom w:val="none" w:sz="0" w:space="0" w:color="auto"/>
                <w:right w:val="none" w:sz="0" w:space="0" w:color="auto"/>
              </w:divBdr>
            </w:div>
            <w:div w:id="1610700247">
              <w:marLeft w:val="0"/>
              <w:marRight w:val="0"/>
              <w:marTop w:val="0"/>
              <w:marBottom w:val="0"/>
              <w:divBdr>
                <w:top w:val="none" w:sz="0" w:space="0" w:color="auto"/>
                <w:left w:val="none" w:sz="0" w:space="0" w:color="auto"/>
                <w:bottom w:val="none" w:sz="0" w:space="0" w:color="auto"/>
                <w:right w:val="none" w:sz="0" w:space="0" w:color="auto"/>
              </w:divBdr>
            </w:div>
            <w:div w:id="1304195186">
              <w:marLeft w:val="0"/>
              <w:marRight w:val="0"/>
              <w:marTop w:val="0"/>
              <w:marBottom w:val="0"/>
              <w:divBdr>
                <w:top w:val="none" w:sz="0" w:space="0" w:color="auto"/>
                <w:left w:val="none" w:sz="0" w:space="0" w:color="auto"/>
                <w:bottom w:val="none" w:sz="0" w:space="0" w:color="auto"/>
                <w:right w:val="none" w:sz="0" w:space="0" w:color="auto"/>
              </w:divBdr>
            </w:div>
            <w:div w:id="1703049809">
              <w:marLeft w:val="0"/>
              <w:marRight w:val="0"/>
              <w:marTop w:val="0"/>
              <w:marBottom w:val="0"/>
              <w:divBdr>
                <w:top w:val="none" w:sz="0" w:space="0" w:color="auto"/>
                <w:left w:val="none" w:sz="0" w:space="0" w:color="auto"/>
                <w:bottom w:val="none" w:sz="0" w:space="0" w:color="auto"/>
                <w:right w:val="none" w:sz="0" w:space="0" w:color="auto"/>
              </w:divBdr>
            </w:div>
            <w:div w:id="473914745">
              <w:marLeft w:val="0"/>
              <w:marRight w:val="0"/>
              <w:marTop w:val="0"/>
              <w:marBottom w:val="0"/>
              <w:divBdr>
                <w:top w:val="none" w:sz="0" w:space="0" w:color="auto"/>
                <w:left w:val="none" w:sz="0" w:space="0" w:color="auto"/>
                <w:bottom w:val="none" w:sz="0" w:space="0" w:color="auto"/>
                <w:right w:val="none" w:sz="0" w:space="0" w:color="auto"/>
              </w:divBdr>
            </w:div>
            <w:div w:id="20515823">
              <w:marLeft w:val="0"/>
              <w:marRight w:val="0"/>
              <w:marTop w:val="0"/>
              <w:marBottom w:val="0"/>
              <w:divBdr>
                <w:top w:val="none" w:sz="0" w:space="0" w:color="auto"/>
                <w:left w:val="none" w:sz="0" w:space="0" w:color="auto"/>
                <w:bottom w:val="none" w:sz="0" w:space="0" w:color="auto"/>
                <w:right w:val="none" w:sz="0" w:space="0" w:color="auto"/>
              </w:divBdr>
            </w:div>
            <w:div w:id="1580211087">
              <w:marLeft w:val="0"/>
              <w:marRight w:val="0"/>
              <w:marTop w:val="0"/>
              <w:marBottom w:val="0"/>
              <w:divBdr>
                <w:top w:val="none" w:sz="0" w:space="0" w:color="auto"/>
                <w:left w:val="none" w:sz="0" w:space="0" w:color="auto"/>
                <w:bottom w:val="none" w:sz="0" w:space="0" w:color="auto"/>
                <w:right w:val="none" w:sz="0" w:space="0" w:color="auto"/>
              </w:divBdr>
            </w:div>
            <w:div w:id="1294753234">
              <w:marLeft w:val="0"/>
              <w:marRight w:val="0"/>
              <w:marTop w:val="0"/>
              <w:marBottom w:val="0"/>
              <w:divBdr>
                <w:top w:val="none" w:sz="0" w:space="0" w:color="auto"/>
                <w:left w:val="none" w:sz="0" w:space="0" w:color="auto"/>
                <w:bottom w:val="none" w:sz="0" w:space="0" w:color="auto"/>
                <w:right w:val="none" w:sz="0" w:space="0" w:color="auto"/>
              </w:divBdr>
            </w:div>
            <w:div w:id="1521506358">
              <w:marLeft w:val="0"/>
              <w:marRight w:val="0"/>
              <w:marTop w:val="0"/>
              <w:marBottom w:val="0"/>
              <w:divBdr>
                <w:top w:val="none" w:sz="0" w:space="0" w:color="auto"/>
                <w:left w:val="none" w:sz="0" w:space="0" w:color="auto"/>
                <w:bottom w:val="none" w:sz="0" w:space="0" w:color="auto"/>
                <w:right w:val="none" w:sz="0" w:space="0" w:color="auto"/>
              </w:divBdr>
            </w:div>
            <w:div w:id="1127166398">
              <w:marLeft w:val="0"/>
              <w:marRight w:val="0"/>
              <w:marTop w:val="0"/>
              <w:marBottom w:val="0"/>
              <w:divBdr>
                <w:top w:val="none" w:sz="0" w:space="0" w:color="auto"/>
                <w:left w:val="none" w:sz="0" w:space="0" w:color="auto"/>
                <w:bottom w:val="none" w:sz="0" w:space="0" w:color="auto"/>
                <w:right w:val="none" w:sz="0" w:space="0" w:color="auto"/>
              </w:divBdr>
            </w:div>
            <w:div w:id="1322271751">
              <w:marLeft w:val="0"/>
              <w:marRight w:val="0"/>
              <w:marTop w:val="0"/>
              <w:marBottom w:val="0"/>
              <w:divBdr>
                <w:top w:val="none" w:sz="0" w:space="0" w:color="auto"/>
                <w:left w:val="none" w:sz="0" w:space="0" w:color="auto"/>
                <w:bottom w:val="none" w:sz="0" w:space="0" w:color="auto"/>
                <w:right w:val="none" w:sz="0" w:space="0" w:color="auto"/>
              </w:divBdr>
            </w:div>
            <w:div w:id="1692802141">
              <w:marLeft w:val="0"/>
              <w:marRight w:val="0"/>
              <w:marTop w:val="0"/>
              <w:marBottom w:val="0"/>
              <w:divBdr>
                <w:top w:val="none" w:sz="0" w:space="0" w:color="auto"/>
                <w:left w:val="none" w:sz="0" w:space="0" w:color="auto"/>
                <w:bottom w:val="none" w:sz="0" w:space="0" w:color="auto"/>
                <w:right w:val="none" w:sz="0" w:space="0" w:color="auto"/>
              </w:divBdr>
            </w:div>
            <w:div w:id="918945927">
              <w:marLeft w:val="0"/>
              <w:marRight w:val="0"/>
              <w:marTop w:val="0"/>
              <w:marBottom w:val="0"/>
              <w:divBdr>
                <w:top w:val="none" w:sz="0" w:space="0" w:color="auto"/>
                <w:left w:val="none" w:sz="0" w:space="0" w:color="auto"/>
                <w:bottom w:val="none" w:sz="0" w:space="0" w:color="auto"/>
                <w:right w:val="none" w:sz="0" w:space="0" w:color="auto"/>
              </w:divBdr>
            </w:div>
            <w:div w:id="1357119782">
              <w:marLeft w:val="0"/>
              <w:marRight w:val="0"/>
              <w:marTop w:val="0"/>
              <w:marBottom w:val="0"/>
              <w:divBdr>
                <w:top w:val="none" w:sz="0" w:space="0" w:color="auto"/>
                <w:left w:val="none" w:sz="0" w:space="0" w:color="auto"/>
                <w:bottom w:val="none" w:sz="0" w:space="0" w:color="auto"/>
                <w:right w:val="none" w:sz="0" w:space="0" w:color="auto"/>
              </w:divBdr>
            </w:div>
            <w:div w:id="262615288">
              <w:marLeft w:val="0"/>
              <w:marRight w:val="0"/>
              <w:marTop w:val="0"/>
              <w:marBottom w:val="0"/>
              <w:divBdr>
                <w:top w:val="none" w:sz="0" w:space="0" w:color="auto"/>
                <w:left w:val="none" w:sz="0" w:space="0" w:color="auto"/>
                <w:bottom w:val="none" w:sz="0" w:space="0" w:color="auto"/>
                <w:right w:val="none" w:sz="0" w:space="0" w:color="auto"/>
              </w:divBdr>
            </w:div>
            <w:div w:id="613904804">
              <w:marLeft w:val="0"/>
              <w:marRight w:val="0"/>
              <w:marTop w:val="0"/>
              <w:marBottom w:val="0"/>
              <w:divBdr>
                <w:top w:val="none" w:sz="0" w:space="0" w:color="auto"/>
                <w:left w:val="none" w:sz="0" w:space="0" w:color="auto"/>
                <w:bottom w:val="none" w:sz="0" w:space="0" w:color="auto"/>
                <w:right w:val="none" w:sz="0" w:space="0" w:color="auto"/>
              </w:divBdr>
            </w:div>
            <w:div w:id="1113480480">
              <w:marLeft w:val="0"/>
              <w:marRight w:val="0"/>
              <w:marTop w:val="0"/>
              <w:marBottom w:val="0"/>
              <w:divBdr>
                <w:top w:val="none" w:sz="0" w:space="0" w:color="auto"/>
                <w:left w:val="none" w:sz="0" w:space="0" w:color="auto"/>
                <w:bottom w:val="none" w:sz="0" w:space="0" w:color="auto"/>
                <w:right w:val="none" w:sz="0" w:space="0" w:color="auto"/>
              </w:divBdr>
            </w:div>
            <w:div w:id="1178036648">
              <w:marLeft w:val="0"/>
              <w:marRight w:val="0"/>
              <w:marTop w:val="0"/>
              <w:marBottom w:val="0"/>
              <w:divBdr>
                <w:top w:val="none" w:sz="0" w:space="0" w:color="auto"/>
                <w:left w:val="none" w:sz="0" w:space="0" w:color="auto"/>
                <w:bottom w:val="none" w:sz="0" w:space="0" w:color="auto"/>
                <w:right w:val="none" w:sz="0" w:space="0" w:color="auto"/>
              </w:divBdr>
            </w:div>
            <w:div w:id="1789546576">
              <w:marLeft w:val="0"/>
              <w:marRight w:val="0"/>
              <w:marTop w:val="0"/>
              <w:marBottom w:val="0"/>
              <w:divBdr>
                <w:top w:val="none" w:sz="0" w:space="0" w:color="auto"/>
                <w:left w:val="none" w:sz="0" w:space="0" w:color="auto"/>
                <w:bottom w:val="none" w:sz="0" w:space="0" w:color="auto"/>
                <w:right w:val="none" w:sz="0" w:space="0" w:color="auto"/>
              </w:divBdr>
            </w:div>
            <w:div w:id="699862933">
              <w:marLeft w:val="0"/>
              <w:marRight w:val="0"/>
              <w:marTop w:val="0"/>
              <w:marBottom w:val="0"/>
              <w:divBdr>
                <w:top w:val="none" w:sz="0" w:space="0" w:color="auto"/>
                <w:left w:val="none" w:sz="0" w:space="0" w:color="auto"/>
                <w:bottom w:val="none" w:sz="0" w:space="0" w:color="auto"/>
                <w:right w:val="none" w:sz="0" w:space="0" w:color="auto"/>
              </w:divBdr>
            </w:div>
            <w:div w:id="1488088349">
              <w:marLeft w:val="0"/>
              <w:marRight w:val="0"/>
              <w:marTop w:val="0"/>
              <w:marBottom w:val="0"/>
              <w:divBdr>
                <w:top w:val="none" w:sz="0" w:space="0" w:color="auto"/>
                <w:left w:val="none" w:sz="0" w:space="0" w:color="auto"/>
                <w:bottom w:val="none" w:sz="0" w:space="0" w:color="auto"/>
                <w:right w:val="none" w:sz="0" w:space="0" w:color="auto"/>
              </w:divBdr>
            </w:div>
            <w:div w:id="476263770">
              <w:marLeft w:val="0"/>
              <w:marRight w:val="0"/>
              <w:marTop w:val="0"/>
              <w:marBottom w:val="0"/>
              <w:divBdr>
                <w:top w:val="none" w:sz="0" w:space="0" w:color="auto"/>
                <w:left w:val="none" w:sz="0" w:space="0" w:color="auto"/>
                <w:bottom w:val="none" w:sz="0" w:space="0" w:color="auto"/>
                <w:right w:val="none" w:sz="0" w:space="0" w:color="auto"/>
              </w:divBdr>
            </w:div>
            <w:div w:id="1322809856">
              <w:marLeft w:val="0"/>
              <w:marRight w:val="0"/>
              <w:marTop w:val="0"/>
              <w:marBottom w:val="0"/>
              <w:divBdr>
                <w:top w:val="none" w:sz="0" w:space="0" w:color="auto"/>
                <w:left w:val="none" w:sz="0" w:space="0" w:color="auto"/>
                <w:bottom w:val="none" w:sz="0" w:space="0" w:color="auto"/>
                <w:right w:val="none" w:sz="0" w:space="0" w:color="auto"/>
              </w:divBdr>
            </w:div>
            <w:div w:id="148450025">
              <w:marLeft w:val="0"/>
              <w:marRight w:val="0"/>
              <w:marTop w:val="0"/>
              <w:marBottom w:val="0"/>
              <w:divBdr>
                <w:top w:val="none" w:sz="0" w:space="0" w:color="auto"/>
                <w:left w:val="none" w:sz="0" w:space="0" w:color="auto"/>
                <w:bottom w:val="none" w:sz="0" w:space="0" w:color="auto"/>
                <w:right w:val="none" w:sz="0" w:space="0" w:color="auto"/>
              </w:divBdr>
            </w:div>
            <w:div w:id="1350369786">
              <w:marLeft w:val="0"/>
              <w:marRight w:val="0"/>
              <w:marTop w:val="0"/>
              <w:marBottom w:val="0"/>
              <w:divBdr>
                <w:top w:val="none" w:sz="0" w:space="0" w:color="auto"/>
                <w:left w:val="none" w:sz="0" w:space="0" w:color="auto"/>
                <w:bottom w:val="none" w:sz="0" w:space="0" w:color="auto"/>
                <w:right w:val="none" w:sz="0" w:space="0" w:color="auto"/>
              </w:divBdr>
            </w:div>
            <w:div w:id="1399594703">
              <w:marLeft w:val="0"/>
              <w:marRight w:val="0"/>
              <w:marTop w:val="0"/>
              <w:marBottom w:val="0"/>
              <w:divBdr>
                <w:top w:val="none" w:sz="0" w:space="0" w:color="auto"/>
                <w:left w:val="none" w:sz="0" w:space="0" w:color="auto"/>
                <w:bottom w:val="none" w:sz="0" w:space="0" w:color="auto"/>
                <w:right w:val="none" w:sz="0" w:space="0" w:color="auto"/>
              </w:divBdr>
            </w:div>
            <w:div w:id="110520199">
              <w:marLeft w:val="0"/>
              <w:marRight w:val="0"/>
              <w:marTop w:val="0"/>
              <w:marBottom w:val="0"/>
              <w:divBdr>
                <w:top w:val="none" w:sz="0" w:space="0" w:color="auto"/>
                <w:left w:val="none" w:sz="0" w:space="0" w:color="auto"/>
                <w:bottom w:val="none" w:sz="0" w:space="0" w:color="auto"/>
                <w:right w:val="none" w:sz="0" w:space="0" w:color="auto"/>
              </w:divBdr>
            </w:div>
            <w:div w:id="1612202683">
              <w:marLeft w:val="0"/>
              <w:marRight w:val="0"/>
              <w:marTop w:val="0"/>
              <w:marBottom w:val="0"/>
              <w:divBdr>
                <w:top w:val="none" w:sz="0" w:space="0" w:color="auto"/>
                <w:left w:val="none" w:sz="0" w:space="0" w:color="auto"/>
                <w:bottom w:val="none" w:sz="0" w:space="0" w:color="auto"/>
                <w:right w:val="none" w:sz="0" w:space="0" w:color="auto"/>
              </w:divBdr>
            </w:div>
            <w:div w:id="453519676">
              <w:marLeft w:val="0"/>
              <w:marRight w:val="0"/>
              <w:marTop w:val="0"/>
              <w:marBottom w:val="0"/>
              <w:divBdr>
                <w:top w:val="none" w:sz="0" w:space="0" w:color="auto"/>
                <w:left w:val="none" w:sz="0" w:space="0" w:color="auto"/>
                <w:bottom w:val="none" w:sz="0" w:space="0" w:color="auto"/>
                <w:right w:val="none" w:sz="0" w:space="0" w:color="auto"/>
              </w:divBdr>
            </w:div>
            <w:div w:id="27334937">
              <w:marLeft w:val="0"/>
              <w:marRight w:val="0"/>
              <w:marTop w:val="0"/>
              <w:marBottom w:val="0"/>
              <w:divBdr>
                <w:top w:val="none" w:sz="0" w:space="0" w:color="auto"/>
                <w:left w:val="none" w:sz="0" w:space="0" w:color="auto"/>
                <w:bottom w:val="none" w:sz="0" w:space="0" w:color="auto"/>
                <w:right w:val="none" w:sz="0" w:space="0" w:color="auto"/>
              </w:divBdr>
            </w:div>
            <w:div w:id="1429618011">
              <w:marLeft w:val="0"/>
              <w:marRight w:val="0"/>
              <w:marTop w:val="0"/>
              <w:marBottom w:val="0"/>
              <w:divBdr>
                <w:top w:val="none" w:sz="0" w:space="0" w:color="auto"/>
                <w:left w:val="none" w:sz="0" w:space="0" w:color="auto"/>
                <w:bottom w:val="none" w:sz="0" w:space="0" w:color="auto"/>
                <w:right w:val="none" w:sz="0" w:space="0" w:color="auto"/>
              </w:divBdr>
            </w:div>
            <w:div w:id="1560674601">
              <w:marLeft w:val="0"/>
              <w:marRight w:val="0"/>
              <w:marTop w:val="0"/>
              <w:marBottom w:val="0"/>
              <w:divBdr>
                <w:top w:val="none" w:sz="0" w:space="0" w:color="auto"/>
                <w:left w:val="none" w:sz="0" w:space="0" w:color="auto"/>
                <w:bottom w:val="none" w:sz="0" w:space="0" w:color="auto"/>
                <w:right w:val="none" w:sz="0" w:space="0" w:color="auto"/>
              </w:divBdr>
            </w:div>
            <w:div w:id="26417233">
              <w:marLeft w:val="0"/>
              <w:marRight w:val="0"/>
              <w:marTop w:val="0"/>
              <w:marBottom w:val="0"/>
              <w:divBdr>
                <w:top w:val="none" w:sz="0" w:space="0" w:color="auto"/>
                <w:left w:val="none" w:sz="0" w:space="0" w:color="auto"/>
                <w:bottom w:val="none" w:sz="0" w:space="0" w:color="auto"/>
                <w:right w:val="none" w:sz="0" w:space="0" w:color="auto"/>
              </w:divBdr>
            </w:div>
            <w:div w:id="1935164765">
              <w:marLeft w:val="0"/>
              <w:marRight w:val="0"/>
              <w:marTop w:val="0"/>
              <w:marBottom w:val="0"/>
              <w:divBdr>
                <w:top w:val="none" w:sz="0" w:space="0" w:color="auto"/>
                <w:left w:val="none" w:sz="0" w:space="0" w:color="auto"/>
                <w:bottom w:val="none" w:sz="0" w:space="0" w:color="auto"/>
                <w:right w:val="none" w:sz="0" w:space="0" w:color="auto"/>
              </w:divBdr>
            </w:div>
            <w:div w:id="401802859">
              <w:marLeft w:val="0"/>
              <w:marRight w:val="0"/>
              <w:marTop w:val="0"/>
              <w:marBottom w:val="0"/>
              <w:divBdr>
                <w:top w:val="none" w:sz="0" w:space="0" w:color="auto"/>
                <w:left w:val="none" w:sz="0" w:space="0" w:color="auto"/>
                <w:bottom w:val="none" w:sz="0" w:space="0" w:color="auto"/>
                <w:right w:val="none" w:sz="0" w:space="0" w:color="auto"/>
              </w:divBdr>
            </w:div>
            <w:div w:id="901066420">
              <w:marLeft w:val="0"/>
              <w:marRight w:val="0"/>
              <w:marTop w:val="0"/>
              <w:marBottom w:val="0"/>
              <w:divBdr>
                <w:top w:val="none" w:sz="0" w:space="0" w:color="auto"/>
                <w:left w:val="none" w:sz="0" w:space="0" w:color="auto"/>
                <w:bottom w:val="none" w:sz="0" w:space="0" w:color="auto"/>
                <w:right w:val="none" w:sz="0" w:space="0" w:color="auto"/>
              </w:divBdr>
            </w:div>
            <w:div w:id="1208376851">
              <w:marLeft w:val="0"/>
              <w:marRight w:val="0"/>
              <w:marTop w:val="0"/>
              <w:marBottom w:val="0"/>
              <w:divBdr>
                <w:top w:val="none" w:sz="0" w:space="0" w:color="auto"/>
                <w:left w:val="none" w:sz="0" w:space="0" w:color="auto"/>
                <w:bottom w:val="none" w:sz="0" w:space="0" w:color="auto"/>
                <w:right w:val="none" w:sz="0" w:space="0" w:color="auto"/>
              </w:divBdr>
            </w:div>
            <w:div w:id="516843946">
              <w:marLeft w:val="0"/>
              <w:marRight w:val="0"/>
              <w:marTop w:val="0"/>
              <w:marBottom w:val="0"/>
              <w:divBdr>
                <w:top w:val="none" w:sz="0" w:space="0" w:color="auto"/>
                <w:left w:val="none" w:sz="0" w:space="0" w:color="auto"/>
                <w:bottom w:val="none" w:sz="0" w:space="0" w:color="auto"/>
                <w:right w:val="none" w:sz="0" w:space="0" w:color="auto"/>
              </w:divBdr>
            </w:div>
            <w:div w:id="1443958147">
              <w:marLeft w:val="0"/>
              <w:marRight w:val="0"/>
              <w:marTop w:val="0"/>
              <w:marBottom w:val="0"/>
              <w:divBdr>
                <w:top w:val="none" w:sz="0" w:space="0" w:color="auto"/>
                <w:left w:val="none" w:sz="0" w:space="0" w:color="auto"/>
                <w:bottom w:val="none" w:sz="0" w:space="0" w:color="auto"/>
                <w:right w:val="none" w:sz="0" w:space="0" w:color="auto"/>
              </w:divBdr>
            </w:div>
            <w:div w:id="1941640061">
              <w:marLeft w:val="0"/>
              <w:marRight w:val="0"/>
              <w:marTop w:val="0"/>
              <w:marBottom w:val="0"/>
              <w:divBdr>
                <w:top w:val="none" w:sz="0" w:space="0" w:color="auto"/>
                <w:left w:val="none" w:sz="0" w:space="0" w:color="auto"/>
                <w:bottom w:val="none" w:sz="0" w:space="0" w:color="auto"/>
                <w:right w:val="none" w:sz="0" w:space="0" w:color="auto"/>
              </w:divBdr>
            </w:div>
            <w:div w:id="656150173">
              <w:marLeft w:val="0"/>
              <w:marRight w:val="0"/>
              <w:marTop w:val="0"/>
              <w:marBottom w:val="0"/>
              <w:divBdr>
                <w:top w:val="none" w:sz="0" w:space="0" w:color="auto"/>
                <w:left w:val="none" w:sz="0" w:space="0" w:color="auto"/>
                <w:bottom w:val="none" w:sz="0" w:space="0" w:color="auto"/>
                <w:right w:val="none" w:sz="0" w:space="0" w:color="auto"/>
              </w:divBdr>
            </w:div>
            <w:div w:id="458764807">
              <w:marLeft w:val="0"/>
              <w:marRight w:val="0"/>
              <w:marTop w:val="0"/>
              <w:marBottom w:val="0"/>
              <w:divBdr>
                <w:top w:val="none" w:sz="0" w:space="0" w:color="auto"/>
                <w:left w:val="none" w:sz="0" w:space="0" w:color="auto"/>
                <w:bottom w:val="none" w:sz="0" w:space="0" w:color="auto"/>
                <w:right w:val="none" w:sz="0" w:space="0" w:color="auto"/>
              </w:divBdr>
            </w:div>
            <w:div w:id="1147670416">
              <w:marLeft w:val="0"/>
              <w:marRight w:val="0"/>
              <w:marTop w:val="0"/>
              <w:marBottom w:val="0"/>
              <w:divBdr>
                <w:top w:val="none" w:sz="0" w:space="0" w:color="auto"/>
                <w:left w:val="none" w:sz="0" w:space="0" w:color="auto"/>
                <w:bottom w:val="none" w:sz="0" w:space="0" w:color="auto"/>
                <w:right w:val="none" w:sz="0" w:space="0" w:color="auto"/>
              </w:divBdr>
            </w:div>
            <w:div w:id="351683392">
              <w:marLeft w:val="0"/>
              <w:marRight w:val="0"/>
              <w:marTop w:val="0"/>
              <w:marBottom w:val="0"/>
              <w:divBdr>
                <w:top w:val="none" w:sz="0" w:space="0" w:color="auto"/>
                <w:left w:val="none" w:sz="0" w:space="0" w:color="auto"/>
                <w:bottom w:val="none" w:sz="0" w:space="0" w:color="auto"/>
                <w:right w:val="none" w:sz="0" w:space="0" w:color="auto"/>
              </w:divBdr>
            </w:div>
            <w:div w:id="120922992">
              <w:marLeft w:val="0"/>
              <w:marRight w:val="0"/>
              <w:marTop w:val="0"/>
              <w:marBottom w:val="0"/>
              <w:divBdr>
                <w:top w:val="none" w:sz="0" w:space="0" w:color="auto"/>
                <w:left w:val="none" w:sz="0" w:space="0" w:color="auto"/>
                <w:bottom w:val="none" w:sz="0" w:space="0" w:color="auto"/>
                <w:right w:val="none" w:sz="0" w:space="0" w:color="auto"/>
              </w:divBdr>
            </w:div>
            <w:div w:id="255865170">
              <w:marLeft w:val="0"/>
              <w:marRight w:val="0"/>
              <w:marTop w:val="0"/>
              <w:marBottom w:val="0"/>
              <w:divBdr>
                <w:top w:val="none" w:sz="0" w:space="0" w:color="auto"/>
                <w:left w:val="none" w:sz="0" w:space="0" w:color="auto"/>
                <w:bottom w:val="none" w:sz="0" w:space="0" w:color="auto"/>
                <w:right w:val="none" w:sz="0" w:space="0" w:color="auto"/>
              </w:divBdr>
            </w:div>
            <w:div w:id="497886302">
              <w:marLeft w:val="0"/>
              <w:marRight w:val="0"/>
              <w:marTop w:val="0"/>
              <w:marBottom w:val="0"/>
              <w:divBdr>
                <w:top w:val="none" w:sz="0" w:space="0" w:color="auto"/>
                <w:left w:val="none" w:sz="0" w:space="0" w:color="auto"/>
                <w:bottom w:val="none" w:sz="0" w:space="0" w:color="auto"/>
                <w:right w:val="none" w:sz="0" w:space="0" w:color="auto"/>
              </w:divBdr>
            </w:div>
            <w:div w:id="726418855">
              <w:marLeft w:val="0"/>
              <w:marRight w:val="0"/>
              <w:marTop w:val="0"/>
              <w:marBottom w:val="0"/>
              <w:divBdr>
                <w:top w:val="none" w:sz="0" w:space="0" w:color="auto"/>
                <w:left w:val="none" w:sz="0" w:space="0" w:color="auto"/>
                <w:bottom w:val="none" w:sz="0" w:space="0" w:color="auto"/>
                <w:right w:val="none" w:sz="0" w:space="0" w:color="auto"/>
              </w:divBdr>
            </w:div>
            <w:div w:id="618298286">
              <w:marLeft w:val="0"/>
              <w:marRight w:val="0"/>
              <w:marTop w:val="0"/>
              <w:marBottom w:val="0"/>
              <w:divBdr>
                <w:top w:val="none" w:sz="0" w:space="0" w:color="auto"/>
                <w:left w:val="none" w:sz="0" w:space="0" w:color="auto"/>
                <w:bottom w:val="none" w:sz="0" w:space="0" w:color="auto"/>
                <w:right w:val="none" w:sz="0" w:space="0" w:color="auto"/>
              </w:divBdr>
            </w:div>
            <w:div w:id="2138641893">
              <w:marLeft w:val="0"/>
              <w:marRight w:val="0"/>
              <w:marTop w:val="0"/>
              <w:marBottom w:val="0"/>
              <w:divBdr>
                <w:top w:val="none" w:sz="0" w:space="0" w:color="auto"/>
                <w:left w:val="none" w:sz="0" w:space="0" w:color="auto"/>
                <w:bottom w:val="none" w:sz="0" w:space="0" w:color="auto"/>
                <w:right w:val="none" w:sz="0" w:space="0" w:color="auto"/>
              </w:divBdr>
            </w:div>
            <w:div w:id="1836609629">
              <w:marLeft w:val="0"/>
              <w:marRight w:val="0"/>
              <w:marTop w:val="0"/>
              <w:marBottom w:val="0"/>
              <w:divBdr>
                <w:top w:val="none" w:sz="0" w:space="0" w:color="auto"/>
                <w:left w:val="none" w:sz="0" w:space="0" w:color="auto"/>
                <w:bottom w:val="none" w:sz="0" w:space="0" w:color="auto"/>
                <w:right w:val="none" w:sz="0" w:space="0" w:color="auto"/>
              </w:divBdr>
            </w:div>
            <w:div w:id="1113862726">
              <w:marLeft w:val="0"/>
              <w:marRight w:val="0"/>
              <w:marTop w:val="0"/>
              <w:marBottom w:val="0"/>
              <w:divBdr>
                <w:top w:val="none" w:sz="0" w:space="0" w:color="auto"/>
                <w:left w:val="none" w:sz="0" w:space="0" w:color="auto"/>
                <w:bottom w:val="none" w:sz="0" w:space="0" w:color="auto"/>
                <w:right w:val="none" w:sz="0" w:space="0" w:color="auto"/>
              </w:divBdr>
            </w:div>
            <w:div w:id="1152797465">
              <w:marLeft w:val="0"/>
              <w:marRight w:val="0"/>
              <w:marTop w:val="0"/>
              <w:marBottom w:val="0"/>
              <w:divBdr>
                <w:top w:val="none" w:sz="0" w:space="0" w:color="auto"/>
                <w:left w:val="none" w:sz="0" w:space="0" w:color="auto"/>
                <w:bottom w:val="none" w:sz="0" w:space="0" w:color="auto"/>
                <w:right w:val="none" w:sz="0" w:space="0" w:color="auto"/>
              </w:divBdr>
            </w:div>
            <w:div w:id="272514088">
              <w:marLeft w:val="0"/>
              <w:marRight w:val="0"/>
              <w:marTop w:val="0"/>
              <w:marBottom w:val="0"/>
              <w:divBdr>
                <w:top w:val="none" w:sz="0" w:space="0" w:color="auto"/>
                <w:left w:val="none" w:sz="0" w:space="0" w:color="auto"/>
                <w:bottom w:val="none" w:sz="0" w:space="0" w:color="auto"/>
                <w:right w:val="none" w:sz="0" w:space="0" w:color="auto"/>
              </w:divBdr>
            </w:div>
            <w:div w:id="1419208998">
              <w:marLeft w:val="0"/>
              <w:marRight w:val="0"/>
              <w:marTop w:val="0"/>
              <w:marBottom w:val="0"/>
              <w:divBdr>
                <w:top w:val="none" w:sz="0" w:space="0" w:color="auto"/>
                <w:left w:val="none" w:sz="0" w:space="0" w:color="auto"/>
                <w:bottom w:val="none" w:sz="0" w:space="0" w:color="auto"/>
                <w:right w:val="none" w:sz="0" w:space="0" w:color="auto"/>
              </w:divBdr>
            </w:div>
            <w:div w:id="59985128">
              <w:marLeft w:val="0"/>
              <w:marRight w:val="0"/>
              <w:marTop w:val="0"/>
              <w:marBottom w:val="0"/>
              <w:divBdr>
                <w:top w:val="none" w:sz="0" w:space="0" w:color="auto"/>
                <w:left w:val="none" w:sz="0" w:space="0" w:color="auto"/>
                <w:bottom w:val="none" w:sz="0" w:space="0" w:color="auto"/>
                <w:right w:val="none" w:sz="0" w:space="0" w:color="auto"/>
              </w:divBdr>
            </w:div>
            <w:div w:id="2067757724">
              <w:marLeft w:val="0"/>
              <w:marRight w:val="0"/>
              <w:marTop w:val="0"/>
              <w:marBottom w:val="0"/>
              <w:divBdr>
                <w:top w:val="none" w:sz="0" w:space="0" w:color="auto"/>
                <w:left w:val="none" w:sz="0" w:space="0" w:color="auto"/>
                <w:bottom w:val="none" w:sz="0" w:space="0" w:color="auto"/>
                <w:right w:val="none" w:sz="0" w:space="0" w:color="auto"/>
              </w:divBdr>
            </w:div>
            <w:div w:id="1847749093">
              <w:marLeft w:val="0"/>
              <w:marRight w:val="0"/>
              <w:marTop w:val="0"/>
              <w:marBottom w:val="0"/>
              <w:divBdr>
                <w:top w:val="none" w:sz="0" w:space="0" w:color="auto"/>
                <w:left w:val="none" w:sz="0" w:space="0" w:color="auto"/>
                <w:bottom w:val="none" w:sz="0" w:space="0" w:color="auto"/>
                <w:right w:val="none" w:sz="0" w:space="0" w:color="auto"/>
              </w:divBdr>
            </w:div>
            <w:div w:id="211044088">
              <w:marLeft w:val="0"/>
              <w:marRight w:val="0"/>
              <w:marTop w:val="0"/>
              <w:marBottom w:val="0"/>
              <w:divBdr>
                <w:top w:val="none" w:sz="0" w:space="0" w:color="auto"/>
                <w:left w:val="none" w:sz="0" w:space="0" w:color="auto"/>
                <w:bottom w:val="none" w:sz="0" w:space="0" w:color="auto"/>
                <w:right w:val="none" w:sz="0" w:space="0" w:color="auto"/>
              </w:divBdr>
            </w:div>
            <w:div w:id="642277590">
              <w:marLeft w:val="0"/>
              <w:marRight w:val="0"/>
              <w:marTop w:val="0"/>
              <w:marBottom w:val="0"/>
              <w:divBdr>
                <w:top w:val="none" w:sz="0" w:space="0" w:color="auto"/>
                <w:left w:val="none" w:sz="0" w:space="0" w:color="auto"/>
                <w:bottom w:val="none" w:sz="0" w:space="0" w:color="auto"/>
                <w:right w:val="none" w:sz="0" w:space="0" w:color="auto"/>
              </w:divBdr>
            </w:div>
            <w:div w:id="61803053">
              <w:marLeft w:val="0"/>
              <w:marRight w:val="0"/>
              <w:marTop w:val="0"/>
              <w:marBottom w:val="0"/>
              <w:divBdr>
                <w:top w:val="none" w:sz="0" w:space="0" w:color="auto"/>
                <w:left w:val="none" w:sz="0" w:space="0" w:color="auto"/>
                <w:bottom w:val="none" w:sz="0" w:space="0" w:color="auto"/>
                <w:right w:val="none" w:sz="0" w:space="0" w:color="auto"/>
              </w:divBdr>
            </w:div>
            <w:div w:id="1754547110">
              <w:marLeft w:val="0"/>
              <w:marRight w:val="0"/>
              <w:marTop w:val="0"/>
              <w:marBottom w:val="0"/>
              <w:divBdr>
                <w:top w:val="none" w:sz="0" w:space="0" w:color="auto"/>
                <w:left w:val="none" w:sz="0" w:space="0" w:color="auto"/>
                <w:bottom w:val="none" w:sz="0" w:space="0" w:color="auto"/>
                <w:right w:val="none" w:sz="0" w:space="0" w:color="auto"/>
              </w:divBdr>
            </w:div>
            <w:div w:id="1491872980">
              <w:marLeft w:val="0"/>
              <w:marRight w:val="0"/>
              <w:marTop w:val="0"/>
              <w:marBottom w:val="0"/>
              <w:divBdr>
                <w:top w:val="none" w:sz="0" w:space="0" w:color="auto"/>
                <w:left w:val="none" w:sz="0" w:space="0" w:color="auto"/>
                <w:bottom w:val="none" w:sz="0" w:space="0" w:color="auto"/>
                <w:right w:val="none" w:sz="0" w:space="0" w:color="auto"/>
              </w:divBdr>
            </w:div>
            <w:div w:id="1714037919">
              <w:marLeft w:val="0"/>
              <w:marRight w:val="0"/>
              <w:marTop w:val="0"/>
              <w:marBottom w:val="0"/>
              <w:divBdr>
                <w:top w:val="none" w:sz="0" w:space="0" w:color="auto"/>
                <w:left w:val="none" w:sz="0" w:space="0" w:color="auto"/>
                <w:bottom w:val="none" w:sz="0" w:space="0" w:color="auto"/>
                <w:right w:val="none" w:sz="0" w:space="0" w:color="auto"/>
              </w:divBdr>
            </w:div>
            <w:div w:id="202518962">
              <w:marLeft w:val="0"/>
              <w:marRight w:val="0"/>
              <w:marTop w:val="0"/>
              <w:marBottom w:val="0"/>
              <w:divBdr>
                <w:top w:val="none" w:sz="0" w:space="0" w:color="auto"/>
                <w:left w:val="none" w:sz="0" w:space="0" w:color="auto"/>
                <w:bottom w:val="none" w:sz="0" w:space="0" w:color="auto"/>
                <w:right w:val="none" w:sz="0" w:space="0" w:color="auto"/>
              </w:divBdr>
            </w:div>
            <w:div w:id="276328396">
              <w:marLeft w:val="0"/>
              <w:marRight w:val="0"/>
              <w:marTop w:val="0"/>
              <w:marBottom w:val="0"/>
              <w:divBdr>
                <w:top w:val="none" w:sz="0" w:space="0" w:color="auto"/>
                <w:left w:val="none" w:sz="0" w:space="0" w:color="auto"/>
                <w:bottom w:val="none" w:sz="0" w:space="0" w:color="auto"/>
                <w:right w:val="none" w:sz="0" w:space="0" w:color="auto"/>
              </w:divBdr>
            </w:div>
            <w:div w:id="233051750">
              <w:marLeft w:val="0"/>
              <w:marRight w:val="0"/>
              <w:marTop w:val="0"/>
              <w:marBottom w:val="0"/>
              <w:divBdr>
                <w:top w:val="none" w:sz="0" w:space="0" w:color="auto"/>
                <w:left w:val="none" w:sz="0" w:space="0" w:color="auto"/>
                <w:bottom w:val="none" w:sz="0" w:space="0" w:color="auto"/>
                <w:right w:val="none" w:sz="0" w:space="0" w:color="auto"/>
              </w:divBdr>
            </w:div>
            <w:div w:id="1280062127">
              <w:marLeft w:val="0"/>
              <w:marRight w:val="0"/>
              <w:marTop w:val="0"/>
              <w:marBottom w:val="0"/>
              <w:divBdr>
                <w:top w:val="none" w:sz="0" w:space="0" w:color="auto"/>
                <w:left w:val="none" w:sz="0" w:space="0" w:color="auto"/>
                <w:bottom w:val="none" w:sz="0" w:space="0" w:color="auto"/>
                <w:right w:val="none" w:sz="0" w:space="0" w:color="auto"/>
              </w:divBdr>
            </w:div>
            <w:div w:id="1891960058">
              <w:marLeft w:val="0"/>
              <w:marRight w:val="0"/>
              <w:marTop w:val="0"/>
              <w:marBottom w:val="0"/>
              <w:divBdr>
                <w:top w:val="none" w:sz="0" w:space="0" w:color="auto"/>
                <w:left w:val="none" w:sz="0" w:space="0" w:color="auto"/>
                <w:bottom w:val="none" w:sz="0" w:space="0" w:color="auto"/>
                <w:right w:val="none" w:sz="0" w:space="0" w:color="auto"/>
              </w:divBdr>
            </w:div>
            <w:div w:id="90510399">
              <w:marLeft w:val="0"/>
              <w:marRight w:val="0"/>
              <w:marTop w:val="0"/>
              <w:marBottom w:val="0"/>
              <w:divBdr>
                <w:top w:val="none" w:sz="0" w:space="0" w:color="auto"/>
                <w:left w:val="none" w:sz="0" w:space="0" w:color="auto"/>
                <w:bottom w:val="none" w:sz="0" w:space="0" w:color="auto"/>
                <w:right w:val="none" w:sz="0" w:space="0" w:color="auto"/>
              </w:divBdr>
            </w:div>
            <w:div w:id="817693362">
              <w:marLeft w:val="0"/>
              <w:marRight w:val="0"/>
              <w:marTop w:val="0"/>
              <w:marBottom w:val="0"/>
              <w:divBdr>
                <w:top w:val="none" w:sz="0" w:space="0" w:color="auto"/>
                <w:left w:val="none" w:sz="0" w:space="0" w:color="auto"/>
                <w:bottom w:val="none" w:sz="0" w:space="0" w:color="auto"/>
                <w:right w:val="none" w:sz="0" w:space="0" w:color="auto"/>
              </w:divBdr>
            </w:div>
            <w:div w:id="1837380246">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28674057">
              <w:marLeft w:val="0"/>
              <w:marRight w:val="0"/>
              <w:marTop w:val="0"/>
              <w:marBottom w:val="0"/>
              <w:divBdr>
                <w:top w:val="none" w:sz="0" w:space="0" w:color="auto"/>
                <w:left w:val="none" w:sz="0" w:space="0" w:color="auto"/>
                <w:bottom w:val="none" w:sz="0" w:space="0" w:color="auto"/>
                <w:right w:val="none" w:sz="0" w:space="0" w:color="auto"/>
              </w:divBdr>
            </w:div>
            <w:div w:id="82530106">
              <w:marLeft w:val="0"/>
              <w:marRight w:val="0"/>
              <w:marTop w:val="0"/>
              <w:marBottom w:val="0"/>
              <w:divBdr>
                <w:top w:val="none" w:sz="0" w:space="0" w:color="auto"/>
                <w:left w:val="none" w:sz="0" w:space="0" w:color="auto"/>
                <w:bottom w:val="none" w:sz="0" w:space="0" w:color="auto"/>
                <w:right w:val="none" w:sz="0" w:space="0" w:color="auto"/>
              </w:divBdr>
            </w:div>
            <w:div w:id="2019312972">
              <w:marLeft w:val="0"/>
              <w:marRight w:val="0"/>
              <w:marTop w:val="0"/>
              <w:marBottom w:val="0"/>
              <w:divBdr>
                <w:top w:val="none" w:sz="0" w:space="0" w:color="auto"/>
                <w:left w:val="none" w:sz="0" w:space="0" w:color="auto"/>
                <w:bottom w:val="none" w:sz="0" w:space="0" w:color="auto"/>
                <w:right w:val="none" w:sz="0" w:space="0" w:color="auto"/>
              </w:divBdr>
            </w:div>
            <w:div w:id="606548190">
              <w:marLeft w:val="0"/>
              <w:marRight w:val="0"/>
              <w:marTop w:val="0"/>
              <w:marBottom w:val="0"/>
              <w:divBdr>
                <w:top w:val="none" w:sz="0" w:space="0" w:color="auto"/>
                <w:left w:val="none" w:sz="0" w:space="0" w:color="auto"/>
                <w:bottom w:val="none" w:sz="0" w:space="0" w:color="auto"/>
                <w:right w:val="none" w:sz="0" w:space="0" w:color="auto"/>
              </w:divBdr>
            </w:div>
            <w:div w:id="1444960734">
              <w:marLeft w:val="0"/>
              <w:marRight w:val="0"/>
              <w:marTop w:val="0"/>
              <w:marBottom w:val="0"/>
              <w:divBdr>
                <w:top w:val="none" w:sz="0" w:space="0" w:color="auto"/>
                <w:left w:val="none" w:sz="0" w:space="0" w:color="auto"/>
                <w:bottom w:val="none" w:sz="0" w:space="0" w:color="auto"/>
                <w:right w:val="none" w:sz="0" w:space="0" w:color="auto"/>
              </w:divBdr>
            </w:div>
            <w:div w:id="695885810">
              <w:marLeft w:val="0"/>
              <w:marRight w:val="0"/>
              <w:marTop w:val="0"/>
              <w:marBottom w:val="0"/>
              <w:divBdr>
                <w:top w:val="none" w:sz="0" w:space="0" w:color="auto"/>
                <w:left w:val="none" w:sz="0" w:space="0" w:color="auto"/>
                <w:bottom w:val="none" w:sz="0" w:space="0" w:color="auto"/>
                <w:right w:val="none" w:sz="0" w:space="0" w:color="auto"/>
              </w:divBdr>
            </w:div>
            <w:div w:id="1538472937">
              <w:marLeft w:val="0"/>
              <w:marRight w:val="0"/>
              <w:marTop w:val="0"/>
              <w:marBottom w:val="0"/>
              <w:divBdr>
                <w:top w:val="none" w:sz="0" w:space="0" w:color="auto"/>
                <w:left w:val="none" w:sz="0" w:space="0" w:color="auto"/>
                <w:bottom w:val="none" w:sz="0" w:space="0" w:color="auto"/>
                <w:right w:val="none" w:sz="0" w:space="0" w:color="auto"/>
              </w:divBdr>
            </w:div>
            <w:div w:id="1656882998">
              <w:marLeft w:val="0"/>
              <w:marRight w:val="0"/>
              <w:marTop w:val="0"/>
              <w:marBottom w:val="0"/>
              <w:divBdr>
                <w:top w:val="none" w:sz="0" w:space="0" w:color="auto"/>
                <w:left w:val="none" w:sz="0" w:space="0" w:color="auto"/>
                <w:bottom w:val="none" w:sz="0" w:space="0" w:color="auto"/>
                <w:right w:val="none" w:sz="0" w:space="0" w:color="auto"/>
              </w:divBdr>
            </w:div>
            <w:div w:id="724529643">
              <w:marLeft w:val="0"/>
              <w:marRight w:val="0"/>
              <w:marTop w:val="0"/>
              <w:marBottom w:val="0"/>
              <w:divBdr>
                <w:top w:val="none" w:sz="0" w:space="0" w:color="auto"/>
                <w:left w:val="none" w:sz="0" w:space="0" w:color="auto"/>
                <w:bottom w:val="none" w:sz="0" w:space="0" w:color="auto"/>
                <w:right w:val="none" w:sz="0" w:space="0" w:color="auto"/>
              </w:divBdr>
            </w:div>
            <w:div w:id="2088264594">
              <w:marLeft w:val="0"/>
              <w:marRight w:val="0"/>
              <w:marTop w:val="0"/>
              <w:marBottom w:val="0"/>
              <w:divBdr>
                <w:top w:val="none" w:sz="0" w:space="0" w:color="auto"/>
                <w:left w:val="none" w:sz="0" w:space="0" w:color="auto"/>
                <w:bottom w:val="none" w:sz="0" w:space="0" w:color="auto"/>
                <w:right w:val="none" w:sz="0" w:space="0" w:color="auto"/>
              </w:divBdr>
            </w:div>
            <w:div w:id="228003314">
              <w:marLeft w:val="0"/>
              <w:marRight w:val="0"/>
              <w:marTop w:val="0"/>
              <w:marBottom w:val="0"/>
              <w:divBdr>
                <w:top w:val="none" w:sz="0" w:space="0" w:color="auto"/>
                <w:left w:val="none" w:sz="0" w:space="0" w:color="auto"/>
                <w:bottom w:val="none" w:sz="0" w:space="0" w:color="auto"/>
                <w:right w:val="none" w:sz="0" w:space="0" w:color="auto"/>
              </w:divBdr>
            </w:div>
            <w:div w:id="295332637">
              <w:marLeft w:val="0"/>
              <w:marRight w:val="0"/>
              <w:marTop w:val="0"/>
              <w:marBottom w:val="0"/>
              <w:divBdr>
                <w:top w:val="none" w:sz="0" w:space="0" w:color="auto"/>
                <w:left w:val="none" w:sz="0" w:space="0" w:color="auto"/>
                <w:bottom w:val="none" w:sz="0" w:space="0" w:color="auto"/>
                <w:right w:val="none" w:sz="0" w:space="0" w:color="auto"/>
              </w:divBdr>
            </w:div>
            <w:div w:id="1919052922">
              <w:marLeft w:val="0"/>
              <w:marRight w:val="0"/>
              <w:marTop w:val="0"/>
              <w:marBottom w:val="0"/>
              <w:divBdr>
                <w:top w:val="none" w:sz="0" w:space="0" w:color="auto"/>
                <w:left w:val="none" w:sz="0" w:space="0" w:color="auto"/>
                <w:bottom w:val="none" w:sz="0" w:space="0" w:color="auto"/>
                <w:right w:val="none" w:sz="0" w:space="0" w:color="auto"/>
              </w:divBdr>
            </w:div>
            <w:div w:id="847869227">
              <w:marLeft w:val="0"/>
              <w:marRight w:val="0"/>
              <w:marTop w:val="0"/>
              <w:marBottom w:val="0"/>
              <w:divBdr>
                <w:top w:val="none" w:sz="0" w:space="0" w:color="auto"/>
                <w:left w:val="none" w:sz="0" w:space="0" w:color="auto"/>
                <w:bottom w:val="none" w:sz="0" w:space="0" w:color="auto"/>
                <w:right w:val="none" w:sz="0" w:space="0" w:color="auto"/>
              </w:divBdr>
            </w:div>
            <w:div w:id="271128432">
              <w:marLeft w:val="0"/>
              <w:marRight w:val="0"/>
              <w:marTop w:val="0"/>
              <w:marBottom w:val="0"/>
              <w:divBdr>
                <w:top w:val="none" w:sz="0" w:space="0" w:color="auto"/>
                <w:left w:val="none" w:sz="0" w:space="0" w:color="auto"/>
                <w:bottom w:val="none" w:sz="0" w:space="0" w:color="auto"/>
                <w:right w:val="none" w:sz="0" w:space="0" w:color="auto"/>
              </w:divBdr>
            </w:div>
            <w:div w:id="1015426000">
              <w:marLeft w:val="0"/>
              <w:marRight w:val="0"/>
              <w:marTop w:val="0"/>
              <w:marBottom w:val="0"/>
              <w:divBdr>
                <w:top w:val="none" w:sz="0" w:space="0" w:color="auto"/>
                <w:left w:val="none" w:sz="0" w:space="0" w:color="auto"/>
                <w:bottom w:val="none" w:sz="0" w:space="0" w:color="auto"/>
                <w:right w:val="none" w:sz="0" w:space="0" w:color="auto"/>
              </w:divBdr>
            </w:div>
            <w:div w:id="1520662242">
              <w:marLeft w:val="0"/>
              <w:marRight w:val="0"/>
              <w:marTop w:val="0"/>
              <w:marBottom w:val="0"/>
              <w:divBdr>
                <w:top w:val="none" w:sz="0" w:space="0" w:color="auto"/>
                <w:left w:val="none" w:sz="0" w:space="0" w:color="auto"/>
                <w:bottom w:val="none" w:sz="0" w:space="0" w:color="auto"/>
                <w:right w:val="none" w:sz="0" w:space="0" w:color="auto"/>
              </w:divBdr>
            </w:div>
            <w:div w:id="1659965307">
              <w:marLeft w:val="0"/>
              <w:marRight w:val="0"/>
              <w:marTop w:val="0"/>
              <w:marBottom w:val="0"/>
              <w:divBdr>
                <w:top w:val="none" w:sz="0" w:space="0" w:color="auto"/>
                <w:left w:val="none" w:sz="0" w:space="0" w:color="auto"/>
                <w:bottom w:val="none" w:sz="0" w:space="0" w:color="auto"/>
                <w:right w:val="none" w:sz="0" w:space="0" w:color="auto"/>
              </w:divBdr>
            </w:div>
            <w:div w:id="2057654280">
              <w:marLeft w:val="0"/>
              <w:marRight w:val="0"/>
              <w:marTop w:val="0"/>
              <w:marBottom w:val="0"/>
              <w:divBdr>
                <w:top w:val="none" w:sz="0" w:space="0" w:color="auto"/>
                <w:left w:val="none" w:sz="0" w:space="0" w:color="auto"/>
                <w:bottom w:val="none" w:sz="0" w:space="0" w:color="auto"/>
                <w:right w:val="none" w:sz="0" w:space="0" w:color="auto"/>
              </w:divBdr>
            </w:div>
            <w:div w:id="1446926696">
              <w:marLeft w:val="0"/>
              <w:marRight w:val="0"/>
              <w:marTop w:val="0"/>
              <w:marBottom w:val="0"/>
              <w:divBdr>
                <w:top w:val="none" w:sz="0" w:space="0" w:color="auto"/>
                <w:left w:val="none" w:sz="0" w:space="0" w:color="auto"/>
                <w:bottom w:val="none" w:sz="0" w:space="0" w:color="auto"/>
                <w:right w:val="none" w:sz="0" w:space="0" w:color="auto"/>
              </w:divBdr>
            </w:div>
            <w:div w:id="279075476">
              <w:marLeft w:val="0"/>
              <w:marRight w:val="0"/>
              <w:marTop w:val="0"/>
              <w:marBottom w:val="0"/>
              <w:divBdr>
                <w:top w:val="none" w:sz="0" w:space="0" w:color="auto"/>
                <w:left w:val="none" w:sz="0" w:space="0" w:color="auto"/>
                <w:bottom w:val="none" w:sz="0" w:space="0" w:color="auto"/>
                <w:right w:val="none" w:sz="0" w:space="0" w:color="auto"/>
              </w:divBdr>
            </w:div>
            <w:div w:id="174154495">
              <w:marLeft w:val="0"/>
              <w:marRight w:val="0"/>
              <w:marTop w:val="0"/>
              <w:marBottom w:val="0"/>
              <w:divBdr>
                <w:top w:val="none" w:sz="0" w:space="0" w:color="auto"/>
                <w:left w:val="none" w:sz="0" w:space="0" w:color="auto"/>
                <w:bottom w:val="none" w:sz="0" w:space="0" w:color="auto"/>
                <w:right w:val="none" w:sz="0" w:space="0" w:color="auto"/>
              </w:divBdr>
            </w:div>
            <w:div w:id="113522880">
              <w:marLeft w:val="0"/>
              <w:marRight w:val="0"/>
              <w:marTop w:val="0"/>
              <w:marBottom w:val="0"/>
              <w:divBdr>
                <w:top w:val="none" w:sz="0" w:space="0" w:color="auto"/>
                <w:left w:val="none" w:sz="0" w:space="0" w:color="auto"/>
                <w:bottom w:val="none" w:sz="0" w:space="0" w:color="auto"/>
                <w:right w:val="none" w:sz="0" w:space="0" w:color="auto"/>
              </w:divBdr>
            </w:div>
            <w:div w:id="805665534">
              <w:marLeft w:val="0"/>
              <w:marRight w:val="0"/>
              <w:marTop w:val="0"/>
              <w:marBottom w:val="0"/>
              <w:divBdr>
                <w:top w:val="none" w:sz="0" w:space="0" w:color="auto"/>
                <w:left w:val="none" w:sz="0" w:space="0" w:color="auto"/>
                <w:bottom w:val="none" w:sz="0" w:space="0" w:color="auto"/>
                <w:right w:val="none" w:sz="0" w:space="0" w:color="auto"/>
              </w:divBdr>
            </w:div>
            <w:div w:id="428163860">
              <w:marLeft w:val="0"/>
              <w:marRight w:val="0"/>
              <w:marTop w:val="0"/>
              <w:marBottom w:val="0"/>
              <w:divBdr>
                <w:top w:val="none" w:sz="0" w:space="0" w:color="auto"/>
                <w:left w:val="none" w:sz="0" w:space="0" w:color="auto"/>
                <w:bottom w:val="none" w:sz="0" w:space="0" w:color="auto"/>
                <w:right w:val="none" w:sz="0" w:space="0" w:color="auto"/>
              </w:divBdr>
            </w:div>
            <w:div w:id="1725568173">
              <w:marLeft w:val="0"/>
              <w:marRight w:val="0"/>
              <w:marTop w:val="0"/>
              <w:marBottom w:val="0"/>
              <w:divBdr>
                <w:top w:val="none" w:sz="0" w:space="0" w:color="auto"/>
                <w:left w:val="none" w:sz="0" w:space="0" w:color="auto"/>
                <w:bottom w:val="none" w:sz="0" w:space="0" w:color="auto"/>
                <w:right w:val="none" w:sz="0" w:space="0" w:color="auto"/>
              </w:divBdr>
            </w:div>
            <w:div w:id="1132165790">
              <w:marLeft w:val="0"/>
              <w:marRight w:val="0"/>
              <w:marTop w:val="0"/>
              <w:marBottom w:val="0"/>
              <w:divBdr>
                <w:top w:val="none" w:sz="0" w:space="0" w:color="auto"/>
                <w:left w:val="none" w:sz="0" w:space="0" w:color="auto"/>
                <w:bottom w:val="none" w:sz="0" w:space="0" w:color="auto"/>
                <w:right w:val="none" w:sz="0" w:space="0" w:color="auto"/>
              </w:divBdr>
            </w:div>
            <w:div w:id="986395683">
              <w:marLeft w:val="0"/>
              <w:marRight w:val="0"/>
              <w:marTop w:val="0"/>
              <w:marBottom w:val="0"/>
              <w:divBdr>
                <w:top w:val="none" w:sz="0" w:space="0" w:color="auto"/>
                <w:left w:val="none" w:sz="0" w:space="0" w:color="auto"/>
                <w:bottom w:val="none" w:sz="0" w:space="0" w:color="auto"/>
                <w:right w:val="none" w:sz="0" w:space="0" w:color="auto"/>
              </w:divBdr>
            </w:div>
            <w:div w:id="886381384">
              <w:marLeft w:val="0"/>
              <w:marRight w:val="0"/>
              <w:marTop w:val="0"/>
              <w:marBottom w:val="0"/>
              <w:divBdr>
                <w:top w:val="none" w:sz="0" w:space="0" w:color="auto"/>
                <w:left w:val="none" w:sz="0" w:space="0" w:color="auto"/>
                <w:bottom w:val="none" w:sz="0" w:space="0" w:color="auto"/>
                <w:right w:val="none" w:sz="0" w:space="0" w:color="auto"/>
              </w:divBdr>
            </w:div>
            <w:div w:id="805896502">
              <w:marLeft w:val="0"/>
              <w:marRight w:val="0"/>
              <w:marTop w:val="0"/>
              <w:marBottom w:val="0"/>
              <w:divBdr>
                <w:top w:val="none" w:sz="0" w:space="0" w:color="auto"/>
                <w:left w:val="none" w:sz="0" w:space="0" w:color="auto"/>
                <w:bottom w:val="none" w:sz="0" w:space="0" w:color="auto"/>
                <w:right w:val="none" w:sz="0" w:space="0" w:color="auto"/>
              </w:divBdr>
            </w:div>
            <w:div w:id="2121341440">
              <w:marLeft w:val="0"/>
              <w:marRight w:val="0"/>
              <w:marTop w:val="0"/>
              <w:marBottom w:val="0"/>
              <w:divBdr>
                <w:top w:val="none" w:sz="0" w:space="0" w:color="auto"/>
                <w:left w:val="none" w:sz="0" w:space="0" w:color="auto"/>
                <w:bottom w:val="none" w:sz="0" w:space="0" w:color="auto"/>
                <w:right w:val="none" w:sz="0" w:space="0" w:color="auto"/>
              </w:divBdr>
            </w:div>
            <w:div w:id="2078361315">
              <w:marLeft w:val="0"/>
              <w:marRight w:val="0"/>
              <w:marTop w:val="0"/>
              <w:marBottom w:val="0"/>
              <w:divBdr>
                <w:top w:val="none" w:sz="0" w:space="0" w:color="auto"/>
                <w:left w:val="none" w:sz="0" w:space="0" w:color="auto"/>
                <w:bottom w:val="none" w:sz="0" w:space="0" w:color="auto"/>
                <w:right w:val="none" w:sz="0" w:space="0" w:color="auto"/>
              </w:divBdr>
            </w:div>
            <w:div w:id="213582453">
              <w:marLeft w:val="0"/>
              <w:marRight w:val="0"/>
              <w:marTop w:val="0"/>
              <w:marBottom w:val="0"/>
              <w:divBdr>
                <w:top w:val="none" w:sz="0" w:space="0" w:color="auto"/>
                <w:left w:val="none" w:sz="0" w:space="0" w:color="auto"/>
                <w:bottom w:val="none" w:sz="0" w:space="0" w:color="auto"/>
                <w:right w:val="none" w:sz="0" w:space="0" w:color="auto"/>
              </w:divBdr>
            </w:div>
            <w:div w:id="1435514337">
              <w:marLeft w:val="0"/>
              <w:marRight w:val="0"/>
              <w:marTop w:val="0"/>
              <w:marBottom w:val="0"/>
              <w:divBdr>
                <w:top w:val="none" w:sz="0" w:space="0" w:color="auto"/>
                <w:left w:val="none" w:sz="0" w:space="0" w:color="auto"/>
                <w:bottom w:val="none" w:sz="0" w:space="0" w:color="auto"/>
                <w:right w:val="none" w:sz="0" w:space="0" w:color="auto"/>
              </w:divBdr>
            </w:div>
            <w:div w:id="49773150">
              <w:marLeft w:val="0"/>
              <w:marRight w:val="0"/>
              <w:marTop w:val="0"/>
              <w:marBottom w:val="0"/>
              <w:divBdr>
                <w:top w:val="none" w:sz="0" w:space="0" w:color="auto"/>
                <w:left w:val="none" w:sz="0" w:space="0" w:color="auto"/>
                <w:bottom w:val="none" w:sz="0" w:space="0" w:color="auto"/>
                <w:right w:val="none" w:sz="0" w:space="0" w:color="auto"/>
              </w:divBdr>
            </w:div>
            <w:div w:id="432475015">
              <w:marLeft w:val="0"/>
              <w:marRight w:val="0"/>
              <w:marTop w:val="0"/>
              <w:marBottom w:val="0"/>
              <w:divBdr>
                <w:top w:val="none" w:sz="0" w:space="0" w:color="auto"/>
                <w:left w:val="none" w:sz="0" w:space="0" w:color="auto"/>
                <w:bottom w:val="none" w:sz="0" w:space="0" w:color="auto"/>
                <w:right w:val="none" w:sz="0" w:space="0" w:color="auto"/>
              </w:divBdr>
            </w:div>
            <w:div w:id="1049184255">
              <w:marLeft w:val="0"/>
              <w:marRight w:val="0"/>
              <w:marTop w:val="0"/>
              <w:marBottom w:val="0"/>
              <w:divBdr>
                <w:top w:val="none" w:sz="0" w:space="0" w:color="auto"/>
                <w:left w:val="none" w:sz="0" w:space="0" w:color="auto"/>
                <w:bottom w:val="none" w:sz="0" w:space="0" w:color="auto"/>
                <w:right w:val="none" w:sz="0" w:space="0" w:color="auto"/>
              </w:divBdr>
            </w:div>
            <w:div w:id="776170207">
              <w:marLeft w:val="0"/>
              <w:marRight w:val="0"/>
              <w:marTop w:val="0"/>
              <w:marBottom w:val="0"/>
              <w:divBdr>
                <w:top w:val="none" w:sz="0" w:space="0" w:color="auto"/>
                <w:left w:val="none" w:sz="0" w:space="0" w:color="auto"/>
                <w:bottom w:val="none" w:sz="0" w:space="0" w:color="auto"/>
                <w:right w:val="none" w:sz="0" w:space="0" w:color="auto"/>
              </w:divBdr>
            </w:div>
            <w:div w:id="159976291">
              <w:marLeft w:val="0"/>
              <w:marRight w:val="0"/>
              <w:marTop w:val="0"/>
              <w:marBottom w:val="0"/>
              <w:divBdr>
                <w:top w:val="none" w:sz="0" w:space="0" w:color="auto"/>
                <w:left w:val="none" w:sz="0" w:space="0" w:color="auto"/>
                <w:bottom w:val="none" w:sz="0" w:space="0" w:color="auto"/>
                <w:right w:val="none" w:sz="0" w:space="0" w:color="auto"/>
              </w:divBdr>
            </w:div>
            <w:div w:id="1517619989">
              <w:marLeft w:val="0"/>
              <w:marRight w:val="0"/>
              <w:marTop w:val="0"/>
              <w:marBottom w:val="0"/>
              <w:divBdr>
                <w:top w:val="none" w:sz="0" w:space="0" w:color="auto"/>
                <w:left w:val="none" w:sz="0" w:space="0" w:color="auto"/>
                <w:bottom w:val="none" w:sz="0" w:space="0" w:color="auto"/>
                <w:right w:val="none" w:sz="0" w:space="0" w:color="auto"/>
              </w:divBdr>
            </w:div>
            <w:div w:id="809516751">
              <w:marLeft w:val="0"/>
              <w:marRight w:val="0"/>
              <w:marTop w:val="0"/>
              <w:marBottom w:val="0"/>
              <w:divBdr>
                <w:top w:val="none" w:sz="0" w:space="0" w:color="auto"/>
                <w:left w:val="none" w:sz="0" w:space="0" w:color="auto"/>
                <w:bottom w:val="none" w:sz="0" w:space="0" w:color="auto"/>
                <w:right w:val="none" w:sz="0" w:space="0" w:color="auto"/>
              </w:divBdr>
            </w:div>
            <w:div w:id="890580247">
              <w:marLeft w:val="0"/>
              <w:marRight w:val="0"/>
              <w:marTop w:val="0"/>
              <w:marBottom w:val="0"/>
              <w:divBdr>
                <w:top w:val="none" w:sz="0" w:space="0" w:color="auto"/>
                <w:left w:val="none" w:sz="0" w:space="0" w:color="auto"/>
                <w:bottom w:val="none" w:sz="0" w:space="0" w:color="auto"/>
                <w:right w:val="none" w:sz="0" w:space="0" w:color="auto"/>
              </w:divBdr>
            </w:div>
            <w:div w:id="1834223262">
              <w:marLeft w:val="0"/>
              <w:marRight w:val="0"/>
              <w:marTop w:val="0"/>
              <w:marBottom w:val="0"/>
              <w:divBdr>
                <w:top w:val="none" w:sz="0" w:space="0" w:color="auto"/>
                <w:left w:val="none" w:sz="0" w:space="0" w:color="auto"/>
                <w:bottom w:val="none" w:sz="0" w:space="0" w:color="auto"/>
                <w:right w:val="none" w:sz="0" w:space="0" w:color="auto"/>
              </w:divBdr>
            </w:div>
            <w:div w:id="1551185941">
              <w:marLeft w:val="0"/>
              <w:marRight w:val="0"/>
              <w:marTop w:val="0"/>
              <w:marBottom w:val="0"/>
              <w:divBdr>
                <w:top w:val="none" w:sz="0" w:space="0" w:color="auto"/>
                <w:left w:val="none" w:sz="0" w:space="0" w:color="auto"/>
                <w:bottom w:val="none" w:sz="0" w:space="0" w:color="auto"/>
                <w:right w:val="none" w:sz="0" w:space="0" w:color="auto"/>
              </w:divBdr>
            </w:div>
            <w:div w:id="454176011">
              <w:marLeft w:val="0"/>
              <w:marRight w:val="0"/>
              <w:marTop w:val="0"/>
              <w:marBottom w:val="0"/>
              <w:divBdr>
                <w:top w:val="none" w:sz="0" w:space="0" w:color="auto"/>
                <w:left w:val="none" w:sz="0" w:space="0" w:color="auto"/>
                <w:bottom w:val="none" w:sz="0" w:space="0" w:color="auto"/>
                <w:right w:val="none" w:sz="0" w:space="0" w:color="auto"/>
              </w:divBdr>
            </w:div>
            <w:div w:id="316961555">
              <w:marLeft w:val="0"/>
              <w:marRight w:val="0"/>
              <w:marTop w:val="0"/>
              <w:marBottom w:val="0"/>
              <w:divBdr>
                <w:top w:val="none" w:sz="0" w:space="0" w:color="auto"/>
                <w:left w:val="none" w:sz="0" w:space="0" w:color="auto"/>
                <w:bottom w:val="none" w:sz="0" w:space="0" w:color="auto"/>
                <w:right w:val="none" w:sz="0" w:space="0" w:color="auto"/>
              </w:divBdr>
            </w:div>
            <w:div w:id="1023017346">
              <w:marLeft w:val="0"/>
              <w:marRight w:val="0"/>
              <w:marTop w:val="0"/>
              <w:marBottom w:val="0"/>
              <w:divBdr>
                <w:top w:val="none" w:sz="0" w:space="0" w:color="auto"/>
                <w:left w:val="none" w:sz="0" w:space="0" w:color="auto"/>
                <w:bottom w:val="none" w:sz="0" w:space="0" w:color="auto"/>
                <w:right w:val="none" w:sz="0" w:space="0" w:color="auto"/>
              </w:divBdr>
            </w:div>
            <w:div w:id="1737239670">
              <w:marLeft w:val="0"/>
              <w:marRight w:val="0"/>
              <w:marTop w:val="0"/>
              <w:marBottom w:val="0"/>
              <w:divBdr>
                <w:top w:val="none" w:sz="0" w:space="0" w:color="auto"/>
                <w:left w:val="none" w:sz="0" w:space="0" w:color="auto"/>
                <w:bottom w:val="none" w:sz="0" w:space="0" w:color="auto"/>
                <w:right w:val="none" w:sz="0" w:space="0" w:color="auto"/>
              </w:divBdr>
            </w:div>
            <w:div w:id="975066334">
              <w:marLeft w:val="0"/>
              <w:marRight w:val="0"/>
              <w:marTop w:val="0"/>
              <w:marBottom w:val="0"/>
              <w:divBdr>
                <w:top w:val="none" w:sz="0" w:space="0" w:color="auto"/>
                <w:left w:val="none" w:sz="0" w:space="0" w:color="auto"/>
                <w:bottom w:val="none" w:sz="0" w:space="0" w:color="auto"/>
                <w:right w:val="none" w:sz="0" w:space="0" w:color="auto"/>
              </w:divBdr>
            </w:div>
            <w:div w:id="1996832466">
              <w:marLeft w:val="0"/>
              <w:marRight w:val="0"/>
              <w:marTop w:val="0"/>
              <w:marBottom w:val="0"/>
              <w:divBdr>
                <w:top w:val="none" w:sz="0" w:space="0" w:color="auto"/>
                <w:left w:val="none" w:sz="0" w:space="0" w:color="auto"/>
                <w:bottom w:val="none" w:sz="0" w:space="0" w:color="auto"/>
                <w:right w:val="none" w:sz="0" w:space="0" w:color="auto"/>
              </w:divBdr>
            </w:div>
            <w:div w:id="584416326">
              <w:marLeft w:val="0"/>
              <w:marRight w:val="0"/>
              <w:marTop w:val="0"/>
              <w:marBottom w:val="0"/>
              <w:divBdr>
                <w:top w:val="none" w:sz="0" w:space="0" w:color="auto"/>
                <w:left w:val="none" w:sz="0" w:space="0" w:color="auto"/>
                <w:bottom w:val="none" w:sz="0" w:space="0" w:color="auto"/>
                <w:right w:val="none" w:sz="0" w:space="0" w:color="auto"/>
              </w:divBdr>
            </w:div>
            <w:div w:id="735281037">
              <w:marLeft w:val="0"/>
              <w:marRight w:val="0"/>
              <w:marTop w:val="0"/>
              <w:marBottom w:val="0"/>
              <w:divBdr>
                <w:top w:val="none" w:sz="0" w:space="0" w:color="auto"/>
                <w:left w:val="none" w:sz="0" w:space="0" w:color="auto"/>
                <w:bottom w:val="none" w:sz="0" w:space="0" w:color="auto"/>
                <w:right w:val="none" w:sz="0" w:space="0" w:color="auto"/>
              </w:divBdr>
            </w:div>
            <w:div w:id="2077241671">
              <w:marLeft w:val="0"/>
              <w:marRight w:val="0"/>
              <w:marTop w:val="0"/>
              <w:marBottom w:val="0"/>
              <w:divBdr>
                <w:top w:val="none" w:sz="0" w:space="0" w:color="auto"/>
                <w:left w:val="none" w:sz="0" w:space="0" w:color="auto"/>
                <w:bottom w:val="none" w:sz="0" w:space="0" w:color="auto"/>
                <w:right w:val="none" w:sz="0" w:space="0" w:color="auto"/>
              </w:divBdr>
            </w:div>
            <w:div w:id="2141337383">
              <w:marLeft w:val="0"/>
              <w:marRight w:val="0"/>
              <w:marTop w:val="0"/>
              <w:marBottom w:val="0"/>
              <w:divBdr>
                <w:top w:val="none" w:sz="0" w:space="0" w:color="auto"/>
                <w:left w:val="none" w:sz="0" w:space="0" w:color="auto"/>
                <w:bottom w:val="none" w:sz="0" w:space="0" w:color="auto"/>
                <w:right w:val="none" w:sz="0" w:space="0" w:color="auto"/>
              </w:divBdr>
            </w:div>
            <w:div w:id="2050832214">
              <w:marLeft w:val="0"/>
              <w:marRight w:val="0"/>
              <w:marTop w:val="0"/>
              <w:marBottom w:val="0"/>
              <w:divBdr>
                <w:top w:val="none" w:sz="0" w:space="0" w:color="auto"/>
                <w:left w:val="none" w:sz="0" w:space="0" w:color="auto"/>
                <w:bottom w:val="none" w:sz="0" w:space="0" w:color="auto"/>
                <w:right w:val="none" w:sz="0" w:space="0" w:color="auto"/>
              </w:divBdr>
            </w:div>
            <w:div w:id="2041319512">
              <w:marLeft w:val="0"/>
              <w:marRight w:val="0"/>
              <w:marTop w:val="0"/>
              <w:marBottom w:val="0"/>
              <w:divBdr>
                <w:top w:val="none" w:sz="0" w:space="0" w:color="auto"/>
                <w:left w:val="none" w:sz="0" w:space="0" w:color="auto"/>
                <w:bottom w:val="none" w:sz="0" w:space="0" w:color="auto"/>
                <w:right w:val="none" w:sz="0" w:space="0" w:color="auto"/>
              </w:divBdr>
            </w:div>
            <w:div w:id="511529631">
              <w:marLeft w:val="0"/>
              <w:marRight w:val="0"/>
              <w:marTop w:val="0"/>
              <w:marBottom w:val="0"/>
              <w:divBdr>
                <w:top w:val="none" w:sz="0" w:space="0" w:color="auto"/>
                <w:left w:val="none" w:sz="0" w:space="0" w:color="auto"/>
                <w:bottom w:val="none" w:sz="0" w:space="0" w:color="auto"/>
                <w:right w:val="none" w:sz="0" w:space="0" w:color="auto"/>
              </w:divBdr>
            </w:div>
            <w:div w:id="909386242">
              <w:marLeft w:val="0"/>
              <w:marRight w:val="0"/>
              <w:marTop w:val="0"/>
              <w:marBottom w:val="0"/>
              <w:divBdr>
                <w:top w:val="none" w:sz="0" w:space="0" w:color="auto"/>
                <w:left w:val="none" w:sz="0" w:space="0" w:color="auto"/>
                <w:bottom w:val="none" w:sz="0" w:space="0" w:color="auto"/>
                <w:right w:val="none" w:sz="0" w:space="0" w:color="auto"/>
              </w:divBdr>
            </w:div>
            <w:div w:id="1087460625">
              <w:marLeft w:val="0"/>
              <w:marRight w:val="0"/>
              <w:marTop w:val="0"/>
              <w:marBottom w:val="0"/>
              <w:divBdr>
                <w:top w:val="none" w:sz="0" w:space="0" w:color="auto"/>
                <w:left w:val="none" w:sz="0" w:space="0" w:color="auto"/>
                <w:bottom w:val="none" w:sz="0" w:space="0" w:color="auto"/>
                <w:right w:val="none" w:sz="0" w:space="0" w:color="auto"/>
              </w:divBdr>
            </w:div>
            <w:div w:id="76221038">
              <w:marLeft w:val="0"/>
              <w:marRight w:val="0"/>
              <w:marTop w:val="0"/>
              <w:marBottom w:val="0"/>
              <w:divBdr>
                <w:top w:val="none" w:sz="0" w:space="0" w:color="auto"/>
                <w:left w:val="none" w:sz="0" w:space="0" w:color="auto"/>
                <w:bottom w:val="none" w:sz="0" w:space="0" w:color="auto"/>
                <w:right w:val="none" w:sz="0" w:space="0" w:color="auto"/>
              </w:divBdr>
            </w:div>
            <w:div w:id="780874995">
              <w:marLeft w:val="0"/>
              <w:marRight w:val="0"/>
              <w:marTop w:val="0"/>
              <w:marBottom w:val="0"/>
              <w:divBdr>
                <w:top w:val="none" w:sz="0" w:space="0" w:color="auto"/>
                <w:left w:val="none" w:sz="0" w:space="0" w:color="auto"/>
                <w:bottom w:val="none" w:sz="0" w:space="0" w:color="auto"/>
                <w:right w:val="none" w:sz="0" w:space="0" w:color="auto"/>
              </w:divBdr>
            </w:div>
            <w:div w:id="1501506559">
              <w:marLeft w:val="0"/>
              <w:marRight w:val="0"/>
              <w:marTop w:val="0"/>
              <w:marBottom w:val="0"/>
              <w:divBdr>
                <w:top w:val="none" w:sz="0" w:space="0" w:color="auto"/>
                <w:left w:val="none" w:sz="0" w:space="0" w:color="auto"/>
                <w:bottom w:val="none" w:sz="0" w:space="0" w:color="auto"/>
                <w:right w:val="none" w:sz="0" w:space="0" w:color="auto"/>
              </w:divBdr>
            </w:div>
            <w:div w:id="1562980081">
              <w:marLeft w:val="0"/>
              <w:marRight w:val="0"/>
              <w:marTop w:val="0"/>
              <w:marBottom w:val="0"/>
              <w:divBdr>
                <w:top w:val="none" w:sz="0" w:space="0" w:color="auto"/>
                <w:left w:val="none" w:sz="0" w:space="0" w:color="auto"/>
                <w:bottom w:val="none" w:sz="0" w:space="0" w:color="auto"/>
                <w:right w:val="none" w:sz="0" w:space="0" w:color="auto"/>
              </w:divBdr>
            </w:div>
            <w:div w:id="1632830659">
              <w:marLeft w:val="0"/>
              <w:marRight w:val="0"/>
              <w:marTop w:val="0"/>
              <w:marBottom w:val="0"/>
              <w:divBdr>
                <w:top w:val="none" w:sz="0" w:space="0" w:color="auto"/>
                <w:left w:val="none" w:sz="0" w:space="0" w:color="auto"/>
                <w:bottom w:val="none" w:sz="0" w:space="0" w:color="auto"/>
                <w:right w:val="none" w:sz="0" w:space="0" w:color="auto"/>
              </w:divBdr>
            </w:div>
            <w:div w:id="1075082872">
              <w:marLeft w:val="0"/>
              <w:marRight w:val="0"/>
              <w:marTop w:val="0"/>
              <w:marBottom w:val="0"/>
              <w:divBdr>
                <w:top w:val="none" w:sz="0" w:space="0" w:color="auto"/>
                <w:left w:val="none" w:sz="0" w:space="0" w:color="auto"/>
                <w:bottom w:val="none" w:sz="0" w:space="0" w:color="auto"/>
                <w:right w:val="none" w:sz="0" w:space="0" w:color="auto"/>
              </w:divBdr>
            </w:div>
            <w:div w:id="26296931">
              <w:marLeft w:val="0"/>
              <w:marRight w:val="0"/>
              <w:marTop w:val="0"/>
              <w:marBottom w:val="0"/>
              <w:divBdr>
                <w:top w:val="none" w:sz="0" w:space="0" w:color="auto"/>
                <w:left w:val="none" w:sz="0" w:space="0" w:color="auto"/>
                <w:bottom w:val="none" w:sz="0" w:space="0" w:color="auto"/>
                <w:right w:val="none" w:sz="0" w:space="0" w:color="auto"/>
              </w:divBdr>
            </w:div>
            <w:div w:id="1837915708">
              <w:marLeft w:val="0"/>
              <w:marRight w:val="0"/>
              <w:marTop w:val="0"/>
              <w:marBottom w:val="0"/>
              <w:divBdr>
                <w:top w:val="none" w:sz="0" w:space="0" w:color="auto"/>
                <w:left w:val="none" w:sz="0" w:space="0" w:color="auto"/>
                <w:bottom w:val="none" w:sz="0" w:space="0" w:color="auto"/>
                <w:right w:val="none" w:sz="0" w:space="0" w:color="auto"/>
              </w:divBdr>
            </w:div>
            <w:div w:id="1027681502">
              <w:marLeft w:val="0"/>
              <w:marRight w:val="0"/>
              <w:marTop w:val="0"/>
              <w:marBottom w:val="0"/>
              <w:divBdr>
                <w:top w:val="none" w:sz="0" w:space="0" w:color="auto"/>
                <w:left w:val="none" w:sz="0" w:space="0" w:color="auto"/>
                <w:bottom w:val="none" w:sz="0" w:space="0" w:color="auto"/>
                <w:right w:val="none" w:sz="0" w:space="0" w:color="auto"/>
              </w:divBdr>
            </w:div>
            <w:div w:id="1458137074">
              <w:marLeft w:val="0"/>
              <w:marRight w:val="0"/>
              <w:marTop w:val="0"/>
              <w:marBottom w:val="0"/>
              <w:divBdr>
                <w:top w:val="none" w:sz="0" w:space="0" w:color="auto"/>
                <w:left w:val="none" w:sz="0" w:space="0" w:color="auto"/>
                <w:bottom w:val="none" w:sz="0" w:space="0" w:color="auto"/>
                <w:right w:val="none" w:sz="0" w:space="0" w:color="auto"/>
              </w:divBdr>
            </w:div>
            <w:div w:id="1757093229">
              <w:marLeft w:val="0"/>
              <w:marRight w:val="0"/>
              <w:marTop w:val="0"/>
              <w:marBottom w:val="0"/>
              <w:divBdr>
                <w:top w:val="none" w:sz="0" w:space="0" w:color="auto"/>
                <w:left w:val="none" w:sz="0" w:space="0" w:color="auto"/>
                <w:bottom w:val="none" w:sz="0" w:space="0" w:color="auto"/>
                <w:right w:val="none" w:sz="0" w:space="0" w:color="auto"/>
              </w:divBdr>
            </w:div>
            <w:div w:id="1921406464">
              <w:marLeft w:val="0"/>
              <w:marRight w:val="0"/>
              <w:marTop w:val="0"/>
              <w:marBottom w:val="0"/>
              <w:divBdr>
                <w:top w:val="none" w:sz="0" w:space="0" w:color="auto"/>
                <w:left w:val="none" w:sz="0" w:space="0" w:color="auto"/>
                <w:bottom w:val="none" w:sz="0" w:space="0" w:color="auto"/>
                <w:right w:val="none" w:sz="0" w:space="0" w:color="auto"/>
              </w:divBdr>
            </w:div>
            <w:div w:id="1729959707">
              <w:marLeft w:val="0"/>
              <w:marRight w:val="0"/>
              <w:marTop w:val="0"/>
              <w:marBottom w:val="0"/>
              <w:divBdr>
                <w:top w:val="none" w:sz="0" w:space="0" w:color="auto"/>
                <w:left w:val="none" w:sz="0" w:space="0" w:color="auto"/>
                <w:bottom w:val="none" w:sz="0" w:space="0" w:color="auto"/>
                <w:right w:val="none" w:sz="0" w:space="0" w:color="auto"/>
              </w:divBdr>
            </w:div>
            <w:div w:id="1848404516">
              <w:marLeft w:val="0"/>
              <w:marRight w:val="0"/>
              <w:marTop w:val="0"/>
              <w:marBottom w:val="0"/>
              <w:divBdr>
                <w:top w:val="none" w:sz="0" w:space="0" w:color="auto"/>
                <w:left w:val="none" w:sz="0" w:space="0" w:color="auto"/>
                <w:bottom w:val="none" w:sz="0" w:space="0" w:color="auto"/>
                <w:right w:val="none" w:sz="0" w:space="0" w:color="auto"/>
              </w:divBdr>
            </w:div>
            <w:div w:id="325330573">
              <w:marLeft w:val="0"/>
              <w:marRight w:val="0"/>
              <w:marTop w:val="0"/>
              <w:marBottom w:val="0"/>
              <w:divBdr>
                <w:top w:val="none" w:sz="0" w:space="0" w:color="auto"/>
                <w:left w:val="none" w:sz="0" w:space="0" w:color="auto"/>
                <w:bottom w:val="none" w:sz="0" w:space="0" w:color="auto"/>
                <w:right w:val="none" w:sz="0" w:space="0" w:color="auto"/>
              </w:divBdr>
            </w:div>
            <w:div w:id="257444957">
              <w:marLeft w:val="0"/>
              <w:marRight w:val="0"/>
              <w:marTop w:val="0"/>
              <w:marBottom w:val="0"/>
              <w:divBdr>
                <w:top w:val="none" w:sz="0" w:space="0" w:color="auto"/>
                <w:left w:val="none" w:sz="0" w:space="0" w:color="auto"/>
                <w:bottom w:val="none" w:sz="0" w:space="0" w:color="auto"/>
                <w:right w:val="none" w:sz="0" w:space="0" w:color="auto"/>
              </w:divBdr>
            </w:div>
            <w:div w:id="571505506">
              <w:marLeft w:val="0"/>
              <w:marRight w:val="0"/>
              <w:marTop w:val="0"/>
              <w:marBottom w:val="0"/>
              <w:divBdr>
                <w:top w:val="none" w:sz="0" w:space="0" w:color="auto"/>
                <w:left w:val="none" w:sz="0" w:space="0" w:color="auto"/>
                <w:bottom w:val="none" w:sz="0" w:space="0" w:color="auto"/>
                <w:right w:val="none" w:sz="0" w:space="0" w:color="auto"/>
              </w:divBdr>
            </w:div>
            <w:div w:id="96876021">
              <w:marLeft w:val="0"/>
              <w:marRight w:val="0"/>
              <w:marTop w:val="0"/>
              <w:marBottom w:val="0"/>
              <w:divBdr>
                <w:top w:val="none" w:sz="0" w:space="0" w:color="auto"/>
                <w:left w:val="none" w:sz="0" w:space="0" w:color="auto"/>
                <w:bottom w:val="none" w:sz="0" w:space="0" w:color="auto"/>
                <w:right w:val="none" w:sz="0" w:space="0" w:color="auto"/>
              </w:divBdr>
            </w:div>
            <w:div w:id="481166863">
              <w:marLeft w:val="0"/>
              <w:marRight w:val="0"/>
              <w:marTop w:val="0"/>
              <w:marBottom w:val="0"/>
              <w:divBdr>
                <w:top w:val="none" w:sz="0" w:space="0" w:color="auto"/>
                <w:left w:val="none" w:sz="0" w:space="0" w:color="auto"/>
                <w:bottom w:val="none" w:sz="0" w:space="0" w:color="auto"/>
                <w:right w:val="none" w:sz="0" w:space="0" w:color="auto"/>
              </w:divBdr>
            </w:div>
            <w:div w:id="2074425107">
              <w:marLeft w:val="0"/>
              <w:marRight w:val="0"/>
              <w:marTop w:val="0"/>
              <w:marBottom w:val="0"/>
              <w:divBdr>
                <w:top w:val="none" w:sz="0" w:space="0" w:color="auto"/>
                <w:left w:val="none" w:sz="0" w:space="0" w:color="auto"/>
                <w:bottom w:val="none" w:sz="0" w:space="0" w:color="auto"/>
                <w:right w:val="none" w:sz="0" w:space="0" w:color="auto"/>
              </w:divBdr>
            </w:div>
            <w:div w:id="1983846336">
              <w:marLeft w:val="0"/>
              <w:marRight w:val="0"/>
              <w:marTop w:val="0"/>
              <w:marBottom w:val="0"/>
              <w:divBdr>
                <w:top w:val="none" w:sz="0" w:space="0" w:color="auto"/>
                <w:left w:val="none" w:sz="0" w:space="0" w:color="auto"/>
                <w:bottom w:val="none" w:sz="0" w:space="0" w:color="auto"/>
                <w:right w:val="none" w:sz="0" w:space="0" w:color="auto"/>
              </w:divBdr>
            </w:div>
            <w:div w:id="596837333">
              <w:marLeft w:val="0"/>
              <w:marRight w:val="0"/>
              <w:marTop w:val="0"/>
              <w:marBottom w:val="0"/>
              <w:divBdr>
                <w:top w:val="none" w:sz="0" w:space="0" w:color="auto"/>
                <w:left w:val="none" w:sz="0" w:space="0" w:color="auto"/>
                <w:bottom w:val="none" w:sz="0" w:space="0" w:color="auto"/>
                <w:right w:val="none" w:sz="0" w:space="0" w:color="auto"/>
              </w:divBdr>
            </w:div>
            <w:div w:id="62064603">
              <w:marLeft w:val="0"/>
              <w:marRight w:val="0"/>
              <w:marTop w:val="0"/>
              <w:marBottom w:val="0"/>
              <w:divBdr>
                <w:top w:val="none" w:sz="0" w:space="0" w:color="auto"/>
                <w:left w:val="none" w:sz="0" w:space="0" w:color="auto"/>
                <w:bottom w:val="none" w:sz="0" w:space="0" w:color="auto"/>
                <w:right w:val="none" w:sz="0" w:space="0" w:color="auto"/>
              </w:divBdr>
            </w:div>
            <w:div w:id="1600673313">
              <w:marLeft w:val="0"/>
              <w:marRight w:val="0"/>
              <w:marTop w:val="0"/>
              <w:marBottom w:val="0"/>
              <w:divBdr>
                <w:top w:val="none" w:sz="0" w:space="0" w:color="auto"/>
                <w:left w:val="none" w:sz="0" w:space="0" w:color="auto"/>
                <w:bottom w:val="none" w:sz="0" w:space="0" w:color="auto"/>
                <w:right w:val="none" w:sz="0" w:space="0" w:color="auto"/>
              </w:divBdr>
            </w:div>
            <w:div w:id="1153908554">
              <w:marLeft w:val="0"/>
              <w:marRight w:val="0"/>
              <w:marTop w:val="0"/>
              <w:marBottom w:val="0"/>
              <w:divBdr>
                <w:top w:val="none" w:sz="0" w:space="0" w:color="auto"/>
                <w:left w:val="none" w:sz="0" w:space="0" w:color="auto"/>
                <w:bottom w:val="none" w:sz="0" w:space="0" w:color="auto"/>
                <w:right w:val="none" w:sz="0" w:space="0" w:color="auto"/>
              </w:divBdr>
            </w:div>
            <w:div w:id="535311885">
              <w:marLeft w:val="0"/>
              <w:marRight w:val="0"/>
              <w:marTop w:val="0"/>
              <w:marBottom w:val="0"/>
              <w:divBdr>
                <w:top w:val="none" w:sz="0" w:space="0" w:color="auto"/>
                <w:left w:val="none" w:sz="0" w:space="0" w:color="auto"/>
                <w:bottom w:val="none" w:sz="0" w:space="0" w:color="auto"/>
                <w:right w:val="none" w:sz="0" w:space="0" w:color="auto"/>
              </w:divBdr>
            </w:div>
            <w:div w:id="994914162">
              <w:marLeft w:val="0"/>
              <w:marRight w:val="0"/>
              <w:marTop w:val="0"/>
              <w:marBottom w:val="0"/>
              <w:divBdr>
                <w:top w:val="none" w:sz="0" w:space="0" w:color="auto"/>
                <w:left w:val="none" w:sz="0" w:space="0" w:color="auto"/>
                <w:bottom w:val="none" w:sz="0" w:space="0" w:color="auto"/>
                <w:right w:val="none" w:sz="0" w:space="0" w:color="auto"/>
              </w:divBdr>
            </w:div>
            <w:div w:id="1323463939">
              <w:marLeft w:val="0"/>
              <w:marRight w:val="0"/>
              <w:marTop w:val="0"/>
              <w:marBottom w:val="0"/>
              <w:divBdr>
                <w:top w:val="none" w:sz="0" w:space="0" w:color="auto"/>
                <w:left w:val="none" w:sz="0" w:space="0" w:color="auto"/>
                <w:bottom w:val="none" w:sz="0" w:space="0" w:color="auto"/>
                <w:right w:val="none" w:sz="0" w:space="0" w:color="auto"/>
              </w:divBdr>
            </w:div>
            <w:div w:id="463278318">
              <w:marLeft w:val="0"/>
              <w:marRight w:val="0"/>
              <w:marTop w:val="0"/>
              <w:marBottom w:val="0"/>
              <w:divBdr>
                <w:top w:val="none" w:sz="0" w:space="0" w:color="auto"/>
                <w:left w:val="none" w:sz="0" w:space="0" w:color="auto"/>
                <w:bottom w:val="none" w:sz="0" w:space="0" w:color="auto"/>
                <w:right w:val="none" w:sz="0" w:space="0" w:color="auto"/>
              </w:divBdr>
            </w:div>
            <w:div w:id="2075541139">
              <w:marLeft w:val="0"/>
              <w:marRight w:val="0"/>
              <w:marTop w:val="0"/>
              <w:marBottom w:val="0"/>
              <w:divBdr>
                <w:top w:val="none" w:sz="0" w:space="0" w:color="auto"/>
                <w:left w:val="none" w:sz="0" w:space="0" w:color="auto"/>
                <w:bottom w:val="none" w:sz="0" w:space="0" w:color="auto"/>
                <w:right w:val="none" w:sz="0" w:space="0" w:color="auto"/>
              </w:divBdr>
            </w:div>
            <w:div w:id="742414639">
              <w:marLeft w:val="0"/>
              <w:marRight w:val="0"/>
              <w:marTop w:val="0"/>
              <w:marBottom w:val="0"/>
              <w:divBdr>
                <w:top w:val="none" w:sz="0" w:space="0" w:color="auto"/>
                <w:left w:val="none" w:sz="0" w:space="0" w:color="auto"/>
                <w:bottom w:val="none" w:sz="0" w:space="0" w:color="auto"/>
                <w:right w:val="none" w:sz="0" w:space="0" w:color="auto"/>
              </w:divBdr>
            </w:div>
            <w:div w:id="2076003336">
              <w:marLeft w:val="0"/>
              <w:marRight w:val="0"/>
              <w:marTop w:val="0"/>
              <w:marBottom w:val="0"/>
              <w:divBdr>
                <w:top w:val="none" w:sz="0" w:space="0" w:color="auto"/>
                <w:left w:val="none" w:sz="0" w:space="0" w:color="auto"/>
                <w:bottom w:val="none" w:sz="0" w:space="0" w:color="auto"/>
                <w:right w:val="none" w:sz="0" w:space="0" w:color="auto"/>
              </w:divBdr>
            </w:div>
            <w:div w:id="1940143205">
              <w:marLeft w:val="0"/>
              <w:marRight w:val="0"/>
              <w:marTop w:val="0"/>
              <w:marBottom w:val="0"/>
              <w:divBdr>
                <w:top w:val="none" w:sz="0" w:space="0" w:color="auto"/>
                <w:left w:val="none" w:sz="0" w:space="0" w:color="auto"/>
                <w:bottom w:val="none" w:sz="0" w:space="0" w:color="auto"/>
                <w:right w:val="none" w:sz="0" w:space="0" w:color="auto"/>
              </w:divBdr>
            </w:div>
            <w:div w:id="283579369">
              <w:marLeft w:val="0"/>
              <w:marRight w:val="0"/>
              <w:marTop w:val="0"/>
              <w:marBottom w:val="0"/>
              <w:divBdr>
                <w:top w:val="none" w:sz="0" w:space="0" w:color="auto"/>
                <w:left w:val="none" w:sz="0" w:space="0" w:color="auto"/>
                <w:bottom w:val="none" w:sz="0" w:space="0" w:color="auto"/>
                <w:right w:val="none" w:sz="0" w:space="0" w:color="auto"/>
              </w:divBdr>
            </w:div>
            <w:div w:id="1418937736">
              <w:marLeft w:val="0"/>
              <w:marRight w:val="0"/>
              <w:marTop w:val="0"/>
              <w:marBottom w:val="0"/>
              <w:divBdr>
                <w:top w:val="none" w:sz="0" w:space="0" w:color="auto"/>
                <w:left w:val="none" w:sz="0" w:space="0" w:color="auto"/>
                <w:bottom w:val="none" w:sz="0" w:space="0" w:color="auto"/>
                <w:right w:val="none" w:sz="0" w:space="0" w:color="auto"/>
              </w:divBdr>
            </w:div>
            <w:div w:id="216555893">
              <w:marLeft w:val="0"/>
              <w:marRight w:val="0"/>
              <w:marTop w:val="0"/>
              <w:marBottom w:val="0"/>
              <w:divBdr>
                <w:top w:val="none" w:sz="0" w:space="0" w:color="auto"/>
                <w:left w:val="none" w:sz="0" w:space="0" w:color="auto"/>
                <w:bottom w:val="none" w:sz="0" w:space="0" w:color="auto"/>
                <w:right w:val="none" w:sz="0" w:space="0" w:color="auto"/>
              </w:divBdr>
            </w:div>
            <w:div w:id="1467315588">
              <w:marLeft w:val="0"/>
              <w:marRight w:val="0"/>
              <w:marTop w:val="0"/>
              <w:marBottom w:val="0"/>
              <w:divBdr>
                <w:top w:val="none" w:sz="0" w:space="0" w:color="auto"/>
                <w:left w:val="none" w:sz="0" w:space="0" w:color="auto"/>
                <w:bottom w:val="none" w:sz="0" w:space="0" w:color="auto"/>
                <w:right w:val="none" w:sz="0" w:space="0" w:color="auto"/>
              </w:divBdr>
            </w:div>
            <w:div w:id="1827819017">
              <w:marLeft w:val="0"/>
              <w:marRight w:val="0"/>
              <w:marTop w:val="0"/>
              <w:marBottom w:val="0"/>
              <w:divBdr>
                <w:top w:val="none" w:sz="0" w:space="0" w:color="auto"/>
                <w:left w:val="none" w:sz="0" w:space="0" w:color="auto"/>
                <w:bottom w:val="none" w:sz="0" w:space="0" w:color="auto"/>
                <w:right w:val="none" w:sz="0" w:space="0" w:color="auto"/>
              </w:divBdr>
            </w:div>
            <w:div w:id="1576435075">
              <w:marLeft w:val="0"/>
              <w:marRight w:val="0"/>
              <w:marTop w:val="0"/>
              <w:marBottom w:val="0"/>
              <w:divBdr>
                <w:top w:val="none" w:sz="0" w:space="0" w:color="auto"/>
                <w:left w:val="none" w:sz="0" w:space="0" w:color="auto"/>
                <w:bottom w:val="none" w:sz="0" w:space="0" w:color="auto"/>
                <w:right w:val="none" w:sz="0" w:space="0" w:color="auto"/>
              </w:divBdr>
            </w:div>
            <w:div w:id="1020660556">
              <w:marLeft w:val="0"/>
              <w:marRight w:val="0"/>
              <w:marTop w:val="0"/>
              <w:marBottom w:val="0"/>
              <w:divBdr>
                <w:top w:val="none" w:sz="0" w:space="0" w:color="auto"/>
                <w:left w:val="none" w:sz="0" w:space="0" w:color="auto"/>
                <w:bottom w:val="none" w:sz="0" w:space="0" w:color="auto"/>
                <w:right w:val="none" w:sz="0" w:space="0" w:color="auto"/>
              </w:divBdr>
            </w:div>
            <w:div w:id="1831752902">
              <w:marLeft w:val="0"/>
              <w:marRight w:val="0"/>
              <w:marTop w:val="0"/>
              <w:marBottom w:val="0"/>
              <w:divBdr>
                <w:top w:val="none" w:sz="0" w:space="0" w:color="auto"/>
                <w:left w:val="none" w:sz="0" w:space="0" w:color="auto"/>
                <w:bottom w:val="none" w:sz="0" w:space="0" w:color="auto"/>
                <w:right w:val="none" w:sz="0" w:space="0" w:color="auto"/>
              </w:divBdr>
            </w:div>
            <w:div w:id="1104879360">
              <w:marLeft w:val="0"/>
              <w:marRight w:val="0"/>
              <w:marTop w:val="0"/>
              <w:marBottom w:val="0"/>
              <w:divBdr>
                <w:top w:val="none" w:sz="0" w:space="0" w:color="auto"/>
                <w:left w:val="none" w:sz="0" w:space="0" w:color="auto"/>
                <w:bottom w:val="none" w:sz="0" w:space="0" w:color="auto"/>
                <w:right w:val="none" w:sz="0" w:space="0" w:color="auto"/>
              </w:divBdr>
            </w:div>
            <w:div w:id="1626498949">
              <w:marLeft w:val="0"/>
              <w:marRight w:val="0"/>
              <w:marTop w:val="0"/>
              <w:marBottom w:val="0"/>
              <w:divBdr>
                <w:top w:val="none" w:sz="0" w:space="0" w:color="auto"/>
                <w:left w:val="none" w:sz="0" w:space="0" w:color="auto"/>
                <w:bottom w:val="none" w:sz="0" w:space="0" w:color="auto"/>
                <w:right w:val="none" w:sz="0" w:space="0" w:color="auto"/>
              </w:divBdr>
            </w:div>
            <w:div w:id="2001032783">
              <w:marLeft w:val="0"/>
              <w:marRight w:val="0"/>
              <w:marTop w:val="0"/>
              <w:marBottom w:val="0"/>
              <w:divBdr>
                <w:top w:val="none" w:sz="0" w:space="0" w:color="auto"/>
                <w:left w:val="none" w:sz="0" w:space="0" w:color="auto"/>
                <w:bottom w:val="none" w:sz="0" w:space="0" w:color="auto"/>
                <w:right w:val="none" w:sz="0" w:space="0" w:color="auto"/>
              </w:divBdr>
            </w:div>
            <w:div w:id="1023168977">
              <w:marLeft w:val="0"/>
              <w:marRight w:val="0"/>
              <w:marTop w:val="0"/>
              <w:marBottom w:val="0"/>
              <w:divBdr>
                <w:top w:val="none" w:sz="0" w:space="0" w:color="auto"/>
                <w:left w:val="none" w:sz="0" w:space="0" w:color="auto"/>
                <w:bottom w:val="none" w:sz="0" w:space="0" w:color="auto"/>
                <w:right w:val="none" w:sz="0" w:space="0" w:color="auto"/>
              </w:divBdr>
            </w:div>
            <w:div w:id="1301155238">
              <w:marLeft w:val="0"/>
              <w:marRight w:val="0"/>
              <w:marTop w:val="0"/>
              <w:marBottom w:val="0"/>
              <w:divBdr>
                <w:top w:val="none" w:sz="0" w:space="0" w:color="auto"/>
                <w:left w:val="none" w:sz="0" w:space="0" w:color="auto"/>
                <w:bottom w:val="none" w:sz="0" w:space="0" w:color="auto"/>
                <w:right w:val="none" w:sz="0" w:space="0" w:color="auto"/>
              </w:divBdr>
            </w:div>
            <w:div w:id="413671266">
              <w:marLeft w:val="0"/>
              <w:marRight w:val="0"/>
              <w:marTop w:val="0"/>
              <w:marBottom w:val="0"/>
              <w:divBdr>
                <w:top w:val="none" w:sz="0" w:space="0" w:color="auto"/>
                <w:left w:val="none" w:sz="0" w:space="0" w:color="auto"/>
                <w:bottom w:val="none" w:sz="0" w:space="0" w:color="auto"/>
                <w:right w:val="none" w:sz="0" w:space="0" w:color="auto"/>
              </w:divBdr>
            </w:div>
            <w:div w:id="381828079">
              <w:marLeft w:val="0"/>
              <w:marRight w:val="0"/>
              <w:marTop w:val="0"/>
              <w:marBottom w:val="0"/>
              <w:divBdr>
                <w:top w:val="none" w:sz="0" w:space="0" w:color="auto"/>
                <w:left w:val="none" w:sz="0" w:space="0" w:color="auto"/>
                <w:bottom w:val="none" w:sz="0" w:space="0" w:color="auto"/>
                <w:right w:val="none" w:sz="0" w:space="0" w:color="auto"/>
              </w:divBdr>
            </w:div>
            <w:div w:id="1736736133">
              <w:marLeft w:val="0"/>
              <w:marRight w:val="0"/>
              <w:marTop w:val="0"/>
              <w:marBottom w:val="0"/>
              <w:divBdr>
                <w:top w:val="none" w:sz="0" w:space="0" w:color="auto"/>
                <w:left w:val="none" w:sz="0" w:space="0" w:color="auto"/>
                <w:bottom w:val="none" w:sz="0" w:space="0" w:color="auto"/>
                <w:right w:val="none" w:sz="0" w:space="0" w:color="auto"/>
              </w:divBdr>
            </w:div>
            <w:div w:id="192307201">
              <w:marLeft w:val="0"/>
              <w:marRight w:val="0"/>
              <w:marTop w:val="0"/>
              <w:marBottom w:val="0"/>
              <w:divBdr>
                <w:top w:val="none" w:sz="0" w:space="0" w:color="auto"/>
                <w:left w:val="none" w:sz="0" w:space="0" w:color="auto"/>
                <w:bottom w:val="none" w:sz="0" w:space="0" w:color="auto"/>
                <w:right w:val="none" w:sz="0" w:space="0" w:color="auto"/>
              </w:divBdr>
            </w:div>
            <w:div w:id="580258187">
              <w:marLeft w:val="0"/>
              <w:marRight w:val="0"/>
              <w:marTop w:val="0"/>
              <w:marBottom w:val="0"/>
              <w:divBdr>
                <w:top w:val="none" w:sz="0" w:space="0" w:color="auto"/>
                <w:left w:val="none" w:sz="0" w:space="0" w:color="auto"/>
                <w:bottom w:val="none" w:sz="0" w:space="0" w:color="auto"/>
                <w:right w:val="none" w:sz="0" w:space="0" w:color="auto"/>
              </w:divBdr>
            </w:div>
            <w:div w:id="894122515">
              <w:marLeft w:val="0"/>
              <w:marRight w:val="0"/>
              <w:marTop w:val="0"/>
              <w:marBottom w:val="0"/>
              <w:divBdr>
                <w:top w:val="none" w:sz="0" w:space="0" w:color="auto"/>
                <w:left w:val="none" w:sz="0" w:space="0" w:color="auto"/>
                <w:bottom w:val="none" w:sz="0" w:space="0" w:color="auto"/>
                <w:right w:val="none" w:sz="0" w:space="0" w:color="auto"/>
              </w:divBdr>
            </w:div>
            <w:div w:id="1988631761">
              <w:marLeft w:val="0"/>
              <w:marRight w:val="0"/>
              <w:marTop w:val="0"/>
              <w:marBottom w:val="0"/>
              <w:divBdr>
                <w:top w:val="none" w:sz="0" w:space="0" w:color="auto"/>
                <w:left w:val="none" w:sz="0" w:space="0" w:color="auto"/>
                <w:bottom w:val="none" w:sz="0" w:space="0" w:color="auto"/>
                <w:right w:val="none" w:sz="0" w:space="0" w:color="auto"/>
              </w:divBdr>
            </w:div>
            <w:div w:id="246428229">
              <w:marLeft w:val="0"/>
              <w:marRight w:val="0"/>
              <w:marTop w:val="0"/>
              <w:marBottom w:val="0"/>
              <w:divBdr>
                <w:top w:val="none" w:sz="0" w:space="0" w:color="auto"/>
                <w:left w:val="none" w:sz="0" w:space="0" w:color="auto"/>
                <w:bottom w:val="none" w:sz="0" w:space="0" w:color="auto"/>
                <w:right w:val="none" w:sz="0" w:space="0" w:color="auto"/>
              </w:divBdr>
            </w:div>
            <w:div w:id="399133898">
              <w:marLeft w:val="0"/>
              <w:marRight w:val="0"/>
              <w:marTop w:val="0"/>
              <w:marBottom w:val="0"/>
              <w:divBdr>
                <w:top w:val="none" w:sz="0" w:space="0" w:color="auto"/>
                <w:left w:val="none" w:sz="0" w:space="0" w:color="auto"/>
                <w:bottom w:val="none" w:sz="0" w:space="0" w:color="auto"/>
                <w:right w:val="none" w:sz="0" w:space="0" w:color="auto"/>
              </w:divBdr>
            </w:div>
            <w:div w:id="252134151">
              <w:marLeft w:val="0"/>
              <w:marRight w:val="0"/>
              <w:marTop w:val="0"/>
              <w:marBottom w:val="0"/>
              <w:divBdr>
                <w:top w:val="none" w:sz="0" w:space="0" w:color="auto"/>
                <w:left w:val="none" w:sz="0" w:space="0" w:color="auto"/>
                <w:bottom w:val="none" w:sz="0" w:space="0" w:color="auto"/>
                <w:right w:val="none" w:sz="0" w:space="0" w:color="auto"/>
              </w:divBdr>
            </w:div>
            <w:div w:id="12460551">
              <w:marLeft w:val="0"/>
              <w:marRight w:val="0"/>
              <w:marTop w:val="0"/>
              <w:marBottom w:val="0"/>
              <w:divBdr>
                <w:top w:val="none" w:sz="0" w:space="0" w:color="auto"/>
                <w:left w:val="none" w:sz="0" w:space="0" w:color="auto"/>
                <w:bottom w:val="none" w:sz="0" w:space="0" w:color="auto"/>
                <w:right w:val="none" w:sz="0" w:space="0" w:color="auto"/>
              </w:divBdr>
            </w:div>
            <w:div w:id="1812289587">
              <w:marLeft w:val="0"/>
              <w:marRight w:val="0"/>
              <w:marTop w:val="0"/>
              <w:marBottom w:val="0"/>
              <w:divBdr>
                <w:top w:val="none" w:sz="0" w:space="0" w:color="auto"/>
                <w:left w:val="none" w:sz="0" w:space="0" w:color="auto"/>
                <w:bottom w:val="none" w:sz="0" w:space="0" w:color="auto"/>
                <w:right w:val="none" w:sz="0" w:space="0" w:color="auto"/>
              </w:divBdr>
            </w:div>
            <w:div w:id="862015593">
              <w:marLeft w:val="0"/>
              <w:marRight w:val="0"/>
              <w:marTop w:val="0"/>
              <w:marBottom w:val="0"/>
              <w:divBdr>
                <w:top w:val="none" w:sz="0" w:space="0" w:color="auto"/>
                <w:left w:val="none" w:sz="0" w:space="0" w:color="auto"/>
                <w:bottom w:val="none" w:sz="0" w:space="0" w:color="auto"/>
                <w:right w:val="none" w:sz="0" w:space="0" w:color="auto"/>
              </w:divBdr>
            </w:div>
            <w:div w:id="1819883272">
              <w:marLeft w:val="0"/>
              <w:marRight w:val="0"/>
              <w:marTop w:val="0"/>
              <w:marBottom w:val="0"/>
              <w:divBdr>
                <w:top w:val="none" w:sz="0" w:space="0" w:color="auto"/>
                <w:left w:val="none" w:sz="0" w:space="0" w:color="auto"/>
                <w:bottom w:val="none" w:sz="0" w:space="0" w:color="auto"/>
                <w:right w:val="none" w:sz="0" w:space="0" w:color="auto"/>
              </w:divBdr>
            </w:div>
            <w:div w:id="903955321">
              <w:marLeft w:val="0"/>
              <w:marRight w:val="0"/>
              <w:marTop w:val="0"/>
              <w:marBottom w:val="0"/>
              <w:divBdr>
                <w:top w:val="none" w:sz="0" w:space="0" w:color="auto"/>
                <w:left w:val="none" w:sz="0" w:space="0" w:color="auto"/>
                <w:bottom w:val="none" w:sz="0" w:space="0" w:color="auto"/>
                <w:right w:val="none" w:sz="0" w:space="0" w:color="auto"/>
              </w:divBdr>
            </w:div>
            <w:div w:id="482816274">
              <w:marLeft w:val="0"/>
              <w:marRight w:val="0"/>
              <w:marTop w:val="0"/>
              <w:marBottom w:val="0"/>
              <w:divBdr>
                <w:top w:val="none" w:sz="0" w:space="0" w:color="auto"/>
                <w:left w:val="none" w:sz="0" w:space="0" w:color="auto"/>
                <w:bottom w:val="none" w:sz="0" w:space="0" w:color="auto"/>
                <w:right w:val="none" w:sz="0" w:space="0" w:color="auto"/>
              </w:divBdr>
            </w:div>
            <w:div w:id="83110371">
              <w:marLeft w:val="0"/>
              <w:marRight w:val="0"/>
              <w:marTop w:val="0"/>
              <w:marBottom w:val="0"/>
              <w:divBdr>
                <w:top w:val="none" w:sz="0" w:space="0" w:color="auto"/>
                <w:left w:val="none" w:sz="0" w:space="0" w:color="auto"/>
                <w:bottom w:val="none" w:sz="0" w:space="0" w:color="auto"/>
                <w:right w:val="none" w:sz="0" w:space="0" w:color="auto"/>
              </w:divBdr>
            </w:div>
            <w:div w:id="38559393">
              <w:marLeft w:val="0"/>
              <w:marRight w:val="0"/>
              <w:marTop w:val="0"/>
              <w:marBottom w:val="0"/>
              <w:divBdr>
                <w:top w:val="none" w:sz="0" w:space="0" w:color="auto"/>
                <w:left w:val="none" w:sz="0" w:space="0" w:color="auto"/>
                <w:bottom w:val="none" w:sz="0" w:space="0" w:color="auto"/>
                <w:right w:val="none" w:sz="0" w:space="0" w:color="auto"/>
              </w:divBdr>
            </w:div>
            <w:div w:id="1970941409">
              <w:marLeft w:val="0"/>
              <w:marRight w:val="0"/>
              <w:marTop w:val="0"/>
              <w:marBottom w:val="0"/>
              <w:divBdr>
                <w:top w:val="none" w:sz="0" w:space="0" w:color="auto"/>
                <w:left w:val="none" w:sz="0" w:space="0" w:color="auto"/>
                <w:bottom w:val="none" w:sz="0" w:space="0" w:color="auto"/>
                <w:right w:val="none" w:sz="0" w:space="0" w:color="auto"/>
              </w:divBdr>
            </w:div>
            <w:div w:id="680208052">
              <w:marLeft w:val="0"/>
              <w:marRight w:val="0"/>
              <w:marTop w:val="0"/>
              <w:marBottom w:val="0"/>
              <w:divBdr>
                <w:top w:val="none" w:sz="0" w:space="0" w:color="auto"/>
                <w:left w:val="none" w:sz="0" w:space="0" w:color="auto"/>
                <w:bottom w:val="none" w:sz="0" w:space="0" w:color="auto"/>
                <w:right w:val="none" w:sz="0" w:space="0" w:color="auto"/>
              </w:divBdr>
            </w:div>
            <w:div w:id="1357661349">
              <w:marLeft w:val="0"/>
              <w:marRight w:val="0"/>
              <w:marTop w:val="0"/>
              <w:marBottom w:val="0"/>
              <w:divBdr>
                <w:top w:val="none" w:sz="0" w:space="0" w:color="auto"/>
                <w:left w:val="none" w:sz="0" w:space="0" w:color="auto"/>
                <w:bottom w:val="none" w:sz="0" w:space="0" w:color="auto"/>
                <w:right w:val="none" w:sz="0" w:space="0" w:color="auto"/>
              </w:divBdr>
            </w:div>
            <w:div w:id="478230288">
              <w:marLeft w:val="0"/>
              <w:marRight w:val="0"/>
              <w:marTop w:val="0"/>
              <w:marBottom w:val="0"/>
              <w:divBdr>
                <w:top w:val="none" w:sz="0" w:space="0" w:color="auto"/>
                <w:left w:val="none" w:sz="0" w:space="0" w:color="auto"/>
                <w:bottom w:val="none" w:sz="0" w:space="0" w:color="auto"/>
                <w:right w:val="none" w:sz="0" w:space="0" w:color="auto"/>
              </w:divBdr>
            </w:div>
            <w:div w:id="120343037">
              <w:marLeft w:val="0"/>
              <w:marRight w:val="0"/>
              <w:marTop w:val="0"/>
              <w:marBottom w:val="0"/>
              <w:divBdr>
                <w:top w:val="none" w:sz="0" w:space="0" w:color="auto"/>
                <w:left w:val="none" w:sz="0" w:space="0" w:color="auto"/>
                <w:bottom w:val="none" w:sz="0" w:space="0" w:color="auto"/>
                <w:right w:val="none" w:sz="0" w:space="0" w:color="auto"/>
              </w:divBdr>
            </w:div>
            <w:div w:id="372124054">
              <w:marLeft w:val="0"/>
              <w:marRight w:val="0"/>
              <w:marTop w:val="0"/>
              <w:marBottom w:val="0"/>
              <w:divBdr>
                <w:top w:val="none" w:sz="0" w:space="0" w:color="auto"/>
                <w:left w:val="none" w:sz="0" w:space="0" w:color="auto"/>
                <w:bottom w:val="none" w:sz="0" w:space="0" w:color="auto"/>
                <w:right w:val="none" w:sz="0" w:space="0" w:color="auto"/>
              </w:divBdr>
            </w:div>
            <w:div w:id="1719889661">
              <w:marLeft w:val="0"/>
              <w:marRight w:val="0"/>
              <w:marTop w:val="0"/>
              <w:marBottom w:val="0"/>
              <w:divBdr>
                <w:top w:val="none" w:sz="0" w:space="0" w:color="auto"/>
                <w:left w:val="none" w:sz="0" w:space="0" w:color="auto"/>
                <w:bottom w:val="none" w:sz="0" w:space="0" w:color="auto"/>
                <w:right w:val="none" w:sz="0" w:space="0" w:color="auto"/>
              </w:divBdr>
            </w:div>
            <w:div w:id="160973275">
              <w:marLeft w:val="0"/>
              <w:marRight w:val="0"/>
              <w:marTop w:val="0"/>
              <w:marBottom w:val="0"/>
              <w:divBdr>
                <w:top w:val="none" w:sz="0" w:space="0" w:color="auto"/>
                <w:left w:val="none" w:sz="0" w:space="0" w:color="auto"/>
                <w:bottom w:val="none" w:sz="0" w:space="0" w:color="auto"/>
                <w:right w:val="none" w:sz="0" w:space="0" w:color="auto"/>
              </w:divBdr>
            </w:div>
            <w:div w:id="218178578">
              <w:marLeft w:val="0"/>
              <w:marRight w:val="0"/>
              <w:marTop w:val="0"/>
              <w:marBottom w:val="0"/>
              <w:divBdr>
                <w:top w:val="none" w:sz="0" w:space="0" w:color="auto"/>
                <w:left w:val="none" w:sz="0" w:space="0" w:color="auto"/>
                <w:bottom w:val="none" w:sz="0" w:space="0" w:color="auto"/>
                <w:right w:val="none" w:sz="0" w:space="0" w:color="auto"/>
              </w:divBdr>
            </w:div>
            <w:div w:id="1781223519">
              <w:marLeft w:val="0"/>
              <w:marRight w:val="0"/>
              <w:marTop w:val="0"/>
              <w:marBottom w:val="0"/>
              <w:divBdr>
                <w:top w:val="none" w:sz="0" w:space="0" w:color="auto"/>
                <w:left w:val="none" w:sz="0" w:space="0" w:color="auto"/>
                <w:bottom w:val="none" w:sz="0" w:space="0" w:color="auto"/>
                <w:right w:val="none" w:sz="0" w:space="0" w:color="auto"/>
              </w:divBdr>
            </w:div>
            <w:div w:id="2056809850">
              <w:marLeft w:val="0"/>
              <w:marRight w:val="0"/>
              <w:marTop w:val="0"/>
              <w:marBottom w:val="0"/>
              <w:divBdr>
                <w:top w:val="none" w:sz="0" w:space="0" w:color="auto"/>
                <w:left w:val="none" w:sz="0" w:space="0" w:color="auto"/>
                <w:bottom w:val="none" w:sz="0" w:space="0" w:color="auto"/>
                <w:right w:val="none" w:sz="0" w:space="0" w:color="auto"/>
              </w:divBdr>
            </w:div>
            <w:div w:id="1999577147">
              <w:marLeft w:val="0"/>
              <w:marRight w:val="0"/>
              <w:marTop w:val="0"/>
              <w:marBottom w:val="0"/>
              <w:divBdr>
                <w:top w:val="none" w:sz="0" w:space="0" w:color="auto"/>
                <w:left w:val="none" w:sz="0" w:space="0" w:color="auto"/>
                <w:bottom w:val="none" w:sz="0" w:space="0" w:color="auto"/>
                <w:right w:val="none" w:sz="0" w:space="0" w:color="auto"/>
              </w:divBdr>
            </w:div>
            <w:div w:id="2068719739">
              <w:marLeft w:val="0"/>
              <w:marRight w:val="0"/>
              <w:marTop w:val="0"/>
              <w:marBottom w:val="0"/>
              <w:divBdr>
                <w:top w:val="none" w:sz="0" w:space="0" w:color="auto"/>
                <w:left w:val="none" w:sz="0" w:space="0" w:color="auto"/>
                <w:bottom w:val="none" w:sz="0" w:space="0" w:color="auto"/>
                <w:right w:val="none" w:sz="0" w:space="0" w:color="auto"/>
              </w:divBdr>
            </w:div>
            <w:div w:id="358822356">
              <w:marLeft w:val="0"/>
              <w:marRight w:val="0"/>
              <w:marTop w:val="0"/>
              <w:marBottom w:val="0"/>
              <w:divBdr>
                <w:top w:val="none" w:sz="0" w:space="0" w:color="auto"/>
                <w:left w:val="none" w:sz="0" w:space="0" w:color="auto"/>
                <w:bottom w:val="none" w:sz="0" w:space="0" w:color="auto"/>
                <w:right w:val="none" w:sz="0" w:space="0" w:color="auto"/>
              </w:divBdr>
            </w:div>
            <w:div w:id="998000807">
              <w:marLeft w:val="0"/>
              <w:marRight w:val="0"/>
              <w:marTop w:val="0"/>
              <w:marBottom w:val="0"/>
              <w:divBdr>
                <w:top w:val="none" w:sz="0" w:space="0" w:color="auto"/>
                <w:left w:val="none" w:sz="0" w:space="0" w:color="auto"/>
                <w:bottom w:val="none" w:sz="0" w:space="0" w:color="auto"/>
                <w:right w:val="none" w:sz="0" w:space="0" w:color="auto"/>
              </w:divBdr>
            </w:div>
            <w:div w:id="1136724237">
              <w:marLeft w:val="0"/>
              <w:marRight w:val="0"/>
              <w:marTop w:val="0"/>
              <w:marBottom w:val="0"/>
              <w:divBdr>
                <w:top w:val="none" w:sz="0" w:space="0" w:color="auto"/>
                <w:left w:val="none" w:sz="0" w:space="0" w:color="auto"/>
                <w:bottom w:val="none" w:sz="0" w:space="0" w:color="auto"/>
                <w:right w:val="none" w:sz="0" w:space="0" w:color="auto"/>
              </w:divBdr>
            </w:div>
            <w:div w:id="1245920714">
              <w:marLeft w:val="0"/>
              <w:marRight w:val="0"/>
              <w:marTop w:val="0"/>
              <w:marBottom w:val="0"/>
              <w:divBdr>
                <w:top w:val="none" w:sz="0" w:space="0" w:color="auto"/>
                <w:left w:val="none" w:sz="0" w:space="0" w:color="auto"/>
                <w:bottom w:val="none" w:sz="0" w:space="0" w:color="auto"/>
                <w:right w:val="none" w:sz="0" w:space="0" w:color="auto"/>
              </w:divBdr>
            </w:div>
            <w:div w:id="389424865">
              <w:marLeft w:val="0"/>
              <w:marRight w:val="0"/>
              <w:marTop w:val="0"/>
              <w:marBottom w:val="0"/>
              <w:divBdr>
                <w:top w:val="none" w:sz="0" w:space="0" w:color="auto"/>
                <w:left w:val="none" w:sz="0" w:space="0" w:color="auto"/>
                <w:bottom w:val="none" w:sz="0" w:space="0" w:color="auto"/>
                <w:right w:val="none" w:sz="0" w:space="0" w:color="auto"/>
              </w:divBdr>
            </w:div>
            <w:div w:id="481314698">
              <w:marLeft w:val="0"/>
              <w:marRight w:val="0"/>
              <w:marTop w:val="0"/>
              <w:marBottom w:val="0"/>
              <w:divBdr>
                <w:top w:val="none" w:sz="0" w:space="0" w:color="auto"/>
                <w:left w:val="none" w:sz="0" w:space="0" w:color="auto"/>
                <w:bottom w:val="none" w:sz="0" w:space="0" w:color="auto"/>
                <w:right w:val="none" w:sz="0" w:space="0" w:color="auto"/>
              </w:divBdr>
            </w:div>
            <w:div w:id="463086046">
              <w:marLeft w:val="0"/>
              <w:marRight w:val="0"/>
              <w:marTop w:val="0"/>
              <w:marBottom w:val="0"/>
              <w:divBdr>
                <w:top w:val="none" w:sz="0" w:space="0" w:color="auto"/>
                <w:left w:val="none" w:sz="0" w:space="0" w:color="auto"/>
                <w:bottom w:val="none" w:sz="0" w:space="0" w:color="auto"/>
                <w:right w:val="none" w:sz="0" w:space="0" w:color="auto"/>
              </w:divBdr>
            </w:div>
            <w:div w:id="1448310682">
              <w:marLeft w:val="0"/>
              <w:marRight w:val="0"/>
              <w:marTop w:val="0"/>
              <w:marBottom w:val="0"/>
              <w:divBdr>
                <w:top w:val="none" w:sz="0" w:space="0" w:color="auto"/>
                <w:left w:val="none" w:sz="0" w:space="0" w:color="auto"/>
                <w:bottom w:val="none" w:sz="0" w:space="0" w:color="auto"/>
                <w:right w:val="none" w:sz="0" w:space="0" w:color="auto"/>
              </w:divBdr>
            </w:div>
            <w:div w:id="16808740">
              <w:marLeft w:val="0"/>
              <w:marRight w:val="0"/>
              <w:marTop w:val="0"/>
              <w:marBottom w:val="0"/>
              <w:divBdr>
                <w:top w:val="none" w:sz="0" w:space="0" w:color="auto"/>
                <w:left w:val="none" w:sz="0" w:space="0" w:color="auto"/>
                <w:bottom w:val="none" w:sz="0" w:space="0" w:color="auto"/>
                <w:right w:val="none" w:sz="0" w:space="0" w:color="auto"/>
              </w:divBdr>
            </w:div>
            <w:div w:id="847135141">
              <w:marLeft w:val="0"/>
              <w:marRight w:val="0"/>
              <w:marTop w:val="0"/>
              <w:marBottom w:val="0"/>
              <w:divBdr>
                <w:top w:val="none" w:sz="0" w:space="0" w:color="auto"/>
                <w:left w:val="none" w:sz="0" w:space="0" w:color="auto"/>
                <w:bottom w:val="none" w:sz="0" w:space="0" w:color="auto"/>
                <w:right w:val="none" w:sz="0" w:space="0" w:color="auto"/>
              </w:divBdr>
            </w:div>
            <w:div w:id="83108507">
              <w:marLeft w:val="0"/>
              <w:marRight w:val="0"/>
              <w:marTop w:val="0"/>
              <w:marBottom w:val="0"/>
              <w:divBdr>
                <w:top w:val="none" w:sz="0" w:space="0" w:color="auto"/>
                <w:left w:val="none" w:sz="0" w:space="0" w:color="auto"/>
                <w:bottom w:val="none" w:sz="0" w:space="0" w:color="auto"/>
                <w:right w:val="none" w:sz="0" w:space="0" w:color="auto"/>
              </w:divBdr>
            </w:div>
            <w:div w:id="875310152">
              <w:marLeft w:val="0"/>
              <w:marRight w:val="0"/>
              <w:marTop w:val="0"/>
              <w:marBottom w:val="0"/>
              <w:divBdr>
                <w:top w:val="none" w:sz="0" w:space="0" w:color="auto"/>
                <w:left w:val="none" w:sz="0" w:space="0" w:color="auto"/>
                <w:bottom w:val="none" w:sz="0" w:space="0" w:color="auto"/>
                <w:right w:val="none" w:sz="0" w:space="0" w:color="auto"/>
              </w:divBdr>
            </w:div>
            <w:div w:id="1377121551">
              <w:marLeft w:val="0"/>
              <w:marRight w:val="0"/>
              <w:marTop w:val="0"/>
              <w:marBottom w:val="0"/>
              <w:divBdr>
                <w:top w:val="none" w:sz="0" w:space="0" w:color="auto"/>
                <w:left w:val="none" w:sz="0" w:space="0" w:color="auto"/>
                <w:bottom w:val="none" w:sz="0" w:space="0" w:color="auto"/>
                <w:right w:val="none" w:sz="0" w:space="0" w:color="auto"/>
              </w:divBdr>
            </w:div>
            <w:div w:id="387384504">
              <w:marLeft w:val="0"/>
              <w:marRight w:val="0"/>
              <w:marTop w:val="0"/>
              <w:marBottom w:val="0"/>
              <w:divBdr>
                <w:top w:val="none" w:sz="0" w:space="0" w:color="auto"/>
                <w:left w:val="none" w:sz="0" w:space="0" w:color="auto"/>
                <w:bottom w:val="none" w:sz="0" w:space="0" w:color="auto"/>
                <w:right w:val="none" w:sz="0" w:space="0" w:color="auto"/>
              </w:divBdr>
            </w:div>
            <w:div w:id="480315289">
              <w:marLeft w:val="0"/>
              <w:marRight w:val="0"/>
              <w:marTop w:val="0"/>
              <w:marBottom w:val="0"/>
              <w:divBdr>
                <w:top w:val="none" w:sz="0" w:space="0" w:color="auto"/>
                <w:left w:val="none" w:sz="0" w:space="0" w:color="auto"/>
                <w:bottom w:val="none" w:sz="0" w:space="0" w:color="auto"/>
                <w:right w:val="none" w:sz="0" w:space="0" w:color="auto"/>
              </w:divBdr>
            </w:div>
            <w:div w:id="2114662626">
              <w:marLeft w:val="0"/>
              <w:marRight w:val="0"/>
              <w:marTop w:val="0"/>
              <w:marBottom w:val="0"/>
              <w:divBdr>
                <w:top w:val="none" w:sz="0" w:space="0" w:color="auto"/>
                <w:left w:val="none" w:sz="0" w:space="0" w:color="auto"/>
                <w:bottom w:val="none" w:sz="0" w:space="0" w:color="auto"/>
                <w:right w:val="none" w:sz="0" w:space="0" w:color="auto"/>
              </w:divBdr>
            </w:div>
            <w:div w:id="1559319719">
              <w:marLeft w:val="0"/>
              <w:marRight w:val="0"/>
              <w:marTop w:val="0"/>
              <w:marBottom w:val="0"/>
              <w:divBdr>
                <w:top w:val="none" w:sz="0" w:space="0" w:color="auto"/>
                <w:left w:val="none" w:sz="0" w:space="0" w:color="auto"/>
                <w:bottom w:val="none" w:sz="0" w:space="0" w:color="auto"/>
                <w:right w:val="none" w:sz="0" w:space="0" w:color="auto"/>
              </w:divBdr>
            </w:div>
            <w:div w:id="576404334">
              <w:marLeft w:val="0"/>
              <w:marRight w:val="0"/>
              <w:marTop w:val="0"/>
              <w:marBottom w:val="0"/>
              <w:divBdr>
                <w:top w:val="none" w:sz="0" w:space="0" w:color="auto"/>
                <w:left w:val="none" w:sz="0" w:space="0" w:color="auto"/>
                <w:bottom w:val="none" w:sz="0" w:space="0" w:color="auto"/>
                <w:right w:val="none" w:sz="0" w:space="0" w:color="auto"/>
              </w:divBdr>
            </w:div>
            <w:div w:id="7995794">
              <w:marLeft w:val="0"/>
              <w:marRight w:val="0"/>
              <w:marTop w:val="0"/>
              <w:marBottom w:val="0"/>
              <w:divBdr>
                <w:top w:val="none" w:sz="0" w:space="0" w:color="auto"/>
                <w:left w:val="none" w:sz="0" w:space="0" w:color="auto"/>
                <w:bottom w:val="none" w:sz="0" w:space="0" w:color="auto"/>
                <w:right w:val="none" w:sz="0" w:space="0" w:color="auto"/>
              </w:divBdr>
            </w:div>
            <w:div w:id="1166166959">
              <w:marLeft w:val="0"/>
              <w:marRight w:val="0"/>
              <w:marTop w:val="0"/>
              <w:marBottom w:val="0"/>
              <w:divBdr>
                <w:top w:val="none" w:sz="0" w:space="0" w:color="auto"/>
                <w:left w:val="none" w:sz="0" w:space="0" w:color="auto"/>
                <w:bottom w:val="none" w:sz="0" w:space="0" w:color="auto"/>
                <w:right w:val="none" w:sz="0" w:space="0" w:color="auto"/>
              </w:divBdr>
            </w:div>
            <w:div w:id="126096272">
              <w:marLeft w:val="0"/>
              <w:marRight w:val="0"/>
              <w:marTop w:val="0"/>
              <w:marBottom w:val="0"/>
              <w:divBdr>
                <w:top w:val="none" w:sz="0" w:space="0" w:color="auto"/>
                <w:left w:val="none" w:sz="0" w:space="0" w:color="auto"/>
                <w:bottom w:val="none" w:sz="0" w:space="0" w:color="auto"/>
                <w:right w:val="none" w:sz="0" w:space="0" w:color="auto"/>
              </w:divBdr>
            </w:div>
            <w:div w:id="2125954248">
              <w:marLeft w:val="0"/>
              <w:marRight w:val="0"/>
              <w:marTop w:val="0"/>
              <w:marBottom w:val="0"/>
              <w:divBdr>
                <w:top w:val="none" w:sz="0" w:space="0" w:color="auto"/>
                <w:left w:val="none" w:sz="0" w:space="0" w:color="auto"/>
                <w:bottom w:val="none" w:sz="0" w:space="0" w:color="auto"/>
                <w:right w:val="none" w:sz="0" w:space="0" w:color="auto"/>
              </w:divBdr>
            </w:div>
            <w:div w:id="717053643">
              <w:marLeft w:val="0"/>
              <w:marRight w:val="0"/>
              <w:marTop w:val="0"/>
              <w:marBottom w:val="0"/>
              <w:divBdr>
                <w:top w:val="none" w:sz="0" w:space="0" w:color="auto"/>
                <w:left w:val="none" w:sz="0" w:space="0" w:color="auto"/>
                <w:bottom w:val="none" w:sz="0" w:space="0" w:color="auto"/>
                <w:right w:val="none" w:sz="0" w:space="0" w:color="auto"/>
              </w:divBdr>
            </w:div>
            <w:div w:id="1095248210">
              <w:marLeft w:val="0"/>
              <w:marRight w:val="0"/>
              <w:marTop w:val="0"/>
              <w:marBottom w:val="0"/>
              <w:divBdr>
                <w:top w:val="none" w:sz="0" w:space="0" w:color="auto"/>
                <w:left w:val="none" w:sz="0" w:space="0" w:color="auto"/>
                <w:bottom w:val="none" w:sz="0" w:space="0" w:color="auto"/>
                <w:right w:val="none" w:sz="0" w:space="0" w:color="auto"/>
              </w:divBdr>
            </w:div>
            <w:div w:id="1308709445">
              <w:marLeft w:val="0"/>
              <w:marRight w:val="0"/>
              <w:marTop w:val="0"/>
              <w:marBottom w:val="0"/>
              <w:divBdr>
                <w:top w:val="none" w:sz="0" w:space="0" w:color="auto"/>
                <w:left w:val="none" w:sz="0" w:space="0" w:color="auto"/>
                <w:bottom w:val="none" w:sz="0" w:space="0" w:color="auto"/>
                <w:right w:val="none" w:sz="0" w:space="0" w:color="auto"/>
              </w:divBdr>
            </w:div>
            <w:div w:id="1123692946">
              <w:marLeft w:val="0"/>
              <w:marRight w:val="0"/>
              <w:marTop w:val="0"/>
              <w:marBottom w:val="0"/>
              <w:divBdr>
                <w:top w:val="none" w:sz="0" w:space="0" w:color="auto"/>
                <w:left w:val="none" w:sz="0" w:space="0" w:color="auto"/>
                <w:bottom w:val="none" w:sz="0" w:space="0" w:color="auto"/>
                <w:right w:val="none" w:sz="0" w:space="0" w:color="auto"/>
              </w:divBdr>
            </w:div>
            <w:div w:id="1190144906">
              <w:marLeft w:val="0"/>
              <w:marRight w:val="0"/>
              <w:marTop w:val="0"/>
              <w:marBottom w:val="0"/>
              <w:divBdr>
                <w:top w:val="none" w:sz="0" w:space="0" w:color="auto"/>
                <w:left w:val="none" w:sz="0" w:space="0" w:color="auto"/>
                <w:bottom w:val="none" w:sz="0" w:space="0" w:color="auto"/>
                <w:right w:val="none" w:sz="0" w:space="0" w:color="auto"/>
              </w:divBdr>
            </w:div>
            <w:div w:id="1949385605">
              <w:marLeft w:val="0"/>
              <w:marRight w:val="0"/>
              <w:marTop w:val="0"/>
              <w:marBottom w:val="0"/>
              <w:divBdr>
                <w:top w:val="none" w:sz="0" w:space="0" w:color="auto"/>
                <w:left w:val="none" w:sz="0" w:space="0" w:color="auto"/>
                <w:bottom w:val="none" w:sz="0" w:space="0" w:color="auto"/>
                <w:right w:val="none" w:sz="0" w:space="0" w:color="auto"/>
              </w:divBdr>
            </w:div>
            <w:div w:id="1789615983">
              <w:marLeft w:val="0"/>
              <w:marRight w:val="0"/>
              <w:marTop w:val="0"/>
              <w:marBottom w:val="0"/>
              <w:divBdr>
                <w:top w:val="none" w:sz="0" w:space="0" w:color="auto"/>
                <w:left w:val="none" w:sz="0" w:space="0" w:color="auto"/>
                <w:bottom w:val="none" w:sz="0" w:space="0" w:color="auto"/>
                <w:right w:val="none" w:sz="0" w:space="0" w:color="auto"/>
              </w:divBdr>
            </w:div>
            <w:div w:id="1480077159">
              <w:marLeft w:val="0"/>
              <w:marRight w:val="0"/>
              <w:marTop w:val="0"/>
              <w:marBottom w:val="0"/>
              <w:divBdr>
                <w:top w:val="none" w:sz="0" w:space="0" w:color="auto"/>
                <w:left w:val="none" w:sz="0" w:space="0" w:color="auto"/>
                <w:bottom w:val="none" w:sz="0" w:space="0" w:color="auto"/>
                <w:right w:val="none" w:sz="0" w:space="0" w:color="auto"/>
              </w:divBdr>
            </w:div>
            <w:div w:id="730930263">
              <w:marLeft w:val="0"/>
              <w:marRight w:val="0"/>
              <w:marTop w:val="0"/>
              <w:marBottom w:val="0"/>
              <w:divBdr>
                <w:top w:val="none" w:sz="0" w:space="0" w:color="auto"/>
                <w:left w:val="none" w:sz="0" w:space="0" w:color="auto"/>
                <w:bottom w:val="none" w:sz="0" w:space="0" w:color="auto"/>
                <w:right w:val="none" w:sz="0" w:space="0" w:color="auto"/>
              </w:divBdr>
            </w:div>
            <w:div w:id="1490557398">
              <w:marLeft w:val="0"/>
              <w:marRight w:val="0"/>
              <w:marTop w:val="0"/>
              <w:marBottom w:val="0"/>
              <w:divBdr>
                <w:top w:val="none" w:sz="0" w:space="0" w:color="auto"/>
                <w:left w:val="none" w:sz="0" w:space="0" w:color="auto"/>
                <w:bottom w:val="none" w:sz="0" w:space="0" w:color="auto"/>
                <w:right w:val="none" w:sz="0" w:space="0" w:color="auto"/>
              </w:divBdr>
            </w:div>
            <w:div w:id="693769055">
              <w:marLeft w:val="0"/>
              <w:marRight w:val="0"/>
              <w:marTop w:val="0"/>
              <w:marBottom w:val="0"/>
              <w:divBdr>
                <w:top w:val="none" w:sz="0" w:space="0" w:color="auto"/>
                <w:left w:val="none" w:sz="0" w:space="0" w:color="auto"/>
                <w:bottom w:val="none" w:sz="0" w:space="0" w:color="auto"/>
                <w:right w:val="none" w:sz="0" w:space="0" w:color="auto"/>
              </w:divBdr>
            </w:div>
            <w:div w:id="1144586450">
              <w:marLeft w:val="0"/>
              <w:marRight w:val="0"/>
              <w:marTop w:val="0"/>
              <w:marBottom w:val="0"/>
              <w:divBdr>
                <w:top w:val="none" w:sz="0" w:space="0" w:color="auto"/>
                <w:left w:val="none" w:sz="0" w:space="0" w:color="auto"/>
                <w:bottom w:val="none" w:sz="0" w:space="0" w:color="auto"/>
                <w:right w:val="none" w:sz="0" w:space="0" w:color="auto"/>
              </w:divBdr>
            </w:div>
            <w:div w:id="91632692">
              <w:marLeft w:val="0"/>
              <w:marRight w:val="0"/>
              <w:marTop w:val="0"/>
              <w:marBottom w:val="0"/>
              <w:divBdr>
                <w:top w:val="none" w:sz="0" w:space="0" w:color="auto"/>
                <w:left w:val="none" w:sz="0" w:space="0" w:color="auto"/>
                <w:bottom w:val="none" w:sz="0" w:space="0" w:color="auto"/>
                <w:right w:val="none" w:sz="0" w:space="0" w:color="auto"/>
              </w:divBdr>
            </w:div>
            <w:div w:id="877939401">
              <w:marLeft w:val="0"/>
              <w:marRight w:val="0"/>
              <w:marTop w:val="0"/>
              <w:marBottom w:val="0"/>
              <w:divBdr>
                <w:top w:val="none" w:sz="0" w:space="0" w:color="auto"/>
                <w:left w:val="none" w:sz="0" w:space="0" w:color="auto"/>
                <w:bottom w:val="none" w:sz="0" w:space="0" w:color="auto"/>
                <w:right w:val="none" w:sz="0" w:space="0" w:color="auto"/>
              </w:divBdr>
            </w:div>
            <w:div w:id="814175794">
              <w:marLeft w:val="0"/>
              <w:marRight w:val="0"/>
              <w:marTop w:val="0"/>
              <w:marBottom w:val="0"/>
              <w:divBdr>
                <w:top w:val="none" w:sz="0" w:space="0" w:color="auto"/>
                <w:left w:val="none" w:sz="0" w:space="0" w:color="auto"/>
                <w:bottom w:val="none" w:sz="0" w:space="0" w:color="auto"/>
                <w:right w:val="none" w:sz="0" w:space="0" w:color="auto"/>
              </w:divBdr>
            </w:div>
            <w:div w:id="1729306878">
              <w:marLeft w:val="0"/>
              <w:marRight w:val="0"/>
              <w:marTop w:val="0"/>
              <w:marBottom w:val="0"/>
              <w:divBdr>
                <w:top w:val="none" w:sz="0" w:space="0" w:color="auto"/>
                <w:left w:val="none" w:sz="0" w:space="0" w:color="auto"/>
                <w:bottom w:val="none" w:sz="0" w:space="0" w:color="auto"/>
                <w:right w:val="none" w:sz="0" w:space="0" w:color="auto"/>
              </w:divBdr>
            </w:div>
            <w:div w:id="1006784653">
              <w:marLeft w:val="0"/>
              <w:marRight w:val="0"/>
              <w:marTop w:val="0"/>
              <w:marBottom w:val="0"/>
              <w:divBdr>
                <w:top w:val="none" w:sz="0" w:space="0" w:color="auto"/>
                <w:left w:val="none" w:sz="0" w:space="0" w:color="auto"/>
                <w:bottom w:val="none" w:sz="0" w:space="0" w:color="auto"/>
                <w:right w:val="none" w:sz="0" w:space="0" w:color="auto"/>
              </w:divBdr>
            </w:div>
            <w:div w:id="1405688165">
              <w:marLeft w:val="0"/>
              <w:marRight w:val="0"/>
              <w:marTop w:val="0"/>
              <w:marBottom w:val="0"/>
              <w:divBdr>
                <w:top w:val="none" w:sz="0" w:space="0" w:color="auto"/>
                <w:left w:val="none" w:sz="0" w:space="0" w:color="auto"/>
                <w:bottom w:val="none" w:sz="0" w:space="0" w:color="auto"/>
                <w:right w:val="none" w:sz="0" w:space="0" w:color="auto"/>
              </w:divBdr>
            </w:div>
            <w:div w:id="1381590705">
              <w:marLeft w:val="0"/>
              <w:marRight w:val="0"/>
              <w:marTop w:val="0"/>
              <w:marBottom w:val="0"/>
              <w:divBdr>
                <w:top w:val="none" w:sz="0" w:space="0" w:color="auto"/>
                <w:left w:val="none" w:sz="0" w:space="0" w:color="auto"/>
                <w:bottom w:val="none" w:sz="0" w:space="0" w:color="auto"/>
                <w:right w:val="none" w:sz="0" w:space="0" w:color="auto"/>
              </w:divBdr>
            </w:div>
            <w:div w:id="1270576905">
              <w:marLeft w:val="0"/>
              <w:marRight w:val="0"/>
              <w:marTop w:val="0"/>
              <w:marBottom w:val="0"/>
              <w:divBdr>
                <w:top w:val="none" w:sz="0" w:space="0" w:color="auto"/>
                <w:left w:val="none" w:sz="0" w:space="0" w:color="auto"/>
                <w:bottom w:val="none" w:sz="0" w:space="0" w:color="auto"/>
                <w:right w:val="none" w:sz="0" w:space="0" w:color="auto"/>
              </w:divBdr>
            </w:div>
            <w:div w:id="1257060033">
              <w:marLeft w:val="0"/>
              <w:marRight w:val="0"/>
              <w:marTop w:val="0"/>
              <w:marBottom w:val="0"/>
              <w:divBdr>
                <w:top w:val="none" w:sz="0" w:space="0" w:color="auto"/>
                <w:left w:val="none" w:sz="0" w:space="0" w:color="auto"/>
                <w:bottom w:val="none" w:sz="0" w:space="0" w:color="auto"/>
                <w:right w:val="none" w:sz="0" w:space="0" w:color="auto"/>
              </w:divBdr>
            </w:div>
            <w:div w:id="522134026">
              <w:marLeft w:val="0"/>
              <w:marRight w:val="0"/>
              <w:marTop w:val="0"/>
              <w:marBottom w:val="0"/>
              <w:divBdr>
                <w:top w:val="none" w:sz="0" w:space="0" w:color="auto"/>
                <w:left w:val="none" w:sz="0" w:space="0" w:color="auto"/>
                <w:bottom w:val="none" w:sz="0" w:space="0" w:color="auto"/>
                <w:right w:val="none" w:sz="0" w:space="0" w:color="auto"/>
              </w:divBdr>
            </w:div>
            <w:div w:id="1777552765">
              <w:marLeft w:val="0"/>
              <w:marRight w:val="0"/>
              <w:marTop w:val="0"/>
              <w:marBottom w:val="0"/>
              <w:divBdr>
                <w:top w:val="none" w:sz="0" w:space="0" w:color="auto"/>
                <w:left w:val="none" w:sz="0" w:space="0" w:color="auto"/>
                <w:bottom w:val="none" w:sz="0" w:space="0" w:color="auto"/>
                <w:right w:val="none" w:sz="0" w:space="0" w:color="auto"/>
              </w:divBdr>
            </w:div>
            <w:div w:id="1456094979">
              <w:marLeft w:val="0"/>
              <w:marRight w:val="0"/>
              <w:marTop w:val="0"/>
              <w:marBottom w:val="0"/>
              <w:divBdr>
                <w:top w:val="none" w:sz="0" w:space="0" w:color="auto"/>
                <w:left w:val="none" w:sz="0" w:space="0" w:color="auto"/>
                <w:bottom w:val="none" w:sz="0" w:space="0" w:color="auto"/>
                <w:right w:val="none" w:sz="0" w:space="0" w:color="auto"/>
              </w:divBdr>
            </w:div>
            <w:div w:id="1933471346">
              <w:marLeft w:val="0"/>
              <w:marRight w:val="0"/>
              <w:marTop w:val="0"/>
              <w:marBottom w:val="0"/>
              <w:divBdr>
                <w:top w:val="none" w:sz="0" w:space="0" w:color="auto"/>
                <w:left w:val="none" w:sz="0" w:space="0" w:color="auto"/>
                <w:bottom w:val="none" w:sz="0" w:space="0" w:color="auto"/>
                <w:right w:val="none" w:sz="0" w:space="0" w:color="auto"/>
              </w:divBdr>
            </w:div>
            <w:div w:id="1088574618">
              <w:marLeft w:val="0"/>
              <w:marRight w:val="0"/>
              <w:marTop w:val="0"/>
              <w:marBottom w:val="0"/>
              <w:divBdr>
                <w:top w:val="none" w:sz="0" w:space="0" w:color="auto"/>
                <w:left w:val="none" w:sz="0" w:space="0" w:color="auto"/>
                <w:bottom w:val="none" w:sz="0" w:space="0" w:color="auto"/>
                <w:right w:val="none" w:sz="0" w:space="0" w:color="auto"/>
              </w:divBdr>
            </w:div>
            <w:div w:id="676545553">
              <w:marLeft w:val="0"/>
              <w:marRight w:val="0"/>
              <w:marTop w:val="0"/>
              <w:marBottom w:val="0"/>
              <w:divBdr>
                <w:top w:val="none" w:sz="0" w:space="0" w:color="auto"/>
                <w:left w:val="none" w:sz="0" w:space="0" w:color="auto"/>
                <w:bottom w:val="none" w:sz="0" w:space="0" w:color="auto"/>
                <w:right w:val="none" w:sz="0" w:space="0" w:color="auto"/>
              </w:divBdr>
            </w:div>
            <w:div w:id="1664775199">
              <w:marLeft w:val="0"/>
              <w:marRight w:val="0"/>
              <w:marTop w:val="0"/>
              <w:marBottom w:val="0"/>
              <w:divBdr>
                <w:top w:val="none" w:sz="0" w:space="0" w:color="auto"/>
                <w:left w:val="none" w:sz="0" w:space="0" w:color="auto"/>
                <w:bottom w:val="none" w:sz="0" w:space="0" w:color="auto"/>
                <w:right w:val="none" w:sz="0" w:space="0" w:color="auto"/>
              </w:divBdr>
            </w:div>
            <w:div w:id="2130051749">
              <w:marLeft w:val="0"/>
              <w:marRight w:val="0"/>
              <w:marTop w:val="0"/>
              <w:marBottom w:val="0"/>
              <w:divBdr>
                <w:top w:val="none" w:sz="0" w:space="0" w:color="auto"/>
                <w:left w:val="none" w:sz="0" w:space="0" w:color="auto"/>
                <w:bottom w:val="none" w:sz="0" w:space="0" w:color="auto"/>
                <w:right w:val="none" w:sz="0" w:space="0" w:color="auto"/>
              </w:divBdr>
            </w:div>
            <w:div w:id="44456241">
              <w:marLeft w:val="0"/>
              <w:marRight w:val="0"/>
              <w:marTop w:val="0"/>
              <w:marBottom w:val="0"/>
              <w:divBdr>
                <w:top w:val="none" w:sz="0" w:space="0" w:color="auto"/>
                <w:left w:val="none" w:sz="0" w:space="0" w:color="auto"/>
                <w:bottom w:val="none" w:sz="0" w:space="0" w:color="auto"/>
                <w:right w:val="none" w:sz="0" w:space="0" w:color="auto"/>
              </w:divBdr>
            </w:div>
            <w:div w:id="1620991845">
              <w:marLeft w:val="0"/>
              <w:marRight w:val="0"/>
              <w:marTop w:val="0"/>
              <w:marBottom w:val="0"/>
              <w:divBdr>
                <w:top w:val="none" w:sz="0" w:space="0" w:color="auto"/>
                <w:left w:val="none" w:sz="0" w:space="0" w:color="auto"/>
                <w:bottom w:val="none" w:sz="0" w:space="0" w:color="auto"/>
                <w:right w:val="none" w:sz="0" w:space="0" w:color="auto"/>
              </w:divBdr>
            </w:div>
            <w:div w:id="1102729202">
              <w:marLeft w:val="0"/>
              <w:marRight w:val="0"/>
              <w:marTop w:val="0"/>
              <w:marBottom w:val="0"/>
              <w:divBdr>
                <w:top w:val="none" w:sz="0" w:space="0" w:color="auto"/>
                <w:left w:val="none" w:sz="0" w:space="0" w:color="auto"/>
                <w:bottom w:val="none" w:sz="0" w:space="0" w:color="auto"/>
                <w:right w:val="none" w:sz="0" w:space="0" w:color="auto"/>
              </w:divBdr>
            </w:div>
            <w:div w:id="625046673">
              <w:marLeft w:val="0"/>
              <w:marRight w:val="0"/>
              <w:marTop w:val="0"/>
              <w:marBottom w:val="0"/>
              <w:divBdr>
                <w:top w:val="none" w:sz="0" w:space="0" w:color="auto"/>
                <w:left w:val="none" w:sz="0" w:space="0" w:color="auto"/>
                <w:bottom w:val="none" w:sz="0" w:space="0" w:color="auto"/>
                <w:right w:val="none" w:sz="0" w:space="0" w:color="auto"/>
              </w:divBdr>
            </w:div>
            <w:div w:id="437067402">
              <w:marLeft w:val="0"/>
              <w:marRight w:val="0"/>
              <w:marTop w:val="0"/>
              <w:marBottom w:val="0"/>
              <w:divBdr>
                <w:top w:val="none" w:sz="0" w:space="0" w:color="auto"/>
                <w:left w:val="none" w:sz="0" w:space="0" w:color="auto"/>
                <w:bottom w:val="none" w:sz="0" w:space="0" w:color="auto"/>
                <w:right w:val="none" w:sz="0" w:space="0" w:color="auto"/>
              </w:divBdr>
            </w:div>
            <w:div w:id="465005469">
              <w:marLeft w:val="0"/>
              <w:marRight w:val="0"/>
              <w:marTop w:val="0"/>
              <w:marBottom w:val="0"/>
              <w:divBdr>
                <w:top w:val="none" w:sz="0" w:space="0" w:color="auto"/>
                <w:left w:val="none" w:sz="0" w:space="0" w:color="auto"/>
                <w:bottom w:val="none" w:sz="0" w:space="0" w:color="auto"/>
                <w:right w:val="none" w:sz="0" w:space="0" w:color="auto"/>
              </w:divBdr>
            </w:div>
            <w:div w:id="436489874">
              <w:marLeft w:val="0"/>
              <w:marRight w:val="0"/>
              <w:marTop w:val="0"/>
              <w:marBottom w:val="0"/>
              <w:divBdr>
                <w:top w:val="none" w:sz="0" w:space="0" w:color="auto"/>
                <w:left w:val="none" w:sz="0" w:space="0" w:color="auto"/>
                <w:bottom w:val="none" w:sz="0" w:space="0" w:color="auto"/>
                <w:right w:val="none" w:sz="0" w:space="0" w:color="auto"/>
              </w:divBdr>
            </w:div>
            <w:div w:id="1302031437">
              <w:marLeft w:val="0"/>
              <w:marRight w:val="0"/>
              <w:marTop w:val="0"/>
              <w:marBottom w:val="0"/>
              <w:divBdr>
                <w:top w:val="none" w:sz="0" w:space="0" w:color="auto"/>
                <w:left w:val="none" w:sz="0" w:space="0" w:color="auto"/>
                <w:bottom w:val="none" w:sz="0" w:space="0" w:color="auto"/>
                <w:right w:val="none" w:sz="0" w:space="0" w:color="auto"/>
              </w:divBdr>
            </w:div>
            <w:div w:id="16588464">
              <w:marLeft w:val="0"/>
              <w:marRight w:val="0"/>
              <w:marTop w:val="0"/>
              <w:marBottom w:val="0"/>
              <w:divBdr>
                <w:top w:val="none" w:sz="0" w:space="0" w:color="auto"/>
                <w:left w:val="none" w:sz="0" w:space="0" w:color="auto"/>
                <w:bottom w:val="none" w:sz="0" w:space="0" w:color="auto"/>
                <w:right w:val="none" w:sz="0" w:space="0" w:color="auto"/>
              </w:divBdr>
            </w:div>
            <w:div w:id="1312325056">
              <w:marLeft w:val="0"/>
              <w:marRight w:val="0"/>
              <w:marTop w:val="0"/>
              <w:marBottom w:val="0"/>
              <w:divBdr>
                <w:top w:val="none" w:sz="0" w:space="0" w:color="auto"/>
                <w:left w:val="none" w:sz="0" w:space="0" w:color="auto"/>
                <w:bottom w:val="none" w:sz="0" w:space="0" w:color="auto"/>
                <w:right w:val="none" w:sz="0" w:space="0" w:color="auto"/>
              </w:divBdr>
            </w:div>
            <w:div w:id="1801024316">
              <w:marLeft w:val="0"/>
              <w:marRight w:val="0"/>
              <w:marTop w:val="0"/>
              <w:marBottom w:val="0"/>
              <w:divBdr>
                <w:top w:val="none" w:sz="0" w:space="0" w:color="auto"/>
                <w:left w:val="none" w:sz="0" w:space="0" w:color="auto"/>
                <w:bottom w:val="none" w:sz="0" w:space="0" w:color="auto"/>
                <w:right w:val="none" w:sz="0" w:space="0" w:color="auto"/>
              </w:divBdr>
            </w:div>
            <w:div w:id="1654407723">
              <w:marLeft w:val="0"/>
              <w:marRight w:val="0"/>
              <w:marTop w:val="0"/>
              <w:marBottom w:val="0"/>
              <w:divBdr>
                <w:top w:val="none" w:sz="0" w:space="0" w:color="auto"/>
                <w:left w:val="none" w:sz="0" w:space="0" w:color="auto"/>
                <w:bottom w:val="none" w:sz="0" w:space="0" w:color="auto"/>
                <w:right w:val="none" w:sz="0" w:space="0" w:color="auto"/>
              </w:divBdr>
            </w:div>
            <w:div w:id="5640797">
              <w:marLeft w:val="0"/>
              <w:marRight w:val="0"/>
              <w:marTop w:val="0"/>
              <w:marBottom w:val="0"/>
              <w:divBdr>
                <w:top w:val="none" w:sz="0" w:space="0" w:color="auto"/>
                <w:left w:val="none" w:sz="0" w:space="0" w:color="auto"/>
                <w:bottom w:val="none" w:sz="0" w:space="0" w:color="auto"/>
                <w:right w:val="none" w:sz="0" w:space="0" w:color="auto"/>
              </w:divBdr>
            </w:div>
            <w:div w:id="284772814">
              <w:marLeft w:val="0"/>
              <w:marRight w:val="0"/>
              <w:marTop w:val="0"/>
              <w:marBottom w:val="0"/>
              <w:divBdr>
                <w:top w:val="none" w:sz="0" w:space="0" w:color="auto"/>
                <w:left w:val="none" w:sz="0" w:space="0" w:color="auto"/>
                <w:bottom w:val="none" w:sz="0" w:space="0" w:color="auto"/>
                <w:right w:val="none" w:sz="0" w:space="0" w:color="auto"/>
              </w:divBdr>
            </w:div>
            <w:div w:id="245265228">
              <w:marLeft w:val="0"/>
              <w:marRight w:val="0"/>
              <w:marTop w:val="0"/>
              <w:marBottom w:val="0"/>
              <w:divBdr>
                <w:top w:val="none" w:sz="0" w:space="0" w:color="auto"/>
                <w:left w:val="none" w:sz="0" w:space="0" w:color="auto"/>
                <w:bottom w:val="none" w:sz="0" w:space="0" w:color="auto"/>
                <w:right w:val="none" w:sz="0" w:space="0" w:color="auto"/>
              </w:divBdr>
            </w:div>
            <w:div w:id="1408764944">
              <w:marLeft w:val="0"/>
              <w:marRight w:val="0"/>
              <w:marTop w:val="0"/>
              <w:marBottom w:val="0"/>
              <w:divBdr>
                <w:top w:val="none" w:sz="0" w:space="0" w:color="auto"/>
                <w:left w:val="none" w:sz="0" w:space="0" w:color="auto"/>
                <w:bottom w:val="none" w:sz="0" w:space="0" w:color="auto"/>
                <w:right w:val="none" w:sz="0" w:space="0" w:color="auto"/>
              </w:divBdr>
            </w:div>
            <w:div w:id="1546066478">
              <w:marLeft w:val="0"/>
              <w:marRight w:val="0"/>
              <w:marTop w:val="0"/>
              <w:marBottom w:val="0"/>
              <w:divBdr>
                <w:top w:val="none" w:sz="0" w:space="0" w:color="auto"/>
                <w:left w:val="none" w:sz="0" w:space="0" w:color="auto"/>
                <w:bottom w:val="none" w:sz="0" w:space="0" w:color="auto"/>
                <w:right w:val="none" w:sz="0" w:space="0" w:color="auto"/>
              </w:divBdr>
            </w:div>
            <w:div w:id="1725987543">
              <w:marLeft w:val="0"/>
              <w:marRight w:val="0"/>
              <w:marTop w:val="0"/>
              <w:marBottom w:val="0"/>
              <w:divBdr>
                <w:top w:val="none" w:sz="0" w:space="0" w:color="auto"/>
                <w:left w:val="none" w:sz="0" w:space="0" w:color="auto"/>
                <w:bottom w:val="none" w:sz="0" w:space="0" w:color="auto"/>
                <w:right w:val="none" w:sz="0" w:space="0" w:color="auto"/>
              </w:divBdr>
            </w:div>
            <w:div w:id="905722414">
              <w:marLeft w:val="0"/>
              <w:marRight w:val="0"/>
              <w:marTop w:val="0"/>
              <w:marBottom w:val="0"/>
              <w:divBdr>
                <w:top w:val="none" w:sz="0" w:space="0" w:color="auto"/>
                <w:left w:val="none" w:sz="0" w:space="0" w:color="auto"/>
                <w:bottom w:val="none" w:sz="0" w:space="0" w:color="auto"/>
                <w:right w:val="none" w:sz="0" w:space="0" w:color="auto"/>
              </w:divBdr>
            </w:div>
            <w:div w:id="268852344">
              <w:marLeft w:val="0"/>
              <w:marRight w:val="0"/>
              <w:marTop w:val="0"/>
              <w:marBottom w:val="0"/>
              <w:divBdr>
                <w:top w:val="none" w:sz="0" w:space="0" w:color="auto"/>
                <w:left w:val="none" w:sz="0" w:space="0" w:color="auto"/>
                <w:bottom w:val="none" w:sz="0" w:space="0" w:color="auto"/>
                <w:right w:val="none" w:sz="0" w:space="0" w:color="auto"/>
              </w:divBdr>
            </w:div>
            <w:div w:id="2063207161">
              <w:marLeft w:val="0"/>
              <w:marRight w:val="0"/>
              <w:marTop w:val="0"/>
              <w:marBottom w:val="0"/>
              <w:divBdr>
                <w:top w:val="none" w:sz="0" w:space="0" w:color="auto"/>
                <w:left w:val="none" w:sz="0" w:space="0" w:color="auto"/>
                <w:bottom w:val="none" w:sz="0" w:space="0" w:color="auto"/>
                <w:right w:val="none" w:sz="0" w:space="0" w:color="auto"/>
              </w:divBdr>
            </w:div>
            <w:div w:id="1960598957">
              <w:marLeft w:val="0"/>
              <w:marRight w:val="0"/>
              <w:marTop w:val="0"/>
              <w:marBottom w:val="0"/>
              <w:divBdr>
                <w:top w:val="none" w:sz="0" w:space="0" w:color="auto"/>
                <w:left w:val="none" w:sz="0" w:space="0" w:color="auto"/>
                <w:bottom w:val="none" w:sz="0" w:space="0" w:color="auto"/>
                <w:right w:val="none" w:sz="0" w:space="0" w:color="auto"/>
              </w:divBdr>
            </w:div>
            <w:div w:id="1294140049">
              <w:marLeft w:val="0"/>
              <w:marRight w:val="0"/>
              <w:marTop w:val="0"/>
              <w:marBottom w:val="0"/>
              <w:divBdr>
                <w:top w:val="none" w:sz="0" w:space="0" w:color="auto"/>
                <w:left w:val="none" w:sz="0" w:space="0" w:color="auto"/>
                <w:bottom w:val="none" w:sz="0" w:space="0" w:color="auto"/>
                <w:right w:val="none" w:sz="0" w:space="0" w:color="auto"/>
              </w:divBdr>
            </w:div>
            <w:div w:id="1829397839">
              <w:marLeft w:val="0"/>
              <w:marRight w:val="0"/>
              <w:marTop w:val="0"/>
              <w:marBottom w:val="0"/>
              <w:divBdr>
                <w:top w:val="none" w:sz="0" w:space="0" w:color="auto"/>
                <w:left w:val="none" w:sz="0" w:space="0" w:color="auto"/>
                <w:bottom w:val="none" w:sz="0" w:space="0" w:color="auto"/>
                <w:right w:val="none" w:sz="0" w:space="0" w:color="auto"/>
              </w:divBdr>
            </w:div>
            <w:div w:id="884560912">
              <w:marLeft w:val="0"/>
              <w:marRight w:val="0"/>
              <w:marTop w:val="0"/>
              <w:marBottom w:val="0"/>
              <w:divBdr>
                <w:top w:val="none" w:sz="0" w:space="0" w:color="auto"/>
                <w:left w:val="none" w:sz="0" w:space="0" w:color="auto"/>
                <w:bottom w:val="none" w:sz="0" w:space="0" w:color="auto"/>
                <w:right w:val="none" w:sz="0" w:space="0" w:color="auto"/>
              </w:divBdr>
            </w:div>
            <w:div w:id="440271707">
              <w:marLeft w:val="0"/>
              <w:marRight w:val="0"/>
              <w:marTop w:val="0"/>
              <w:marBottom w:val="0"/>
              <w:divBdr>
                <w:top w:val="none" w:sz="0" w:space="0" w:color="auto"/>
                <w:left w:val="none" w:sz="0" w:space="0" w:color="auto"/>
                <w:bottom w:val="none" w:sz="0" w:space="0" w:color="auto"/>
                <w:right w:val="none" w:sz="0" w:space="0" w:color="auto"/>
              </w:divBdr>
            </w:div>
            <w:div w:id="1119421033">
              <w:marLeft w:val="0"/>
              <w:marRight w:val="0"/>
              <w:marTop w:val="0"/>
              <w:marBottom w:val="0"/>
              <w:divBdr>
                <w:top w:val="none" w:sz="0" w:space="0" w:color="auto"/>
                <w:left w:val="none" w:sz="0" w:space="0" w:color="auto"/>
                <w:bottom w:val="none" w:sz="0" w:space="0" w:color="auto"/>
                <w:right w:val="none" w:sz="0" w:space="0" w:color="auto"/>
              </w:divBdr>
            </w:div>
            <w:div w:id="2131196964">
              <w:marLeft w:val="0"/>
              <w:marRight w:val="0"/>
              <w:marTop w:val="0"/>
              <w:marBottom w:val="0"/>
              <w:divBdr>
                <w:top w:val="none" w:sz="0" w:space="0" w:color="auto"/>
                <w:left w:val="none" w:sz="0" w:space="0" w:color="auto"/>
                <w:bottom w:val="none" w:sz="0" w:space="0" w:color="auto"/>
                <w:right w:val="none" w:sz="0" w:space="0" w:color="auto"/>
              </w:divBdr>
            </w:div>
            <w:div w:id="678318109">
              <w:marLeft w:val="0"/>
              <w:marRight w:val="0"/>
              <w:marTop w:val="0"/>
              <w:marBottom w:val="0"/>
              <w:divBdr>
                <w:top w:val="none" w:sz="0" w:space="0" w:color="auto"/>
                <w:left w:val="none" w:sz="0" w:space="0" w:color="auto"/>
                <w:bottom w:val="none" w:sz="0" w:space="0" w:color="auto"/>
                <w:right w:val="none" w:sz="0" w:space="0" w:color="auto"/>
              </w:divBdr>
            </w:div>
            <w:div w:id="425687761">
              <w:marLeft w:val="0"/>
              <w:marRight w:val="0"/>
              <w:marTop w:val="0"/>
              <w:marBottom w:val="0"/>
              <w:divBdr>
                <w:top w:val="none" w:sz="0" w:space="0" w:color="auto"/>
                <w:left w:val="none" w:sz="0" w:space="0" w:color="auto"/>
                <w:bottom w:val="none" w:sz="0" w:space="0" w:color="auto"/>
                <w:right w:val="none" w:sz="0" w:space="0" w:color="auto"/>
              </w:divBdr>
            </w:div>
            <w:div w:id="1198547346">
              <w:marLeft w:val="0"/>
              <w:marRight w:val="0"/>
              <w:marTop w:val="0"/>
              <w:marBottom w:val="0"/>
              <w:divBdr>
                <w:top w:val="none" w:sz="0" w:space="0" w:color="auto"/>
                <w:left w:val="none" w:sz="0" w:space="0" w:color="auto"/>
                <w:bottom w:val="none" w:sz="0" w:space="0" w:color="auto"/>
                <w:right w:val="none" w:sz="0" w:space="0" w:color="auto"/>
              </w:divBdr>
            </w:div>
            <w:div w:id="1405028659">
              <w:marLeft w:val="0"/>
              <w:marRight w:val="0"/>
              <w:marTop w:val="0"/>
              <w:marBottom w:val="0"/>
              <w:divBdr>
                <w:top w:val="none" w:sz="0" w:space="0" w:color="auto"/>
                <w:left w:val="none" w:sz="0" w:space="0" w:color="auto"/>
                <w:bottom w:val="none" w:sz="0" w:space="0" w:color="auto"/>
                <w:right w:val="none" w:sz="0" w:space="0" w:color="auto"/>
              </w:divBdr>
            </w:div>
            <w:div w:id="1746032716">
              <w:marLeft w:val="0"/>
              <w:marRight w:val="0"/>
              <w:marTop w:val="0"/>
              <w:marBottom w:val="0"/>
              <w:divBdr>
                <w:top w:val="none" w:sz="0" w:space="0" w:color="auto"/>
                <w:left w:val="none" w:sz="0" w:space="0" w:color="auto"/>
                <w:bottom w:val="none" w:sz="0" w:space="0" w:color="auto"/>
                <w:right w:val="none" w:sz="0" w:space="0" w:color="auto"/>
              </w:divBdr>
            </w:div>
            <w:div w:id="36666816">
              <w:marLeft w:val="0"/>
              <w:marRight w:val="0"/>
              <w:marTop w:val="0"/>
              <w:marBottom w:val="0"/>
              <w:divBdr>
                <w:top w:val="none" w:sz="0" w:space="0" w:color="auto"/>
                <w:left w:val="none" w:sz="0" w:space="0" w:color="auto"/>
                <w:bottom w:val="none" w:sz="0" w:space="0" w:color="auto"/>
                <w:right w:val="none" w:sz="0" w:space="0" w:color="auto"/>
              </w:divBdr>
            </w:div>
            <w:div w:id="1700668011">
              <w:marLeft w:val="0"/>
              <w:marRight w:val="0"/>
              <w:marTop w:val="0"/>
              <w:marBottom w:val="0"/>
              <w:divBdr>
                <w:top w:val="none" w:sz="0" w:space="0" w:color="auto"/>
                <w:left w:val="none" w:sz="0" w:space="0" w:color="auto"/>
                <w:bottom w:val="none" w:sz="0" w:space="0" w:color="auto"/>
                <w:right w:val="none" w:sz="0" w:space="0" w:color="auto"/>
              </w:divBdr>
            </w:div>
            <w:div w:id="1687781053">
              <w:marLeft w:val="0"/>
              <w:marRight w:val="0"/>
              <w:marTop w:val="0"/>
              <w:marBottom w:val="0"/>
              <w:divBdr>
                <w:top w:val="none" w:sz="0" w:space="0" w:color="auto"/>
                <w:left w:val="none" w:sz="0" w:space="0" w:color="auto"/>
                <w:bottom w:val="none" w:sz="0" w:space="0" w:color="auto"/>
                <w:right w:val="none" w:sz="0" w:space="0" w:color="auto"/>
              </w:divBdr>
            </w:div>
            <w:div w:id="1402362326">
              <w:marLeft w:val="0"/>
              <w:marRight w:val="0"/>
              <w:marTop w:val="0"/>
              <w:marBottom w:val="0"/>
              <w:divBdr>
                <w:top w:val="none" w:sz="0" w:space="0" w:color="auto"/>
                <w:left w:val="none" w:sz="0" w:space="0" w:color="auto"/>
                <w:bottom w:val="none" w:sz="0" w:space="0" w:color="auto"/>
                <w:right w:val="none" w:sz="0" w:space="0" w:color="auto"/>
              </w:divBdr>
            </w:div>
            <w:div w:id="61100233">
              <w:marLeft w:val="0"/>
              <w:marRight w:val="0"/>
              <w:marTop w:val="0"/>
              <w:marBottom w:val="0"/>
              <w:divBdr>
                <w:top w:val="none" w:sz="0" w:space="0" w:color="auto"/>
                <w:left w:val="none" w:sz="0" w:space="0" w:color="auto"/>
                <w:bottom w:val="none" w:sz="0" w:space="0" w:color="auto"/>
                <w:right w:val="none" w:sz="0" w:space="0" w:color="auto"/>
              </w:divBdr>
            </w:div>
            <w:div w:id="1461535164">
              <w:marLeft w:val="0"/>
              <w:marRight w:val="0"/>
              <w:marTop w:val="0"/>
              <w:marBottom w:val="0"/>
              <w:divBdr>
                <w:top w:val="none" w:sz="0" w:space="0" w:color="auto"/>
                <w:left w:val="none" w:sz="0" w:space="0" w:color="auto"/>
                <w:bottom w:val="none" w:sz="0" w:space="0" w:color="auto"/>
                <w:right w:val="none" w:sz="0" w:space="0" w:color="auto"/>
              </w:divBdr>
            </w:div>
            <w:div w:id="1418559286">
              <w:marLeft w:val="0"/>
              <w:marRight w:val="0"/>
              <w:marTop w:val="0"/>
              <w:marBottom w:val="0"/>
              <w:divBdr>
                <w:top w:val="none" w:sz="0" w:space="0" w:color="auto"/>
                <w:left w:val="none" w:sz="0" w:space="0" w:color="auto"/>
                <w:bottom w:val="none" w:sz="0" w:space="0" w:color="auto"/>
                <w:right w:val="none" w:sz="0" w:space="0" w:color="auto"/>
              </w:divBdr>
            </w:div>
            <w:div w:id="1972202238">
              <w:marLeft w:val="0"/>
              <w:marRight w:val="0"/>
              <w:marTop w:val="0"/>
              <w:marBottom w:val="0"/>
              <w:divBdr>
                <w:top w:val="none" w:sz="0" w:space="0" w:color="auto"/>
                <w:left w:val="none" w:sz="0" w:space="0" w:color="auto"/>
                <w:bottom w:val="none" w:sz="0" w:space="0" w:color="auto"/>
                <w:right w:val="none" w:sz="0" w:space="0" w:color="auto"/>
              </w:divBdr>
            </w:div>
            <w:div w:id="668484508">
              <w:marLeft w:val="0"/>
              <w:marRight w:val="0"/>
              <w:marTop w:val="0"/>
              <w:marBottom w:val="0"/>
              <w:divBdr>
                <w:top w:val="none" w:sz="0" w:space="0" w:color="auto"/>
                <w:left w:val="none" w:sz="0" w:space="0" w:color="auto"/>
                <w:bottom w:val="none" w:sz="0" w:space="0" w:color="auto"/>
                <w:right w:val="none" w:sz="0" w:space="0" w:color="auto"/>
              </w:divBdr>
            </w:div>
            <w:div w:id="1571766535">
              <w:marLeft w:val="0"/>
              <w:marRight w:val="0"/>
              <w:marTop w:val="0"/>
              <w:marBottom w:val="0"/>
              <w:divBdr>
                <w:top w:val="none" w:sz="0" w:space="0" w:color="auto"/>
                <w:left w:val="none" w:sz="0" w:space="0" w:color="auto"/>
                <w:bottom w:val="none" w:sz="0" w:space="0" w:color="auto"/>
                <w:right w:val="none" w:sz="0" w:space="0" w:color="auto"/>
              </w:divBdr>
            </w:div>
            <w:div w:id="1473979987">
              <w:marLeft w:val="0"/>
              <w:marRight w:val="0"/>
              <w:marTop w:val="0"/>
              <w:marBottom w:val="0"/>
              <w:divBdr>
                <w:top w:val="none" w:sz="0" w:space="0" w:color="auto"/>
                <w:left w:val="none" w:sz="0" w:space="0" w:color="auto"/>
                <w:bottom w:val="none" w:sz="0" w:space="0" w:color="auto"/>
                <w:right w:val="none" w:sz="0" w:space="0" w:color="auto"/>
              </w:divBdr>
            </w:div>
            <w:div w:id="1318340765">
              <w:marLeft w:val="0"/>
              <w:marRight w:val="0"/>
              <w:marTop w:val="0"/>
              <w:marBottom w:val="0"/>
              <w:divBdr>
                <w:top w:val="none" w:sz="0" w:space="0" w:color="auto"/>
                <w:left w:val="none" w:sz="0" w:space="0" w:color="auto"/>
                <w:bottom w:val="none" w:sz="0" w:space="0" w:color="auto"/>
                <w:right w:val="none" w:sz="0" w:space="0" w:color="auto"/>
              </w:divBdr>
            </w:div>
            <w:div w:id="1606234984">
              <w:marLeft w:val="0"/>
              <w:marRight w:val="0"/>
              <w:marTop w:val="0"/>
              <w:marBottom w:val="0"/>
              <w:divBdr>
                <w:top w:val="none" w:sz="0" w:space="0" w:color="auto"/>
                <w:left w:val="none" w:sz="0" w:space="0" w:color="auto"/>
                <w:bottom w:val="none" w:sz="0" w:space="0" w:color="auto"/>
                <w:right w:val="none" w:sz="0" w:space="0" w:color="auto"/>
              </w:divBdr>
            </w:div>
            <w:div w:id="1126587352">
              <w:marLeft w:val="0"/>
              <w:marRight w:val="0"/>
              <w:marTop w:val="0"/>
              <w:marBottom w:val="0"/>
              <w:divBdr>
                <w:top w:val="none" w:sz="0" w:space="0" w:color="auto"/>
                <w:left w:val="none" w:sz="0" w:space="0" w:color="auto"/>
                <w:bottom w:val="none" w:sz="0" w:space="0" w:color="auto"/>
                <w:right w:val="none" w:sz="0" w:space="0" w:color="auto"/>
              </w:divBdr>
            </w:div>
            <w:div w:id="471409787">
              <w:marLeft w:val="0"/>
              <w:marRight w:val="0"/>
              <w:marTop w:val="0"/>
              <w:marBottom w:val="0"/>
              <w:divBdr>
                <w:top w:val="none" w:sz="0" w:space="0" w:color="auto"/>
                <w:left w:val="none" w:sz="0" w:space="0" w:color="auto"/>
                <w:bottom w:val="none" w:sz="0" w:space="0" w:color="auto"/>
                <w:right w:val="none" w:sz="0" w:space="0" w:color="auto"/>
              </w:divBdr>
            </w:div>
            <w:div w:id="456340418">
              <w:marLeft w:val="0"/>
              <w:marRight w:val="0"/>
              <w:marTop w:val="0"/>
              <w:marBottom w:val="0"/>
              <w:divBdr>
                <w:top w:val="none" w:sz="0" w:space="0" w:color="auto"/>
                <w:left w:val="none" w:sz="0" w:space="0" w:color="auto"/>
                <w:bottom w:val="none" w:sz="0" w:space="0" w:color="auto"/>
                <w:right w:val="none" w:sz="0" w:space="0" w:color="auto"/>
              </w:divBdr>
            </w:div>
            <w:div w:id="1033119937">
              <w:marLeft w:val="0"/>
              <w:marRight w:val="0"/>
              <w:marTop w:val="0"/>
              <w:marBottom w:val="0"/>
              <w:divBdr>
                <w:top w:val="none" w:sz="0" w:space="0" w:color="auto"/>
                <w:left w:val="none" w:sz="0" w:space="0" w:color="auto"/>
                <w:bottom w:val="none" w:sz="0" w:space="0" w:color="auto"/>
                <w:right w:val="none" w:sz="0" w:space="0" w:color="auto"/>
              </w:divBdr>
            </w:div>
            <w:div w:id="180435203">
              <w:marLeft w:val="0"/>
              <w:marRight w:val="0"/>
              <w:marTop w:val="0"/>
              <w:marBottom w:val="0"/>
              <w:divBdr>
                <w:top w:val="none" w:sz="0" w:space="0" w:color="auto"/>
                <w:left w:val="none" w:sz="0" w:space="0" w:color="auto"/>
                <w:bottom w:val="none" w:sz="0" w:space="0" w:color="auto"/>
                <w:right w:val="none" w:sz="0" w:space="0" w:color="auto"/>
              </w:divBdr>
            </w:div>
            <w:div w:id="1238125831">
              <w:marLeft w:val="0"/>
              <w:marRight w:val="0"/>
              <w:marTop w:val="0"/>
              <w:marBottom w:val="0"/>
              <w:divBdr>
                <w:top w:val="none" w:sz="0" w:space="0" w:color="auto"/>
                <w:left w:val="none" w:sz="0" w:space="0" w:color="auto"/>
                <w:bottom w:val="none" w:sz="0" w:space="0" w:color="auto"/>
                <w:right w:val="none" w:sz="0" w:space="0" w:color="auto"/>
              </w:divBdr>
            </w:div>
            <w:div w:id="342897118">
              <w:marLeft w:val="0"/>
              <w:marRight w:val="0"/>
              <w:marTop w:val="0"/>
              <w:marBottom w:val="0"/>
              <w:divBdr>
                <w:top w:val="none" w:sz="0" w:space="0" w:color="auto"/>
                <w:left w:val="none" w:sz="0" w:space="0" w:color="auto"/>
                <w:bottom w:val="none" w:sz="0" w:space="0" w:color="auto"/>
                <w:right w:val="none" w:sz="0" w:space="0" w:color="auto"/>
              </w:divBdr>
            </w:div>
            <w:div w:id="479351198">
              <w:marLeft w:val="0"/>
              <w:marRight w:val="0"/>
              <w:marTop w:val="0"/>
              <w:marBottom w:val="0"/>
              <w:divBdr>
                <w:top w:val="none" w:sz="0" w:space="0" w:color="auto"/>
                <w:left w:val="none" w:sz="0" w:space="0" w:color="auto"/>
                <w:bottom w:val="none" w:sz="0" w:space="0" w:color="auto"/>
                <w:right w:val="none" w:sz="0" w:space="0" w:color="auto"/>
              </w:divBdr>
            </w:div>
            <w:div w:id="1060251419">
              <w:marLeft w:val="0"/>
              <w:marRight w:val="0"/>
              <w:marTop w:val="0"/>
              <w:marBottom w:val="0"/>
              <w:divBdr>
                <w:top w:val="none" w:sz="0" w:space="0" w:color="auto"/>
                <w:left w:val="none" w:sz="0" w:space="0" w:color="auto"/>
                <w:bottom w:val="none" w:sz="0" w:space="0" w:color="auto"/>
                <w:right w:val="none" w:sz="0" w:space="0" w:color="auto"/>
              </w:divBdr>
            </w:div>
            <w:div w:id="1341081097">
              <w:marLeft w:val="0"/>
              <w:marRight w:val="0"/>
              <w:marTop w:val="0"/>
              <w:marBottom w:val="0"/>
              <w:divBdr>
                <w:top w:val="none" w:sz="0" w:space="0" w:color="auto"/>
                <w:left w:val="none" w:sz="0" w:space="0" w:color="auto"/>
                <w:bottom w:val="none" w:sz="0" w:space="0" w:color="auto"/>
                <w:right w:val="none" w:sz="0" w:space="0" w:color="auto"/>
              </w:divBdr>
            </w:div>
            <w:div w:id="1740640134">
              <w:marLeft w:val="0"/>
              <w:marRight w:val="0"/>
              <w:marTop w:val="0"/>
              <w:marBottom w:val="0"/>
              <w:divBdr>
                <w:top w:val="none" w:sz="0" w:space="0" w:color="auto"/>
                <w:left w:val="none" w:sz="0" w:space="0" w:color="auto"/>
                <w:bottom w:val="none" w:sz="0" w:space="0" w:color="auto"/>
                <w:right w:val="none" w:sz="0" w:space="0" w:color="auto"/>
              </w:divBdr>
            </w:div>
            <w:div w:id="297884744">
              <w:marLeft w:val="0"/>
              <w:marRight w:val="0"/>
              <w:marTop w:val="0"/>
              <w:marBottom w:val="0"/>
              <w:divBdr>
                <w:top w:val="none" w:sz="0" w:space="0" w:color="auto"/>
                <w:left w:val="none" w:sz="0" w:space="0" w:color="auto"/>
                <w:bottom w:val="none" w:sz="0" w:space="0" w:color="auto"/>
                <w:right w:val="none" w:sz="0" w:space="0" w:color="auto"/>
              </w:divBdr>
            </w:div>
            <w:div w:id="1271428264">
              <w:marLeft w:val="0"/>
              <w:marRight w:val="0"/>
              <w:marTop w:val="0"/>
              <w:marBottom w:val="0"/>
              <w:divBdr>
                <w:top w:val="none" w:sz="0" w:space="0" w:color="auto"/>
                <w:left w:val="none" w:sz="0" w:space="0" w:color="auto"/>
                <w:bottom w:val="none" w:sz="0" w:space="0" w:color="auto"/>
                <w:right w:val="none" w:sz="0" w:space="0" w:color="auto"/>
              </w:divBdr>
            </w:div>
            <w:div w:id="1889147353">
              <w:marLeft w:val="0"/>
              <w:marRight w:val="0"/>
              <w:marTop w:val="0"/>
              <w:marBottom w:val="0"/>
              <w:divBdr>
                <w:top w:val="none" w:sz="0" w:space="0" w:color="auto"/>
                <w:left w:val="none" w:sz="0" w:space="0" w:color="auto"/>
                <w:bottom w:val="none" w:sz="0" w:space="0" w:color="auto"/>
                <w:right w:val="none" w:sz="0" w:space="0" w:color="auto"/>
              </w:divBdr>
            </w:div>
            <w:div w:id="477647024">
              <w:marLeft w:val="0"/>
              <w:marRight w:val="0"/>
              <w:marTop w:val="0"/>
              <w:marBottom w:val="0"/>
              <w:divBdr>
                <w:top w:val="none" w:sz="0" w:space="0" w:color="auto"/>
                <w:left w:val="none" w:sz="0" w:space="0" w:color="auto"/>
                <w:bottom w:val="none" w:sz="0" w:space="0" w:color="auto"/>
                <w:right w:val="none" w:sz="0" w:space="0" w:color="auto"/>
              </w:divBdr>
            </w:div>
            <w:div w:id="475102681">
              <w:marLeft w:val="0"/>
              <w:marRight w:val="0"/>
              <w:marTop w:val="0"/>
              <w:marBottom w:val="0"/>
              <w:divBdr>
                <w:top w:val="none" w:sz="0" w:space="0" w:color="auto"/>
                <w:left w:val="none" w:sz="0" w:space="0" w:color="auto"/>
                <w:bottom w:val="none" w:sz="0" w:space="0" w:color="auto"/>
                <w:right w:val="none" w:sz="0" w:space="0" w:color="auto"/>
              </w:divBdr>
            </w:div>
            <w:div w:id="777143489">
              <w:marLeft w:val="0"/>
              <w:marRight w:val="0"/>
              <w:marTop w:val="0"/>
              <w:marBottom w:val="0"/>
              <w:divBdr>
                <w:top w:val="none" w:sz="0" w:space="0" w:color="auto"/>
                <w:left w:val="none" w:sz="0" w:space="0" w:color="auto"/>
                <w:bottom w:val="none" w:sz="0" w:space="0" w:color="auto"/>
                <w:right w:val="none" w:sz="0" w:space="0" w:color="auto"/>
              </w:divBdr>
            </w:div>
            <w:div w:id="1178082017">
              <w:marLeft w:val="0"/>
              <w:marRight w:val="0"/>
              <w:marTop w:val="0"/>
              <w:marBottom w:val="0"/>
              <w:divBdr>
                <w:top w:val="none" w:sz="0" w:space="0" w:color="auto"/>
                <w:left w:val="none" w:sz="0" w:space="0" w:color="auto"/>
                <w:bottom w:val="none" w:sz="0" w:space="0" w:color="auto"/>
                <w:right w:val="none" w:sz="0" w:space="0" w:color="auto"/>
              </w:divBdr>
            </w:div>
            <w:div w:id="912617402">
              <w:marLeft w:val="0"/>
              <w:marRight w:val="0"/>
              <w:marTop w:val="0"/>
              <w:marBottom w:val="0"/>
              <w:divBdr>
                <w:top w:val="none" w:sz="0" w:space="0" w:color="auto"/>
                <w:left w:val="none" w:sz="0" w:space="0" w:color="auto"/>
                <w:bottom w:val="none" w:sz="0" w:space="0" w:color="auto"/>
                <w:right w:val="none" w:sz="0" w:space="0" w:color="auto"/>
              </w:divBdr>
            </w:div>
            <w:div w:id="1547718332">
              <w:marLeft w:val="0"/>
              <w:marRight w:val="0"/>
              <w:marTop w:val="0"/>
              <w:marBottom w:val="0"/>
              <w:divBdr>
                <w:top w:val="none" w:sz="0" w:space="0" w:color="auto"/>
                <w:left w:val="none" w:sz="0" w:space="0" w:color="auto"/>
                <w:bottom w:val="none" w:sz="0" w:space="0" w:color="auto"/>
                <w:right w:val="none" w:sz="0" w:space="0" w:color="auto"/>
              </w:divBdr>
            </w:div>
            <w:div w:id="303776805">
              <w:marLeft w:val="0"/>
              <w:marRight w:val="0"/>
              <w:marTop w:val="0"/>
              <w:marBottom w:val="0"/>
              <w:divBdr>
                <w:top w:val="none" w:sz="0" w:space="0" w:color="auto"/>
                <w:left w:val="none" w:sz="0" w:space="0" w:color="auto"/>
                <w:bottom w:val="none" w:sz="0" w:space="0" w:color="auto"/>
                <w:right w:val="none" w:sz="0" w:space="0" w:color="auto"/>
              </w:divBdr>
            </w:div>
            <w:div w:id="1379628506">
              <w:marLeft w:val="0"/>
              <w:marRight w:val="0"/>
              <w:marTop w:val="0"/>
              <w:marBottom w:val="0"/>
              <w:divBdr>
                <w:top w:val="none" w:sz="0" w:space="0" w:color="auto"/>
                <w:left w:val="none" w:sz="0" w:space="0" w:color="auto"/>
                <w:bottom w:val="none" w:sz="0" w:space="0" w:color="auto"/>
                <w:right w:val="none" w:sz="0" w:space="0" w:color="auto"/>
              </w:divBdr>
            </w:div>
            <w:div w:id="1766000729">
              <w:marLeft w:val="0"/>
              <w:marRight w:val="0"/>
              <w:marTop w:val="0"/>
              <w:marBottom w:val="0"/>
              <w:divBdr>
                <w:top w:val="none" w:sz="0" w:space="0" w:color="auto"/>
                <w:left w:val="none" w:sz="0" w:space="0" w:color="auto"/>
                <w:bottom w:val="none" w:sz="0" w:space="0" w:color="auto"/>
                <w:right w:val="none" w:sz="0" w:space="0" w:color="auto"/>
              </w:divBdr>
            </w:div>
            <w:div w:id="1489059242">
              <w:marLeft w:val="0"/>
              <w:marRight w:val="0"/>
              <w:marTop w:val="0"/>
              <w:marBottom w:val="0"/>
              <w:divBdr>
                <w:top w:val="none" w:sz="0" w:space="0" w:color="auto"/>
                <w:left w:val="none" w:sz="0" w:space="0" w:color="auto"/>
                <w:bottom w:val="none" w:sz="0" w:space="0" w:color="auto"/>
                <w:right w:val="none" w:sz="0" w:space="0" w:color="auto"/>
              </w:divBdr>
            </w:div>
            <w:div w:id="1237203874">
              <w:marLeft w:val="0"/>
              <w:marRight w:val="0"/>
              <w:marTop w:val="0"/>
              <w:marBottom w:val="0"/>
              <w:divBdr>
                <w:top w:val="none" w:sz="0" w:space="0" w:color="auto"/>
                <w:left w:val="none" w:sz="0" w:space="0" w:color="auto"/>
                <w:bottom w:val="none" w:sz="0" w:space="0" w:color="auto"/>
                <w:right w:val="none" w:sz="0" w:space="0" w:color="auto"/>
              </w:divBdr>
            </w:div>
            <w:div w:id="1046683617">
              <w:marLeft w:val="0"/>
              <w:marRight w:val="0"/>
              <w:marTop w:val="0"/>
              <w:marBottom w:val="0"/>
              <w:divBdr>
                <w:top w:val="none" w:sz="0" w:space="0" w:color="auto"/>
                <w:left w:val="none" w:sz="0" w:space="0" w:color="auto"/>
                <w:bottom w:val="none" w:sz="0" w:space="0" w:color="auto"/>
                <w:right w:val="none" w:sz="0" w:space="0" w:color="auto"/>
              </w:divBdr>
            </w:div>
            <w:div w:id="440958585">
              <w:marLeft w:val="0"/>
              <w:marRight w:val="0"/>
              <w:marTop w:val="0"/>
              <w:marBottom w:val="0"/>
              <w:divBdr>
                <w:top w:val="none" w:sz="0" w:space="0" w:color="auto"/>
                <w:left w:val="none" w:sz="0" w:space="0" w:color="auto"/>
                <w:bottom w:val="none" w:sz="0" w:space="0" w:color="auto"/>
                <w:right w:val="none" w:sz="0" w:space="0" w:color="auto"/>
              </w:divBdr>
            </w:div>
            <w:div w:id="582448127">
              <w:marLeft w:val="0"/>
              <w:marRight w:val="0"/>
              <w:marTop w:val="0"/>
              <w:marBottom w:val="0"/>
              <w:divBdr>
                <w:top w:val="none" w:sz="0" w:space="0" w:color="auto"/>
                <w:left w:val="none" w:sz="0" w:space="0" w:color="auto"/>
                <w:bottom w:val="none" w:sz="0" w:space="0" w:color="auto"/>
                <w:right w:val="none" w:sz="0" w:space="0" w:color="auto"/>
              </w:divBdr>
            </w:div>
            <w:div w:id="738358673">
              <w:marLeft w:val="0"/>
              <w:marRight w:val="0"/>
              <w:marTop w:val="0"/>
              <w:marBottom w:val="0"/>
              <w:divBdr>
                <w:top w:val="none" w:sz="0" w:space="0" w:color="auto"/>
                <w:left w:val="none" w:sz="0" w:space="0" w:color="auto"/>
                <w:bottom w:val="none" w:sz="0" w:space="0" w:color="auto"/>
                <w:right w:val="none" w:sz="0" w:space="0" w:color="auto"/>
              </w:divBdr>
            </w:div>
            <w:div w:id="1561359817">
              <w:marLeft w:val="0"/>
              <w:marRight w:val="0"/>
              <w:marTop w:val="0"/>
              <w:marBottom w:val="0"/>
              <w:divBdr>
                <w:top w:val="none" w:sz="0" w:space="0" w:color="auto"/>
                <w:left w:val="none" w:sz="0" w:space="0" w:color="auto"/>
                <w:bottom w:val="none" w:sz="0" w:space="0" w:color="auto"/>
                <w:right w:val="none" w:sz="0" w:space="0" w:color="auto"/>
              </w:divBdr>
            </w:div>
            <w:div w:id="1440174976">
              <w:marLeft w:val="0"/>
              <w:marRight w:val="0"/>
              <w:marTop w:val="0"/>
              <w:marBottom w:val="0"/>
              <w:divBdr>
                <w:top w:val="none" w:sz="0" w:space="0" w:color="auto"/>
                <w:left w:val="none" w:sz="0" w:space="0" w:color="auto"/>
                <w:bottom w:val="none" w:sz="0" w:space="0" w:color="auto"/>
                <w:right w:val="none" w:sz="0" w:space="0" w:color="auto"/>
              </w:divBdr>
            </w:div>
            <w:div w:id="1941252967">
              <w:marLeft w:val="0"/>
              <w:marRight w:val="0"/>
              <w:marTop w:val="0"/>
              <w:marBottom w:val="0"/>
              <w:divBdr>
                <w:top w:val="none" w:sz="0" w:space="0" w:color="auto"/>
                <w:left w:val="none" w:sz="0" w:space="0" w:color="auto"/>
                <w:bottom w:val="none" w:sz="0" w:space="0" w:color="auto"/>
                <w:right w:val="none" w:sz="0" w:space="0" w:color="auto"/>
              </w:divBdr>
            </w:div>
            <w:div w:id="542639088">
              <w:marLeft w:val="0"/>
              <w:marRight w:val="0"/>
              <w:marTop w:val="0"/>
              <w:marBottom w:val="0"/>
              <w:divBdr>
                <w:top w:val="none" w:sz="0" w:space="0" w:color="auto"/>
                <w:left w:val="none" w:sz="0" w:space="0" w:color="auto"/>
                <w:bottom w:val="none" w:sz="0" w:space="0" w:color="auto"/>
                <w:right w:val="none" w:sz="0" w:space="0" w:color="auto"/>
              </w:divBdr>
            </w:div>
            <w:div w:id="477459344">
              <w:marLeft w:val="0"/>
              <w:marRight w:val="0"/>
              <w:marTop w:val="0"/>
              <w:marBottom w:val="0"/>
              <w:divBdr>
                <w:top w:val="none" w:sz="0" w:space="0" w:color="auto"/>
                <w:left w:val="none" w:sz="0" w:space="0" w:color="auto"/>
                <w:bottom w:val="none" w:sz="0" w:space="0" w:color="auto"/>
                <w:right w:val="none" w:sz="0" w:space="0" w:color="auto"/>
              </w:divBdr>
            </w:div>
            <w:div w:id="127625590">
              <w:marLeft w:val="0"/>
              <w:marRight w:val="0"/>
              <w:marTop w:val="0"/>
              <w:marBottom w:val="0"/>
              <w:divBdr>
                <w:top w:val="none" w:sz="0" w:space="0" w:color="auto"/>
                <w:left w:val="none" w:sz="0" w:space="0" w:color="auto"/>
                <w:bottom w:val="none" w:sz="0" w:space="0" w:color="auto"/>
                <w:right w:val="none" w:sz="0" w:space="0" w:color="auto"/>
              </w:divBdr>
            </w:div>
            <w:div w:id="2124883085">
              <w:marLeft w:val="0"/>
              <w:marRight w:val="0"/>
              <w:marTop w:val="0"/>
              <w:marBottom w:val="0"/>
              <w:divBdr>
                <w:top w:val="none" w:sz="0" w:space="0" w:color="auto"/>
                <w:left w:val="none" w:sz="0" w:space="0" w:color="auto"/>
                <w:bottom w:val="none" w:sz="0" w:space="0" w:color="auto"/>
                <w:right w:val="none" w:sz="0" w:space="0" w:color="auto"/>
              </w:divBdr>
            </w:div>
            <w:div w:id="987587666">
              <w:marLeft w:val="0"/>
              <w:marRight w:val="0"/>
              <w:marTop w:val="0"/>
              <w:marBottom w:val="0"/>
              <w:divBdr>
                <w:top w:val="none" w:sz="0" w:space="0" w:color="auto"/>
                <w:left w:val="none" w:sz="0" w:space="0" w:color="auto"/>
                <w:bottom w:val="none" w:sz="0" w:space="0" w:color="auto"/>
                <w:right w:val="none" w:sz="0" w:space="0" w:color="auto"/>
              </w:divBdr>
            </w:div>
            <w:div w:id="1062409164">
              <w:marLeft w:val="0"/>
              <w:marRight w:val="0"/>
              <w:marTop w:val="0"/>
              <w:marBottom w:val="0"/>
              <w:divBdr>
                <w:top w:val="none" w:sz="0" w:space="0" w:color="auto"/>
                <w:left w:val="none" w:sz="0" w:space="0" w:color="auto"/>
                <w:bottom w:val="none" w:sz="0" w:space="0" w:color="auto"/>
                <w:right w:val="none" w:sz="0" w:space="0" w:color="auto"/>
              </w:divBdr>
            </w:div>
            <w:div w:id="350644442">
              <w:marLeft w:val="0"/>
              <w:marRight w:val="0"/>
              <w:marTop w:val="0"/>
              <w:marBottom w:val="0"/>
              <w:divBdr>
                <w:top w:val="none" w:sz="0" w:space="0" w:color="auto"/>
                <w:left w:val="none" w:sz="0" w:space="0" w:color="auto"/>
                <w:bottom w:val="none" w:sz="0" w:space="0" w:color="auto"/>
                <w:right w:val="none" w:sz="0" w:space="0" w:color="auto"/>
              </w:divBdr>
            </w:div>
            <w:div w:id="611479355">
              <w:marLeft w:val="0"/>
              <w:marRight w:val="0"/>
              <w:marTop w:val="0"/>
              <w:marBottom w:val="0"/>
              <w:divBdr>
                <w:top w:val="none" w:sz="0" w:space="0" w:color="auto"/>
                <w:left w:val="none" w:sz="0" w:space="0" w:color="auto"/>
                <w:bottom w:val="none" w:sz="0" w:space="0" w:color="auto"/>
                <w:right w:val="none" w:sz="0" w:space="0" w:color="auto"/>
              </w:divBdr>
            </w:div>
            <w:div w:id="1556618293">
              <w:marLeft w:val="0"/>
              <w:marRight w:val="0"/>
              <w:marTop w:val="0"/>
              <w:marBottom w:val="0"/>
              <w:divBdr>
                <w:top w:val="none" w:sz="0" w:space="0" w:color="auto"/>
                <w:left w:val="none" w:sz="0" w:space="0" w:color="auto"/>
                <w:bottom w:val="none" w:sz="0" w:space="0" w:color="auto"/>
                <w:right w:val="none" w:sz="0" w:space="0" w:color="auto"/>
              </w:divBdr>
            </w:div>
            <w:div w:id="941300739">
              <w:marLeft w:val="0"/>
              <w:marRight w:val="0"/>
              <w:marTop w:val="0"/>
              <w:marBottom w:val="0"/>
              <w:divBdr>
                <w:top w:val="none" w:sz="0" w:space="0" w:color="auto"/>
                <w:left w:val="none" w:sz="0" w:space="0" w:color="auto"/>
                <w:bottom w:val="none" w:sz="0" w:space="0" w:color="auto"/>
                <w:right w:val="none" w:sz="0" w:space="0" w:color="auto"/>
              </w:divBdr>
            </w:div>
            <w:div w:id="944507435">
              <w:marLeft w:val="0"/>
              <w:marRight w:val="0"/>
              <w:marTop w:val="0"/>
              <w:marBottom w:val="0"/>
              <w:divBdr>
                <w:top w:val="none" w:sz="0" w:space="0" w:color="auto"/>
                <w:left w:val="none" w:sz="0" w:space="0" w:color="auto"/>
                <w:bottom w:val="none" w:sz="0" w:space="0" w:color="auto"/>
                <w:right w:val="none" w:sz="0" w:space="0" w:color="auto"/>
              </w:divBdr>
            </w:div>
            <w:div w:id="358505684">
              <w:marLeft w:val="0"/>
              <w:marRight w:val="0"/>
              <w:marTop w:val="0"/>
              <w:marBottom w:val="0"/>
              <w:divBdr>
                <w:top w:val="none" w:sz="0" w:space="0" w:color="auto"/>
                <w:left w:val="none" w:sz="0" w:space="0" w:color="auto"/>
                <w:bottom w:val="none" w:sz="0" w:space="0" w:color="auto"/>
                <w:right w:val="none" w:sz="0" w:space="0" w:color="auto"/>
              </w:divBdr>
            </w:div>
            <w:div w:id="1441755823">
              <w:marLeft w:val="0"/>
              <w:marRight w:val="0"/>
              <w:marTop w:val="0"/>
              <w:marBottom w:val="0"/>
              <w:divBdr>
                <w:top w:val="none" w:sz="0" w:space="0" w:color="auto"/>
                <w:left w:val="none" w:sz="0" w:space="0" w:color="auto"/>
                <w:bottom w:val="none" w:sz="0" w:space="0" w:color="auto"/>
                <w:right w:val="none" w:sz="0" w:space="0" w:color="auto"/>
              </w:divBdr>
            </w:div>
            <w:div w:id="1000888119">
              <w:marLeft w:val="0"/>
              <w:marRight w:val="0"/>
              <w:marTop w:val="0"/>
              <w:marBottom w:val="0"/>
              <w:divBdr>
                <w:top w:val="none" w:sz="0" w:space="0" w:color="auto"/>
                <w:left w:val="none" w:sz="0" w:space="0" w:color="auto"/>
                <w:bottom w:val="none" w:sz="0" w:space="0" w:color="auto"/>
                <w:right w:val="none" w:sz="0" w:space="0" w:color="auto"/>
              </w:divBdr>
            </w:div>
            <w:div w:id="152642567">
              <w:marLeft w:val="0"/>
              <w:marRight w:val="0"/>
              <w:marTop w:val="0"/>
              <w:marBottom w:val="0"/>
              <w:divBdr>
                <w:top w:val="none" w:sz="0" w:space="0" w:color="auto"/>
                <w:left w:val="none" w:sz="0" w:space="0" w:color="auto"/>
                <w:bottom w:val="none" w:sz="0" w:space="0" w:color="auto"/>
                <w:right w:val="none" w:sz="0" w:space="0" w:color="auto"/>
              </w:divBdr>
            </w:div>
            <w:div w:id="1144541743">
              <w:marLeft w:val="0"/>
              <w:marRight w:val="0"/>
              <w:marTop w:val="0"/>
              <w:marBottom w:val="0"/>
              <w:divBdr>
                <w:top w:val="none" w:sz="0" w:space="0" w:color="auto"/>
                <w:left w:val="none" w:sz="0" w:space="0" w:color="auto"/>
                <w:bottom w:val="none" w:sz="0" w:space="0" w:color="auto"/>
                <w:right w:val="none" w:sz="0" w:space="0" w:color="auto"/>
              </w:divBdr>
            </w:div>
            <w:div w:id="1948654710">
              <w:marLeft w:val="0"/>
              <w:marRight w:val="0"/>
              <w:marTop w:val="0"/>
              <w:marBottom w:val="0"/>
              <w:divBdr>
                <w:top w:val="none" w:sz="0" w:space="0" w:color="auto"/>
                <w:left w:val="none" w:sz="0" w:space="0" w:color="auto"/>
                <w:bottom w:val="none" w:sz="0" w:space="0" w:color="auto"/>
                <w:right w:val="none" w:sz="0" w:space="0" w:color="auto"/>
              </w:divBdr>
            </w:div>
            <w:div w:id="1657101986">
              <w:marLeft w:val="0"/>
              <w:marRight w:val="0"/>
              <w:marTop w:val="0"/>
              <w:marBottom w:val="0"/>
              <w:divBdr>
                <w:top w:val="none" w:sz="0" w:space="0" w:color="auto"/>
                <w:left w:val="none" w:sz="0" w:space="0" w:color="auto"/>
                <w:bottom w:val="none" w:sz="0" w:space="0" w:color="auto"/>
                <w:right w:val="none" w:sz="0" w:space="0" w:color="auto"/>
              </w:divBdr>
            </w:div>
            <w:div w:id="178590047">
              <w:marLeft w:val="0"/>
              <w:marRight w:val="0"/>
              <w:marTop w:val="0"/>
              <w:marBottom w:val="0"/>
              <w:divBdr>
                <w:top w:val="none" w:sz="0" w:space="0" w:color="auto"/>
                <w:left w:val="none" w:sz="0" w:space="0" w:color="auto"/>
                <w:bottom w:val="none" w:sz="0" w:space="0" w:color="auto"/>
                <w:right w:val="none" w:sz="0" w:space="0" w:color="auto"/>
              </w:divBdr>
            </w:div>
            <w:div w:id="2080705613">
              <w:marLeft w:val="0"/>
              <w:marRight w:val="0"/>
              <w:marTop w:val="0"/>
              <w:marBottom w:val="0"/>
              <w:divBdr>
                <w:top w:val="none" w:sz="0" w:space="0" w:color="auto"/>
                <w:left w:val="none" w:sz="0" w:space="0" w:color="auto"/>
                <w:bottom w:val="none" w:sz="0" w:space="0" w:color="auto"/>
                <w:right w:val="none" w:sz="0" w:space="0" w:color="auto"/>
              </w:divBdr>
            </w:div>
            <w:div w:id="1798067574">
              <w:marLeft w:val="0"/>
              <w:marRight w:val="0"/>
              <w:marTop w:val="0"/>
              <w:marBottom w:val="0"/>
              <w:divBdr>
                <w:top w:val="none" w:sz="0" w:space="0" w:color="auto"/>
                <w:left w:val="none" w:sz="0" w:space="0" w:color="auto"/>
                <w:bottom w:val="none" w:sz="0" w:space="0" w:color="auto"/>
                <w:right w:val="none" w:sz="0" w:space="0" w:color="auto"/>
              </w:divBdr>
            </w:div>
            <w:div w:id="911234455">
              <w:marLeft w:val="0"/>
              <w:marRight w:val="0"/>
              <w:marTop w:val="0"/>
              <w:marBottom w:val="0"/>
              <w:divBdr>
                <w:top w:val="none" w:sz="0" w:space="0" w:color="auto"/>
                <w:left w:val="none" w:sz="0" w:space="0" w:color="auto"/>
                <w:bottom w:val="none" w:sz="0" w:space="0" w:color="auto"/>
                <w:right w:val="none" w:sz="0" w:space="0" w:color="auto"/>
              </w:divBdr>
            </w:div>
            <w:div w:id="786319833">
              <w:marLeft w:val="0"/>
              <w:marRight w:val="0"/>
              <w:marTop w:val="0"/>
              <w:marBottom w:val="0"/>
              <w:divBdr>
                <w:top w:val="none" w:sz="0" w:space="0" w:color="auto"/>
                <w:left w:val="none" w:sz="0" w:space="0" w:color="auto"/>
                <w:bottom w:val="none" w:sz="0" w:space="0" w:color="auto"/>
                <w:right w:val="none" w:sz="0" w:space="0" w:color="auto"/>
              </w:divBdr>
            </w:div>
            <w:div w:id="548079335">
              <w:marLeft w:val="0"/>
              <w:marRight w:val="0"/>
              <w:marTop w:val="0"/>
              <w:marBottom w:val="0"/>
              <w:divBdr>
                <w:top w:val="none" w:sz="0" w:space="0" w:color="auto"/>
                <w:left w:val="none" w:sz="0" w:space="0" w:color="auto"/>
                <w:bottom w:val="none" w:sz="0" w:space="0" w:color="auto"/>
                <w:right w:val="none" w:sz="0" w:space="0" w:color="auto"/>
              </w:divBdr>
            </w:div>
            <w:div w:id="1402096900">
              <w:marLeft w:val="0"/>
              <w:marRight w:val="0"/>
              <w:marTop w:val="0"/>
              <w:marBottom w:val="0"/>
              <w:divBdr>
                <w:top w:val="none" w:sz="0" w:space="0" w:color="auto"/>
                <w:left w:val="none" w:sz="0" w:space="0" w:color="auto"/>
                <w:bottom w:val="none" w:sz="0" w:space="0" w:color="auto"/>
                <w:right w:val="none" w:sz="0" w:space="0" w:color="auto"/>
              </w:divBdr>
            </w:div>
            <w:div w:id="936715404">
              <w:marLeft w:val="0"/>
              <w:marRight w:val="0"/>
              <w:marTop w:val="0"/>
              <w:marBottom w:val="0"/>
              <w:divBdr>
                <w:top w:val="none" w:sz="0" w:space="0" w:color="auto"/>
                <w:left w:val="none" w:sz="0" w:space="0" w:color="auto"/>
                <w:bottom w:val="none" w:sz="0" w:space="0" w:color="auto"/>
                <w:right w:val="none" w:sz="0" w:space="0" w:color="auto"/>
              </w:divBdr>
            </w:div>
            <w:div w:id="382214419">
              <w:marLeft w:val="0"/>
              <w:marRight w:val="0"/>
              <w:marTop w:val="0"/>
              <w:marBottom w:val="0"/>
              <w:divBdr>
                <w:top w:val="none" w:sz="0" w:space="0" w:color="auto"/>
                <w:left w:val="none" w:sz="0" w:space="0" w:color="auto"/>
                <w:bottom w:val="none" w:sz="0" w:space="0" w:color="auto"/>
                <w:right w:val="none" w:sz="0" w:space="0" w:color="auto"/>
              </w:divBdr>
            </w:div>
            <w:div w:id="1811704204">
              <w:marLeft w:val="0"/>
              <w:marRight w:val="0"/>
              <w:marTop w:val="0"/>
              <w:marBottom w:val="0"/>
              <w:divBdr>
                <w:top w:val="none" w:sz="0" w:space="0" w:color="auto"/>
                <w:left w:val="none" w:sz="0" w:space="0" w:color="auto"/>
                <w:bottom w:val="none" w:sz="0" w:space="0" w:color="auto"/>
                <w:right w:val="none" w:sz="0" w:space="0" w:color="auto"/>
              </w:divBdr>
            </w:div>
            <w:div w:id="1375428560">
              <w:marLeft w:val="0"/>
              <w:marRight w:val="0"/>
              <w:marTop w:val="0"/>
              <w:marBottom w:val="0"/>
              <w:divBdr>
                <w:top w:val="none" w:sz="0" w:space="0" w:color="auto"/>
                <w:left w:val="none" w:sz="0" w:space="0" w:color="auto"/>
                <w:bottom w:val="none" w:sz="0" w:space="0" w:color="auto"/>
                <w:right w:val="none" w:sz="0" w:space="0" w:color="auto"/>
              </w:divBdr>
            </w:div>
            <w:div w:id="1395272530">
              <w:marLeft w:val="0"/>
              <w:marRight w:val="0"/>
              <w:marTop w:val="0"/>
              <w:marBottom w:val="0"/>
              <w:divBdr>
                <w:top w:val="none" w:sz="0" w:space="0" w:color="auto"/>
                <w:left w:val="none" w:sz="0" w:space="0" w:color="auto"/>
                <w:bottom w:val="none" w:sz="0" w:space="0" w:color="auto"/>
                <w:right w:val="none" w:sz="0" w:space="0" w:color="auto"/>
              </w:divBdr>
            </w:div>
            <w:div w:id="34889144">
              <w:marLeft w:val="0"/>
              <w:marRight w:val="0"/>
              <w:marTop w:val="0"/>
              <w:marBottom w:val="0"/>
              <w:divBdr>
                <w:top w:val="none" w:sz="0" w:space="0" w:color="auto"/>
                <w:left w:val="none" w:sz="0" w:space="0" w:color="auto"/>
                <w:bottom w:val="none" w:sz="0" w:space="0" w:color="auto"/>
                <w:right w:val="none" w:sz="0" w:space="0" w:color="auto"/>
              </w:divBdr>
            </w:div>
            <w:div w:id="2067869887">
              <w:marLeft w:val="0"/>
              <w:marRight w:val="0"/>
              <w:marTop w:val="0"/>
              <w:marBottom w:val="0"/>
              <w:divBdr>
                <w:top w:val="none" w:sz="0" w:space="0" w:color="auto"/>
                <w:left w:val="none" w:sz="0" w:space="0" w:color="auto"/>
                <w:bottom w:val="none" w:sz="0" w:space="0" w:color="auto"/>
                <w:right w:val="none" w:sz="0" w:space="0" w:color="auto"/>
              </w:divBdr>
            </w:div>
            <w:div w:id="643510944">
              <w:marLeft w:val="0"/>
              <w:marRight w:val="0"/>
              <w:marTop w:val="0"/>
              <w:marBottom w:val="0"/>
              <w:divBdr>
                <w:top w:val="none" w:sz="0" w:space="0" w:color="auto"/>
                <w:left w:val="none" w:sz="0" w:space="0" w:color="auto"/>
                <w:bottom w:val="none" w:sz="0" w:space="0" w:color="auto"/>
                <w:right w:val="none" w:sz="0" w:space="0" w:color="auto"/>
              </w:divBdr>
            </w:div>
            <w:div w:id="767192786">
              <w:marLeft w:val="0"/>
              <w:marRight w:val="0"/>
              <w:marTop w:val="0"/>
              <w:marBottom w:val="0"/>
              <w:divBdr>
                <w:top w:val="none" w:sz="0" w:space="0" w:color="auto"/>
                <w:left w:val="none" w:sz="0" w:space="0" w:color="auto"/>
                <w:bottom w:val="none" w:sz="0" w:space="0" w:color="auto"/>
                <w:right w:val="none" w:sz="0" w:space="0" w:color="auto"/>
              </w:divBdr>
            </w:div>
            <w:div w:id="259799640">
              <w:marLeft w:val="0"/>
              <w:marRight w:val="0"/>
              <w:marTop w:val="0"/>
              <w:marBottom w:val="0"/>
              <w:divBdr>
                <w:top w:val="none" w:sz="0" w:space="0" w:color="auto"/>
                <w:left w:val="none" w:sz="0" w:space="0" w:color="auto"/>
                <w:bottom w:val="none" w:sz="0" w:space="0" w:color="auto"/>
                <w:right w:val="none" w:sz="0" w:space="0" w:color="auto"/>
              </w:divBdr>
            </w:div>
            <w:div w:id="1609924244">
              <w:marLeft w:val="0"/>
              <w:marRight w:val="0"/>
              <w:marTop w:val="0"/>
              <w:marBottom w:val="0"/>
              <w:divBdr>
                <w:top w:val="none" w:sz="0" w:space="0" w:color="auto"/>
                <w:left w:val="none" w:sz="0" w:space="0" w:color="auto"/>
                <w:bottom w:val="none" w:sz="0" w:space="0" w:color="auto"/>
                <w:right w:val="none" w:sz="0" w:space="0" w:color="auto"/>
              </w:divBdr>
            </w:div>
            <w:div w:id="519658813">
              <w:marLeft w:val="0"/>
              <w:marRight w:val="0"/>
              <w:marTop w:val="0"/>
              <w:marBottom w:val="0"/>
              <w:divBdr>
                <w:top w:val="none" w:sz="0" w:space="0" w:color="auto"/>
                <w:left w:val="none" w:sz="0" w:space="0" w:color="auto"/>
                <w:bottom w:val="none" w:sz="0" w:space="0" w:color="auto"/>
                <w:right w:val="none" w:sz="0" w:space="0" w:color="auto"/>
              </w:divBdr>
            </w:div>
            <w:div w:id="2120101014">
              <w:marLeft w:val="0"/>
              <w:marRight w:val="0"/>
              <w:marTop w:val="0"/>
              <w:marBottom w:val="0"/>
              <w:divBdr>
                <w:top w:val="none" w:sz="0" w:space="0" w:color="auto"/>
                <w:left w:val="none" w:sz="0" w:space="0" w:color="auto"/>
                <w:bottom w:val="none" w:sz="0" w:space="0" w:color="auto"/>
                <w:right w:val="none" w:sz="0" w:space="0" w:color="auto"/>
              </w:divBdr>
            </w:div>
            <w:div w:id="194007799">
              <w:marLeft w:val="0"/>
              <w:marRight w:val="0"/>
              <w:marTop w:val="0"/>
              <w:marBottom w:val="0"/>
              <w:divBdr>
                <w:top w:val="none" w:sz="0" w:space="0" w:color="auto"/>
                <w:left w:val="none" w:sz="0" w:space="0" w:color="auto"/>
                <w:bottom w:val="none" w:sz="0" w:space="0" w:color="auto"/>
                <w:right w:val="none" w:sz="0" w:space="0" w:color="auto"/>
              </w:divBdr>
            </w:div>
            <w:div w:id="1896232489">
              <w:marLeft w:val="0"/>
              <w:marRight w:val="0"/>
              <w:marTop w:val="0"/>
              <w:marBottom w:val="0"/>
              <w:divBdr>
                <w:top w:val="none" w:sz="0" w:space="0" w:color="auto"/>
                <w:left w:val="none" w:sz="0" w:space="0" w:color="auto"/>
                <w:bottom w:val="none" w:sz="0" w:space="0" w:color="auto"/>
                <w:right w:val="none" w:sz="0" w:space="0" w:color="auto"/>
              </w:divBdr>
            </w:div>
            <w:div w:id="1232623243">
              <w:marLeft w:val="0"/>
              <w:marRight w:val="0"/>
              <w:marTop w:val="0"/>
              <w:marBottom w:val="0"/>
              <w:divBdr>
                <w:top w:val="none" w:sz="0" w:space="0" w:color="auto"/>
                <w:left w:val="none" w:sz="0" w:space="0" w:color="auto"/>
                <w:bottom w:val="none" w:sz="0" w:space="0" w:color="auto"/>
                <w:right w:val="none" w:sz="0" w:space="0" w:color="auto"/>
              </w:divBdr>
            </w:div>
            <w:div w:id="1169826395">
              <w:marLeft w:val="0"/>
              <w:marRight w:val="0"/>
              <w:marTop w:val="0"/>
              <w:marBottom w:val="0"/>
              <w:divBdr>
                <w:top w:val="none" w:sz="0" w:space="0" w:color="auto"/>
                <w:left w:val="none" w:sz="0" w:space="0" w:color="auto"/>
                <w:bottom w:val="none" w:sz="0" w:space="0" w:color="auto"/>
                <w:right w:val="none" w:sz="0" w:space="0" w:color="auto"/>
              </w:divBdr>
            </w:div>
            <w:div w:id="37052520">
              <w:marLeft w:val="0"/>
              <w:marRight w:val="0"/>
              <w:marTop w:val="0"/>
              <w:marBottom w:val="0"/>
              <w:divBdr>
                <w:top w:val="none" w:sz="0" w:space="0" w:color="auto"/>
                <w:left w:val="none" w:sz="0" w:space="0" w:color="auto"/>
                <w:bottom w:val="none" w:sz="0" w:space="0" w:color="auto"/>
                <w:right w:val="none" w:sz="0" w:space="0" w:color="auto"/>
              </w:divBdr>
            </w:div>
            <w:div w:id="664819620">
              <w:marLeft w:val="0"/>
              <w:marRight w:val="0"/>
              <w:marTop w:val="0"/>
              <w:marBottom w:val="0"/>
              <w:divBdr>
                <w:top w:val="none" w:sz="0" w:space="0" w:color="auto"/>
                <w:left w:val="none" w:sz="0" w:space="0" w:color="auto"/>
                <w:bottom w:val="none" w:sz="0" w:space="0" w:color="auto"/>
                <w:right w:val="none" w:sz="0" w:space="0" w:color="auto"/>
              </w:divBdr>
            </w:div>
            <w:div w:id="1051491509">
              <w:marLeft w:val="0"/>
              <w:marRight w:val="0"/>
              <w:marTop w:val="0"/>
              <w:marBottom w:val="0"/>
              <w:divBdr>
                <w:top w:val="none" w:sz="0" w:space="0" w:color="auto"/>
                <w:left w:val="none" w:sz="0" w:space="0" w:color="auto"/>
                <w:bottom w:val="none" w:sz="0" w:space="0" w:color="auto"/>
                <w:right w:val="none" w:sz="0" w:space="0" w:color="auto"/>
              </w:divBdr>
            </w:div>
            <w:div w:id="1318024898">
              <w:marLeft w:val="0"/>
              <w:marRight w:val="0"/>
              <w:marTop w:val="0"/>
              <w:marBottom w:val="0"/>
              <w:divBdr>
                <w:top w:val="none" w:sz="0" w:space="0" w:color="auto"/>
                <w:left w:val="none" w:sz="0" w:space="0" w:color="auto"/>
                <w:bottom w:val="none" w:sz="0" w:space="0" w:color="auto"/>
                <w:right w:val="none" w:sz="0" w:space="0" w:color="auto"/>
              </w:divBdr>
            </w:div>
            <w:div w:id="398211030">
              <w:marLeft w:val="0"/>
              <w:marRight w:val="0"/>
              <w:marTop w:val="0"/>
              <w:marBottom w:val="0"/>
              <w:divBdr>
                <w:top w:val="none" w:sz="0" w:space="0" w:color="auto"/>
                <w:left w:val="none" w:sz="0" w:space="0" w:color="auto"/>
                <w:bottom w:val="none" w:sz="0" w:space="0" w:color="auto"/>
                <w:right w:val="none" w:sz="0" w:space="0" w:color="auto"/>
              </w:divBdr>
            </w:div>
            <w:div w:id="369257968">
              <w:marLeft w:val="0"/>
              <w:marRight w:val="0"/>
              <w:marTop w:val="0"/>
              <w:marBottom w:val="0"/>
              <w:divBdr>
                <w:top w:val="none" w:sz="0" w:space="0" w:color="auto"/>
                <w:left w:val="none" w:sz="0" w:space="0" w:color="auto"/>
                <w:bottom w:val="none" w:sz="0" w:space="0" w:color="auto"/>
                <w:right w:val="none" w:sz="0" w:space="0" w:color="auto"/>
              </w:divBdr>
            </w:div>
            <w:div w:id="1257860449">
              <w:marLeft w:val="0"/>
              <w:marRight w:val="0"/>
              <w:marTop w:val="0"/>
              <w:marBottom w:val="0"/>
              <w:divBdr>
                <w:top w:val="none" w:sz="0" w:space="0" w:color="auto"/>
                <w:left w:val="none" w:sz="0" w:space="0" w:color="auto"/>
                <w:bottom w:val="none" w:sz="0" w:space="0" w:color="auto"/>
                <w:right w:val="none" w:sz="0" w:space="0" w:color="auto"/>
              </w:divBdr>
            </w:div>
            <w:div w:id="1072003438">
              <w:marLeft w:val="0"/>
              <w:marRight w:val="0"/>
              <w:marTop w:val="0"/>
              <w:marBottom w:val="0"/>
              <w:divBdr>
                <w:top w:val="none" w:sz="0" w:space="0" w:color="auto"/>
                <w:left w:val="none" w:sz="0" w:space="0" w:color="auto"/>
                <w:bottom w:val="none" w:sz="0" w:space="0" w:color="auto"/>
                <w:right w:val="none" w:sz="0" w:space="0" w:color="auto"/>
              </w:divBdr>
            </w:div>
            <w:div w:id="266885517">
              <w:marLeft w:val="0"/>
              <w:marRight w:val="0"/>
              <w:marTop w:val="0"/>
              <w:marBottom w:val="0"/>
              <w:divBdr>
                <w:top w:val="none" w:sz="0" w:space="0" w:color="auto"/>
                <w:left w:val="none" w:sz="0" w:space="0" w:color="auto"/>
                <w:bottom w:val="none" w:sz="0" w:space="0" w:color="auto"/>
                <w:right w:val="none" w:sz="0" w:space="0" w:color="auto"/>
              </w:divBdr>
            </w:div>
            <w:div w:id="673534649">
              <w:marLeft w:val="0"/>
              <w:marRight w:val="0"/>
              <w:marTop w:val="0"/>
              <w:marBottom w:val="0"/>
              <w:divBdr>
                <w:top w:val="none" w:sz="0" w:space="0" w:color="auto"/>
                <w:left w:val="none" w:sz="0" w:space="0" w:color="auto"/>
                <w:bottom w:val="none" w:sz="0" w:space="0" w:color="auto"/>
                <w:right w:val="none" w:sz="0" w:space="0" w:color="auto"/>
              </w:divBdr>
            </w:div>
            <w:div w:id="446628890">
              <w:marLeft w:val="0"/>
              <w:marRight w:val="0"/>
              <w:marTop w:val="0"/>
              <w:marBottom w:val="0"/>
              <w:divBdr>
                <w:top w:val="none" w:sz="0" w:space="0" w:color="auto"/>
                <w:left w:val="none" w:sz="0" w:space="0" w:color="auto"/>
                <w:bottom w:val="none" w:sz="0" w:space="0" w:color="auto"/>
                <w:right w:val="none" w:sz="0" w:space="0" w:color="auto"/>
              </w:divBdr>
            </w:div>
            <w:div w:id="1505130103">
              <w:marLeft w:val="0"/>
              <w:marRight w:val="0"/>
              <w:marTop w:val="0"/>
              <w:marBottom w:val="0"/>
              <w:divBdr>
                <w:top w:val="none" w:sz="0" w:space="0" w:color="auto"/>
                <w:left w:val="none" w:sz="0" w:space="0" w:color="auto"/>
                <w:bottom w:val="none" w:sz="0" w:space="0" w:color="auto"/>
                <w:right w:val="none" w:sz="0" w:space="0" w:color="auto"/>
              </w:divBdr>
            </w:div>
            <w:div w:id="1310089976">
              <w:marLeft w:val="0"/>
              <w:marRight w:val="0"/>
              <w:marTop w:val="0"/>
              <w:marBottom w:val="0"/>
              <w:divBdr>
                <w:top w:val="none" w:sz="0" w:space="0" w:color="auto"/>
                <w:left w:val="none" w:sz="0" w:space="0" w:color="auto"/>
                <w:bottom w:val="none" w:sz="0" w:space="0" w:color="auto"/>
                <w:right w:val="none" w:sz="0" w:space="0" w:color="auto"/>
              </w:divBdr>
            </w:div>
            <w:div w:id="1648582007">
              <w:marLeft w:val="0"/>
              <w:marRight w:val="0"/>
              <w:marTop w:val="0"/>
              <w:marBottom w:val="0"/>
              <w:divBdr>
                <w:top w:val="none" w:sz="0" w:space="0" w:color="auto"/>
                <w:left w:val="none" w:sz="0" w:space="0" w:color="auto"/>
                <w:bottom w:val="none" w:sz="0" w:space="0" w:color="auto"/>
                <w:right w:val="none" w:sz="0" w:space="0" w:color="auto"/>
              </w:divBdr>
            </w:div>
            <w:div w:id="1308822068">
              <w:marLeft w:val="0"/>
              <w:marRight w:val="0"/>
              <w:marTop w:val="0"/>
              <w:marBottom w:val="0"/>
              <w:divBdr>
                <w:top w:val="none" w:sz="0" w:space="0" w:color="auto"/>
                <w:left w:val="none" w:sz="0" w:space="0" w:color="auto"/>
                <w:bottom w:val="none" w:sz="0" w:space="0" w:color="auto"/>
                <w:right w:val="none" w:sz="0" w:space="0" w:color="auto"/>
              </w:divBdr>
            </w:div>
            <w:div w:id="1906329919">
              <w:marLeft w:val="0"/>
              <w:marRight w:val="0"/>
              <w:marTop w:val="0"/>
              <w:marBottom w:val="0"/>
              <w:divBdr>
                <w:top w:val="none" w:sz="0" w:space="0" w:color="auto"/>
                <w:left w:val="none" w:sz="0" w:space="0" w:color="auto"/>
                <w:bottom w:val="none" w:sz="0" w:space="0" w:color="auto"/>
                <w:right w:val="none" w:sz="0" w:space="0" w:color="auto"/>
              </w:divBdr>
            </w:div>
            <w:div w:id="21170344">
              <w:marLeft w:val="0"/>
              <w:marRight w:val="0"/>
              <w:marTop w:val="0"/>
              <w:marBottom w:val="0"/>
              <w:divBdr>
                <w:top w:val="none" w:sz="0" w:space="0" w:color="auto"/>
                <w:left w:val="none" w:sz="0" w:space="0" w:color="auto"/>
                <w:bottom w:val="none" w:sz="0" w:space="0" w:color="auto"/>
                <w:right w:val="none" w:sz="0" w:space="0" w:color="auto"/>
              </w:divBdr>
            </w:div>
            <w:div w:id="485048134">
              <w:marLeft w:val="0"/>
              <w:marRight w:val="0"/>
              <w:marTop w:val="0"/>
              <w:marBottom w:val="0"/>
              <w:divBdr>
                <w:top w:val="none" w:sz="0" w:space="0" w:color="auto"/>
                <w:left w:val="none" w:sz="0" w:space="0" w:color="auto"/>
                <w:bottom w:val="none" w:sz="0" w:space="0" w:color="auto"/>
                <w:right w:val="none" w:sz="0" w:space="0" w:color="auto"/>
              </w:divBdr>
            </w:div>
            <w:div w:id="1899121353">
              <w:marLeft w:val="0"/>
              <w:marRight w:val="0"/>
              <w:marTop w:val="0"/>
              <w:marBottom w:val="0"/>
              <w:divBdr>
                <w:top w:val="none" w:sz="0" w:space="0" w:color="auto"/>
                <w:left w:val="none" w:sz="0" w:space="0" w:color="auto"/>
                <w:bottom w:val="none" w:sz="0" w:space="0" w:color="auto"/>
                <w:right w:val="none" w:sz="0" w:space="0" w:color="auto"/>
              </w:divBdr>
            </w:div>
            <w:div w:id="358892229">
              <w:marLeft w:val="0"/>
              <w:marRight w:val="0"/>
              <w:marTop w:val="0"/>
              <w:marBottom w:val="0"/>
              <w:divBdr>
                <w:top w:val="none" w:sz="0" w:space="0" w:color="auto"/>
                <w:left w:val="none" w:sz="0" w:space="0" w:color="auto"/>
                <w:bottom w:val="none" w:sz="0" w:space="0" w:color="auto"/>
                <w:right w:val="none" w:sz="0" w:space="0" w:color="auto"/>
              </w:divBdr>
            </w:div>
            <w:div w:id="187453479">
              <w:marLeft w:val="0"/>
              <w:marRight w:val="0"/>
              <w:marTop w:val="0"/>
              <w:marBottom w:val="0"/>
              <w:divBdr>
                <w:top w:val="none" w:sz="0" w:space="0" w:color="auto"/>
                <w:left w:val="none" w:sz="0" w:space="0" w:color="auto"/>
                <w:bottom w:val="none" w:sz="0" w:space="0" w:color="auto"/>
                <w:right w:val="none" w:sz="0" w:space="0" w:color="auto"/>
              </w:divBdr>
            </w:div>
            <w:div w:id="435829655">
              <w:marLeft w:val="0"/>
              <w:marRight w:val="0"/>
              <w:marTop w:val="0"/>
              <w:marBottom w:val="0"/>
              <w:divBdr>
                <w:top w:val="none" w:sz="0" w:space="0" w:color="auto"/>
                <w:left w:val="none" w:sz="0" w:space="0" w:color="auto"/>
                <w:bottom w:val="none" w:sz="0" w:space="0" w:color="auto"/>
                <w:right w:val="none" w:sz="0" w:space="0" w:color="auto"/>
              </w:divBdr>
            </w:div>
            <w:div w:id="418645230">
              <w:marLeft w:val="0"/>
              <w:marRight w:val="0"/>
              <w:marTop w:val="0"/>
              <w:marBottom w:val="0"/>
              <w:divBdr>
                <w:top w:val="none" w:sz="0" w:space="0" w:color="auto"/>
                <w:left w:val="none" w:sz="0" w:space="0" w:color="auto"/>
                <w:bottom w:val="none" w:sz="0" w:space="0" w:color="auto"/>
                <w:right w:val="none" w:sz="0" w:space="0" w:color="auto"/>
              </w:divBdr>
            </w:div>
            <w:div w:id="348336311">
              <w:marLeft w:val="0"/>
              <w:marRight w:val="0"/>
              <w:marTop w:val="0"/>
              <w:marBottom w:val="0"/>
              <w:divBdr>
                <w:top w:val="none" w:sz="0" w:space="0" w:color="auto"/>
                <w:left w:val="none" w:sz="0" w:space="0" w:color="auto"/>
                <w:bottom w:val="none" w:sz="0" w:space="0" w:color="auto"/>
                <w:right w:val="none" w:sz="0" w:space="0" w:color="auto"/>
              </w:divBdr>
            </w:div>
            <w:div w:id="1786535228">
              <w:marLeft w:val="0"/>
              <w:marRight w:val="0"/>
              <w:marTop w:val="0"/>
              <w:marBottom w:val="0"/>
              <w:divBdr>
                <w:top w:val="none" w:sz="0" w:space="0" w:color="auto"/>
                <w:left w:val="none" w:sz="0" w:space="0" w:color="auto"/>
                <w:bottom w:val="none" w:sz="0" w:space="0" w:color="auto"/>
                <w:right w:val="none" w:sz="0" w:space="0" w:color="auto"/>
              </w:divBdr>
            </w:div>
            <w:div w:id="1800147770">
              <w:marLeft w:val="0"/>
              <w:marRight w:val="0"/>
              <w:marTop w:val="0"/>
              <w:marBottom w:val="0"/>
              <w:divBdr>
                <w:top w:val="none" w:sz="0" w:space="0" w:color="auto"/>
                <w:left w:val="none" w:sz="0" w:space="0" w:color="auto"/>
                <w:bottom w:val="none" w:sz="0" w:space="0" w:color="auto"/>
                <w:right w:val="none" w:sz="0" w:space="0" w:color="auto"/>
              </w:divBdr>
            </w:div>
            <w:div w:id="548883869">
              <w:marLeft w:val="0"/>
              <w:marRight w:val="0"/>
              <w:marTop w:val="0"/>
              <w:marBottom w:val="0"/>
              <w:divBdr>
                <w:top w:val="none" w:sz="0" w:space="0" w:color="auto"/>
                <w:left w:val="none" w:sz="0" w:space="0" w:color="auto"/>
                <w:bottom w:val="none" w:sz="0" w:space="0" w:color="auto"/>
                <w:right w:val="none" w:sz="0" w:space="0" w:color="auto"/>
              </w:divBdr>
            </w:div>
            <w:div w:id="318926915">
              <w:marLeft w:val="0"/>
              <w:marRight w:val="0"/>
              <w:marTop w:val="0"/>
              <w:marBottom w:val="0"/>
              <w:divBdr>
                <w:top w:val="none" w:sz="0" w:space="0" w:color="auto"/>
                <w:left w:val="none" w:sz="0" w:space="0" w:color="auto"/>
                <w:bottom w:val="none" w:sz="0" w:space="0" w:color="auto"/>
                <w:right w:val="none" w:sz="0" w:space="0" w:color="auto"/>
              </w:divBdr>
            </w:div>
            <w:div w:id="1570729207">
              <w:marLeft w:val="0"/>
              <w:marRight w:val="0"/>
              <w:marTop w:val="0"/>
              <w:marBottom w:val="0"/>
              <w:divBdr>
                <w:top w:val="none" w:sz="0" w:space="0" w:color="auto"/>
                <w:left w:val="none" w:sz="0" w:space="0" w:color="auto"/>
                <w:bottom w:val="none" w:sz="0" w:space="0" w:color="auto"/>
                <w:right w:val="none" w:sz="0" w:space="0" w:color="auto"/>
              </w:divBdr>
            </w:div>
            <w:div w:id="1554998142">
              <w:marLeft w:val="0"/>
              <w:marRight w:val="0"/>
              <w:marTop w:val="0"/>
              <w:marBottom w:val="0"/>
              <w:divBdr>
                <w:top w:val="none" w:sz="0" w:space="0" w:color="auto"/>
                <w:left w:val="none" w:sz="0" w:space="0" w:color="auto"/>
                <w:bottom w:val="none" w:sz="0" w:space="0" w:color="auto"/>
                <w:right w:val="none" w:sz="0" w:space="0" w:color="auto"/>
              </w:divBdr>
            </w:div>
            <w:div w:id="2013950840">
              <w:marLeft w:val="0"/>
              <w:marRight w:val="0"/>
              <w:marTop w:val="0"/>
              <w:marBottom w:val="0"/>
              <w:divBdr>
                <w:top w:val="none" w:sz="0" w:space="0" w:color="auto"/>
                <w:left w:val="none" w:sz="0" w:space="0" w:color="auto"/>
                <w:bottom w:val="none" w:sz="0" w:space="0" w:color="auto"/>
                <w:right w:val="none" w:sz="0" w:space="0" w:color="auto"/>
              </w:divBdr>
            </w:div>
            <w:div w:id="1876191553">
              <w:marLeft w:val="0"/>
              <w:marRight w:val="0"/>
              <w:marTop w:val="0"/>
              <w:marBottom w:val="0"/>
              <w:divBdr>
                <w:top w:val="none" w:sz="0" w:space="0" w:color="auto"/>
                <w:left w:val="none" w:sz="0" w:space="0" w:color="auto"/>
                <w:bottom w:val="none" w:sz="0" w:space="0" w:color="auto"/>
                <w:right w:val="none" w:sz="0" w:space="0" w:color="auto"/>
              </w:divBdr>
            </w:div>
            <w:div w:id="229190830">
              <w:marLeft w:val="0"/>
              <w:marRight w:val="0"/>
              <w:marTop w:val="0"/>
              <w:marBottom w:val="0"/>
              <w:divBdr>
                <w:top w:val="none" w:sz="0" w:space="0" w:color="auto"/>
                <w:left w:val="none" w:sz="0" w:space="0" w:color="auto"/>
                <w:bottom w:val="none" w:sz="0" w:space="0" w:color="auto"/>
                <w:right w:val="none" w:sz="0" w:space="0" w:color="auto"/>
              </w:divBdr>
            </w:div>
            <w:div w:id="822623116">
              <w:marLeft w:val="0"/>
              <w:marRight w:val="0"/>
              <w:marTop w:val="0"/>
              <w:marBottom w:val="0"/>
              <w:divBdr>
                <w:top w:val="none" w:sz="0" w:space="0" w:color="auto"/>
                <w:left w:val="none" w:sz="0" w:space="0" w:color="auto"/>
                <w:bottom w:val="none" w:sz="0" w:space="0" w:color="auto"/>
                <w:right w:val="none" w:sz="0" w:space="0" w:color="auto"/>
              </w:divBdr>
            </w:div>
            <w:div w:id="1905949293">
              <w:marLeft w:val="0"/>
              <w:marRight w:val="0"/>
              <w:marTop w:val="0"/>
              <w:marBottom w:val="0"/>
              <w:divBdr>
                <w:top w:val="none" w:sz="0" w:space="0" w:color="auto"/>
                <w:left w:val="none" w:sz="0" w:space="0" w:color="auto"/>
                <w:bottom w:val="none" w:sz="0" w:space="0" w:color="auto"/>
                <w:right w:val="none" w:sz="0" w:space="0" w:color="auto"/>
              </w:divBdr>
            </w:div>
            <w:div w:id="1535732679">
              <w:marLeft w:val="0"/>
              <w:marRight w:val="0"/>
              <w:marTop w:val="0"/>
              <w:marBottom w:val="0"/>
              <w:divBdr>
                <w:top w:val="none" w:sz="0" w:space="0" w:color="auto"/>
                <w:left w:val="none" w:sz="0" w:space="0" w:color="auto"/>
                <w:bottom w:val="none" w:sz="0" w:space="0" w:color="auto"/>
                <w:right w:val="none" w:sz="0" w:space="0" w:color="auto"/>
              </w:divBdr>
            </w:div>
            <w:div w:id="1724480285">
              <w:marLeft w:val="0"/>
              <w:marRight w:val="0"/>
              <w:marTop w:val="0"/>
              <w:marBottom w:val="0"/>
              <w:divBdr>
                <w:top w:val="none" w:sz="0" w:space="0" w:color="auto"/>
                <w:left w:val="none" w:sz="0" w:space="0" w:color="auto"/>
                <w:bottom w:val="none" w:sz="0" w:space="0" w:color="auto"/>
                <w:right w:val="none" w:sz="0" w:space="0" w:color="auto"/>
              </w:divBdr>
            </w:div>
            <w:div w:id="695886865">
              <w:marLeft w:val="0"/>
              <w:marRight w:val="0"/>
              <w:marTop w:val="0"/>
              <w:marBottom w:val="0"/>
              <w:divBdr>
                <w:top w:val="none" w:sz="0" w:space="0" w:color="auto"/>
                <w:left w:val="none" w:sz="0" w:space="0" w:color="auto"/>
                <w:bottom w:val="none" w:sz="0" w:space="0" w:color="auto"/>
                <w:right w:val="none" w:sz="0" w:space="0" w:color="auto"/>
              </w:divBdr>
            </w:div>
            <w:div w:id="136605891">
              <w:marLeft w:val="0"/>
              <w:marRight w:val="0"/>
              <w:marTop w:val="0"/>
              <w:marBottom w:val="0"/>
              <w:divBdr>
                <w:top w:val="none" w:sz="0" w:space="0" w:color="auto"/>
                <w:left w:val="none" w:sz="0" w:space="0" w:color="auto"/>
                <w:bottom w:val="none" w:sz="0" w:space="0" w:color="auto"/>
                <w:right w:val="none" w:sz="0" w:space="0" w:color="auto"/>
              </w:divBdr>
            </w:div>
            <w:div w:id="199712857">
              <w:marLeft w:val="0"/>
              <w:marRight w:val="0"/>
              <w:marTop w:val="0"/>
              <w:marBottom w:val="0"/>
              <w:divBdr>
                <w:top w:val="none" w:sz="0" w:space="0" w:color="auto"/>
                <w:left w:val="none" w:sz="0" w:space="0" w:color="auto"/>
                <w:bottom w:val="none" w:sz="0" w:space="0" w:color="auto"/>
                <w:right w:val="none" w:sz="0" w:space="0" w:color="auto"/>
              </w:divBdr>
            </w:div>
            <w:div w:id="1786726025">
              <w:marLeft w:val="0"/>
              <w:marRight w:val="0"/>
              <w:marTop w:val="0"/>
              <w:marBottom w:val="0"/>
              <w:divBdr>
                <w:top w:val="none" w:sz="0" w:space="0" w:color="auto"/>
                <w:left w:val="none" w:sz="0" w:space="0" w:color="auto"/>
                <w:bottom w:val="none" w:sz="0" w:space="0" w:color="auto"/>
                <w:right w:val="none" w:sz="0" w:space="0" w:color="auto"/>
              </w:divBdr>
            </w:div>
            <w:div w:id="484012603">
              <w:marLeft w:val="0"/>
              <w:marRight w:val="0"/>
              <w:marTop w:val="0"/>
              <w:marBottom w:val="0"/>
              <w:divBdr>
                <w:top w:val="none" w:sz="0" w:space="0" w:color="auto"/>
                <w:left w:val="none" w:sz="0" w:space="0" w:color="auto"/>
                <w:bottom w:val="none" w:sz="0" w:space="0" w:color="auto"/>
                <w:right w:val="none" w:sz="0" w:space="0" w:color="auto"/>
              </w:divBdr>
            </w:div>
            <w:div w:id="1502041907">
              <w:marLeft w:val="0"/>
              <w:marRight w:val="0"/>
              <w:marTop w:val="0"/>
              <w:marBottom w:val="0"/>
              <w:divBdr>
                <w:top w:val="none" w:sz="0" w:space="0" w:color="auto"/>
                <w:left w:val="none" w:sz="0" w:space="0" w:color="auto"/>
                <w:bottom w:val="none" w:sz="0" w:space="0" w:color="auto"/>
                <w:right w:val="none" w:sz="0" w:space="0" w:color="auto"/>
              </w:divBdr>
            </w:div>
            <w:div w:id="1733649052">
              <w:marLeft w:val="0"/>
              <w:marRight w:val="0"/>
              <w:marTop w:val="0"/>
              <w:marBottom w:val="0"/>
              <w:divBdr>
                <w:top w:val="none" w:sz="0" w:space="0" w:color="auto"/>
                <w:left w:val="none" w:sz="0" w:space="0" w:color="auto"/>
                <w:bottom w:val="none" w:sz="0" w:space="0" w:color="auto"/>
                <w:right w:val="none" w:sz="0" w:space="0" w:color="auto"/>
              </w:divBdr>
            </w:div>
            <w:div w:id="646205216">
              <w:marLeft w:val="0"/>
              <w:marRight w:val="0"/>
              <w:marTop w:val="0"/>
              <w:marBottom w:val="0"/>
              <w:divBdr>
                <w:top w:val="none" w:sz="0" w:space="0" w:color="auto"/>
                <w:left w:val="none" w:sz="0" w:space="0" w:color="auto"/>
                <w:bottom w:val="none" w:sz="0" w:space="0" w:color="auto"/>
                <w:right w:val="none" w:sz="0" w:space="0" w:color="auto"/>
              </w:divBdr>
            </w:div>
            <w:div w:id="803234921">
              <w:marLeft w:val="0"/>
              <w:marRight w:val="0"/>
              <w:marTop w:val="0"/>
              <w:marBottom w:val="0"/>
              <w:divBdr>
                <w:top w:val="none" w:sz="0" w:space="0" w:color="auto"/>
                <w:left w:val="none" w:sz="0" w:space="0" w:color="auto"/>
                <w:bottom w:val="none" w:sz="0" w:space="0" w:color="auto"/>
                <w:right w:val="none" w:sz="0" w:space="0" w:color="auto"/>
              </w:divBdr>
            </w:div>
            <w:div w:id="880747222">
              <w:marLeft w:val="0"/>
              <w:marRight w:val="0"/>
              <w:marTop w:val="0"/>
              <w:marBottom w:val="0"/>
              <w:divBdr>
                <w:top w:val="none" w:sz="0" w:space="0" w:color="auto"/>
                <w:left w:val="none" w:sz="0" w:space="0" w:color="auto"/>
                <w:bottom w:val="none" w:sz="0" w:space="0" w:color="auto"/>
                <w:right w:val="none" w:sz="0" w:space="0" w:color="auto"/>
              </w:divBdr>
            </w:div>
            <w:div w:id="2035573978">
              <w:marLeft w:val="0"/>
              <w:marRight w:val="0"/>
              <w:marTop w:val="0"/>
              <w:marBottom w:val="0"/>
              <w:divBdr>
                <w:top w:val="none" w:sz="0" w:space="0" w:color="auto"/>
                <w:left w:val="none" w:sz="0" w:space="0" w:color="auto"/>
                <w:bottom w:val="none" w:sz="0" w:space="0" w:color="auto"/>
                <w:right w:val="none" w:sz="0" w:space="0" w:color="auto"/>
              </w:divBdr>
            </w:div>
            <w:div w:id="402679049">
              <w:marLeft w:val="0"/>
              <w:marRight w:val="0"/>
              <w:marTop w:val="0"/>
              <w:marBottom w:val="0"/>
              <w:divBdr>
                <w:top w:val="none" w:sz="0" w:space="0" w:color="auto"/>
                <w:left w:val="none" w:sz="0" w:space="0" w:color="auto"/>
                <w:bottom w:val="none" w:sz="0" w:space="0" w:color="auto"/>
                <w:right w:val="none" w:sz="0" w:space="0" w:color="auto"/>
              </w:divBdr>
            </w:div>
            <w:div w:id="948512406">
              <w:marLeft w:val="0"/>
              <w:marRight w:val="0"/>
              <w:marTop w:val="0"/>
              <w:marBottom w:val="0"/>
              <w:divBdr>
                <w:top w:val="none" w:sz="0" w:space="0" w:color="auto"/>
                <w:left w:val="none" w:sz="0" w:space="0" w:color="auto"/>
                <w:bottom w:val="none" w:sz="0" w:space="0" w:color="auto"/>
                <w:right w:val="none" w:sz="0" w:space="0" w:color="auto"/>
              </w:divBdr>
            </w:div>
            <w:div w:id="1330790883">
              <w:marLeft w:val="0"/>
              <w:marRight w:val="0"/>
              <w:marTop w:val="0"/>
              <w:marBottom w:val="0"/>
              <w:divBdr>
                <w:top w:val="none" w:sz="0" w:space="0" w:color="auto"/>
                <w:left w:val="none" w:sz="0" w:space="0" w:color="auto"/>
                <w:bottom w:val="none" w:sz="0" w:space="0" w:color="auto"/>
                <w:right w:val="none" w:sz="0" w:space="0" w:color="auto"/>
              </w:divBdr>
            </w:div>
            <w:div w:id="982386273">
              <w:marLeft w:val="0"/>
              <w:marRight w:val="0"/>
              <w:marTop w:val="0"/>
              <w:marBottom w:val="0"/>
              <w:divBdr>
                <w:top w:val="none" w:sz="0" w:space="0" w:color="auto"/>
                <w:left w:val="none" w:sz="0" w:space="0" w:color="auto"/>
                <w:bottom w:val="none" w:sz="0" w:space="0" w:color="auto"/>
                <w:right w:val="none" w:sz="0" w:space="0" w:color="auto"/>
              </w:divBdr>
            </w:div>
            <w:div w:id="1228876491">
              <w:marLeft w:val="0"/>
              <w:marRight w:val="0"/>
              <w:marTop w:val="0"/>
              <w:marBottom w:val="0"/>
              <w:divBdr>
                <w:top w:val="none" w:sz="0" w:space="0" w:color="auto"/>
                <w:left w:val="none" w:sz="0" w:space="0" w:color="auto"/>
                <w:bottom w:val="none" w:sz="0" w:space="0" w:color="auto"/>
                <w:right w:val="none" w:sz="0" w:space="0" w:color="auto"/>
              </w:divBdr>
            </w:div>
            <w:div w:id="821509299">
              <w:marLeft w:val="0"/>
              <w:marRight w:val="0"/>
              <w:marTop w:val="0"/>
              <w:marBottom w:val="0"/>
              <w:divBdr>
                <w:top w:val="none" w:sz="0" w:space="0" w:color="auto"/>
                <w:left w:val="none" w:sz="0" w:space="0" w:color="auto"/>
                <w:bottom w:val="none" w:sz="0" w:space="0" w:color="auto"/>
                <w:right w:val="none" w:sz="0" w:space="0" w:color="auto"/>
              </w:divBdr>
            </w:div>
            <w:div w:id="874267078">
              <w:marLeft w:val="0"/>
              <w:marRight w:val="0"/>
              <w:marTop w:val="0"/>
              <w:marBottom w:val="0"/>
              <w:divBdr>
                <w:top w:val="none" w:sz="0" w:space="0" w:color="auto"/>
                <w:left w:val="none" w:sz="0" w:space="0" w:color="auto"/>
                <w:bottom w:val="none" w:sz="0" w:space="0" w:color="auto"/>
                <w:right w:val="none" w:sz="0" w:space="0" w:color="auto"/>
              </w:divBdr>
            </w:div>
            <w:div w:id="1638142962">
              <w:marLeft w:val="0"/>
              <w:marRight w:val="0"/>
              <w:marTop w:val="0"/>
              <w:marBottom w:val="0"/>
              <w:divBdr>
                <w:top w:val="none" w:sz="0" w:space="0" w:color="auto"/>
                <w:left w:val="none" w:sz="0" w:space="0" w:color="auto"/>
                <w:bottom w:val="none" w:sz="0" w:space="0" w:color="auto"/>
                <w:right w:val="none" w:sz="0" w:space="0" w:color="auto"/>
              </w:divBdr>
            </w:div>
            <w:div w:id="639774303">
              <w:marLeft w:val="0"/>
              <w:marRight w:val="0"/>
              <w:marTop w:val="0"/>
              <w:marBottom w:val="0"/>
              <w:divBdr>
                <w:top w:val="none" w:sz="0" w:space="0" w:color="auto"/>
                <w:left w:val="none" w:sz="0" w:space="0" w:color="auto"/>
                <w:bottom w:val="none" w:sz="0" w:space="0" w:color="auto"/>
                <w:right w:val="none" w:sz="0" w:space="0" w:color="auto"/>
              </w:divBdr>
            </w:div>
            <w:div w:id="211774532">
              <w:marLeft w:val="0"/>
              <w:marRight w:val="0"/>
              <w:marTop w:val="0"/>
              <w:marBottom w:val="0"/>
              <w:divBdr>
                <w:top w:val="none" w:sz="0" w:space="0" w:color="auto"/>
                <w:left w:val="none" w:sz="0" w:space="0" w:color="auto"/>
                <w:bottom w:val="none" w:sz="0" w:space="0" w:color="auto"/>
                <w:right w:val="none" w:sz="0" w:space="0" w:color="auto"/>
              </w:divBdr>
            </w:div>
            <w:div w:id="176817562">
              <w:marLeft w:val="0"/>
              <w:marRight w:val="0"/>
              <w:marTop w:val="0"/>
              <w:marBottom w:val="0"/>
              <w:divBdr>
                <w:top w:val="none" w:sz="0" w:space="0" w:color="auto"/>
                <w:left w:val="none" w:sz="0" w:space="0" w:color="auto"/>
                <w:bottom w:val="none" w:sz="0" w:space="0" w:color="auto"/>
                <w:right w:val="none" w:sz="0" w:space="0" w:color="auto"/>
              </w:divBdr>
            </w:div>
            <w:div w:id="1851261997">
              <w:marLeft w:val="0"/>
              <w:marRight w:val="0"/>
              <w:marTop w:val="0"/>
              <w:marBottom w:val="0"/>
              <w:divBdr>
                <w:top w:val="none" w:sz="0" w:space="0" w:color="auto"/>
                <w:left w:val="none" w:sz="0" w:space="0" w:color="auto"/>
                <w:bottom w:val="none" w:sz="0" w:space="0" w:color="auto"/>
                <w:right w:val="none" w:sz="0" w:space="0" w:color="auto"/>
              </w:divBdr>
            </w:div>
            <w:div w:id="808978168">
              <w:marLeft w:val="0"/>
              <w:marRight w:val="0"/>
              <w:marTop w:val="0"/>
              <w:marBottom w:val="0"/>
              <w:divBdr>
                <w:top w:val="none" w:sz="0" w:space="0" w:color="auto"/>
                <w:left w:val="none" w:sz="0" w:space="0" w:color="auto"/>
                <w:bottom w:val="none" w:sz="0" w:space="0" w:color="auto"/>
                <w:right w:val="none" w:sz="0" w:space="0" w:color="auto"/>
              </w:divBdr>
            </w:div>
            <w:div w:id="1440946768">
              <w:marLeft w:val="0"/>
              <w:marRight w:val="0"/>
              <w:marTop w:val="0"/>
              <w:marBottom w:val="0"/>
              <w:divBdr>
                <w:top w:val="none" w:sz="0" w:space="0" w:color="auto"/>
                <w:left w:val="none" w:sz="0" w:space="0" w:color="auto"/>
                <w:bottom w:val="none" w:sz="0" w:space="0" w:color="auto"/>
                <w:right w:val="none" w:sz="0" w:space="0" w:color="auto"/>
              </w:divBdr>
            </w:div>
            <w:div w:id="1935623777">
              <w:marLeft w:val="0"/>
              <w:marRight w:val="0"/>
              <w:marTop w:val="0"/>
              <w:marBottom w:val="0"/>
              <w:divBdr>
                <w:top w:val="none" w:sz="0" w:space="0" w:color="auto"/>
                <w:left w:val="none" w:sz="0" w:space="0" w:color="auto"/>
                <w:bottom w:val="none" w:sz="0" w:space="0" w:color="auto"/>
                <w:right w:val="none" w:sz="0" w:space="0" w:color="auto"/>
              </w:divBdr>
            </w:div>
            <w:div w:id="27687814">
              <w:marLeft w:val="0"/>
              <w:marRight w:val="0"/>
              <w:marTop w:val="0"/>
              <w:marBottom w:val="0"/>
              <w:divBdr>
                <w:top w:val="none" w:sz="0" w:space="0" w:color="auto"/>
                <w:left w:val="none" w:sz="0" w:space="0" w:color="auto"/>
                <w:bottom w:val="none" w:sz="0" w:space="0" w:color="auto"/>
                <w:right w:val="none" w:sz="0" w:space="0" w:color="auto"/>
              </w:divBdr>
            </w:div>
            <w:div w:id="1763450307">
              <w:marLeft w:val="0"/>
              <w:marRight w:val="0"/>
              <w:marTop w:val="0"/>
              <w:marBottom w:val="0"/>
              <w:divBdr>
                <w:top w:val="none" w:sz="0" w:space="0" w:color="auto"/>
                <w:left w:val="none" w:sz="0" w:space="0" w:color="auto"/>
                <w:bottom w:val="none" w:sz="0" w:space="0" w:color="auto"/>
                <w:right w:val="none" w:sz="0" w:space="0" w:color="auto"/>
              </w:divBdr>
            </w:div>
            <w:div w:id="1545407942">
              <w:marLeft w:val="0"/>
              <w:marRight w:val="0"/>
              <w:marTop w:val="0"/>
              <w:marBottom w:val="0"/>
              <w:divBdr>
                <w:top w:val="none" w:sz="0" w:space="0" w:color="auto"/>
                <w:left w:val="none" w:sz="0" w:space="0" w:color="auto"/>
                <w:bottom w:val="none" w:sz="0" w:space="0" w:color="auto"/>
                <w:right w:val="none" w:sz="0" w:space="0" w:color="auto"/>
              </w:divBdr>
            </w:div>
            <w:div w:id="1589117330">
              <w:marLeft w:val="0"/>
              <w:marRight w:val="0"/>
              <w:marTop w:val="0"/>
              <w:marBottom w:val="0"/>
              <w:divBdr>
                <w:top w:val="none" w:sz="0" w:space="0" w:color="auto"/>
                <w:left w:val="none" w:sz="0" w:space="0" w:color="auto"/>
                <w:bottom w:val="none" w:sz="0" w:space="0" w:color="auto"/>
                <w:right w:val="none" w:sz="0" w:space="0" w:color="auto"/>
              </w:divBdr>
            </w:div>
            <w:div w:id="1033264315">
              <w:marLeft w:val="0"/>
              <w:marRight w:val="0"/>
              <w:marTop w:val="0"/>
              <w:marBottom w:val="0"/>
              <w:divBdr>
                <w:top w:val="none" w:sz="0" w:space="0" w:color="auto"/>
                <w:left w:val="none" w:sz="0" w:space="0" w:color="auto"/>
                <w:bottom w:val="none" w:sz="0" w:space="0" w:color="auto"/>
                <w:right w:val="none" w:sz="0" w:space="0" w:color="auto"/>
              </w:divBdr>
            </w:div>
            <w:div w:id="612132104">
              <w:marLeft w:val="0"/>
              <w:marRight w:val="0"/>
              <w:marTop w:val="0"/>
              <w:marBottom w:val="0"/>
              <w:divBdr>
                <w:top w:val="none" w:sz="0" w:space="0" w:color="auto"/>
                <w:left w:val="none" w:sz="0" w:space="0" w:color="auto"/>
                <w:bottom w:val="none" w:sz="0" w:space="0" w:color="auto"/>
                <w:right w:val="none" w:sz="0" w:space="0" w:color="auto"/>
              </w:divBdr>
            </w:div>
            <w:div w:id="1996949533">
              <w:marLeft w:val="0"/>
              <w:marRight w:val="0"/>
              <w:marTop w:val="0"/>
              <w:marBottom w:val="0"/>
              <w:divBdr>
                <w:top w:val="none" w:sz="0" w:space="0" w:color="auto"/>
                <w:left w:val="none" w:sz="0" w:space="0" w:color="auto"/>
                <w:bottom w:val="none" w:sz="0" w:space="0" w:color="auto"/>
                <w:right w:val="none" w:sz="0" w:space="0" w:color="auto"/>
              </w:divBdr>
            </w:div>
            <w:div w:id="1340431315">
              <w:marLeft w:val="0"/>
              <w:marRight w:val="0"/>
              <w:marTop w:val="0"/>
              <w:marBottom w:val="0"/>
              <w:divBdr>
                <w:top w:val="none" w:sz="0" w:space="0" w:color="auto"/>
                <w:left w:val="none" w:sz="0" w:space="0" w:color="auto"/>
                <w:bottom w:val="none" w:sz="0" w:space="0" w:color="auto"/>
                <w:right w:val="none" w:sz="0" w:space="0" w:color="auto"/>
              </w:divBdr>
            </w:div>
            <w:div w:id="1407142593">
              <w:marLeft w:val="0"/>
              <w:marRight w:val="0"/>
              <w:marTop w:val="0"/>
              <w:marBottom w:val="0"/>
              <w:divBdr>
                <w:top w:val="none" w:sz="0" w:space="0" w:color="auto"/>
                <w:left w:val="none" w:sz="0" w:space="0" w:color="auto"/>
                <w:bottom w:val="none" w:sz="0" w:space="0" w:color="auto"/>
                <w:right w:val="none" w:sz="0" w:space="0" w:color="auto"/>
              </w:divBdr>
            </w:div>
            <w:div w:id="1704091961">
              <w:marLeft w:val="0"/>
              <w:marRight w:val="0"/>
              <w:marTop w:val="0"/>
              <w:marBottom w:val="0"/>
              <w:divBdr>
                <w:top w:val="none" w:sz="0" w:space="0" w:color="auto"/>
                <w:left w:val="none" w:sz="0" w:space="0" w:color="auto"/>
                <w:bottom w:val="none" w:sz="0" w:space="0" w:color="auto"/>
                <w:right w:val="none" w:sz="0" w:space="0" w:color="auto"/>
              </w:divBdr>
            </w:div>
            <w:div w:id="1774596248">
              <w:marLeft w:val="0"/>
              <w:marRight w:val="0"/>
              <w:marTop w:val="0"/>
              <w:marBottom w:val="0"/>
              <w:divBdr>
                <w:top w:val="none" w:sz="0" w:space="0" w:color="auto"/>
                <w:left w:val="none" w:sz="0" w:space="0" w:color="auto"/>
                <w:bottom w:val="none" w:sz="0" w:space="0" w:color="auto"/>
                <w:right w:val="none" w:sz="0" w:space="0" w:color="auto"/>
              </w:divBdr>
            </w:div>
            <w:div w:id="986591177">
              <w:marLeft w:val="0"/>
              <w:marRight w:val="0"/>
              <w:marTop w:val="0"/>
              <w:marBottom w:val="0"/>
              <w:divBdr>
                <w:top w:val="none" w:sz="0" w:space="0" w:color="auto"/>
                <w:left w:val="none" w:sz="0" w:space="0" w:color="auto"/>
                <w:bottom w:val="none" w:sz="0" w:space="0" w:color="auto"/>
                <w:right w:val="none" w:sz="0" w:space="0" w:color="auto"/>
              </w:divBdr>
            </w:div>
            <w:div w:id="1004473509">
              <w:marLeft w:val="0"/>
              <w:marRight w:val="0"/>
              <w:marTop w:val="0"/>
              <w:marBottom w:val="0"/>
              <w:divBdr>
                <w:top w:val="none" w:sz="0" w:space="0" w:color="auto"/>
                <w:left w:val="none" w:sz="0" w:space="0" w:color="auto"/>
                <w:bottom w:val="none" w:sz="0" w:space="0" w:color="auto"/>
                <w:right w:val="none" w:sz="0" w:space="0" w:color="auto"/>
              </w:divBdr>
            </w:div>
            <w:div w:id="409621173">
              <w:marLeft w:val="0"/>
              <w:marRight w:val="0"/>
              <w:marTop w:val="0"/>
              <w:marBottom w:val="0"/>
              <w:divBdr>
                <w:top w:val="none" w:sz="0" w:space="0" w:color="auto"/>
                <w:left w:val="none" w:sz="0" w:space="0" w:color="auto"/>
                <w:bottom w:val="none" w:sz="0" w:space="0" w:color="auto"/>
                <w:right w:val="none" w:sz="0" w:space="0" w:color="auto"/>
              </w:divBdr>
            </w:div>
            <w:div w:id="250505999">
              <w:marLeft w:val="0"/>
              <w:marRight w:val="0"/>
              <w:marTop w:val="0"/>
              <w:marBottom w:val="0"/>
              <w:divBdr>
                <w:top w:val="none" w:sz="0" w:space="0" w:color="auto"/>
                <w:left w:val="none" w:sz="0" w:space="0" w:color="auto"/>
                <w:bottom w:val="none" w:sz="0" w:space="0" w:color="auto"/>
                <w:right w:val="none" w:sz="0" w:space="0" w:color="auto"/>
              </w:divBdr>
            </w:div>
            <w:div w:id="889727710">
              <w:marLeft w:val="0"/>
              <w:marRight w:val="0"/>
              <w:marTop w:val="0"/>
              <w:marBottom w:val="0"/>
              <w:divBdr>
                <w:top w:val="none" w:sz="0" w:space="0" w:color="auto"/>
                <w:left w:val="none" w:sz="0" w:space="0" w:color="auto"/>
                <w:bottom w:val="none" w:sz="0" w:space="0" w:color="auto"/>
                <w:right w:val="none" w:sz="0" w:space="0" w:color="auto"/>
              </w:divBdr>
            </w:div>
            <w:div w:id="176772320">
              <w:marLeft w:val="0"/>
              <w:marRight w:val="0"/>
              <w:marTop w:val="0"/>
              <w:marBottom w:val="0"/>
              <w:divBdr>
                <w:top w:val="none" w:sz="0" w:space="0" w:color="auto"/>
                <w:left w:val="none" w:sz="0" w:space="0" w:color="auto"/>
                <w:bottom w:val="none" w:sz="0" w:space="0" w:color="auto"/>
                <w:right w:val="none" w:sz="0" w:space="0" w:color="auto"/>
              </w:divBdr>
            </w:div>
            <w:div w:id="598609737">
              <w:marLeft w:val="0"/>
              <w:marRight w:val="0"/>
              <w:marTop w:val="0"/>
              <w:marBottom w:val="0"/>
              <w:divBdr>
                <w:top w:val="none" w:sz="0" w:space="0" w:color="auto"/>
                <w:left w:val="none" w:sz="0" w:space="0" w:color="auto"/>
                <w:bottom w:val="none" w:sz="0" w:space="0" w:color="auto"/>
                <w:right w:val="none" w:sz="0" w:space="0" w:color="auto"/>
              </w:divBdr>
            </w:div>
            <w:div w:id="2136218220">
              <w:marLeft w:val="0"/>
              <w:marRight w:val="0"/>
              <w:marTop w:val="0"/>
              <w:marBottom w:val="0"/>
              <w:divBdr>
                <w:top w:val="none" w:sz="0" w:space="0" w:color="auto"/>
                <w:left w:val="none" w:sz="0" w:space="0" w:color="auto"/>
                <w:bottom w:val="none" w:sz="0" w:space="0" w:color="auto"/>
                <w:right w:val="none" w:sz="0" w:space="0" w:color="auto"/>
              </w:divBdr>
            </w:div>
            <w:div w:id="851728071">
              <w:marLeft w:val="0"/>
              <w:marRight w:val="0"/>
              <w:marTop w:val="0"/>
              <w:marBottom w:val="0"/>
              <w:divBdr>
                <w:top w:val="none" w:sz="0" w:space="0" w:color="auto"/>
                <w:left w:val="none" w:sz="0" w:space="0" w:color="auto"/>
                <w:bottom w:val="none" w:sz="0" w:space="0" w:color="auto"/>
                <w:right w:val="none" w:sz="0" w:space="0" w:color="auto"/>
              </w:divBdr>
            </w:div>
            <w:div w:id="946162322">
              <w:marLeft w:val="0"/>
              <w:marRight w:val="0"/>
              <w:marTop w:val="0"/>
              <w:marBottom w:val="0"/>
              <w:divBdr>
                <w:top w:val="none" w:sz="0" w:space="0" w:color="auto"/>
                <w:left w:val="none" w:sz="0" w:space="0" w:color="auto"/>
                <w:bottom w:val="none" w:sz="0" w:space="0" w:color="auto"/>
                <w:right w:val="none" w:sz="0" w:space="0" w:color="auto"/>
              </w:divBdr>
            </w:div>
            <w:div w:id="1698040885">
              <w:marLeft w:val="0"/>
              <w:marRight w:val="0"/>
              <w:marTop w:val="0"/>
              <w:marBottom w:val="0"/>
              <w:divBdr>
                <w:top w:val="none" w:sz="0" w:space="0" w:color="auto"/>
                <w:left w:val="none" w:sz="0" w:space="0" w:color="auto"/>
                <w:bottom w:val="none" w:sz="0" w:space="0" w:color="auto"/>
                <w:right w:val="none" w:sz="0" w:space="0" w:color="auto"/>
              </w:divBdr>
            </w:div>
            <w:div w:id="1460026935">
              <w:marLeft w:val="0"/>
              <w:marRight w:val="0"/>
              <w:marTop w:val="0"/>
              <w:marBottom w:val="0"/>
              <w:divBdr>
                <w:top w:val="none" w:sz="0" w:space="0" w:color="auto"/>
                <w:left w:val="none" w:sz="0" w:space="0" w:color="auto"/>
                <w:bottom w:val="none" w:sz="0" w:space="0" w:color="auto"/>
                <w:right w:val="none" w:sz="0" w:space="0" w:color="auto"/>
              </w:divBdr>
            </w:div>
            <w:div w:id="1521701101">
              <w:marLeft w:val="0"/>
              <w:marRight w:val="0"/>
              <w:marTop w:val="0"/>
              <w:marBottom w:val="0"/>
              <w:divBdr>
                <w:top w:val="none" w:sz="0" w:space="0" w:color="auto"/>
                <w:left w:val="none" w:sz="0" w:space="0" w:color="auto"/>
                <w:bottom w:val="none" w:sz="0" w:space="0" w:color="auto"/>
                <w:right w:val="none" w:sz="0" w:space="0" w:color="auto"/>
              </w:divBdr>
            </w:div>
            <w:div w:id="980188969">
              <w:marLeft w:val="0"/>
              <w:marRight w:val="0"/>
              <w:marTop w:val="0"/>
              <w:marBottom w:val="0"/>
              <w:divBdr>
                <w:top w:val="none" w:sz="0" w:space="0" w:color="auto"/>
                <w:left w:val="none" w:sz="0" w:space="0" w:color="auto"/>
                <w:bottom w:val="none" w:sz="0" w:space="0" w:color="auto"/>
                <w:right w:val="none" w:sz="0" w:space="0" w:color="auto"/>
              </w:divBdr>
            </w:div>
            <w:div w:id="1866750000">
              <w:marLeft w:val="0"/>
              <w:marRight w:val="0"/>
              <w:marTop w:val="0"/>
              <w:marBottom w:val="0"/>
              <w:divBdr>
                <w:top w:val="none" w:sz="0" w:space="0" w:color="auto"/>
                <w:left w:val="none" w:sz="0" w:space="0" w:color="auto"/>
                <w:bottom w:val="none" w:sz="0" w:space="0" w:color="auto"/>
                <w:right w:val="none" w:sz="0" w:space="0" w:color="auto"/>
              </w:divBdr>
            </w:div>
            <w:div w:id="1464272949">
              <w:marLeft w:val="0"/>
              <w:marRight w:val="0"/>
              <w:marTop w:val="0"/>
              <w:marBottom w:val="0"/>
              <w:divBdr>
                <w:top w:val="none" w:sz="0" w:space="0" w:color="auto"/>
                <w:left w:val="none" w:sz="0" w:space="0" w:color="auto"/>
                <w:bottom w:val="none" w:sz="0" w:space="0" w:color="auto"/>
                <w:right w:val="none" w:sz="0" w:space="0" w:color="auto"/>
              </w:divBdr>
            </w:div>
            <w:div w:id="1783569898">
              <w:marLeft w:val="0"/>
              <w:marRight w:val="0"/>
              <w:marTop w:val="0"/>
              <w:marBottom w:val="0"/>
              <w:divBdr>
                <w:top w:val="none" w:sz="0" w:space="0" w:color="auto"/>
                <w:left w:val="none" w:sz="0" w:space="0" w:color="auto"/>
                <w:bottom w:val="none" w:sz="0" w:space="0" w:color="auto"/>
                <w:right w:val="none" w:sz="0" w:space="0" w:color="auto"/>
              </w:divBdr>
            </w:div>
            <w:div w:id="592783246">
              <w:marLeft w:val="0"/>
              <w:marRight w:val="0"/>
              <w:marTop w:val="0"/>
              <w:marBottom w:val="0"/>
              <w:divBdr>
                <w:top w:val="none" w:sz="0" w:space="0" w:color="auto"/>
                <w:left w:val="none" w:sz="0" w:space="0" w:color="auto"/>
                <w:bottom w:val="none" w:sz="0" w:space="0" w:color="auto"/>
                <w:right w:val="none" w:sz="0" w:space="0" w:color="auto"/>
              </w:divBdr>
            </w:div>
            <w:div w:id="114062076">
              <w:marLeft w:val="0"/>
              <w:marRight w:val="0"/>
              <w:marTop w:val="0"/>
              <w:marBottom w:val="0"/>
              <w:divBdr>
                <w:top w:val="none" w:sz="0" w:space="0" w:color="auto"/>
                <w:left w:val="none" w:sz="0" w:space="0" w:color="auto"/>
                <w:bottom w:val="none" w:sz="0" w:space="0" w:color="auto"/>
                <w:right w:val="none" w:sz="0" w:space="0" w:color="auto"/>
              </w:divBdr>
            </w:div>
            <w:div w:id="1384450774">
              <w:marLeft w:val="0"/>
              <w:marRight w:val="0"/>
              <w:marTop w:val="0"/>
              <w:marBottom w:val="0"/>
              <w:divBdr>
                <w:top w:val="none" w:sz="0" w:space="0" w:color="auto"/>
                <w:left w:val="none" w:sz="0" w:space="0" w:color="auto"/>
                <w:bottom w:val="none" w:sz="0" w:space="0" w:color="auto"/>
                <w:right w:val="none" w:sz="0" w:space="0" w:color="auto"/>
              </w:divBdr>
            </w:div>
            <w:div w:id="896823992">
              <w:marLeft w:val="0"/>
              <w:marRight w:val="0"/>
              <w:marTop w:val="0"/>
              <w:marBottom w:val="0"/>
              <w:divBdr>
                <w:top w:val="none" w:sz="0" w:space="0" w:color="auto"/>
                <w:left w:val="none" w:sz="0" w:space="0" w:color="auto"/>
                <w:bottom w:val="none" w:sz="0" w:space="0" w:color="auto"/>
                <w:right w:val="none" w:sz="0" w:space="0" w:color="auto"/>
              </w:divBdr>
            </w:div>
            <w:div w:id="501430081">
              <w:marLeft w:val="0"/>
              <w:marRight w:val="0"/>
              <w:marTop w:val="0"/>
              <w:marBottom w:val="0"/>
              <w:divBdr>
                <w:top w:val="none" w:sz="0" w:space="0" w:color="auto"/>
                <w:left w:val="none" w:sz="0" w:space="0" w:color="auto"/>
                <w:bottom w:val="none" w:sz="0" w:space="0" w:color="auto"/>
                <w:right w:val="none" w:sz="0" w:space="0" w:color="auto"/>
              </w:divBdr>
            </w:div>
            <w:div w:id="1660042214">
              <w:marLeft w:val="0"/>
              <w:marRight w:val="0"/>
              <w:marTop w:val="0"/>
              <w:marBottom w:val="0"/>
              <w:divBdr>
                <w:top w:val="none" w:sz="0" w:space="0" w:color="auto"/>
                <w:left w:val="none" w:sz="0" w:space="0" w:color="auto"/>
                <w:bottom w:val="none" w:sz="0" w:space="0" w:color="auto"/>
                <w:right w:val="none" w:sz="0" w:space="0" w:color="auto"/>
              </w:divBdr>
            </w:div>
            <w:div w:id="112403431">
              <w:marLeft w:val="0"/>
              <w:marRight w:val="0"/>
              <w:marTop w:val="0"/>
              <w:marBottom w:val="0"/>
              <w:divBdr>
                <w:top w:val="none" w:sz="0" w:space="0" w:color="auto"/>
                <w:left w:val="none" w:sz="0" w:space="0" w:color="auto"/>
                <w:bottom w:val="none" w:sz="0" w:space="0" w:color="auto"/>
                <w:right w:val="none" w:sz="0" w:space="0" w:color="auto"/>
              </w:divBdr>
            </w:div>
            <w:div w:id="1838569184">
              <w:marLeft w:val="0"/>
              <w:marRight w:val="0"/>
              <w:marTop w:val="0"/>
              <w:marBottom w:val="0"/>
              <w:divBdr>
                <w:top w:val="none" w:sz="0" w:space="0" w:color="auto"/>
                <w:left w:val="none" w:sz="0" w:space="0" w:color="auto"/>
                <w:bottom w:val="none" w:sz="0" w:space="0" w:color="auto"/>
                <w:right w:val="none" w:sz="0" w:space="0" w:color="auto"/>
              </w:divBdr>
            </w:div>
            <w:div w:id="1644193913">
              <w:marLeft w:val="0"/>
              <w:marRight w:val="0"/>
              <w:marTop w:val="0"/>
              <w:marBottom w:val="0"/>
              <w:divBdr>
                <w:top w:val="none" w:sz="0" w:space="0" w:color="auto"/>
                <w:left w:val="none" w:sz="0" w:space="0" w:color="auto"/>
                <w:bottom w:val="none" w:sz="0" w:space="0" w:color="auto"/>
                <w:right w:val="none" w:sz="0" w:space="0" w:color="auto"/>
              </w:divBdr>
            </w:div>
            <w:div w:id="97650878">
              <w:marLeft w:val="0"/>
              <w:marRight w:val="0"/>
              <w:marTop w:val="0"/>
              <w:marBottom w:val="0"/>
              <w:divBdr>
                <w:top w:val="none" w:sz="0" w:space="0" w:color="auto"/>
                <w:left w:val="none" w:sz="0" w:space="0" w:color="auto"/>
                <w:bottom w:val="none" w:sz="0" w:space="0" w:color="auto"/>
                <w:right w:val="none" w:sz="0" w:space="0" w:color="auto"/>
              </w:divBdr>
            </w:div>
            <w:div w:id="1739280532">
              <w:marLeft w:val="0"/>
              <w:marRight w:val="0"/>
              <w:marTop w:val="0"/>
              <w:marBottom w:val="0"/>
              <w:divBdr>
                <w:top w:val="none" w:sz="0" w:space="0" w:color="auto"/>
                <w:left w:val="none" w:sz="0" w:space="0" w:color="auto"/>
                <w:bottom w:val="none" w:sz="0" w:space="0" w:color="auto"/>
                <w:right w:val="none" w:sz="0" w:space="0" w:color="auto"/>
              </w:divBdr>
            </w:div>
            <w:div w:id="1846895070">
              <w:marLeft w:val="0"/>
              <w:marRight w:val="0"/>
              <w:marTop w:val="0"/>
              <w:marBottom w:val="0"/>
              <w:divBdr>
                <w:top w:val="none" w:sz="0" w:space="0" w:color="auto"/>
                <w:left w:val="none" w:sz="0" w:space="0" w:color="auto"/>
                <w:bottom w:val="none" w:sz="0" w:space="0" w:color="auto"/>
                <w:right w:val="none" w:sz="0" w:space="0" w:color="auto"/>
              </w:divBdr>
            </w:div>
            <w:div w:id="707533945">
              <w:marLeft w:val="0"/>
              <w:marRight w:val="0"/>
              <w:marTop w:val="0"/>
              <w:marBottom w:val="0"/>
              <w:divBdr>
                <w:top w:val="none" w:sz="0" w:space="0" w:color="auto"/>
                <w:left w:val="none" w:sz="0" w:space="0" w:color="auto"/>
                <w:bottom w:val="none" w:sz="0" w:space="0" w:color="auto"/>
                <w:right w:val="none" w:sz="0" w:space="0" w:color="auto"/>
              </w:divBdr>
            </w:div>
            <w:div w:id="1363168184">
              <w:marLeft w:val="0"/>
              <w:marRight w:val="0"/>
              <w:marTop w:val="0"/>
              <w:marBottom w:val="0"/>
              <w:divBdr>
                <w:top w:val="none" w:sz="0" w:space="0" w:color="auto"/>
                <w:left w:val="none" w:sz="0" w:space="0" w:color="auto"/>
                <w:bottom w:val="none" w:sz="0" w:space="0" w:color="auto"/>
                <w:right w:val="none" w:sz="0" w:space="0" w:color="auto"/>
              </w:divBdr>
            </w:div>
            <w:div w:id="2063674436">
              <w:marLeft w:val="0"/>
              <w:marRight w:val="0"/>
              <w:marTop w:val="0"/>
              <w:marBottom w:val="0"/>
              <w:divBdr>
                <w:top w:val="none" w:sz="0" w:space="0" w:color="auto"/>
                <w:left w:val="none" w:sz="0" w:space="0" w:color="auto"/>
                <w:bottom w:val="none" w:sz="0" w:space="0" w:color="auto"/>
                <w:right w:val="none" w:sz="0" w:space="0" w:color="auto"/>
              </w:divBdr>
            </w:div>
            <w:div w:id="962466732">
              <w:marLeft w:val="0"/>
              <w:marRight w:val="0"/>
              <w:marTop w:val="0"/>
              <w:marBottom w:val="0"/>
              <w:divBdr>
                <w:top w:val="none" w:sz="0" w:space="0" w:color="auto"/>
                <w:left w:val="none" w:sz="0" w:space="0" w:color="auto"/>
                <w:bottom w:val="none" w:sz="0" w:space="0" w:color="auto"/>
                <w:right w:val="none" w:sz="0" w:space="0" w:color="auto"/>
              </w:divBdr>
            </w:div>
            <w:div w:id="1157569575">
              <w:marLeft w:val="0"/>
              <w:marRight w:val="0"/>
              <w:marTop w:val="0"/>
              <w:marBottom w:val="0"/>
              <w:divBdr>
                <w:top w:val="none" w:sz="0" w:space="0" w:color="auto"/>
                <w:left w:val="none" w:sz="0" w:space="0" w:color="auto"/>
                <w:bottom w:val="none" w:sz="0" w:space="0" w:color="auto"/>
                <w:right w:val="none" w:sz="0" w:space="0" w:color="auto"/>
              </w:divBdr>
            </w:div>
            <w:div w:id="268859016">
              <w:marLeft w:val="0"/>
              <w:marRight w:val="0"/>
              <w:marTop w:val="0"/>
              <w:marBottom w:val="0"/>
              <w:divBdr>
                <w:top w:val="none" w:sz="0" w:space="0" w:color="auto"/>
                <w:left w:val="none" w:sz="0" w:space="0" w:color="auto"/>
                <w:bottom w:val="none" w:sz="0" w:space="0" w:color="auto"/>
                <w:right w:val="none" w:sz="0" w:space="0" w:color="auto"/>
              </w:divBdr>
            </w:div>
            <w:div w:id="1553887810">
              <w:marLeft w:val="0"/>
              <w:marRight w:val="0"/>
              <w:marTop w:val="0"/>
              <w:marBottom w:val="0"/>
              <w:divBdr>
                <w:top w:val="none" w:sz="0" w:space="0" w:color="auto"/>
                <w:left w:val="none" w:sz="0" w:space="0" w:color="auto"/>
                <w:bottom w:val="none" w:sz="0" w:space="0" w:color="auto"/>
                <w:right w:val="none" w:sz="0" w:space="0" w:color="auto"/>
              </w:divBdr>
            </w:div>
            <w:div w:id="1830825933">
              <w:marLeft w:val="0"/>
              <w:marRight w:val="0"/>
              <w:marTop w:val="0"/>
              <w:marBottom w:val="0"/>
              <w:divBdr>
                <w:top w:val="none" w:sz="0" w:space="0" w:color="auto"/>
                <w:left w:val="none" w:sz="0" w:space="0" w:color="auto"/>
                <w:bottom w:val="none" w:sz="0" w:space="0" w:color="auto"/>
                <w:right w:val="none" w:sz="0" w:space="0" w:color="auto"/>
              </w:divBdr>
            </w:div>
            <w:div w:id="1561474141">
              <w:marLeft w:val="0"/>
              <w:marRight w:val="0"/>
              <w:marTop w:val="0"/>
              <w:marBottom w:val="0"/>
              <w:divBdr>
                <w:top w:val="none" w:sz="0" w:space="0" w:color="auto"/>
                <w:left w:val="none" w:sz="0" w:space="0" w:color="auto"/>
                <w:bottom w:val="none" w:sz="0" w:space="0" w:color="auto"/>
                <w:right w:val="none" w:sz="0" w:space="0" w:color="auto"/>
              </w:divBdr>
            </w:div>
            <w:div w:id="1654800141">
              <w:marLeft w:val="0"/>
              <w:marRight w:val="0"/>
              <w:marTop w:val="0"/>
              <w:marBottom w:val="0"/>
              <w:divBdr>
                <w:top w:val="none" w:sz="0" w:space="0" w:color="auto"/>
                <w:left w:val="none" w:sz="0" w:space="0" w:color="auto"/>
                <w:bottom w:val="none" w:sz="0" w:space="0" w:color="auto"/>
                <w:right w:val="none" w:sz="0" w:space="0" w:color="auto"/>
              </w:divBdr>
            </w:div>
            <w:div w:id="1796211155">
              <w:marLeft w:val="0"/>
              <w:marRight w:val="0"/>
              <w:marTop w:val="0"/>
              <w:marBottom w:val="0"/>
              <w:divBdr>
                <w:top w:val="none" w:sz="0" w:space="0" w:color="auto"/>
                <w:left w:val="none" w:sz="0" w:space="0" w:color="auto"/>
                <w:bottom w:val="none" w:sz="0" w:space="0" w:color="auto"/>
                <w:right w:val="none" w:sz="0" w:space="0" w:color="auto"/>
              </w:divBdr>
            </w:div>
            <w:div w:id="52775317">
              <w:marLeft w:val="0"/>
              <w:marRight w:val="0"/>
              <w:marTop w:val="0"/>
              <w:marBottom w:val="0"/>
              <w:divBdr>
                <w:top w:val="none" w:sz="0" w:space="0" w:color="auto"/>
                <w:left w:val="none" w:sz="0" w:space="0" w:color="auto"/>
                <w:bottom w:val="none" w:sz="0" w:space="0" w:color="auto"/>
                <w:right w:val="none" w:sz="0" w:space="0" w:color="auto"/>
              </w:divBdr>
            </w:div>
            <w:div w:id="1709378212">
              <w:marLeft w:val="0"/>
              <w:marRight w:val="0"/>
              <w:marTop w:val="0"/>
              <w:marBottom w:val="0"/>
              <w:divBdr>
                <w:top w:val="none" w:sz="0" w:space="0" w:color="auto"/>
                <w:left w:val="none" w:sz="0" w:space="0" w:color="auto"/>
                <w:bottom w:val="none" w:sz="0" w:space="0" w:color="auto"/>
                <w:right w:val="none" w:sz="0" w:space="0" w:color="auto"/>
              </w:divBdr>
            </w:div>
            <w:div w:id="779882460">
              <w:marLeft w:val="0"/>
              <w:marRight w:val="0"/>
              <w:marTop w:val="0"/>
              <w:marBottom w:val="0"/>
              <w:divBdr>
                <w:top w:val="none" w:sz="0" w:space="0" w:color="auto"/>
                <w:left w:val="none" w:sz="0" w:space="0" w:color="auto"/>
                <w:bottom w:val="none" w:sz="0" w:space="0" w:color="auto"/>
                <w:right w:val="none" w:sz="0" w:space="0" w:color="auto"/>
              </w:divBdr>
            </w:div>
            <w:div w:id="122116775">
              <w:marLeft w:val="0"/>
              <w:marRight w:val="0"/>
              <w:marTop w:val="0"/>
              <w:marBottom w:val="0"/>
              <w:divBdr>
                <w:top w:val="none" w:sz="0" w:space="0" w:color="auto"/>
                <w:left w:val="none" w:sz="0" w:space="0" w:color="auto"/>
                <w:bottom w:val="none" w:sz="0" w:space="0" w:color="auto"/>
                <w:right w:val="none" w:sz="0" w:space="0" w:color="auto"/>
              </w:divBdr>
            </w:div>
            <w:div w:id="1725787998">
              <w:marLeft w:val="0"/>
              <w:marRight w:val="0"/>
              <w:marTop w:val="0"/>
              <w:marBottom w:val="0"/>
              <w:divBdr>
                <w:top w:val="none" w:sz="0" w:space="0" w:color="auto"/>
                <w:left w:val="none" w:sz="0" w:space="0" w:color="auto"/>
                <w:bottom w:val="none" w:sz="0" w:space="0" w:color="auto"/>
                <w:right w:val="none" w:sz="0" w:space="0" w:color="auto"/>
              </w:divBdr>
            </w:div>
            <w:div w:id="446121250">
              <w:marLeft w:val="0"/>
              <w:marRight w:val="0"/>
              <w:marTop w:val="0"/>
              <w:marBottom w:val="0"/>
              <w:divBdr>
                <w:top w:val="none" w:sz="0" w:space="0" w:color="auto"/>
                <w:left w:val="none" w:sz="0" w:space="0" w:color="auto"/>
                <w:bottom w:val="none" w:sz="0" w:space="0" w:color="auto"/>
                <w:right w:val="none" w:sz="0" w:space="0" w:color="auto"/>
              </w:divBdr>
            </w:div>
            <w:div w:id="1011371122">
              <w:marLeft w:val="0"/>
              <w:marRight w:val="0"/>
              <w:marTop w:val="0"/>
              <w:marBottom w:val="0"/>
              <w:divBdr>
                <w:top w:val="none" w:sz="0" w:space="0" w:color="auto"/>
                <w:left w:val="none" w:sz="0" w:space="0" w:color="auto"/>
                <w:bottom w:val="none" w:sz="0" w:space="0" w:color="auto"/>
                <w:right w:val="none" w:sz="0" w:space="0" w:color="auto"/>
              </w:divBdr>
            </w:div>
            <w:div w:id="1190603100">
              <w:marLeft w:val="0"/>
              <w:marRight w:val="0"/>
              <w:marTop w:val="0"/>
              <w:marBottom w:val="0"/>
              <w:divBdr>
                <w:top w:val="none" w:sz="0" w:space="0" w:color="auto"/>
                <w:left w:val="none" w:sz="0" w:space="0" w:color="auto"/>
                <w:bottom w:val="none" w:sz="0" w:space="0" w:color="auto"/>
                <w:right w:val="none" w:sz="0" w:space="0" w:color="auto"/>
              </w:divBdr>
            </w:div>
            <w:div w:id="848762435">
              <w:marLeft w:val="0"/>
              <w:marRight w:val="0"/>
              <w:marTop w:val="0"/>
              <w:marBottom w:val="0"/>
              <w:divBdr>
                <w:top w:val="none" w:sz="0" w:space="0" w:color="auto"/>
                <w:left w:val="none" w:sz="0" w:space="0" w:color="auto"/>
                <w:bottom w:val="none" w:sz="0" w:space="0" w:color="auto"/>
                <w:right w:val="none" w:sz="0" w:space="0" w:color="auto"/>
              </w:divBdr>
            </w:div>
            <w:div w:id="557009561">
              <w:marLeft w:val="0"/>
              <w:marRight w:val="0"/>
              <w:marTop w:val="0"/>
              <w:marBottom w:val="0"/>
              <w:divBdr>
                <w:top w:val="none" w:sz="0" w:space="0" w:color="auto"/>
                <w:left w:val="none" w:sz="0" w:space="0" w:color="auto"/>
                <w:bottom w:val="none" w:sz="0" w:space="0" w:color="auto"/>
                <w:right w:val="none" w:sz="0" w:space="0" w:color="auto"/>
              </w:divBdr>
            </w:div>
            <w:div w:id="1557621437">
              <w:marLeft w:val="0"/>
              <w:marRight w:val="0"/>
              <w:marTop w:val="0"/>
              <w:marBottom w:val="0"/>
              <w:divBdr>
                <w:top w:val="none" w:sz="0" w:space="0" w:color="auto"/>
                <w:left w:val="none" w:sz="0" w:space="0" w:color="auto"/>
                <w:bottom w:val="none" w:sz="0" w:space="0" w:color="auto"/>
                <w:right w:val="none" w:sz="0" w:space="0" w:color="auto"/>
              </w:divBdr>
            </w:div>
            <w:div w:id="2045670150">
              <w:marLeft w:val="0"/>
              <w:marRight w:val="0"/>
              <w:marTop w:val="0"/>
              <w:marBottom w:val="0"/>
              <w:divBdr>
                <w:top w:val="none" w:sz="0" w:space="0" w:color="auto"/>
                <w:left w:val="none" w:sz="0" w:space="0" w:color="auto"/>
                <w:bottom w:val="none" w:sz="0" w:space="0" w:color="auto"/>
                <w:right w:val="none" w:sz="0" w:space="0" w:color="auto"/>
              </w:divBdr>
            </w:div>
            <w:div w:id="1689020844">
              <w:marLeft w:val="0"/>
              <w:marRight w:val="0"/>
              <w:marTop w:val="0"/>
              <w:marBottom w:val="0"/>
              <w:divBdr>
                <w:top w:val="none" w:sz="0" w:space="0" w:color="auto"/>
                <w:left w:val="none" w:sz="0" w:space="0" w:color="auto"/>
                <w:bottom w:val="none" w:sz="0" w:space="0" w:color="auto"/>
                <w:right w:val="none" w:sz="0" w:space="0" w:color="auto"/>
              </w:divBdr>
            </w:div>
            <w:div w:id="621612383">
              <w:marLeft w:val="0"/>
              <w:marRight w:val="0"/>
              <w:marTop w:val="0"/>
              <w:marBottom w:val="0"/>
              <w:divBdr>
                <w:top w:val="none" w:sz="0" w:space="0" w:color="auto"/>
                <w:left w:val="none" w:sz="0" w:space="0" w:color="auto"/>
                <w:bottom w:val="none" w:sz="0" w:space="0" w:color="auto"/>
                <w:right w:val="none" w:sz="0" w:space="0" w:color="auto"/>
              </w:divBdr>
            </w:div>
            <w:div w:id="1849824790">
              <w:marLeft w:val="0"/>
              <w:marRight w:val="0"/>
              <w:marTop w:val="0"/>
              <w:marBottom w:val="0"/>
              <w:divBdr>
                <w:top w:val="none" w:sz="0" w:space="0" w:color="auto"/>
                <w:left w:val="none" w:sz="0" w:space="0" w:color="auto"/>
                <w:bottom w:val="none" w:sz="0" w:space="0" w:color="auto"/>
                <w:right w:val="none" w:sz="0" w:space="0" w:color="auto"/>
              </w:divBdr>
            </w:div>
            <w:div w:id="1174807893">
              <w:marLeft w:val="0"/>
              <w:marRight w:val="0"/>
              <w:marTop w:val="0"/>
              <w:marBottom w:val="0"/>
              <w:divBdr>
                <w:top w:val="none" w:sz="0" w:space="0" w:color="auto"/>
                <w:left w:val="none" w:sz="0" w:space="0" w:color="auto"/>
                <w:bottom w:val="none" w:sz="0" w:space="0" w:color="auto"/>
                <w:right w:val="none" w:sz="0" w:space="0" w:color="auto"/>
              </w:divBdr>
            </w:div>
            <w:div w:id="777985233">
              <w:marLeft w:val="0"/>
              <w:marRight w:val="0"/>
              <w:marTop w:val="0"/>
              <w:marBottom w:val="0"/>
              <w:divBdr>
                <w:top w:val="none" w:sz="0" w:space="0" w:color="auto"/>
                <w:left w:val="none" w:sz="0" w:space="0" w:color="auto"/>
                <w:bottom w:val="none" w:sz="0" w:space="0" w:color="auto"/>
                <w:right w:val="none" w:sz="0" w:space="0" w:color="auto"/>
              </w:divBdr>
            </w:div>
            <w:div w:id="238056497">
              <w:marLeft w:val="0"/>
              <w:marRight w:val="0"/>
              <w:marTop w:val="0"/>
              <w:marBottom w:val="0"/>
              <w:divBdr>
                <w:top w:val="none" w:sz="0" w:space="0" w:color="auto"/>
                <w:left w:val="none" w:sz="0" w:space="0" w:color="auto"/>
                <w:bottom w:val="none" w:sz="0" w:space="0" w:color="auto"/>
                <w:right w:val="none" w:sz="0" w:space="0" w:color="auto"/>
              </w:divBdr>
            </w:div>
            <w:div w:id="715082053">
              <w:marLeft w:val="0"/>
              <w:marRight w:val="0"/>
              <w:marTop w:val="0"/>
              <w:marBottom w:val="0"/>
              <w:divBdr>
                <w:top w:val="none" w:sz="0" w:space="0" w:color="auto"/>
                <w:left w:val="none" w:sz="0" w:space="0" w:color="auto"/>
                <w:bottom w:val="none" w:sz="0" w:space="0" w:color="auto"/>
                <w:right w:val="none" w:sz="0" w:space="0" w:color="auto"/>
              </w:divBdr>
            </w:div>
            <w:div w:id="173040154">
              <w:marLeft w:val="0"/>
              <w:marRight w:val="0"/>
              <w:marTop w:val="0"/>
              <w:marBottom w:val="0"/>
              <w:divBdr>
                <w:top w:val="none" w:sz="0" w:space="0" w:color="auto"/>
                <w:left w:val="none" w:sz="0" w:space="0" w:color="auto"/>
                <w:bottom w:val="none" w:sz="0" w:space="0" w:color="auto"/>
                <w:right w:val="none" w:sz="0" w:space="0" w:color="auto"/>
              </w:divBdr>
            </w:div>
            <w:div w:id="861360458">
              <w:marLeft w:val="0"/>
              <w:marRight w:val="0"/>
              <w:marTop w:val="0"/>
              <w:marBottom w:val="0"/>
              <w:divBdr>
                <w:top w:val="none" w:sz="0" w:space="0" w:color="auto"/>
                <w:left w:val="none" w:sz="0" w:space="0" w:color="auto"/>
                <w:bottom w:val="none" w:sz="0" w:space="0" w:color="auto"/>
                <w:right w:val="none" w:sz="0" w:space="0" w:color="auto"/>
              </w:divBdr>
            </w:div>
            <w:div w:id="335235602">
              <w:marLeft w:val="0"/>
              <w:marRight w:val="0"/>
              <w:marTop w:val="0"/>
              <w:marBottom w:val="0"/>
              <w:divBdr>
                <w:top w:val="none" w:sz="0" w:space="0" w:color="auto"/>
                <w:left w:val="none" w:sz="0" w:space="0" w:color="auto"/>
                <w:bottom w:val="none" w:sz="0" w:space="0" w:color="auto"/>
                <w:right w:val="none" w:sz="0" w:space="0" w:color="auto"/>
              </w:divBdr>
            </w:div>
            <w:div w:id="960262379">
              <w:marLeft w:val="0"/>
              <w:marRight w:val="0"/>
              <w:marTop w:val="0"/>
              <w:marBottom w:val="0"/>
              <w:divBdr>
                <w:top w:val="none" w:sz="0" w:space="0" w:color="auto"/>
                <w:left w:val="none" w:sz="0" w:space="0" w:color="auto"/>
                <w:bottom w:val="none" w:sz="0" w:space="0" w:color="auto"/>
                <w:right w:val="none" w:sz="0" w:space="0" w:color="auto"/>
              </w:divBdr>
            </w:div>
            <w:div w:id="1548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838">
      <w:bodyDiv w:val="1"/>
      <w:marLeft w:val="0"/>
      <w:marRight w:val="0"/>
      <w:marTop w:val="0"/>
      <w:marBottom w:val="0"/>
      <w:divBdr>
        <w:top w:val="none" w:sz="0" w:space="0" w:color="auto"/>
        <w:left w:val="none" w:sz="0" w:space="0" w:color="auto"/>
        <w:bottom w:val="none" w:sz="0" w:space="0" w:color="auto"/>
        <w:right w:val="none" w:sz="0" w:space="0" w:color="auto"/>
      </w:divBdr>
      <w:divsChild>
        <w:div w:id="1438676079">
          <w:marLeft w:val="0"/>
          <w:marRight w:val="0"/>
          <w:marTop w:val="0"/>
          <w:marBottom w:val="0"/>
          <w:divBdr>
            <w:top w:val="none" w:sz="0" w:space="0" w:color="auto"/>
            <w:left w:val="none" w:sz="0" w:space="0" w:color="auto"/>
            <w:bottom w:val="none" w:sz="0" w:space="0" w:color="auto"/>
            <w:right w:val="none" w:sz="0" w:space="0" w:color="auto"/>
          </w:divBdr>
          <w:divsChild>
            <w:div w:id="42757906">
              <w:marLeft w:val="0"/>
              <w:marRight w:val="0"/>
              <w:marTop w:val="0"/>
              <w:marBottom w:val="0"/>
              <w:divBdr>
                <w:top w:val="none" w:sz="0" w:space="0" w:color="auto"/>
                <w:left w:val="none" w:sz="0" w:space="0" w:color="auto"/>
                <w:bottom w:val="none" w:sz="0" w:space="0" w:color="auto"/>
                <w:right w:val="none" w:sz="0" w:space="0" w:color="auto"/>
              </w:divBdr>
            </w:div>
            <w:div w:id="94332623">
              <w:marLeft w:val="0"/>
              <w:marRight w:val="0"/>
              <w:marTop w:val="0"/>
              <w:marBottom w:val="0"/>
              <w:divBdr>
                <w:top w:val="none" w:sz="0" w:space="0" w:color="auto"/>
                <w:left w:val="none" w:sz="0" w:space="0" w:color="auto"/>
                <w:bottom w:val="none" w:sz="0" w:space="0" w:color="auto"/>
                <w:right w:val="none" w:sz="0" w:space="0" w:color="auto"/>
              </w:divBdr>
            </w:div>
            <w:div w:id="101148576">
              <w:marLeft w:val="0"/>
              <w:marRight w:val="0"/>
              <w:marTop w:val="0"/>
              <w:marBottom w:val="0"/>
              <w:divBdr>
                <w:top w:val="none" w:sz="0" w:space="0" w:color="auto"/>
                <w:left w:val="none" w:sz="0" w:space="0" w:color="auto"/>
                <w:bottom w:val="none" w:sz="0" w:space="0" w:color="auto"/>
                <w:right w:val="none" w:sz="0" w:space="0" w:color="auto"/>
              </w:divBdr>
            </w:div>
            <w:div w:id="164517852">
              <w:marLeft w:val="0"/>
              <w:marRight w:val="0"/>
              <w:marTop w:val="0"/>
              <w:marBottom w:val="0"/>
              <w:divBdr>
                <w:top w:val="none" w:sz="0" w:space="0" w:color="auto"/>
                <w:left w:val="none" w:sz="0" w:space="0" w:color="auto"/>
                <w:bottom w:val="none" w:sz="0" w:space="0" w:color="auto"/>
                <w:right w:val="none" w:sz="0" w:space="0" w:color="auto"/>
              </w:divBdr>
            </w:div>
            <w:div w:id="198519804">
              <w:marLeft w:val="0"/>
              <w:marRight w:val="0"/>
              <w:marTop w:val="0"/>
              <w:marBottom w:val="0"/>
              <w:divBdr>
                <w:top w:val="none" w:sz="0" w:space="0" w:color="auto"/>
                <w:left w:val="none" w:sz="0" w:space="0" w:color="auto"/>
                <w:bottom w:val="none" w:sz="0" w:space="0" w:color="auto"/>
                <w:right w:val="none" w:sz="0" w:space="0" w:color="auto"/>
              </w:divBdr>
            </w:div>
            <w:div w:id="208344645">
              <w:marLeft w:val="0"/>
              <w:marRight w:val="0"/>
              <w:marTop w:val="0"/>
              <w:marBottom w:val="0"/>
              <w:divBdr>
                <w:top w:val="none" w:sz="0" w:space="0" w:color="auto"/>
                <w:left w:val="none" w:sz="0" w:space="0" w:color="auto"/>
                <w:bottom w:val="none" w:sz="0" w:space="0" w:color="auto"/>
                <w:right w:val="none" w:sz="0" w:space="0" w:color="auto"/>
              </w:divBdr>
            </w:div>
            <w:div w:id="243805714">
              <w:marLeft w:val="0"/>
              <w:marRight w:val="0"/>
              <w:marTop w:val="0"/>
              <w:marBottom w:val="0"/>
              <w:divBdr>
                <w:top w:val="none" w:sz="0" w:space="0" w:color="auto"/>
                <w:left w:val="none" w:sz="0" w:space="0" w:color="auto"/>
                <w:bottom w:val="none" w:sz="0" w:space="0" w:color="auto"/>
                <w:right w:val="none" w:sz="0" w:space="0" w:color="auto"/>
              </w:divBdr>
            </w:div>
            <w:div w:id="262878801">
              <w:marLeft w:val="0"/>
              <w:marRight w:val="0"/>
              <w:marTop w:val="0"/>
              <w:marBottom w:val="0"/>
              <w:divBdr>
                <w:top w:val="none" w:sz="0" w:space="0" w:color="auto"/>
                <w:left w:val="none" w:sz="0" w:space="0" w:color="auto"/>
                <w:bottom w:val="none" w:sz="0" w:space="0" w:color="auto"/>
                <w:right w:val="none" w:sz="0" w:space="0" w:color="auto"/>
              </w:divBdr>
            </w:div>
            <w:div w:id="271327895">
              <w:marLeft w:val="0"/>
              <w:marRight w:val="0"/>
              <w:marTop w:val="0"/>
              <w:marBottom w:val="0"/>
              <w:divBdr>
                <w:top w:val="none" w:sz="0" w:space="0" w:color="auto"/>
                <w:left w:val="none" w:sz="0" w:space="0" w:color="auto"/>
                <w:bottom w:val="none" w:sz="0" w:space="0" w:color="auto"/>
                <w:right w:val="none" w:sz="0" w:space="0" w:color="auto"/>
              </w:divBdr>
            </w:div>
            <w:div w:id="287787507">
              <w:marLeft w:val="0"/>
              <w:marRight w:val="0"/>
              <w:marTop w:val="0"/>
              <w:marBottom w:val="0"/>
              <w:divBdr>
                <w:top w:val="none" w:sz="0" w:space="0" w:color="auto"/>
                <w:left w:val="none" w:sz="0" w:space="0" w:color="auto"/>
                <w:bottom w:val="none" w:sz="0" w:space="0" w:color="auto"/>
                <w:right w:val="none" w:sz="0" w:space="0" w:color="auto"/>
              </w:divBdr>
            </w:div>
            <w:div w:id="332758448">
              <w:marLeft w:val="0"/>
              <w:marRight w:val="0"/>
              <w:marTop w:val="0"/>
              <w:marBottom w:val="0"/>
              <w:divBdr>
                <w:top w:val="none" w:sz="0" w:space="0" w:color="auto"/>
                <w:left w:val="none" w:sz="0" w:space="0" w:color="auto"/>
                <w:bottom w:val="none" w:sz="0" w:space="0" w:color="auto"/>
                <w:right w:val="none" w:sz="0" w:space="0" w:color="auto"/>
              </w:divBdr>
            </w:div>
            <w:div w:id="391008342">
              <w:marLeft w:val="0"/>
              <w:marRight w:val="0"/>
              <w:marTop w:val="0"/>
              <w:marBottom w:val="0"/>
              <w:divBdr>
                <w:top w:val="none" w:sz="0" w:space="0" w:color="auto"/>
                <w:left w:val="none" w:sz="0" w:space="0" w:color="auto"/>
                <w:bottom w:val="none" w:sz="0" w:space="0" w:color="auto"/>
                <w:right w:val="none" w:sz="0" w:space="0" w:color="auto"/>
              </w:divBdr>
            </w:div>
            <w:div w:id="459498488">
              <w:marLeft w:val="0"/>
              <w:marRight w:val="0"/>
              <w:marTop w:val="0"/>
              <w:marBottom w:val="0"/>
              <w:divBdr>
                <w:top w:val="none" w:sz="0" w:space="0" w:color="auto"/>
                <w:left w:val="none" w:sz="0" w:space="0" w:color="auto"/>
                <w:bottom w:val="none" w:sz="0" w:space="0" w:color="auto"/>
                <w:right w:val="none" w:sz="0" w:space="0" w:color="auto"/>
              </w:divBdr>
            </w:div>
            <w:div w:id="464740125">
              <w:marLeft w:val="0"/>
              <w:marRight w:val="0"/>
              <w:marTop w:val="0"/>
              <w:marBottom w:val="0"/>
              <w:divBdr>
                <w:top w:val="none" w:sz="0" w:space="0" w:color="auto"/>
                <w:left w:val="none" w:sz="0" w:space="0" w:color="auto"/>
                <w:bottom w:val="none" w:sz="0" w:space="0" w:color="auto"/>
                <w:right w:val="none" w:sz="0" w:space="0" w:color="auto"/>
              </w:divBdr>
            </w:div>
            <w:div w:id="491802586">
              <w:marLeft w:val="0"/>
              <w:marRight w:val="0"/>
              <w:marTop w:val="0"/>
              <w:marBottom w:val="0"/>
              <w:divBdr>
                <w:top w:val="none" w:sz="0" w:space="0" w:color="auto"/>
                <w:left w:val="none" w:sz="0" w:space="0" w:color="auto"/>
                <w:bottom w:val="none" w:sz="0" w:space="0" w:color="auto"/>
                <w:right w:val="none" w:sz="0" w:space="0" w:color="auto"/>
              </w:divBdr>
            </w:div>
            <w:div w:id="497499139">
              <w:marLeft w:val="0"/>
              <w:marRight w:val="0"/>
              <w:marTop w:val="0"/>
              <w:marBottom w:val="0"/>
              <w:divBdr>
                <w:top w:val="none" w:sz="0" w:space="0" w:color="auto"/>
                <w:left w:val="none" w:sz="0" w:space="0" w:color="auto"/>
                <w:bottom w:val="none" w:sz="0" w:space="0" w:color="auto"/>
                <w:right w:val="none" w:sz="0" w:space="0" w:color="auto"/>
              </w:divBdr>
            </w:div>
            <w:div w:id="559288000">
              <w:marLeft w:val="0"/>
              <w:marRight w:val="0"/>
              <w:marTop w:val="0"/>
              <w:marBottom w:val="0"/>
              <w:divBdr>
                <w:top w:val="none" w:sz="0" w:space="0" w:color="auto"/>
                <w:left w:val="none" w:sz="0" w:space="0" w:color="auto"/>
                <w:bottom w:val="none" w:sz="0" w:space="0" w:color="auto"/>
                <w:right w:val="none" w:sz="0" w:space="0" w:color="auto"/>
              </w:divBdr>
            </w:div>
            <w:div w:id="585845945">
              <w:marLeft w:val="0"/>
              <w:marRight w:val="0"/>
              <w:marTop w:val="0"/>
              <w:marBottom w:val="0"/>
              <w:divBdr>
                <w:top w:val="none" w:sz="0" w:space="0" w:color="auto"/>
                <w:left w:val="none" w:sz="0" w:space="0" w:color="auto"/>
                <w:bottom w:val="none" w:sz="0" w:space="0" w:color="auto"/>
                <w:right w:val="none" w:sz="0" w:space="0" w:color="auto"/>
              </w:divBdr>
            </w:div>
            <w:div w:id="589393101">
              <w:marLeft w:val="0"/>
              <w:marRight w:val="0"/>
              <w:marTop w:val="0"/>
              <w:marBottom w:val="0"/>
              <w:divBdr>
                <w:top w:val="none" w:sz="0" w:space="0" w:color="auto"/>
                <w:left w:val="none" w:sz="0" w:space="0" w:color="auto"/>
                <w:bottom w:val="none" w:sz="0" w:space="0" w:color="auto"/>
                <w:right w:val="none" w:sz="0" w:space="0" w:color="auto"/>
              </w:divBdr>
            </w:div>
            <w:div w:id="707993242">
              <w:marLeft w:val="0"/>
              <w:marRight w:val="0"/>
              <w:marTop w:val="0"/>
              <w:marBottom w:val="0"/>
              <w:divBdr>
                <w:top w:val="none" w:sz="0" w:space="0" w:color="auto"/>
                <w:left w:val="none" w:sz="0" w:space="0" w:color="auto"/>
                <w:bottom w:val="none" w:sz="0" w:space="0" w:color="auto"/>
                <w:right w:val="none" w:sz="0" w:space="0" w:color="auto"/>
              </w:divBdr>
            </w:div>
            <w:div w:id="827403306">
              <w:marLeft w:val="0"/>
              <w:marRight w:val="0"/>
              <w:marTop w:val="0"/>
              <w:marBottom w:val="0"/>
              <w:divBdr>
                <w:top w:val="none" w:sz="0" w:space="0" w:color="auto"/>
                <w:left w:val="none" w:sz="0" w:space="0" w:color="auto"/>
                <w:bottom w:val="none" w:sz="0" w:space="0" w:color="auto"/>
                <w:right w:val="none" w:sz="0" w:space="0" w:color="auto"/>
              </w:divBdr>
            </w:div>
            <w:div w:id="930704117">
              <w:marLeft w:val="0"/>
              <w:marRight w:val="0"/>
              <w:marTop w:val="0"/>
              <w:marBottom w:val="0"/>
              <w:divBdr>
                <w:top w:val="none" w:sz="0" w:space="0" w:color="auto"/>
                <w:left w:val="none" w:sz="0" w:space="0" w:color="auto"/>
                <w:bottom w:val="none" w:sz="0" w:space="0" w:color="auto"/>
                <w:right w:val="none" w:sz="0" w:space="0" w:color="auto"/>
              </w:divBdr>
            </w:div>
            <w:div w:id="930819482">
              <w:marLeft w:val="0"/>
              <w:marRight w:val="0"/>
              <w:marTop w:val="0"/>
              <w:marBottom w:val="0"/>
              <w:divBdr>
                <w:top w:val="none" w:sz="0" w:space="0" w:color="auto"/>
                <w:left w:val="none" w:sz="0" w:space="0" w:color="auto"/>
                <w:bottom w:val="none" w:sz="0" w:space="0" w:color="auto"/>
                <w:right w:val="none" w:sz="0" w:space="0" w:color="auto"/>
              </w:divBdr>
            </w:div>
            <w:div w:id="943928168">
              <w:marLeft w:val="0"/>
              <w:marRight w:val="0"/>
              <w:marTop w:val="0"/>
              <w:marBottom w:val="0"/>
              <w:divBdr>
                <w:top w:val="none" w:sz="0" w:space="0" w:color="auto"/>
                <w:left w:val="none" w:sz="0" w:space="0" w:color="auto"/>
                <w:bottom w:val="none" w:sz="0" w:space="0" w:color="auto"/>
                <w:right w:val="none" w:sz="0" w:space="0" w:color="auto"/>
              </w:divBdr>
            </w:div>
            <w:div w:id="973950617">
              <w:marLeft w:val="0"/>
              <w:marRight w:val="0"/>
              <w:marTop w:val="0"/>
              <w:marBottom w:val="0"/>
              <w:divBdr>
                <w:top w:val="none" w:sz="0" w:space="0" w:color="auto"/>
                <w:left w:val="none" w:sz="0" w:space="0" w:color="auto"/>
                <w:bottom w:val="none" w:sz="0" w:space="0" w:color="auto"/>
                <w:right w:val="none" w:sz="0" w:space="0" w:color="auto"/>
              </w:divBdr>
            </w:div>
            <w:div w:id="1022126245">
              <w:marLeft w:val="0"/>
              <w:marRight w:val="0"/>
              <w:marTop w:val="0"/>
              <w:marBottom w:val="0"/>
              <w:divBdr>
                <w:top w:val="none" w:sz="0" w:space="0" w:color="auto"/>
                <w:left w:val="none" w:sz="0" w:space="0" w:color="auto"/>
                <w:bottom w:val="none" w:sz="0" w:space="0" w:color="auto"/>
                <w:right w:val="none" w:sz="0" w:space="0" w:color="auto"/>
              </w:divBdr>
            </w:div>
            <w:div w:id="1067455437">
              <w:marLeft w:val="0"/>
              <w:marRight w:val="0"/>
              <w:marTop w:val="0"/>
              <w:marBottom w:val="0"/>
              <w:divBdr>
                <w:top w:val="none" w:sz="0" w:space="0" w:color="auto"/>
                <w:left w:val="none" w:sz="0" w:space="0" w:color="auto"/>
                <w:bottom w:val="none" w:sz="0" w:space="0" w:color="auto"/>
                <w:right w:val="none" w:sz="0" w:space="0" w:color="auto"/>
              </w:divBdr>
            </w:div>
            <w:div w:id="1094858415">
              <w:marLeft w:val="0"/>
              <w:marRight w:val="0"/>
              <w:marTop w:val="0"/>
              <w:marBottom w:val="0"/>
              <w:divBdr>
                <w:top w:val="none" w:sz="0" w:space="0" w:color="auto"/>
                <w:left w:val="none" w:sz="0" w:space="0" w:color="auto"/>
                <w:bottom w:val="none" w:sz="0" w:space="0" w:color="auto"/>
                <w:right w:val="none" w:sz="0" w:space="0" w:color="auto"/>
              </w:divBdr>
            </w:div>
            <w:div w:id="1176849143">
              <w:marLeft w:val="0"/>
              <w:marRight w:val="0"/>
              <w:marTop w:val="0"/>
              <w:marBottom w:val="0"/>
              <w:divBdr>
                <w:top w:val="none" w:sz="0" w:space="0" w:color="auto"/>
                <w:left w:val="none" w:sz="0" w:space="0" w:color="auto"/>
                <w:bottom w:val="none" w:sz="0" w:space="0" w:color="auto"/>
                <w:right w:val="none" w:sz="0" w:space="0" w:color="auto"/>
              </w:divBdr>
            </w:div>
            <w:div w:id="1248803221">
              <w:marLeft w:val="0"/>
              <w:marRight w:val="0"/>
              <w:marTop w:val="0"/>
              <w:marBottom w:val="0"/>
              <w:divBdr>
                <w:top w:val="none" w:sz="0" w:space="0" w:color="auto"/>
                <w:left w:val="none" w:sz="0" w:space="0" w:color="auto"/>
                <w:bottom w:val="none" w:sz="0" w:space="0" w:color="auto"/>
                <w:right w:val="none" w:sz="0" w:space="0" w:color="auto"/>
              </w:divBdr>
            </w:div>
            <w:div w:id="1274358380">
              <w:marLeft w:val="0"/>
              <w:marRight w:val="0"/>
              <w:marTop w:val="0"/>
              <w:marBottom w:val="0"/>
              <w:divBdr>
                <w:top w:val="none" w:sz="0" w:space="0" w:color="auto"/>
                <w:left w:val="none" w:sz="0" w:space="0" w:color="auto"/>
                <w:bottom w:val="none" w:sz="0" w:space="0" w:color="auto"/>
                <w:right w:val="none" w:sz="0" w:space="0" w:color="auto"/>
              </w:divBdr>
            </w:div>
            <w:div w:id="1361976131">
              <w:marLeft w:val="0"/>
              <w:marRight w:val="0"/>
              <w:marTop w:val="0"/>
              <w:marBottom w:val="0"/>
              <w:divBdr>
                <w:top w:val="none" w:sz="0" w:space="0" w:color="auto"/>
                <w:left w:val="none" w:sz="0" w:space="0" w:color="auto"/>
                <w:bottom w:val="none" w:sz="0" w:space="0" w:color="auto"/>
                <w:right w:val="none" w:sz="0" w:space="0" w:color="auto"/>
              </w:divBdr>
            </w:div>
            <w:div w:id="1384985011">
              <w:marLeft w:val="0"/>
              <w:marRight w:val="0"/>
              <w:marTop w:val="0"/>
              <w:marBottom w:val="0"/>
              <w:divBdr>
                <w:top w:val="none" w:sz="0" w:space="0" w:color="auto"/>
                <w:left w:val="none" w:sz="0" w:space="0" w:color="auto"/>
                <w:bottom w:val="none" w:sz="0" w:space="0" w:color="auto"/>
                <w:right w:val="none" w:sz="0" w:space="0" w:color="auto"/>
              </w:divBdr>
            </w:div>
            <w:div w:id="1389962588">
              <w:marLeft w:val="0"/>
              <w:marRight w:val="0"/>
              <w:marTop w:val="0"/>
              <w:marBottom w:val="0"/>
              <w:divBdr>
                <w:top w:val="none" w:sz="0" w:space="0" w:color="auto"/>
                <w:left w:val="none" w:sz="0" w:space="0" w:color="auto"/>
                <w:bottom w:val="none" w:sz="0" w:space="0" w:color="auto"/>
                <w:right w:val="none" w:sz="0" w:space="0" w:color="auto"/>
              </w:divBdr>
            </w:div>
            <w:div w:id="1402867732">
              <w:marLeft w:val="0"/>
              <w:marRight w:val="0"/>
              <w:marTop w:val="0"/>
              <w:marBottom w:val="0"/>
              <w:divBdr>
                <w:top w:val="none" w:sz="0" w:space="0" w:color="auto"/>
                <w:left w:val="none" w:sz="0" w:space="0" w:color="auto"/>
                <w:bottom w:val="none" w:sz="0" w:space="0" w:color="auto"/>
                <w:right w:val="none" w:sz="0" w:space="0" w:color="auto"/>
              </w:divBdr>
            </w:div>
            <w:div w:id="1465004560">
              <w:marLeft w:val="0"/>
              <w:marRight w:val="0"/>
              <w:marTop w:val="0"/>
              <w:marBottom w:val="0"/>
              <w:divBdr>
                <w:top w:val="none" w:sz="0" w:space="0" w:color="auto"/>
                <w:left w:val="none" w:sz="0" w:space="0" w:color="auto"/>
                <w:bottom w:val="none" w:sz="0" w:space="0" w:color="auto"/>
                <w:right w:val="none" w:sz="0" w:space="0" w:color="auto"/>
              </w:divBdr>
            </w:div>
            <w:div w:id="1474560457">
              <w:marLeft w:val="0"/>
              <w:marRight w:val="0"/>
              <w:marTop w:val="0"/>
              <w:marBottom w:val="0"/>
              <w:divBdr>
                <w:top w:val="none" w:sz="0" w:space="0" w:color="auto"/>
                <w:left w:val="none" w:sz="0" w:space="0" w:color="auto"/>
                <w:bottom w:val="none" w:sz="0" w:space="0" w:color="auto"/>
                <w:right w:val="none" w:sz="0" w:space="0" w:color="auto"/>
              </w:divBdr>
            </w:div>
            <w:div w:id="1500533989">
              <w:marLeft w:val="0"/>
              <w:marRight w:val="0"/>
              <w:marTop w:val="0"/>
              <w:marBottom w:val="0"/>
              <w:divBdr>
                <w:top w:val="none" w:sz="0" w:space="0" w:color="auto"/>
                <w:left w:val="none" w:sz="0" w:space="0" w:color="auto"/>
                <w:bottom w:val="none" w:sz="0" w:space="0" w:color="auto"/>
                <w:right w:val="none" w:sz="0" w:space="0" w:color="auto"/>
              </w:divBdr>
            </w:div>
            <w:div w:id="1512530870">
              <w:marLeft w:val="0"/>
              <w:marRight w:val="0"/>
              <w:marTop w:val="0"/>
              <w:marBottom w:val="0"/>
              <w:divBdr>
                <w:top w:val="none" w:sz="0" w:space="0" w:color="auto"/>
                <w:left w:val="none" w:sz="0" w:space="0" w:color="auto"/>
                <w:bottom w:val="none" w:sz="0" w:space="0" w:color="auto"/>
                <w:right w:val="none" w:sz="0" w:space="0" w:color="auto"/>
              </w:divBdr>
            </w:div>
            <w:div w:id="1516766366">
              <w:marLeft w:val="0"/>
              <w:marRight w:val="0"/>
              <w:marTop w:val="0"/>
              <w:marBottom w:val="0"/>
              <w:divBdr>
                <w:top w:val="none" w:sz="0" w:space="0" w:color="auto"/>
                <w:left w:val="none" w:sz="0" w:space="0" w:color="auto"/>
                <w:bottom w:val="none" w:sz="0" w:space="0" w:color="auto"/>
                <w:right w:val="none" w:sz="0" w:space="0" w:color="auto"/>
              </w:divBdr>
            </w:div>
            <w:div w:id="1662006355">
              <w:marLeft w:val="0"/>
              <w:marRight w:val="0"/>
              <w:marTop w:val="0"/>
              <w:marBottom w:val="0"/>
              <w:divBdr>
                <w:top w:val="none" w:sz="0" w:space="0" w:color="auto"/>
                <w:left w:val="none" w:sz="0" w:space="0" w:color="auto"/>
                <w:bottom w:val="none" w:sz="0" w:space="0" w:color="auto"/>
                <w:right w:val="none" w:sz="0" w:space="0" w:color="auto"/>
              </w:divBdr>
            </w:div>
            <w:div w:id="1723014855">
              <w:marLeft w:val="0"/>
              <w:marRight w:val="0"/>
              <w:marTop w:val="0"/>
              <w:marBottom w:val="0"/>
              <w:divBdr>
                <w:top w:val="none" w:sz="0" w:space="0" w:color="auto"/>
                <w:left w:val="none" w:sz="0" w:space="0" w:color="auto"/>
                <w:bottom w:val="none" w:sz="0" w:space="0" w:color="auto"/>
                <w:right w:val="none" w:sz="0" w:space="0" w:color="auto"/>
              </w:divBdr>
            </w:div>
            <w:div w:id="1755740911">
              <w:marLeft w:val="0"/>
              <w:marRight w:val="0"/>
              <w:marTop w:val="0"/>
              <w:marBottom w:val="0"/>
              <w:divBdr>
                <w:top w:val="none" w:sz="0" w:space="0" w:color="auto"/>
                <w:left w:val="none" w:sz="0" w:space="0" w:color="auto"/>
                <w:bottom w:val="none" w:sz="0" w:space="0" w:color="auto"/>
                <w:right w:val="none" w:sz="0" w:space="0" w:color="auto"/>
              </w:divBdr>
            </w:div>
            <w:div w:id="1771192540">
              <w:marLeft w:val="0"/>
              <w:marRight w:val="0"/>
              <w:marTop w:val="0"/>
              <w:marBottom w:val="0"/>
              <w:divBdr>
                <w:top w:val="none" w:sz="0" w:space="0" w:color="auto"/>
                <w:left w:val="none" w:sz="0" w:space="0" w:color="auto"/>
                <w:bottom w:val="none" w:sz="0" w:space="0" w:color="auto"/>
                <w:right w:val="none" w:sz="0" w:space="0" w:color="auto"/>
              </w:divBdr>
            </w:div>
            <w:div w:id="1828355094">
              <w:marLeft w:val="0"/>
              <w:marRight w:val="0"/>
              <w:marTop w:val="0"/>
              <w:marBottom w:val="0"/>
              <w:divBdr>
                <w:top w:val="none" w:sz="0" w:space="0" w:color="auto"/>
                <w:left w:val="none" w:sz="0" w:space="0" w:color="auto"/>
                <w:bottom w:val="none" w:sz="0" w:space="0" w:color="auto"/>
                <w:right w:val="none" w:sz="0" w:space="0" w:color="auto"/>
              </w:divBdr>
            </w:div>
            <w:div w:id="1900969051">
              <w:marLeft w:val="0"/>
              <w:marRight w:val="0"/>
              <w:marTop w:val="0"/>
              <w:marBottom w:val="0"/>
              <w:divBdr>
                <w:top w:val="none" w:sz="0" w:space="0" w:color="auto"/>
                <w:left w:val="none" w:sz="0" w:space="0" w:color="auto"/>
                <w:bottom w:val="none" w:sz="0" w:space="0" w:color="auto"/>
                <w:right w:val="none" w:sz="0" w:space="0" w:color="auto"/>
              </w:divBdr>
            </w:div>
            <w:div w:id="1915773863">
              <w:marLeft w:val="0"/>
              <w:marRight w:val="0"/>
              <w:marTop w:val="0"/>
              <w:marBottom w:val="0"/>
              <w:divBdr>
                <w:top w:val="none" w:sz="0" w:space="0" w:color="auto"/>
                <w:left w:val="none" w:sz="0" w:space="0" w:color="auto"/>
                <w:bottom w:val="none" w:sz="0" w:space="0" w:color="auto"/>
                <w:right w:val="none" w:sz="0" w:space="0" w:color="auto"/>
              </w:divBdr>
            </w:div>
            <w:div w:id="1927151842">
              <w:marLeft w:val="0"/>
              <w:marRight w:val="0"/>
              <w:marTop w:val="0"/>
              <w:marBottom w:val="0"/>
              <w:divBdr>
                <w:top w:val="none" w:sz="0" w:space="0" w:color="auto"/>
                <w:left w:val="none" w:sz="0" w:space="0" w:color="auto"/>
                <w:bottom w:val="none" w:sz="0" w:space="0" w:color="auto"/>
                <w:right w:val="none" w:sz="0" w:space="0" w:color="auto"/>
              </w:divBdr>
            </w:div>
            <w:div w:id="1935672477">
              <w:marLeft w:val="0"/>
              <w:marRight w:val="0"/>
              <w:marTop w:val="0"/>
              <w:marBottom w:val="0"/>
              <w:divBdr>
                <w:top w:val="none" w:sz="0" w:space="0" w:color="auto"/>
                <w:left w:val="none" w:sz="0" w:space="0" w:color="auto"/>
                <w:bottom w:val="none" w:sz="0" w:space="0" w:color="auto"/>
                <w:right w:val="none" w:sz="0" w:space="0" w:color="auto"/>
              </w:divBdr>
            </w:div>
            <w:div w:id="1971131765">
              <w:marLeft w:val="0"/>
              <w:marRight w:val="0"/>
              <w:marTop w:val="0"/>
              <w:marBottom w:val="0"/>
              <w:divBdr>
                <w:top w:val="none" w:sz="0" w:space="0" w:color="auto"/>
                <w:left w:val="none" w:sz="0" w:space="0" w:color="auto"/>
                <w:bottom w:val="none" w:sz="0" w:space="0" w:color="auto"/>
                <w:right w:val="none" w:sz="0" w:space="0" w:color="auto"/>
              </w:divBdr>
            </w:div>
            <w:div w:id="2032489618">
              <w:marLeft w:val="0"/>
              <w:marRight w:val="0"/>
              <w:marTop w:val="0"/>
              <w:marBottom w:val="0"/>
              <w:divBdr>
                <w:top w:val="none" w:sz="0" w:space="0" w:color="auto"/>
                <w:left w:val="none" w:sz="0" w:space="0" w:color="auto"/>
                <w:bottom w:val="none" w:sz="0" w:space="0" w:color="auto"/>
                <w:right w:val="none" w:sz="0" w:space="0" w:color="auto"/>
              </w:divBdr>
            </w:div>
            <w:div w:id="2058161825">
              <w:marLeft w:val="0"/>
              <w:marRight w:val="0"/>
              <w:marTop w:val="0"/>
              <w:marBottom w:val="0"/>
              <w:divBdr>
                <w:top w:val="none" w:sz="0" w:space="0" w:color="auto"/>
                <w:left w:val="none" w:sz="0" w:space="0" w:color="auto"/>
                <w:bottom w:val="none" w:sz="0" w:space="0" w:color="auto"/>
                <w:right w:val="none" w:sz="0" w:space="0" w:color="auto"/>
              </w:divBdr>
            </w:div>
            <w:div w:id="2066759078">
              <w:marLeft w:val="0"/>
              <w:marRight w:val="0"/>
              <w:marTop w:val="0"/>
              <w:marBottom w:val="0"/>
              <w:divBdr>
                <w:top w:val="none" w:sz="0" w:space="0" w:color="auto"/>
                <w:left w:val="none" w:sz="0" w:space="0" w:color="auto"/>
                <w:bottom w:val="none" w:sz="0" w:space="0" w:color="auto"/>
                <w:right w:val="none" w:sz="0" w:space="0" w:color="auto"/>
              </w:divBdr>
            </w:div>
            <w:div w:id="2108771744">
              <w:marLeft w:val="0"/>
              <w:marRight w:val="0"/>
              <w:marTop w:val="0"/>
              <w:marBottom w:val="0"/>
              <w:divBdr>
                <w:top w:val="none" w:sz="0" w:space="0" w:color="auto"/>
                <w:left w:val="none" w:sz="0" w:space="0" w:color="auto"/>
                <w:bottom w:val="none" w:sz="0" w:space="0" w:color="auto"/>
                <w:right w:val="none" w:sz="0" w:space="0" w:color="auto"/>
              </w:divBdr>
            </w:div>
            <w:div w:id="2119829031">
              <w:marLeft w:val="0"/>
              <w:marRight w:val="0"/>
              <w:marTop w:val="0"/>
              <w:marBottom w:val="0"/>
              <w:divBdr>
                <w:top w:val="none" w:sz="0" w:space="0" w:color="auto"/>
                <w:left w:val="none" w:sz="0" w:space="0" w:color="auto"/>
                <w:bottom w:val="none" w:sz="0" w:space="0" w:color="auto"/>
                <w:right w:val="none" w:sz="0" w:space="0" w:color="auto"/>
              </w:divBdr>
            </w:div>
            <w:div w:id="2121298676">
              <w:marLeft w:val="0"/>
              <w:marRight w:val="0"/>
              <w:marTop w:val="0"/>
              <w:marBottom w:val="0"/>
              <w:divBdr>
                <w:top w:val="none" w:sz="0" w:space="0" w:color="auto"/>
                <w:left w:val="none" w:sz="0" w:space="0" w:color="auto"/>
                <w:bottom w:val="none" w:sz="0" w:space="0" w:color="auto"/>
                <w:right w:val="none" w:sz="0" w:space="0" w:color="auto"/>
              </w:divBdr>
            </w:div>
            <w:div w:id="21229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yperlink" Target="https://www.sciencedirect.com/topics/computer-science/agile-software-development" TargetMode="External"/><Relationship Id="rId42" Type="http://schemas.openxmlformats.org/officeDocument/2006/relationships/hyperlink" Target="https://developer.android.com/guide/topics/providers/content-providers" TargetMode="External"/><Relationship Id="rId47" Type="http://schemas.openxmlformats.org/officeDocument/2006/relationships/footer" Target="footer16.xml"/><Relationship Id="rId63" Type="http://schemas.openxmlformats.org/officeDocument/2006/relationships/footer" Target="footer32.xml"/><Relationship Id="rId68" Type="http://schemas.openxmlformats.org/officeDocument/2006/relationships/header" Target="header12.xml"/><Relationship Id="rId16" Type="http://schemas.openxmlformats.org/officeDocument/2006/relationships/footer" Target="footer2.xml"/><Relationship Id="rId11" Type="http://schemas.openxmlformats.org/officeDocument/2006/relationships/image" Target="media/image1.jpeg"/><Relationship Id="rId32" Type="http://schemas.openxmlformats.org/officeDocument/2006/relationships/footer" Target="footer9.xml"/><Relationship Id="rId37" Type="http://schemas.openxmlformats.org/officeDocument/2006/relationships/footer" Target="footer11.xml"/><Relationship Id="rId53" Type="http://schemas.openxmlformats.org/officeDocument/2006/relationships/footer" Target="footer22.xml"/><Relationship Id="rId58" Type="http://schemas.openxmlformats.org/officeDocument/2006/relationships/footer" Target="footer27.xml"/><Relationship Id="rId74" Type="http://schemas.openxmlformats.org/officeDocument/2006/relationships/image" Target="media/image10.jpeg"/><Relationship Id="rId79" Type="http://schemas.openxmlformats.org/officeDocument/2006/relationships/header" Target="header15.xml"/><Relationship Id="rId5" Type="http://schemas.openxmlformats.org/officeDocument/2006/relationships/numbering" Target="numbering.xml"/><Relationship Id="rId61" Type="http://schemas.openxmlformats.org/officeDocument/2006/relationships/footer" Target="footer30.xml"/><Relationship Id="rId82"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workfront.com/project-management/knowledge-areas/quality-management" TargetMode="External"/><Relationship Id="rId30" Type="http://schemas.openxmlformats.org/officeDocument/2006/relationships/image" Target="media/image3.png"/><Relationship Id="rId35" Type="http://schemas.openxmlformats.org/officeDocument/2006/relationships/footer" Target="footer10.xml"/><Relationship Id="rId43" Type="http://schemas.openxmlformats.org/officeDocument/2006/relationships/hyperlink" Target="https://developer.android.com/reference/androidx/fragment/app/Fragment" TargetMode="External"/><Relationship Id="rId48" Type="http://schemas.openxmlformats.org/officeDocument/2006/relationships/footer" Target="footer17.xml"/><Relationship Id="rId56" Type="http://schemas.openxmlformats.org/officeDocument/2006/relationships/footer" Target="footer25.xml"/><Relationship Id="rId64" Type="http://schemas.openxmlformats.org/officeDocument/2006/relationships/footer" Target="footer33.xml"/><Relationship Id="rId69" Type="http://schemas.openxmlformats.org/officeDocument/2006/relationships/footer" Target="footer36.xml"/><Relationship Id="rId77" Type="http://schemas.openxmlformats.org/officeDocument/2006/relationships/header" Target="header14.xml"/><Relationship Id="rId8" Type="http://schemas.openxmlformats.org/officeDocument/2006/relationships/webSettings" Target="webSettings.xml"/><Relationship Id="rId51" Type="http://schemas.openxmlformats.org/officeDocument/2006/relationships/footer" Target="footer20.xml"/><Relationship Id="rId72" Type="http://schemas.openxmlformats.org/officeDocument/2006/relationships/header" Target="header13.xml"/><Relationship Id="rId80" Type="http://schemas.openxmlformats.org/officeDocument/2006/relationships/footer" Target="footer40.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image" Target="media/image4.jpeg"/><Relationship Id="rId38" Type="http://schemas.openxmlformats.org/officeDocument/2006/relationships/image" Target="media/image6.jpeg"/><Relationship Id="rId46" Type="http://schemas.openxmlformats.org/officeDocument/2006/relationships/footer" Target="footer15.xml"/><Relationship Id="rId59" Type="http://schemas.openxmlformats.org/officeDocument/2006/relationships/footer" Target="footer28.xml"/><Relationship Id="rId67" Type="http://schemas.openxmlformats.org/officeDocument/2006/relationships/image" Target="media/image7.jpeg"/><Relationship Id="rId20" Type="http://schemas.openxmlformats.org/officeDocument/2006/relationships/footer" Target="footer4.xml"/><Relationship Id="rId41" Type="http://schemas.openxmlformats.org/officeDocument/2006/relationships/footer" Target="footer13.xml"/><Relationship Id="rId54" Type="http://schemas.openxmlformats.org/officeDocument/2006/relationships/footer" Target="footer23.xml"/><Relationship Id="rId62" Type="http://schemas.openxmlformats.org/officeDocument/2006/relationships/footer" Target="footer31.xml"/><Relationship Id="rId70" Type="http://schemas.openxmlformats.org/officeDocument/2006/relationships/image" Target="media/image8.jpeg"/><Relationship Id="rId75"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image" Target="media/image5.jpeg"/><Relationship Id="rId49" Type="http://schemas.openxmlformats.org/officeDocument/2006/relationships/footer" Target="footer18.xml"/><Relationship Id="rId57" Type="http://schemas.openxmlformats.org/officeDocument/2006/relationships/footer" Target="footer26.xml"/><Relationship Id="rId10" Type="http://schemas.openxmlformats.org/officeDocument/2006/relationships/endnotes" Target="endnotes.xml"/><Relationship Id="rId31" Type="http://schemas.openxmlformats.org/officeDocument/2006/relationships/header" Target="header8.xml"/><Relationship Id="rId44" Type="http://schemas.openxmlformats.org/officeDocument/2006/relationships/header" Target="header11.xml"/><Relationship Id="rId52" Type="http://schemas.openxmlformats.org/officeDocument/2006/relationships/footer" Target="footer21.xml"/><Relationship Id="rId60" Type="http://schemas.openxmlformats.org/officeDocument/2006/relationships/footer" Target="footer29.xml"/><Relationship Id="rId65" Type="http://schemas.openxmlformats.org/officeDocument/2006/relationships/footer" Target="footer34.xml"/><Relationship Id="rId73" Type="http://schemas.openxmlformats.org/officeDocument/2006/relationships/footer" Target="footer37.xml"/><Relationship Id="rId78" Type="http://schemas.openxmlformats.org/officeDocument/2006/relationships/footer" Target="footer39.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2.xml"/><Relationship Id="rId34" Type="http://schemas.openxmlformats.org/officeDocument/2006/relationships/header" Target="header9.xml"/><Relationship Id="rId50" Type="http://schemas.openxmlformats.org/officeDocument/2006/relationships/footer" Target="footer19.xml"/><Relationship Id="rId55" Type="http://schemas.openxmlformats.org/officeDocument/2006/relationships/footer" Target="footer24.xml"/><Relationship Id="rId76" Type="http://schemas.openxmlformats.org/officeDocument/2006/relationships/footer" Target="footer38.xml"/><Relationship Id="rId7" Type="http://schemas.openxmlformats.org/officeDocument/2006/relationships/settings" Target="settings.xml"/><Relationship Id="rId71" Type="http://schemas.openxmlformats.org/officeDocument/2006/relationships/image" Target="media/image9.jpeg"/><Relationship Id="rId2" Type="http://schemas.openxmlformats.org/officeDocument/2006/relationships/customXml" Target="../customXml/item2.xml"/><Relationship Id="rId29" Type="http://schemas.openxmlformats.org/officeDocument/2006/relationships/footer" Target="footer8.xml"/><Relationship Id="rId24" Type="http://schemas.openxmlformats.org/officeDocument/2006/relationships/footer" Target="footer6.xml"/><Relationship Id="rId40" Type="http://schemas.openxmlformats.org/officeDocument/2006/relationships/header" Target="header10.xml"/><Relationship Id="rId45" Type="http://schemas.openxmlformats.org/officeDocument/2006/relationships/footer" Target="footer14.xml"/><Relationship Id="rId66"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B8E356DB470C4CADD6260DEB2242FC" ma:contentTypeVersion="9" ma:contentTypeDescription="Create a new document." ma:contentTypeScope="" ma:versionID="c46b59f6b9077ef94e61d7d35312ba52">
  <xsd:schema xmlns:xsd="http://www.w3.org/2001/XMLSchema" xmlns:xs="http://www.w3.org/2001/XMLSchema" xmlns:p="http://schemas.microsoft.com/office/2006/metadata/properties" xmlns:ns2="ced4133b-ce93-49d5-ad3e-3206f9f374bc" targetNamespace="http://schemas.microsoft.com/office/2006/metadata/properties" ma:root="true" ma:fieldsID="b81ed9ff697ff5990cde9a4ca3f24218" ns2:_="">
    <xsd:import namespace="ced4133b-ce93-49d5-ad3e-3206f9f374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4133b-ce93-49d5-ad3e-3206f9f37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7D68-A8EA-492A-8AD7-DF807EF1A2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09B6E6-0C2F-4153-97EF-AFC57B586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4133b-ce93-49d5-ad3e-3206f9f37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1FF85-CCE9-4DBF-B54C-55077789C7CA}">
  <ds:schemaRefs>
    <ds:schemaRef ds:uri="http://schemas.microsoft.com/sharepoint/v3/contenttype/forms"/>
  </ds:schemaRefs>
</ds:datastoreItem>
</file>

<file path=customXml/itemProps4.xml><?xml version="1.0" encoding="utf-8"?>
<ds:datastoreItem xmlns:ds="http://schemas.openxmlformats.org/officeDocument/2006/customXml" ds:itemID="{C646E930-5501-41D5-ADC2-FD7B55A1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7134</Words>
  <Characters>40665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subject/>
  <dc:creator>c-19</dc:creator>
  <cp:keywords/>
  <cp:lastModifiedBy>sanjeev kumar</cp:lastModifiedBy>
  <cp:revision>9</cp:revision>
  <cp:lastPrinted>2020-04-28T18:32:00Z</cp:lastPrinted>
  <dcterms:created xsi:type="dcterms:W3CDTF">2021-08-04T14:07:00Z</dcterms:created>
  <dcterms:modified xsi:type="dcterms:W3CDTF">2021-08-04T15:51:00Z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0x010100BDB8E356DB470C4CADD6260DEB2242FC</vt:lpwstr>
  </property>
</Properties>
</file>